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236891" w:rsidRPr="00F97B86" w:rsidRDefault="00F42FED" w:rsidP="00F97B86">
      <w:pPr>
        <w:rPr>
          <w:lang w:val="id-ID"/>
        </w:rPr>
      </w:pPr>
      <w:r>
        <w:rPr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9" o:spid="_x0000_s1026" type="#_x0000_t202" style="position:absolute;left:0;text-align:left;margin-left:443.35pt;margin-top:-3pt;width:71.05pt;height:20.25pt;z-index:2516904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">
            <v:textbox>
              <w:txbxContent>
                <w:p w:rsidR="0069720B" w:rsidRPr="00236891" w:rsidRDefault="0069720B" w:rsidP="0069720B">
                  <w:pPr>
                    <w:jc w:val="center"/>
                    <w:rPr>
                      <w:bCs/>
                      <w:sz w:val="22"/>
                      <w:szCs w:val="22"/>
                      <w:lang w:val="id-ID"/>
                    </w:rPr>
                  </w:pPr>
                  <w:r w:rsidRPr="00236891">
                    <w:rPr>
                      <w:bCs/>
                      <w:sz w:val="22"/>
                      <w:szCs w:val="22"/>
                    </w:rPr>
                    <w:t>KPT</w:t>
                  </w:r>
                  <w:r w:rsidRPr="00236891">
                    <w:rPr>
                      <w:bCs/>
                      <w:sz w:val="22"/>
                      <w:szCs w:val="22"/>
                      <w:lang w:val="id-ID"/>
                    </w:rPr>
                    <w:t>I</w:t>
                  </w:r>
                  <w:r w:rsidRPr="00236891">
                    <w:rPr>
                      <w:bCs/>
                      <w:sz w:val="22"/>
                      <w:szCs w:val="22"/>
                    </w:rPr>
                    <w:t>-</w:t>
                  </w:r>
                  <w:r w:rsidR="005B4F78" w:rsidRPr="00236891">
                    <w:rPr>
                      <w:bCs/>
                      <w:sz w:val="22"/>
                      <w:szCs w:val="22"/>
                    </w:rPr>
                    <w:t>0</w:t>
                  </w:r>
                  <w:r w:rsidR="00274204" w:rsidRPr="00236891">
                    <w:rPr>
                      <w:bCs/>
                      <w:sz w:val="22"/>
                      <w:szCs w:val="22"/>
                    </w:rPr>
                    <w:t>9</w:t>
                  </w:r>
                </w:p>
              </w:txbxContent>
            </v:textbox>
          </v:shape>
        </w:pict>
      </w:r>
    </w:p>
    <w:p w:rsidR="0069720B" w:rsidRPr="00236891" w:rsidRDefault="00F97B86" w:rsidP="0069720B">
      <w:pPr>
        <w:widowControl w:val="0"/>
        <w:autoSpaceDE w:val="0"/>
        <w:autoSpaceDN w:val="0"/>
        <w:adjustRightInd w:val="0"/>
        <w:spacing w:line="360" w:lineRule="auto"/>
        <w:jc w:val="center"/>
        <w:rPr>
          <w:bCs/>
          <w:u w:val="single"/>
          <w:lang w:val="id-ID"/>
        </w:rPr>
      </w:pPr>
      <w:bookmarkStart w:id="0" w:name="_GoBack"/>
      <w:r>
        <w:rPr>
          <w:bCs/>
          <w:noProof/>
          <w:u w:val="single"/>
          <w:lang w:eastAsia="en-US" w:bidi="ne-NP"/>
        </w:rPr>
        <w:t>BUKTI PENYERAHAN LAPORAN KP</w:t>
      </w:r>
    </w:p>
    <w:bookmarkEnd w:id="0"/>
    <w:p w:rsidR="0069720B" w:rsidRPr="00661249" w:rsidRDefault="0069720B" w:rsidP="0069720B">
      <w:pPr>
        <w:widowControl w:val="0"/>
        <w:tabs>
          <w:tab w:val="left" w:pos="2835"/>
          <w:tab w:val="left" w:pos="2977"/>
        </w:tabs>
        <w:autoSpaceDE w:val="0"/>
        <w:autoSpaceDN w:val="0"/>
        <w:adjustRightInd w:val="0"/>
        <w:ind w:firstLine="426"/>
      </w:pPr>
    </w:p>
    <w:p w:rsidR="0069720B" w:rsidRDefault="0069720B" w:rsidP="0069720B">
      <w:r>
        <w:t>Dengan</w:t>
      </w:r>
      <w:r w:rsidR="001A30F3">
        <w:rPr>
          <w:lang w:val="id-ID"/>
        </w:rPr>
        <w:t xml:space="preserve"> </w:t>
      </w:r>
      <w:r>
        <w:t>ini</w:t>
      </w:r>
      <w:r w:rsidR="00661249">
        <w:t xml:space="preserve"> </w:t>
      </w:r>
      <w:r>
        <w:t>menyatakan</w:t>
      </w:r>
      <w:r w:rsidR="001A30F3">
        <w:rPr>
          <w:lang w:val="id-ID"/>
        </w:rPr>
        <w:t xml:space="preserve"> </w:t>
      </w:r>
      <w:r>
        <w:t>bahwa</w:t>
      </w:r>
      <w:r w:rsidR="001A30F3">
        <w:rPr>
          <w:lang w:val="id-ID"/>
        </w:rPr>
        <w:t xml:space="preserve"> </w:t>
      </w:r>
      <w:r>
        <w:t>laporan</w:t>
      </w:r>
      <w:r w:rsidR="001A30F3">
        <w:rPr>
          <w:lang w:val="id-ID"/>
        </w:rPr>
        <w:t xml:space="preserve"> </w:t>
      </w:r>
      <w:r>
        <w:t>Kerja</w:t>
      </w:r>
      <w:r w:rsidR="001A30F3">
        <w:rPr>
          <w:lang w:val="id-ID"/>
        </w:rPr>
        <w:t xml:space="preserve"> </w:t>
      </w:r>
      <w:r>
        <w:t>Praktek</w:t>
      </w:r>
      <w:r w:rsidR="001A30F3">
        <w:rPr>
          <w:lang w:val="id-ID"/>
        </w:rPr>
        <w:t xml:space="preserve"> </w:t>
      </w:r>
      <w:r w:rsidR="006D0D10">
        <w:t>atas</w:t>
      </w:r>
      <w:r>
        <w:t>:</w:t>
      </w:r>
    </w:p>
    <w:p w:rsidR="0069720B" w:rsidRPr="009839CC" w:rsidRDefault="0069720B" w:rsidP="0069720B">
      <w:pPr>
        <w:tabs>
          <w:tab w:val="left" w:pos="5735"/>
        </w:tabs>
      </w:pPr>
      <w:r>
        <w:tab/>
      </w:r>
    </w:p>
    <w:p w:rsidR="0069720B" w:rsidRPr="00876735" w:rsidRDefault="0069720B" w:rsidP="000C5A44">
      <w:pPr>
        <w:widowControl w:val="0"/>
        <w:tabs>
          <w:tab w:val="left" w:pos="2552"/>
          <w:tab w:val="left" w:pos="2835"/>
          <w:tab w:val="left" w:pos="6840"/>
        </w:tabs>
        <w:autoSpaceDE w:val="0"/>
        <w:autoSpaceDN w:val="0"/>
        <w:adjustRightInd w:val="0"/>
        <w:spacing w:line="360" w:lineRule="auto"/>
        <w:ind w:firstLine="426"/>
        <w:rPr>
          <w:lang w:val="id-ID"/>
        </w:rPr>
      </w:pPr>
      <w:r>
        <w:rPr>
          <w:lang w:val="id-ID"/>
        </w:rPr>
        <w:t>Nama Mahasiswa</w:t>
      </w:r>
      <w:r>
        <w:tab/>
      </w:r>
      <w:r w:rsidRPr="00876735">
        <w:rPr>
          <w:lang w:val="id-ID"/>
        </w:rPr>
        <w:t>:</w:t>
      </w:r>
      <w:r>
        <w:tab/>
      </w:r>
      <w:r w:rsidR="00590E93">
        <w:t>Dina Lovita Sari</w:t>
      </w:r>
    </w:p>
    <w:p w:rsidR="0069720B" w:rsidRPr="00876735" w:rsidRDefault="00661249" w:rsidP="000C5A44">
      <w:pPr>
        <w:widowControl w:val="0"/>
        <w:tabs>
          <w:tab w:val="left" w:pos="2552"/>
          <w:tab w:val="left" w:pos="2835"/>
        </w:tabs>
        <w:autoSpaceDE w:val="0"/>
        <w:autoSpaceDN w:val="0"/>
        <w:adjustRightInd w:val="0"/>
        <w:spacing w:line="360" w:lineRule="auto"/>
        <w:ind w:firstLine="426"/>
        <w:rPr>
          <w:lang w:val="id-ID"/>
        </w:rPr>
      </w:pPr>
      <w:r>
        <w:rPr>
          <w:lang w:val="id-ID"/>
        </w:rPr>
        <w:t>NIM</w:t>
      </w:r>
      <w:r w:rsidR="00052736">
        <w:tab/>
      </w:r>
      <w:r w:rsidR="0069720B" w:rsidRPr="00876735">
        <w:rPr>
          <w:lang w:val="id-ID"/>
        </w:rPr>
        <w:t>:</w:t>
      </w:r>
      <w:r w:rsidR="000C5A44">
        <w:rPr>
          <w:lang w:val="id-ID"/>
        </w:rPr>
        <w:tab/>
      </w:r>
      <w:r w:rsidR="00E42ED8">
        <w:t>1407122156</w:t>
      </w:r>
    </w:p>
    <w:p w:rsidR="0069720B" w:rsidRDefault="0069720B" w:rsidP="000C5A44">
      <w:pPr>
        <w:tabs>
          <w:tab w:val="left" w:pos="2552"/>
          <w:tab w:val="left" w:pos="2835"/>
        </w:tabs>
        <w:ind w:left="2835" w:hanging="2409"/>
        <w:jc w:val="left"/>
      </w:pPr>
      <w:r>
        <w:rPr>
          <w:lang w:val="id-ID"/>
        </w:rPr>
        <w:t>Judul K</w:t>
      </w:r>
      <w:r w:rsidR="000426D8">
        <w:t>P</w:t>
      </w:r>
      <w:r w:rsidR="00052736">
        <w:tab/>
      </w:r>
      <w:r w:rsidR="000C5A44">
        <w:t>:</w:t>
      </w:r>
      <w:r w:rsidR="000C5A44">
        <w:tab/>
      </w:r>
      <w:r w:rsidR="00E42ED8">
        <w:t>Sistem Informasi Data IUP Izin Usaha Pertambangan) Berbasis Web Di Dinas Energi dan Sumber Daya Mineral Provinsi Riau</w:t>
      </w:r>
    </w:p>
    <w:p w:rsidR="0069720B" w:rsidRDefault="0069720B" w:rsidP="006D0D10">
      <w:pPr>
        <w:jc w:val="left"/>
      </w:pPr>
    </w:p>
    <w:p w:rsidR="00236891" w:rsidRDefault="00236891" w:rsidP="006D0D10">
      <w:pPr>
        <w:jc w:val="left"/>
      </w:pPr>
    </w:p>
    <w:p w:rsidR="00236891" w:rsidRDefault="00236891" w:rsidP="006D0D10">
      <w:pPr>
        <w:jc w:val="left"/>
      </w:pPr>
    </w:p>
    <w:p w:rsidR="0069720B" w:rsidRDefault="0069720B" w:rsidP="006D0D10">
      <w:pPr>
        <w:jc w:val="left"/>
      </w:pPr>
      <w:r>
        <w:t>Telah</w:t>
      </w:r>
      <w:r w:rsidR="003B34E3">
        <w:t xml:space="preserve"> </w:t>
      </w:r>
      <w:r>
        <w:t>diserahkan</w:t>
      </w:r>
      <w:r w:rsidR="003B34E3">
        <w:t xml:space="preserve"> </w:t>
      </w:r>
      <w:r w:rsidR="006D0D10">
        <w:t>kepada</w:t>
      </w:r>
      <w:r>
        <w:t>:</w:t>
      </w:r>
    </w:p>
    <w:p w:rsidR="0069720B" w:rsidRDefault="0069720B" w:rsidP="0069720B">
      <w:pPr>
        <w:ind w:firstLine="142"/>
        <w:jc w:val="left"/>
      </w:pPr>
    </w:p>
    <w:tbl>
      <w:tblPr>
        <w:tblStyle w:val="TableGrid"/>
        <w:tblW w:w="0" w:type="auto"/>
        <w:tblLayout w:type="fixed"/>
        <w:tblLook w:val="04A0"/>
      </w:tblPr>
      <w:tblGrid>
        <w:gridCol w:w="5949"/>
        <w:gridCol w:w="3685"/>
      </w:tblGrid>
      <w:tr w:rsidR="0069720B" w:rsidTr="00236891">
        <w:tc>
          <w:tcPr>
            <w:tcW w:w="5949" w:type="dxa"/>
          </w:tcPr>
          <w:p w:rsidR="0069720B" w:rsidRPr="00236891" w:rsidRDefault="0069720B" w:rsidP="0069720B">
            <w:pPr>
              <w:jc w:val="center"/>
              <w:rPr>
                <w:rFonts w:ascii="Times New Roman" w:hAnsi="Times New Roman" w:cs="Times New Roman"/>
              </w:rPr>
            </w:pPr>
            <w:r w:rsidRPr="00236891">
              <w:rPr>
                <w:rFonts w:ascii="Times New Roman" w:hAnsi="Times New Roman" w:cs="Times New Roman"/>
              </w:rPr>
              <w:t>Pihak</w:t>
            </w:r>
            <w:r w:rsidR="001A30F3" w:rsidRPr="00236891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236891">
              <w:rPr>
                <w:rFonts w:ascii="Times New Roman" w:hAnsi="Times New Roman" w:cs="Times New Roman"/>
              </w:rPr>
              <w:t>Penerima</w:t>
            </w:r>
          </w:p>
        </w:tc>
        <w:tc>
          <w:tcPr>
            <w:tcW w:w="3685" w:type="dxa"/>
          </w:tcPr>
          <w:p w:rsidR="0069720B" w:rsidRPr="00236891" w:rsidRDefault="0069720B" w:rsidP="0069720B">
            <w:pPr>
              <w:jc w:val="center"/>
              <w:rPr>
                <w:rFonts w:ascii="Times New Roman" w:hAnsi="Times New Roman" w:cs="Times New Roman"/>
              </w:rPr>
            </w:pPr>
            <w:r w:rsidRPr="00236891">
              <w:rPr>
                <w:rFonts w:ascii="Times New Roman" w:hAnsi="Times New Roman" w:cs="Times New Roman"/>
              </w:rPr>
              <w:t>Tanda</w:t>
            </w:r>
            <w:r w:rsidR="001A30F3" w:rsidRPr="00236891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236891">
              <w:rPr>
                <w:rFonts w:ascii="Times New Roman" w:hAnsi="Times New Roman" w:cs="Times New Roman"/>
              </w:rPr>
              <w:t>Tangan</w:t>
            </w:r>
          </w:p>
        </w:tc>
      </w:tr>
      <w:tr w:rsidR="0069720B" w:rsidTr="00236891">
        <w:tc>
          <w:tcPr>
            <w:tcW w:w="5949" w:type="dxa"/>
          </w:tcPr>
          <w:p w:rsidR="0069720B" w:rsidRPr="00F21481" w:rsidRDefault="0069720B" w:rsidP="00236891">
            <w:pPr>
              <w:pStyle w:val="ListParagraph"/>
              <w:tabs>
                <w:tab w:val="left" w:pos="993"/>
              </w:tabs>
              <w:suppressAutoHyphens w:val="0"/>
              <w:autoSpaceDE w:val="0"/>
              <w:autoSpaceDN w:val="0"/>
              <w:adjustRightInd w:val="0"/>
              <w:ind w:left="1021" w:hanging="708"/>
              <w:rPr>
                <w:rFonts w:ascii="Times New Roman" w:hAnsi="Times New Roman" w:cs="Times New Roman"/>
              </w:rPr>
            </w:pPr>
          </w:p>
          <w:p w:rsidR="0069720B" w:rsidRPr="00236891" w:rsidRDefault="0069720B" w:rsidP="00236891">
            <w:pPr>
              <w:pStyle w:val="ListParagraph"/>
              <w:numPr>
                <w:ilvl w:val="0"/>
                <w:numId w:val="11"/>
              </w:numPr>
              <w:tabs>
                <w:tab w:val="left" w:pos="337"/>
                <w:tab w:val="left" w:pos="738"/>
                <w:tab w:val="left" w:pos="993"/>
              </w:tabs>
              <w:suppressAutoHyphens w:val="0"/>
              <w:autoSpaceDE w:val="0"/>
              <w:autoSpaceDN w:val="0"/>
              <w:adjustRightInd w:val="0"/>
              <w:ind w:left="1021" w:hanging="708"/>
              <w:rPr>
                <w:rFonts w:ascii="Times New Roman" w:hAnsi="Times New Roman" w:cs="Times New Roman"/>
              </w:rPr>
            </w:pPr>
            <w:r w:rsidRPr="00236891">
              <w:rPr>
                <w:rFonts w:ascii="Times New Roman" w:hAnsi="Times New Roman" w:cs="Times New Roman"/>
              </w:rPr>
              <w:t>1 (satu) untuk</w:t>
            </w:r>
            <w:r w:rsidR="001A30F3" w:rsidRPr="00236891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751589" w:rsidRPr="00236891">
              <w:rPr>
                <w:rFonts w:ascii="Times New Roman" w:hAnsi="Times New Roman" w:cs="Times New Roman"/>
              </w:rPr>
              <w:t>tempat KP</w:t>
            </w:r>
          </w:p>
          <w:p w:rsidR="0069720B" w:rsidRPr="00236891" w:rsidRDefault="0069720B" w:rsidP="00236891">
            <w:pPr>
              <w:pStyle w:val="ListParagraph"/>
              <w:tabs>
                <w:tab w:val="left" w:pos="427"/>
                <w:tab w:val="left" w:pos="993"/>
              </w:tabs>
              <w:suppressAutoHyphens w:val="0"/>
              <w:autoSpaceDE w:val="0"/>
              <w:autoSpaceDN w:val="0"/>
              <w:adjustRightInd w:val="0"/>
              <w:ind w:left="1021" w:hanging="708"/>
              <w:rPr>
                <w:rFonts w:ascii="Times New Roman" w:hAnsi="Times New Roman" w:cs="Times New Roman"/>
              </w:rPr>
            </w:pPr>
          </w:p>
          <w:p w:rsidR="0069720B" w:rsidRPr="00236891" w:rsidRDefault="0069720B" w:rsidP="00236891">
            <w:pPr>
              <w:pStyle w:val="ListParagraph"/>
              <w:numPr>
                <w:ilvl w:val="0"/>
                <w:numId w:val="11"/>
              </w:numPr>
              <w:tabs>
                <w:tab w:val="left" w:pos="337"/>
                <w:tab w:val="left" w:pos="738"/>
              </w:tabs>
              <w:suppressAutoHyphens w:val="0"/>
              <w:autoSpaceDE w:val="0"/>
              <w:autoSpaceDN w:val="0"/>
              <w:adjustRightInd w:val="0"/>
              <w:ind w:left="1021" w:hanging="708"/>
              <w:rPr>
                <w:rFonts w:ascii="Times New Roman" w:hAnsi="Times New Roman" w:cs="Times New Roman"/>
              </w:rPr>
            </w:pPr>
            <w:r w:rsidRPr="00236891">
              <w:rPr>
                <w:rFonts w:ascii="Times New Roman" w:hAnsi="Times New Roman" w:cs="Times New Roman"/>
              </w:rPr>
              <w:t>1 (satu) untuk</w:t>
            </w:r>
            <w:r w:rsidR="001A30F3" w:rsidRPr="00236891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236891">
              <w:rPr>
                <w:rFonts w:ascii="Times New Roman" w:hAnsi="Times New Roman" w:cs="Times New Roman"/>
              </w:rPr>
              <w:t>perpustakaan</w:t>
            </w:r>
            <w:r w:rsidR="001A30F3" w:rsidRPr="00236891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236891">
              <w:rPr>
                <w:rFonts w:ascii="Times New Roman" w:hAnsi="Times New Roman" w:cs="Times New Roman"/>
              </w:rPr>
              <w:t>Jurusan</w:t>
            </w:r>
            <w:r w:rsidR="001A30F3" w:rsidRPr="00236891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236891">
              <w:rPr>
                <w:rFonts w:ascii="Times New Roman" w:hAnsi="Times New Roman" w:cs="Times New Roman"/>
              </w:rPr>
              <w:t>Teknik</w:t>
            </w:r>
            <w:r w:rsidR="001A30F3" w:rsidRPr="00236891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751589" w:rsidRPr="00236891">
              <w:rPr>
                <w:rFonts w:ascii="Times New Roman" w:hAnsi="Times New Roman" w:cs="Times New Roman"/>
              </w:rPr>
              <w:t>Elektro</w:t>
            </w:r>
          </w:p>
          <w:p w:rsidR="0069720B" w:rsidRPr="00236891" w:rsidRDefault="0069720B" w:rsidP="00236891">
            <w:pPr>
              <w:pStyle w:val="ListParagraph"/>
              <w:tabs>
                <w:tab w:val="left" w:pos="427"/>
                <w:tab w:val="left" w:pos="993"/>
              </w:tabs>
              <w:suppressAutoHyphens w:val="0"/>
              <w:autoSpaceDE w:val="0"/>
              <w:autoSpaceDN w:val="0"/>
              <w:adjustRightInd w:val="0"/>
              <w:ind w:left="1021" w:hanging="708"/>
              <w:rPr>
                <w:rFonts w:ascii="Times New Roman" w:hAnsi="Times New Roman" w:cs="Times New Roman"/>
              </w:rPr>
            </w:pPr>
          </w:p>
          <w:p w:rsidR="0069720B" w:rsidRPr="00236891" w:rsidRDefault="0069720B" w:rsidP="00236891">
            <w:pPr>
              <w:pStyle w:val="ListParagraph"/>
              <w:numPr>
                <w:ilvl w:val="0"/>
                <w:numId w:val="11"/>
              </w:numPr>
              <w:tabs>
                <w:tab w:val="left" w:pos="337"/>
                <w:tab w:val="left" w:pos="738"/>
              </w:tabs>
              <w:suppressAutoHyphens w:val="0"/>
              <w:autoSpaceDE w:val="0"/>
              <w:autoSpaceDN w:val="0"/>
              <w:adjustRightInd w:val="0"/>
              <w:ind w:left="1021" w:hanging="708"/>
              <w:rPr>
                <w:rFonts w:ascii="Times New Roman" w:hAnsi="Times New Roman" w:cs="Times New Roman"/>
              </w:rPr>
            </w:pPr>
            <w:r w:rsidRPr="00236891">
              <w:rPr>
                <w:rFonts w:ascii="Times New Roman" w:hAnsi="Times New Roman" w:cs="Times New Roman"/>
              </w:rPr>
              <w:t>1 (satu) untuk</w:t>
            </w:r>
            <w:r w:rsidR="001A30F3" w:rsidRPr="00236891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236891">
              <w:rPr>
                <w:rFonts w:ascii="Times New Roman" w:hAnsi="Times New Roman" w:cs="Times New Roman"/>
              </w:rPr>
              <w:t>perpustakaan</w:t>
            </w:r>
            <w:r w:rsidR="001A30F3" w:rsidRPr="00236891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236891">
              <w:rPr>
                <w:rFonts w:ascii="Times New Roman" w:hAnsi="Times New Roman" w:cs="Times New Roman"/>
              </w:rPr>
              <w:t>Fakultas</w:t>
            </w:r>
            <w:r w:rsidR="001A30F3" w:rsidRPr="00236891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751589" w:rsidRPr="00236891">
              <w:rPr>
                <w:rFonts w:ascii="Times New Roman" w:hAnsi="Times New Roman" w:cs="Times New Roman"/>
              </w:rPr>
              <w:t>Teknik</w:t>
            </w:r>
          </w:p>
          <w:p w:rsidR="0069720B" w:rsidRPr="00236891" w:rsidRDefault="0069720B" w:rsidP="00236891">
            <w:pPr>
              <w:pStyle w:val="ListParagraph"/>
              <w:tabs>
                <w:tab w:val="left" w:pos="427"/>
                <w:tab w:val="left" w:pos="993"/>
              </w:tabs>
              <w:suppressAutoHyphens w:val="0"/>
              <w:autoSpaceDE w:val="0"/>
              <w:autoSpaceDN w:val="0"/>
              <w:adjustRightInd w:val="0"/>
              <w:ind w:left="1021" w:hanging="708"/>
              <w:rPr>
                <w:rFonts w:ascii="Times New Roman" w:hAnsi="Times New Roman" w:cs="Times New Roman"/>
              </w:rPr>
            </w:pPr>
          </w:p>
          <w:p w:rsidR="0069720B" w:rsidRPr="00236891" w:rsidRDefault="0069720B" w:rsidP="00236891">
            <w:pPr>
              <w:pStyle w:val="ListParagraph"/>
              <w:numPr>
                <w:ilvl w:val="0"/>
                <w:numId w:val="11"/>
              </w:numPr>
              <w:tabs>
                <w:tab w:val="left" w:pos="336"/>
                <w:tab w:val="left" w:pos="738"/>
              </w:tabs>
              <w:suppressAutoHyphens w:val="0"/>
              <w:autoSpaceDE w:val="0"/>
              <w:autoSpaceDN w:val="0"/>
              <w:adjustRightInd w:val="0"/>
              <w:ind w:left="1021" w:hanging="708"/>
              <w:rPr>
                <w:rFonts w:ascii="Times New Roman" w:hAnsi="Times New Roman" w:cs="Times New Roman"/>
              </w:rPr>
            </w:pPr>
            <w:r w:rsidRPr="00236891">
              <w:rPr>
                <w:rFonts w:ascii="Times New Roman" w:hAnsi="Times New Roman" w:cs="Times New Roman"/>
              </w:rPr>
              <w:t>1</w:t>
            </w:r>
            <w:r w:rsidR="001A30F3" w:rsidRPr="00236891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236891">
              <w:rPr>
                <w:rFonts w:ascii="Times New Roman" w:hAnsi="Times New Roman" w:cs="Times New Roman"/>
              </w:rPr>
              <w:t>(satu) untuk</w:t>
            </w:r>
            <w:r w:rsidR="001A30F3" w:rsidRPr="00236891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236891">
              <w:rPr>
                <w:rFonts w:ascii="Times New Roman" w:hAnsi="Times New Roman" w:cs="Times New Roman"/>
              </w:rPr>
              <w:t>dosen</w:t>
            </w:r>
            <w:r w:rsidR="001A30F3" w:rsidRPr="00236891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Pr="00236891">
              <w:rPr>
                <w:rFonts w:ascii="Times New Roman" w:hAnsi="Times New Roman" w:cs="Times New Roman"/>
              </w:rPr>
              <w:t>pembimbing</w:t>
            </w:r>
            <w:r w:rsidR="001A30F3" w:rsidRPr="00236891">
              <w:rPr>
                <w:rFonts w:ascii="Times New Roman" w:hAnsi="Times New Roman" w:cs="Times New Roman"/>
                <w:lang w:val="id-ID"/>
              </w:rPr>
              <w:t xml:space="preserve"> </w:t>
            </w:r>
            <w:r w:rsidR="00751589" w:rsidRPr="00236891">
              <w:rPr>
                <w:rFonts w:ascii="Times New Roman" w:hAnsi="Times New Roman" w:cs="Times New Roman"/>
              </w:rPr>
              <w:t>KP</w:t>
            </w:r>
          </w:p>
          <w:p w:rsidR="0069720B" w:rsidRPr="00A213F3" w:rsidRDefault="0069720B" w:rsidP="00A213F3">
            <w:pPr>
              <w:tabs>
                <w:tab w:val="left" w:pos="993"/>
              </w:tabs>
              <w:suppressAutoHyphens w:val="0"/>
              <w:autoSpaceDE w:val="0"/>
              <w:autoSpaceDN w:val="0"/>
              <w:adjustRightInd w:val="0"/>
              <w:rPr>
                <w:b/>
              </w:rPr>
            </w:pPr>
          </w:p>
        </w:tc>
        <w:tc>
          <w:tcPr>
            <w:tcW w:w="3685" w:type="dxa"/>
          </w:tcPr>
          <w:p w:rsidR="0069720B" w:rsidRPr="00F21481" w:rsidRDefault="0069720B" w:rsidP="0069720B">
            <w:pPr>
              <w:jc w:val="left"/>
              <w:rPr>
                <w:rFonts w:ascii="Times New Roman" w:hAnsi="Times New Roman" w:cs="Times New Roman"/>
                <w:b/>
              </w:rPr>
            </w:pPr>
          </w:p>
          <w:p w:rsidR="00751589" w:rsidRDefault="00751589" w:rsidP="00751589">
            <w:pPr>
              <w:tabs>
                <w:tab w:val="left" w:pos="2610"/>
              </w:tabs>
              <w:jc w:val="left"/>
            </w:pPr>
            <w:r>
              <w:t>……………..……………………………………..</w:t>
            </w:r>
          </w:p>
          <w:p w:rsidR="00751589" w:rsidRDefault="00751589" w:rsidP="00751589">
            <w:pPr>
              <w:jc w:val="left"/>
            </w:pPr>
          </w:p>
          <w:p w:rsidR="00751589" w:rsidRDefault="00751589" w:rsidP="00751589">
            <w:pPr>
              <w:tabs>
                <w:tab w:val="left" w:pos="2610"/>
              </w:tabs>
              <w:jc w:val="left"/>
            </w:pPr>
            <w:r>
              <w:t>……………..……………………………………..</w:t>
            </w:r>
          </w:p>
          <w:p w:rsidR="0069720B" w:rsidRPr="00F21481" w:rsidRDefault="0069720B" w:rsidP="0069720B">
            <w:pPr>
              <w:jc w:val="left"/>
              <w:rPr>
                <w:rFonts w:ascii="Times New Roman" w:hAnsi="Times New Roman" w:cs="Times New Roman"/>
                <w:b/>
              </w:rPr>
            </w:pPr>
          </w:p>
          <w:p w:rsidR="00751589" w:rsidRDefault="00751589" w:rsidP="00751589">
            <w:pPr>
              <w:tabs>
                <w:tab w:val="left" w:pos="2610"/>
              </w:tabs>
              <w:jc w:val="left"/>
            </w:pPr>
            <w:r>
              <w:t>……………..……………………………………..</w:t>
            </w:r>
          </w:p>
          <w:p w:rsidR="00751589" w:rsidRDefault="00751589" w:rsidP="00751589">
            <w:pPr>
              <w:tabs>
                <w:tab w:val="left" w:pos="2610"/>
              </w:tabs>
              <w:jc w:val="left"/>
            </w:pPr>
          </w:p>
          <w:p w:rsidR="00751589" w:rsidRDefault="00751589" w:rsidP="00751589">
            <w:pPr>
              <w:tabs>
                <w:tab w:val="left" w:pos="2610"/>
              </w:tabs>
              <w:jc w:val="left"/>
            </w:pPr>
            <w:r>
              <w:t>……………..……………………………………..</w:t>
            </w:r>
          </w:p>
          <w:p w:rsidR="0069720B" w:rsidRPr="00F21481" w:rsidRDefault="0069720B" w:rsidP="0069720B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</w:tr>
    </w:tbl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ind w:firstLine="142"/>
        <w:jc w:val="left"/>
        <w:rPr>
          <w:b/>
        </w:rPr>
      </w:pPr>
    </w:p>
    <w:p w:rsidR="0069720B" w:rsidRDefault="0069720B" w:rsidP="0069720B">
      <w:pPr>
        <w:jc w:val="left"/>
        <w:rPr>
          <w:lang w:val="id-ID"/>
        </w:rPr>
      </w:pPr>
    </w:p>
    <w:sectPr w:rsidR="0069720B" w:rsidSect="000371E4">
      <w:headerReference w:type="even" r:id="rId8"/>
      <w:headerReference w:type="default" r:id="rId9"/>
      <w:footnotePr>
        <w:pos w:val="beneathText"/>
      </w:footnotePr>
      <w:pgSz w:w="11907" w:h="16840" w:code="9"/>
      <w:pgMar w:top="2552" w:right="567" w:bottom="680" w:left="1276" w:header="284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4E3" w:rsidRDefault="001E44E3">
      <w:r>
        <w:separator/>
      </w:r>
    </w:p>
  </w:endnote>
  <w:endnote w:type="continuationSeparator" w:id="0">
    <w:p w:rsidR="001E44E3" w:rsidRDefault="001E44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4E3" w:rsidRDefault="001E44E3">
      <w:r>
        <w:separator/>
      </w:r>
    </w:p>
  </w:footnote>
  <w:footnote w:type="continuationSeparator" w:id="0">
    <w:p w:rsidR="001E44E3" w:rsidRDefault="001E44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20B" w:rsidRDefault="0069720B">
    <w:pPr>
      <w:pStyle w:val="Header"/>
    </w:pPr>
  </w:p>
  <w:p w:rsidR="0069720B" w:rsidRDefault="0069720B">
    <w:pPr>
      <w:rPr>
        <w:lang w:val="id-ID"/>
      </w:rPr>
    </w:pPr>
  </w:p>
  <w:p w:rsidR="0069720B" w:rsidRDefault="0069720B">
    <w:pPr>
      <w:rPr>
        <w:lang w:val="id-ID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720B" w:rsidRDefault="00F42FED" w:rsidP="00AA5D04">
    <w:pPr>
      <w:pStyle w:val="Header"/>
      <w:jc w:val="left"/>
    </w:pPr>
    <w:r>
      <w:rPr>
        <w:noProof/>
        <w:lang w:eastAsia="en-US"/>
      </w:rPr>
      <w:pict>
        <v:line id="Line 2" o:spid="_x0000_s4098" style="position:absolute;flip:y;z-index:251657728;visibility:visible;mso-wrap-distance-top:-3e-5mm;mso-wrap-distance-bottom:-3e-5mm" from="-26.3pt,105.05pt" to="513.7pt,10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" strokeweight="4.5pt">
          <v:stroke linestyle="thinThick"/>
        </v:line>
      </w:pict>
    </w:r>
    <w:r w:rsidR="0042662D">
      <w:rPr>
        <w:noProof/>
        <w:lang w:eastAsia="en-US"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-467360</wp:posOffset>
          </wp:positionH>
          <wp:positionV relativeFrom="paragraph">
            <wp:posOffset>635</wp:posOffset>
          </wp:positionV>
          <wp:extent cx="1000125" cy="1095375"/>
          <wp:effectExtent l="0" t="0" r="9525" b="9525"/>
          <wp:wrapNone/>
          <wp:docPr id="7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0125" cy="10953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4097" type="#_x0000_t202" style="position:absolute;margin-left:33.7pt;margin-top:-2.95pt;width:492pt;height:123pt;z-index:25165670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" stroked="f">
          <v:textbox>
            <w:txbxContent>
              <w:p w:rsidR="0042662D" w:rsidRPr="00757A43" w:rsidRDefault="0042662D" w:rsidP="0042662D">
                <w:pPr>
                  <w:jc w:val="center"/>
                  <w:rPr>
                    <w:sz w:val="32"/>
                    <w:szCs w:val="32"/>
                    <w:lang w:val="id-ID"/>
                  </w:rPr>
                </w:pPr>
                <w:r w:rsidRPr="00757A43">
                  <w:rPr>
                    <w:sz w:val="32"/>
                    <w:szCs w:val="32"/>
                  </w:rPr>
                  <w:t xml:space="preserve">KEMENTERIAN </w:t>
                </w:r>
                <w:r>
                  <w:rPr>
                    <w:sz w:val="32"/>
                    <w:szCs w:val="32"/>
                    <w:lang w:val="id-ID"/>
                  </w:rPr>
                  <w:t>RISET, TEKNOLOGI</w:t>
                </w:r>
                <w:r w:rsidRPr="00757A43">
                  <w:rPr>
                    <w:sz w:val="32"/>
                    <w:szCs w:val="32"/>
                    <w:lang w:val="id-ID"/>
                  </w:rPr>
                  <w:t xml:space="preserve"> DAN PENDIDIKAN TINGGI</w:t>
                </w:r>
              </w:p>
              <w:p w:rsidR="0042662D" w:rsidRPr="00F414F8" w:rsidRDefault="0042662D" w:rsidP="0042662D">
                <w:pPr>
                  <w:jc w:val="center"/>
                  <w:rPr>
                    <w:b/>
                    <w:sz w:val="28"/>
                    <w:szCs w:val="28"/>
                  </w:rPr>
                </w:pPr>
                <w:r w:rsidRPr="00F414F8">
                  <w:rPr>
                    <w:b/>
                    <w:sz w:val="28"/>
                    <w:szCs w:val="28"/>
                  </w:rPr>
                  <w:t>UNIVERSITAS RIAU</w:t>
                </w:r>
                <w:r>
                  <w:rPr>
                    <w:b/>
                    <w:sz w:val="28"/>
                    <w:szCs w:val="28"/>
                    <w:lang w:val="id-ID"/>
                  </w:rPr>
                  <w:t xml:space="preserve"> </w:t>
                </w:r>
                <w:r w:rsidRPr="00F414F8">
                  <w:rPr>
                    <w:b/>
                    <w:sz w:val="28"/>
                    <w:szCs w:val="28"/>
                    <w:lang w:val="id-ID"/>
                  </w:rPr>
                  <w:t>-</w:t>
                </w:r>
                <w:r>
                  <w:rPr>
                    <w:b/>
                    <w:sz w:val="28"/>
                    <w:szCs w:val="28"/>
                    <w:lang w:val="id-ID"/>
                  </w:rPr>
                  <w:t xml:space="preserve"> </w:t>
                </w:r>
                <w:r w:rsidRPr="00F414F8">
                  <w:rPr>
                    <w:b/>
                    <w:sz w:val="28"/>
                    <w:szCs w:val="28"/>
                  </w:rPr>
                  <w:t>FAKULTAS TEKNIK</w:t>
                </w:r>
              </w:p>
              <w:p w:rsidR="0042662D" w:rsidRPr="002C1824" w:rsidRDefault="0042662D" w:rsidP="0042662D">
                <w:pPr>
                  <w:ind w:right="171"/>
                  <w:jc w:val="center"/>
                  <w:rPr>
                    <w:b/>
                    <w:lang w:val="id-ID"/>
                  </w:rPr>
                </w:pPr>
                <w:r w:rsidRPr="002C1824">
                  <w:rPr>
                    <w:b/>
                  </w:rPr>
                  <w:t xml:space="preserve">JURUSAN TEKNIK ELEKTRO </w:t>
                </w:r>
              </w:p>
              <w:p w:rsidR="0042662D" w:rsidRPr="002C1824" w:rsidRDefault="0042662D" w:rsidP="0042662D">
                <w:pPr>
                  <w:ind w:right="171"/>
                  <w:jc w:val="center"/>
                  <w:rPr>
                    <w:b/>
                    <w:lang w:val="id-ID"/>
                  </w:rPr>
                </w:pPr>
                <w:r>
                  <w:rPr>
                    <w:b/>
                    <w:lang w:val="id-ID"/>
                  </w:rPr>
                  <w:t>PROGRAM STUDI TEKNIK INFORMATIKA</w:t>
                </w:r>
              </w:p>
              <w:p w:rsidR="0042662D" w:rsidRPr="00757A43" w:rsidRDefault="0042662D" w:rsidP="0042662D">
                <w:pPr>
                  <w:jc w:val="center"/>
                  <w:rPr>
                    <w:lang w:val="id-ID"/>
                  </w:rPr>
                </w:pPr>
                <w:r>
                  <w:t xml:space="preserve">Kampus Bina Widya, Jl. HR Subrantas KM 12.5, </w:t>
                </w:r>
                <w:r w:rsidRPr="00757A43">
                  <w:t>Simpang Baru</w:t>
                </w:r>
                <w:r>
                  <w:t>, Tampan,</w:t>
                </w:r>
                <w:r w:rsidRPr="00757A43">
                  <w:t xml:space="preserve"> Pekanbaru</w:t>
                </w:r>
                <w:r>
                  <w:t xml:space="preserve">, Riau, </w:t>
                </w:r>
                <w:r w:rsidRPr="00757A43">
                  <w:t>28293</w:t>
                </w:r>
              </w:p>
              <w:p w:rsidR="0042662D" w:rsidRPr="00757A43" w:rsidRDefault="0042662D" w:rsidP="0042662D">
                <w:pPr>
                  <w:jc w:val="center"/>
                </w:pPr>
                <w:r w:rsidRPr="00757A43">
                  <w:t>Tel</w:t>
                </w:r>
                <w:r w:rsidRPr="00757A43">
                  <w:rPr>
                    <w:lang w:val="id-ID"/>
                  </w:rPr>
                  <w:t>epon</w:t>
                </w:r>
                <w:r>
                  <w:t xml:space="preserve">: </w:t>
                </w:r>
                <w:r w:rsidRPr="00757A43">
                  <w:t>0761</w:t>
                </w:r>
                <w:r>
                  <w:t>-</w:t>
                </w:r>
                <w:r w:rsidRPr="00757A43">
                  <w:t>66596</w:t>
                </w:r>
                <w:r>
                  <w:t xml:space="preserve">, </w:t>
                </w:r>
                <w:r w:rsidRPr="00757A43">
                  <w:t>Fa</w:t>
                </w:r>
                <w:r w:rsidRPr="00757A43">
                  <w:rPr>
                    <w:lang w:val="id-ID"/>
                  </w:rPr>
                  <w:t>ks</w:t>
                </w:r>
                <w:r>
                  <w:t>:</w:t>
                </w:r>
                <w:r w:rsidRPr="00757A43">
                  <w:rPr>
                    <w:lang w:val="id-ID"/>
                  </w:rPr>
                  <w:t xml:space="preserve"> </w:t>
                </w:r>
                <w:r>
                  <w:t>0761-</w:t>
                </w:r>
                <w:r w:rsidRPr="00757A43">
                  <w:t>66595</w:t>
                </w:r>
                <w:r w:rsidRPr="00757A43">
                  <w:rPr>
                    <w:lang w:val="id-ID"/>
                  </w:rPr>
                  <w:t xml:space="preserve"> </w:t>
                </w:r>
              </w:p>
              <w:p w:rsidR="0042662D" w:rsidRPr="00757A43" w:rsidRDefault="0042662D" w:rsidP="0042662D">
                <w:pPr>
                  <w:jc w:val="center"/>
                </w:pPr>
                <w:r>
                  <w:t>Website</w:t>
                </w:r>
                <w:r w:rsidRPr="00757A43">
                  <w:rPr>
                    <w:lang w:val="id-ID"/>
                  </w:rPr>
                  <w:t xml:space="preserve">: </w:t>
                </w:r>
                <w:r>
                  <w:t>www.ee.ft.unri.ac.id</w:t>
                </w:r>
              </w:p>
              <w:p w:rsidR="0042662D" w:rsidRPr="00063A82" w:rsidRDefault="0042662D" w:rsidP="0042662D">
                <w:pPr>
                  <w:jc w:val="center"/>
                </w:pPr>
              </w:p>
              <w:p w:rsidR="0069720B" w:rsidRPr="00757A43" w:rsidRDefault="0069720B" w:rsidP="00AA5D04">
                <w:pPr>
                  <w:jc w:val="center"/>
                </w:pP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928"/>
        </w:tabs>
        <w:ind w:left="928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23AB1248"/>
    <w:multiLevelType w:val="hybridMultilevel"/>
    <w:tmpl w:val="EA1A6D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A42DF6"/>
    <w:multiLevelType w:val="hybridMultilevel"/>
    <w:tmpl w:val="CC1623C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FF5C4D"/>
    <w:multiLevelType w:val="hybridMultilevel"/>
    <w:tmpl w:val="BDD656B6"/>
    <w:lvl w:ilvl="0" w:tplc="8DF0D890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C0E4C72"/>
    <w:multiLevelType w:val="hybridMultilevel"/>
    <w:tmpl w:val="0FD4B4DA"/>
    <w:lvl w:ilvl="0" w:tplc="D6007796">
      <w:start w:val="1"/>
      <w:numFmt w:val="lowerRoman"/>
      <w:lvlText w:val="%1."/>
      <w:lvlJc w:val="left"/>
      <w:pPr>
        <w:ind w:left="174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01" w:hanging="360"/>
      </w:pPr>
    </w:lvl>
    <w:lvl w:ilvl="2" w:tplc="0409001B" w:tentative="1">
      <w:start w:val="1"/>
      <w:numFmt w:val="lowerRoman"/>
      <w:lvlText w:val="%3."/>
      <w:lvlJc w:val="right"/>
      <w:pPr>
        <w:ind w:left="2821" w:hanging="180"/>
      </w:pPr>
    </w:lvl>
    <w:lvl w:ilvl="3" w:tplc="0409000F" w:tentative="1">
      <w:start w:val="1"/>
      <w:numFmt w:val="decimal"/>
      <w:lvlText w:val="%4."/>
      <w:lvlJc w:val="left"/>
      <w:pPr>
        <w:ind w:left="3541" w:hanging="360"/>
      </w:pPr>
    </w:lvl>
    <w:lvl w:ilvl="4" w:tplc="04090019" w:tentative="1">
      <w:start w:val="1"/>
      <w:numFmt w:val="lowerLetter"/>
      <w:lvlText w:val="%5."/>
      <w:lvlJc w:val="left"/>
      <w:pPr>
        <w:ind w:left="4261" w:hanging="360"/>
      </w:pPr>
    </w:lvl>
    <w:lvl w:ilvl="5" w:tplc="0409001B" w:tentative="1">
      <w:start w:val="1"/>
      <w:numFmt w:val="lowerRoman"/>
      <w:lvlText w:val="%6."/>
      <w:lvlJc w:val="right"/>
      <w:pPr>
        <w:ind w:left="4981" w:hanging="180"/>
      </w:pPr>
    </w:lvl>
    <w:lvl w:ilvl="6" w:tplc="0409000F" w:tentative="1">
      <w:start w:val="1"/>
      <w:numFmt w:val="decimal"/>
      <w:lvlText w:val="%7."/>
      <w:lvlJc w:val="left"/>
      <w:pPr>
        <w:ind w:left="5701" w:hanging="360"/>
      </w:pPr>
    </w:lvl>
    <w:lvl w:ilvl="7" w:tplc="04090019" w:tentative="1">
      <w:start w:val="1"/>
      <w:numFmt w:val="lowerLetter"/>
      <w:lvlText w:val="%8."/>
      <w:lvlJc w:val="left"/>
      <w:pPr>
        <w:ind w:left="6421" w:hanging="360"/>
      </w:pPr>
    </w:lvl>
    <w:lvl w:ilvl="8" w:tplc="0409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7">
    <w:nsid w:val="5CEE6392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09920AD"/>
    <w:multiLevelType w:val="hybridMultilevel"/>
    <w:tmpl w:val="AD760C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DE7D8B"/>
    <w:multiLevelType w:val="hybridMultilevel"/>
    <w:tmpl w:val="F6C47E50"/>
    <w:lvl w:ilvl="0" w:tplc="11286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20F1D64"/>
    <w:multiLevelType w:val="hybridMultilevel"/>
    <w:tmpl w:val="BD060AA2"/>
    <w:lvl w:ilvl="0" w:tplc="290E8C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8"/>
  </w:num>
  <w:num w:numId="7">
    <w:abstractNumId w:val="9"/>
  </w:num>
  <w:num w:numId="8">
    <w:abstractNumId w:val="10"/>
  </w:num>
  <w:num w:numId="9">
    <w:abstractNumId w:val="7"/>
  </w:num>
  <w:num w:numId="10">
    <w:abstractNumId w:val="5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pos w:val="beneathText"/>
    <w:footnote w:id="-1"/>
    <w:footnote w:id="0"/>
  </w:footnotePr>
  <w:endnotePr>
    <w:endnote w:id="-1"/>
    <w:endnote w:id="0"/>
  </w:endnotePr>
  <w:compat/>
  <w:rsids>
    <w:rsidRoot w:val="00E2493E"/>
    <w:rsid w:val="0000747C"/>
    <w:rsid w:val="00012233"/>
    <w:rsid w:val="00012E9B"/>
    <w:rsid w:val="00013F9A"/>
    <w:rsid w:val="00022253"/>
    <w:rsid w:val="00025529"/>
    <w:rsid w:val="00030A55"/>
    <w:rsid w:val="00030ADF"/>
    <w:rsid w:val="000343D4"/>
    <w:rsid w:val="000360FC"/>
    <w:rsid w:val="000371E4"/>
    <w:rsid w:val="000426D8"/>
    <w:rsid w:val="00045A7F"/>
    <w:rsid w:val="00047869"/>
    <w:rsid w:val="00052736"/>
    <w:rsid w:val="0005595E"/>
    <w:rsid w:val="000561ED"/>
    <w:rsid w:val="00057551"/>
    <w:rsid w:val="00057653"/>
    <w:rsid w:val="00063A82"/>
    <w:rsid w:val="00063EFE"/>
    <w:rsid w:val="00070018"/>
    <w:rsid w:val="00071819"/>
    <w:rsid w:val="00075E90"/>
    <w:rsid w:val="00081484"/>
    <w:rsid w:val="0008289E"/>
    <w:rsid w:val="000A0237"/>
    <w:rsid w:val="000A032D"/>
    <w:rsid w:val="000A366A"/>
    <w:rsid w:val="000A3A14"/>
    <w:rsid w:val="000A60A0"/>
    <w:rsid w:val="000A6735"/>
    <w:rsid w:val="000B1A0E"/>
    <w:rsid w:val="000B3865"/>
    <w:rsid w:val="000B4AF3"/>
    <w:rsid w:val="000B5256"/>
    <w:rsid w:val="000B6AA5"/>
    <w:rsid w:val="000C2ED7"/>
    <w:rsid w:val="000C5A44"/>
    <w:rsid w:val="000C5FEF"/>
    <w:rsid w:val="000D166A"/>
    <w:rsid w:val="000D1F4D"/>
    <w:rsid w:val="000D2B61"/>
    <w:rsid w:val="000D5193"/>
    <w:rsid w:val="000D611F"/>
    <w:rsid w:val="000D7D4E"/>
    <w:rsid w:val="000E2DC0"/>
    <w:rsid w:val="000E4388"/>
    <w:rsid w:val="000E5262"/>
    <w:rsid w:val="000F18AA"/>
    <w:rsid w:val="000F3B79"/>
    <w:rsid w:val="000F3C50"/>
    <w:rsid w:val="000F6A13"/>
    <w:rsid w:val="000F6B1F"/>
    <w:rsid w:val="00100550"/>
    <w:rsid w:val="001005D7"/>
    <w:rsid w:val="00101E6E"/>
    <w:rsid w:val="00103A6B"/>
    <w:rsid w:val="00105FA2"/>
    <w:rsid w:val="00116B35"/>
    <w:rsid w:val="0011703D"/>
    <w:rsid w:val="001201C0"/>
    <w:rsid w:val="00125E97"/>
    <w:rsid w:val="0012614D"/>
    <w:rsid w:val="001338FF"/>
    <w:rsid w:val="0014375A"/>
    <w:rsid w:val="00151279"/>
    <w:rsid w:val="001553CF"/>
    <w:rsid w:val="00171157"/>
    <w:rsid w:val="00172E03"/>
    <w:rsid w:val="00172F58"/>
    <w:rsid w:val="00174B0F"/>
    <w:rsid w:val="00174CDF"/>
    <w:rsid w:val="0017696D"/>
    <w:rsid w:val="001811F6"/>
    <w:rsid w:val="001852A0"/>
    <w:rsid w:val="00187485"/>
    <w:rsid w:val="001879AB"/>
    <w:rsid w:val="0019034F"/>
    <w:rsid w:val="00192935"/>
    <w:rsid w:val="001942C5"/>
    <w:rsid w:val="00197274"/>
    <w:rsid w:val="00197F2E"/>
    <w:rsid w:val="001A30F3"/>
    <w:rsid w:val="001A66E0"/>
    <w:rsid w:val="001B0660"/>
    <w:rsid w:val="001B2768"/>
    <w:rsid w:val="001B2B69"/>
    <w:rsid w:val="001B5C24"/>
    <w:rsid w:val="001B5E6D"/>
    <w:rsid w:val="001D16B1"/>
    <w:rsid w:val="001D3783"/>
    <w:rsid w:val="001D440E"/>
    <w:rsid w:val="001D4A4C"/>
    <w:rsid w:val="001E1838"/>
    <w:rsid w:val="001E2D8E"/>
    <w:rsid w:val="001E3001"/>
    <w:rsid w:val="001E44E3"/>
    <w:rsid w:val="001E6EB7"/>
    <w:rsid w:val="001E7E03"/>
    <w:rsid w:val="001F0B8F"/>
    <w:rsid w:val="001F0E61"/>
    <w:rsid w:val="001F55CA"/>
    <w:rsid w:val="001F741F"/>
    <w:rsid w:val="001F7839"/>
    <w:rsid w:val="00201483"/>
    <w:rsid w:val="00204AC0"/>
    <w:rsid w:val="002062D7"/>
    <w:rsid w:val="00207561"/>
    <w:rsid w:val="00211CF2"/>
    <w:rsid w:val="00216F1A"/>
    <w:rsid w:val="00222184"/>
    <w:rsid w:val="002226CE"/>
    <w:rsid w:val="00222DC0"/>
    <w:rsid w:val="00222F4F"/>
    <w:rsid w:val="00224DE8"/>
    <w:rsid w:val="00226ABC"/>
    <w:rsid w:val="0023650D"/>
    <w:rsid w:val="00236891"/>
    <w:rsid w:val="002412B3"/>
    <w:rsid w:val="00241D5A"/>
    <w:rsid w:val="00242C52"/>
    <w:rsid w:val="00246532"/>
    <w:rsid w:val="00256131"/>
    <w:rsid w:val="0026001B"/>
    <w:rsid w:val="00261B77"/>
    <w:rsid w:val="00270A04"/>
    <w:rsid w:val="00271F4F"/>
    <w:rsid w:val="00274204"/>
    <w:rsid w:val="002747B7"/>
    <w:rsid w:val="0027488E"/>
    <w:rsid w:val="00274A2B"/>
    <w:rsid w:val="00276E60"/>
    <w:rsid w:val="0028578A"/>
    <w:rsid w:val="0028691C"/>
    <w:rsid w:val="00290F42"/>
    <w:rsid w:val="0029178A"/>
    <w:rsid w:val="002A6898"/>
    <w:rsid w:val="002B5B4D"/>
    <w:rsid w:val="002B5EEA"/>
    <w:rsid w:val="002B6519"/>
    <w:rsid w:val="002B651B"/>
    <w:rsid w:val="002C3119"/>
    <w:rsid w:val="002C62F3"/>
    <w:rsid w:val="002D2943"/>
    <w:rsid w:val="002D4D00"/>
    <w:rsid w:val="002D7CC4"/>
    <w:rsid w:val="002E14AF"/>
    <w:rsid w:val="002E44AA"/>
    <w:rsid w:val="002E59E4"/>
    <w:rsid w:val="002F4398"/>
    <w:rsid w:val="00300045"/>
    <w:rsid w:val="00304C63"/>
    <w:rsid w:val="00306A2E"/>
    <w:rsid w:val="00310730"/>
    <w:rsid w:val="003122ED"/>
    <w:rsid w:val="00315646"/>
    <w:rsid w:val="0032275C"/>
    <w:rsid w:val="00331F97"/>
    <w:rsid w:val="003325AB"/>
    <w:rsid w:val="0034040C"/>
    <w:rsid w:val="00345655"/>
    <w:rsid w:val="00345A82"/>
    <w:rsid w:val="00351C43"/>
    <w:rsid w:val="00352DF1"/>
    <w:rsid w:val="003530EC"/>
    <w:rsid w:val="003546DA"/>
    <w:rsid w:val="00360EB9"/>
    <w:rsid w:val="003628F7"/>
    <w:rsid w:val="00372141"/>
    <w:rsid w:val="0037323F"/>
    <w:rsid w:val="0037699C"/>
    <w:rsid w:val="00380531"/>
    <w:rsid w:val="003824D5"/>
    <w:rsid w:val="0038534D"/>
    <w:rsid w:val="003921BE"/>
    <w:rsid w:val="00394C49"/>
    <w:rsid w:val="00395BC6"/>
    <w:rsid w:val="003A1CC1"/>
    <w:rsid w:val="003A4565"/>
    <w:rsid w:val="003A6ECD"/>
    <w:rsid w:val="003B0500"/>
    <w:rsid w:val="003B34E3"/>
    <w:rsid w:val="003B5106"/>
    <w:rsid w:val="003B518B"/>
    <w:rsid w:val="003B581F"/>
    <w:rsid w:val="003C300E"/>
    <w:rsid w:val="003C59ED"/>
    <w:rsid w:val="003C721B"/>
    <w:rsid w:val="003D2BC6"/>
    <w:rsid w:val="003D3FB4"/>
    <w:rsid w:val="003E1B2C"/>
    <w:rsid w:val="003E4054"/>
    <w:rsid w:val="003E45B1"/>
    <w:rsid w:val="003F37FA"/>
    <w:rsid w:val="003F5108"/>
    <w:rsid w:val="003F7734"/>
    <w:rsid w:val="003F7F54"/>
    <w:rsid w:val="00400F99"/>
    <w:rsid w:val="00402CC0"/>
    <w:rsid w:val="00402E99"/>
    <w:rsid w:val="004039FC"/>
    <w:rsid w:val="00405980"/>
    <w:rsid w:val="004073F6"/>
    <w:rsid w:val="004123F4"/>
    <w:rsid w:val="00415C2E"/>
    <w:rsid w:val="0042662D"/>
    <w:rsid w:val="00434CC5"/>
    <w:rsid w:val="0045319E"/>
    <w:rsid w:val="0045432B"/>
    <w:rsid w:val="00455884"/>
    <w:rsid w:val="00456EB7"/>
    <w:rsid w:val="00460EC2"/>
    <w:rsid w:val="004656A0"/>
    <w:rsid w:val="00470BF9"/>
    <w:rsid w:val="00472E75"/>
    <w:rsid w:val="004768F8"/>
    <w:rsid w:val="0048535A"/>
    <w:rsid w:val="00487011"/>
    <w:rsid w:val="00491961"/>
    <w:rsid w:val="0049421B"/>
    <w:rsid w:val="004A0E86"/>
    <w:rsid w:val="004A404D"/>
    <w:rsid w:val="004A6B6B"/>
    <w:rsid w:val="004B4E4D"/>
    <w:rsid w:val="004B71F5"/>
    <w:rsid w:val="004C11D3"/>
    <w:rsid w:val="004D087B"/>
    <w:rsid w:val="004D2823"/>
    <w:rsid w:val="004D33B6"/>
    <w:rsid w:val="004D7BE6"/>
    <w:rsid w:val="004E0711"/>
    <w:rsid w:val="004E0CB0"/>
    <w:rsid w:val="004E23CB"/>
    <w:rsid w:val="004E3A3B"/>
    <w:rsid w:val="004F11C0"/>
    <w:rsid w:val="004F13E3"/>
    <w:rsid w:val="004F2789"/>
    <w:rsid w:val="00500CCB"/>
    <w:rsid w:val="00507816"/>
    <w:rsid w:val="005146B1"/>
    <w:rsid w:val="0051701C"/>
    <w:rsid w:val="00520EFD"/>
    <w:rsid w:val="00522ADD"/>
    <w:rsid w:val="00525E70"/>
    <w:rsid w:val="00530E89"/>
    <w:rsid w:val="00533014"/>
    <w:rsid w:val="0053697F"/>
    <w:rsid w:val="00541C90"/>
    <w:rsid w:val="0054324E"/>
    <w:rsid w:val="005457C6"/>
    <w:rsid w:val="00550943"/>
    <w:rsid w:val="005538E7"/>
    <w:rsid w:val="0055634D"/>
    <w:rsid w:val="00557366"/>
    <w:rsid w:val="005576E1"/>
    <w:rsid w:val="00557C4F"/>
    <w:rsid w:val="00562145"/>
    <w:rsid w:val="00562233"/>
    <w:rsid w:val="00562D66"/>
    <w:rsid w:val="005669FD"/>
    <w:rsid w:val="00572842"/>
    <w:rsid w:val="0057673C"/>
    <w:rsid w:val="005808D5"/>
    <w:rsid w:val="005852E8"/>
    <w:rsid w:val="00585F5B"/>
    <w:rsid w:val="0058611D"/>
    <w:rsid w:val="005867C1"/>
    <w:rsid w:val="005867FA"/>
    <w:rsid w:val="00590E93"/>
    <w:rsid w:val="0059188F"/>
    <w:rsid w:val="005A0B35"/>
    <w:rsid w:val="005A0CC9"/>
    <w:rsid w:val="005A3FAC"/>
    <w:rsid w:val="005A7362"/>
    <w:rsid w:val="005B00F5"/>
    <w:rsid w:val="005B3F9B"/>
    <w:rsid w:val="005B4F78"/>
    <w:rsid w:val="005C1A1E"/>
    <w:rsid w:val="005C3749"/>
    <w:rsid w:val="005C5C1D"/>
    <w:rsid w:val="005C60D8"/>
    <w:rsid w:val="005D00EA"/>
    <w:rsid w:val="005D75E8"/>
    <w:rsid w:val="005D79DD"/>
    <w:rsid w:val="005E00F4"/>
    <w:rsid w:val="005E1097"/>
    <w:rsid w:val="005E1368"/>
    <w:rsid w:val="005E1AF1"/>
    <w:rsid w:val="005E21F1"/>
    <w:rsid w:val="005E236A"/>
    <w:rsid w:val="005F0D8E"/>
    <w:rsid w:val="005F32B2"/>
    <w:rsid w:val="005F47EF"/>
    <w:rsid w:val="005F7B6C"/>
    <w:rsid w:val="00601D7D"/>
    <w:rsid w:val="006033DD"/>
    <w:rsid w:val="00603EAC"/>
    <w:rsid w:val="00604AA0"/>
    <w:rsid w:val="00604E8E"/>
    <w:rsid w:val="006140D0"/>
    <w:rsid w:val="00616C6B"/>
    <w:rsid w:val="00626CE6"/>
    <w:rsid w:val="0063194A"/>
    <w:rsid w:val="0063271B"/>
    <w:rsid w:val="006342BF"/>
    <w:rsid w:val="00636FBD"/>
    <w:rsid w:val="00637155"/>
    <w:rsid w:val="00637A0E"/>
    <w:rsid w:val="006437D4"/>
    <w:rsid w:val="00646EAB"/>
    <w:rsid w:val="00651F44"/>
    <w:rsid w:val="00657124"/>
    <w:rsid w:val="00661249"/>
    <w:rsid w:val="00662246"/>
    <w:rsid w:val="006642AA"/>
    <w:rsid w:val="006663E5"/>
    <w:rsid w:val="00672864"/>
    <w:rsid w:val="00674030"/>
    <w:rsid w:val="00680BF6"/>
    <w:rsid w:val="00685D96"/>
    <w:rsid w:val="00685DA2"/>
    <w:rsid w:val="00686347"/>
    <w:rsid w:val="006937B9"/>
    <w:rsid w:val="006965CD"/>
    <w:rsid w:val="0069720B"/>
    <w:rsid w:val="006A09A7"/>
    <w:rsid w:val="006A34F8"/>
    <w:rsid w:val="006A6548"/>
    <w:rsid w:val="006A699C"/>
    <w:rsid w:val="006B33A0"/>
    <w:rsid w:val="006B357B"/>
    <w:rsid w:val="006B50C9"/>
    <w:rsid w:val="006C0A2E"/>
    <w:rsid w:val="006C4EDE"/>
    <w:rsid w:val="006C665D"/>
    <w:rsid w:val="006C781A"/>
    <w:rsid w:val="006D0D10"/>
    <w:rsid w:val="006D33D4"/>
    <w:rsid w:val="006D4169"/>
    <w:rsid w:val="006D51CC"/>
    <w:rsid w:val="006E1F2A"/>
    <w:rsid w:val="006E431B"/>
    <w:rsid w:val="006E5AC0"/>
    <w:rsid w:val="006E6F17"/>
    <w:rsid w:val="006F0260"/>
    <w:rsid w:val="006F0A9E"/>
    <w:rsid w:val="006F3504"/>
    <w:rsid w:val="006F4DCB"/>
    <w:rsid w:val="006F5E96"/>
    <w:rsid w:val="006F6440"/>
    <w:rsid w:val="006F70A0"/>
    <w:rsid w:val="007042A3"/>
    <w:rsid w:val="007050FC"/>
    <w:rsid w:val="00705A99"/>
    <w:rsid w:val="0070634E"/>
    <w:rsid w:val="00706ADA"/>
    <w:rsid w:val="00707CFF"/>
    <w:rsid w:val="00711E23"/>
    <w:rsid w:val="0071491A"/>
    <w:rsid w:val="0071506F"/>
    <w:rsid w:val="00715DD9"/>
    <w:rsid w:val="007173B2"/>
    <w:rsid w:val="00720CAF"/>
    <w:rsid w:val="00732582"/>
    <w:rsid w:val="007363CA"/>
    <w:rsid w:val="00737CD7"/>
    <w:rsid w:val="00751589"/>
    <w:rsid w:val="007517DD"/>
    <w:rsid w:val="00752F45"/>
    <w:rsid w:val="007535F6"/>
    <w:rsid w:val="00755DBD"/>
    <w:rsid w:val="007575C4"/>
    <w:rsid w:val="00780318"/>
    <w:rsid w:val="00782276"/>
    <w:rsid w:val="00790901"/>
    <w:rsid w:val="00791829"/>
    <w:rsid w:val="00795989"/>
    <w:rsid w:val="00796059"/>
    <w:rsid w:val="007A0407"/>
    <w:rsid w:val="007A0674"/>
    <w:rsid w:val="007A4764"/>
    <w:rsid w:val="007A6B73"/>
    <w:rsid w:val="007B033A"/>
    <w:rsid w:val="007B2351"/>
    <w:rsid w:val="007B5CCB"/>
    <w:rsid w:val="007C22FF"/>
    <w:rsid w:val="007C35FF"/>
    <w:rsid w:val="007C47F5"/>
    <w:rsid w:val="007D06D8"/>
    <w:rsid w:val="007D1F9E"/>
    <w:rsid w:val="007D6633"/>
    <w:rsid w:val="007D7288"/>
    <w:rsid w:val="007E197E"/>
    <w:rsid w:val="007E4936"/>
    <w:rsid w:val="007E60C1"/>
    <w:rsid w:val="007F0282"/>
    <w:rsid w:val="007F0A24"/>
    <w:rsid w:val="007F1E2C"/>
    <w:rsid w:val="007F7535"/>
    <w:rsid w:val="00801CA6"/>
    <w:rsid w:val="00802460"/>
    <w:rsid w:val="00805908"/>
    <w:rsid w:val="0081544E"/>
    <w:rsid w:val="00816734"/>
    <w:rsid w:val="00822473"/>
    <w:rsid w:val="00822C29"/>
    <w:rsid w:val="00823E49"/>
    <w:rsid w:val="00832AEF"/>
    <w:rsid w:val="008561DD"/>
    <w:rsid w:val="00857CA3"/>
    <w:rsid w:val="00860A0F"/>
    <w:rsid w:val="0086444F"/>
    <w:rsid w:val="00866362"/>
    <w:rsid w:val="008708B4"/>
    <w:rsid w:val="008735D7"/>
    <w:rsid w:val="0087439E"/>
    <w:rsid w:val="00874618"/>
    <w:rsid w:val="00875969"/>
    <w:rsid w:val="00885B30"/>
    <w:rsid w:val="0088690C"/>
    <w:rsid w:val="008926FA"/>
    <w:rsid w:val="00894C13"/>
    <w:rsid w:val="008968F1"/>
    <w:rsid w:val="008A08DE"/>
    <w:rsid w:val="008A2FA8"/>
    <w:rsid w:val="008A4FE4"/>
    <w:rsid w:val="008A5185"/>
    <w:rsid w:val="008A694D"/>
    <w:rsid w:val="008B095B"/>
    <w:rsid w:val="008B18C4"/>
    <w:rsid w:val="008B232B"/>
    <w:rsid w:val="008B429E"/>
    <w:rsid w:val="008B5B5C"/>
    <w:rsid w:val="008C792F"/>
    <w:rsid w:val="008D3B2C"/>
    <w:rsid w:val="008D5683"/>
    <w:rsid w:val="008E6567"/>
    <w:rsid w:val="008E7175"/>
    <w:rsid w:val="008F42DD"/>
    <w:rsid w:val="008F6CF8"/>
    <w:rsid w:val="00901B87"/>
    <w:rsid w:val="00903674"/>
    <w:rsid w:val="00904411"/>
    <w:rsid w:val="00907E22"/>
    <w:rsid w:val="00914103"/>
    <w:rsid w:val="00914258"/>
    <w:rsid w:val="009145D9"/>
    <w:rsid w:val="00926131"/>
    <w:rsid w:val="00926853"/>
    <w:rsid w:val="0093086E"/>
    <w:rsid w:val="0093733C"/>
    <w:rsid w:val="0094092B"/>
    <w:rsid w:val="0094360B"/>
    <w:rsid w:val="0095175E"/>
    <w:rsid w:val="009606BC"/>
    <w:rsid w:val="0096208E"/>
    <w:rsid w:val="009622CB"/>
    <w:rsid w:val="0096371B"/>
    <w:rsid w:val="0096577D"/>
    <w:rsid w:val="0096699B"/>
    <w:rsid w:val="00967825"/>
    <w:rsid w:val="00967B09"/>
    <w:rsid w:val="009721BA"/>
    <w:rsid w:val="00973634"/>
    <w:rsid w:val="00975588"/>
    <w:rsid w:val="00977E40"/>
    <w:rsid w:val="00980EEB"/>
    <w:rsid w:val="00981353"/>
    <w:rsid w:val="009839CC"/>
    <w:rsid w:val="0098511F"/>
    <w:rsid w:val="00986DE4"/>
    <w:rsid w:val="00987151"/>
    <w:rsid w:val="00987228"/>
    <w:rsid w:val="00990E20"/>
    <w:rsid w:val="0099304F"/>
    <w:rsid w:val="00994597"/>
    <w:rsid w:val="00994DC8"/>
    <w:rsid w:val="009A35CD"/>
    <w:rsid w:val="009A4F43"/>
    <w:rsid w:val="009B3E98"/>
    <w:rsid w:val="009C5DB9"/>
    <w:rsid w:val="009D1A75"/>
    <w:rsid w:val="009E2B2A"/>
    <w:rsid w:val="009E3043"/>
    <w:rsid w:val="009F5895"/>
    <w:rsid w:val="009F6AE0"/>
    <w:rsid w:val="00A02829"/>
    <w:rsid w:val="00A0360E"/>
    <w:rsid w:val="00A047FE"/>
    <w:rsid w:val="00A10463"/>
    <w:rsid w:val="00A11F17"/>
    <w:rsid w:val="00A13D05"/>
    <w:rsid w:val="00A14F39"/>
    <w:rsid w:val="00A15F22"/>
    <w:rsid w:val="00A172F9"/>
    <w:rsid w:val="00A213F3"/>
    <w:rsid w:val="00A240EA"/>
    <w:rsid w:val="00A251B5"/>
    <w:rsid w:val="00A2542B"/>
    <w:rsid w:val="00A2643B"/>
    <w:rsid w:val="00A32278"/>
    <w:rsid w:val="00A34FEA"/>
    <w:rsid w:val="00A41914"/>
    <w:rsid w:val="00A433F0"/>
    <w:rsid w:val="00A44C36"/>
    <w:rsid w:val="00A54FBF"/>
    <w:rsid w:val="00A555D1"/>
    <w:rsid w:val="00A57076"/>
    <w:rsid w:val="00A64FA9"/>
    <w:rsid w:val="00A66814"/>
    <w:rsid w:val="00A66A37"/>
    <w:rsid w:val="00A66CA3"/>
    <w:rsid w:val="00A67670"/>
    <w:rsid w:val="00A70B2D"/>
    <w:rsid w:val="00A7342A"/>
    <w:rsid w:val="00A81BAD"/>
    <w:rsid w:val="00A83CEC"/>
    <w:rsid w:val="00A85672"/>
    <w:rsid w:val="00A87871"/>
    <w:rsid w:val="00AA2E7E"/>
    <w:rsid w:val="00AA38B8"/>
    <w:rsid w:val="00AA5D04"/>
    <w:rsid w:val="00AA63C2"/>
    <w:rsid w:val="00AA6512"/>
    <w:rsid w:val="00AA6E6D"/>
    <w:rsid w:val="00AA7E1A"/>
    <w:rsid w:val="00AB4107"/>
    <w:rsid w:val="00AC0C72"/>
    <w:rsid w:val="00AC2F94"/>
    <w:rsid w:val="00AD2C13"/>
    <w:rsid w:val="00AD5187"/>
    <w:rsid w:val="00AD7EC2"/>
    <w:rsid w:val="00AE1B4B"/>
    <w:rsid w:val="00AE2FF0"/>
    <w:rsid w:val="00AE3734"/>
    <w:rsid w:val="00AF0E83"/>
    <w:rsid w:val="00AF630E"/>
    <w:rsid w:val="00B02584"/>
    <w:rsid w:val="00B0440B"/>
    <w:rsid w:val="00B10C62"/>
    <w:rsid w:val="00B201A3"/>
    <w:rsid w:val="00B25A7B"/>
    <w:rsid w:val="00B27B68"/>
    <w:rsid w:val="00B3243B"/>
    <w:rsid w:val="00B35C12"/>
    <w:rsid w:val="00B37555"/>
    <w:rsid w:val="00B37C04"/>
    <w:rsid w:val="00B42EDA"/>
    <w:rsid w:val="00B42F8E"/>
    <w:rsid w:val="00B50262"/>
    <w:rsid w:val="00B5043D"/>
    <w:rsid w:val="00B55104"/>
    <w:rsid w:val="00B5679B"/>
    <w:rsid w:val="00B618E3"/>
    <w:rsid w:val="00B6252F"/>
    <w:rsid w:val="00B701AB"/>
    <w:rsid w:val="00B707E1"/>
    <w:rsid w:val="00B74DFE"/>
    <w:rsid w:val="00B74E84"/>
    <w:rsid w:val="00B76F21"/>
    <w:rsid w:val="00B81EF6"/>
    <w:rsid w:val="00B81F0B"/>
    <w:rsid w:val="00B83F2C"/>
    <w:rsid w:val="00B96AEA"/>
    <w:rsid w:val="00BA19BF"/>
    <w:rsid w:val="00BA1DA2"/>
    <w:rsid w:val="00BB3E64"/>
    <w:rsid w:val="00BB5EC9"/>
    <w:rsid w:val="00BC0597"/>
    <w:rsid w:val="00BC18FE"/>
    <w:rsid w:val="00BD0610"/>
    <w:rsid w:val="00BD0B0C"/>
    <w:rsid w:val="00BD2C72"/>
    <w:rsid w:val="00BD3610"/>
    <w:rsid w:val="00BD58F4"/>
    <w:rsid w:val="00BD7565"/>
    <w:rsid w:val="00BE196A"/>
    <w:rsid w:val="00BE69AE"/>
    <w:rsid w:val="00BE7776"/>
    <w:rsid w:val="00BF4108"/>
    <w:rsid w:val="00BF5ED6"/>
    <w:rsid w:val="00BF6F8A"/>
    <w:rsid w:val="00BF7994"/>
    <w:rsid w:val="00C00358"/>
    <w:rsid w:val="00C02D29"/>
    <w:rsid w:val="00C03C44"/>
    <w:rsid w:val="00C066FB"/>
    <w:rsid w:val="00C1529C"/>
    <w:rsid w:val="00C15A28"/>
    <w:rsid w:val="00C266E6"/>
    <w:rsid w:val="00C27035"/>
    <w:rsid w:val="00C3502B"/>
    <w:rsid w:val="00C44193"/>
    <w:rsid w:val="00C4661B"/>
    <w:rsid w:val="00C5062F"/>
    <w:rsid w:val="00C51F98"/>
    <w:rsid w:val="00C52678"/>
    <w:rsid w:val="00C53C60"/>
    <w:rsid w:val="00C54237"/>
    <w:rsid w:val="00C6247D"/>
    <w:rsid w:val="00C701C5"/>
    <w:rsid w:val="00C80AFC"/>
    <w:rsid w:val="00C8504B"/>
    <w:rsid w:val="00C92225"/>
    <w:rsid w:val="00C93292"/>
    <w:rsid w:val="00C9335B"/>
    <w:rsid w:val="00C94071"/>
    <w:rsid w:val="00C94912"/>
    <w:rsid w:val="00CA0162"/>
    <w:rsid w:val="00CA3AB0"/>
    <w:rsid w:val="00CA431D"/>
    <w:rsid w:val="00CA4601"/>
    <w:rsid w:val="00CA6FFF"/>
    <w:rsid w:val="00CB4946"/>
    <w:rsid w:val="00CB4F81"/>
    <w:rsid w:val="00CC3438"/>
    <w:rsid w:val="00CC7A09"/>
    <w:rsid w:val="00CC7DBB"/>
    <w:rsid w:val="00CD3CF6"/>
    <w:rsid w:val="00CD4521"/>
    <w:rsid w:val="00CE0206"/>
    <w:rsid w:val="00CE71D4"/>
    <w:rsid w:val="00CF1365"/>
    <w:rsid w:val="00CF59B4"/>
    <w:rsid w:val="00D003CC"/>
    <w:rsid w:val="00D00602"/>
    <w:rsid w:val="00D02164"/>
    <w:rsid w:val="00D067EC"/>
    <w:rsid w:val="00D1205D"/>
    <w:rsid w:val="00D16C50"/>
    <w:rsid w:val="00D2269D"/>
    <w:rsid w:val="00D23613"/>
    <w:rsid w:val="00D24700"/>
    <w:rsid w:val="00D264DE"/>
    <w:rsid w:val="00D32B7F"/>
    <w:rsid w:val="00D4073F"/>
    <w:rsid w:val="00D414FB"/>
    <w:rsid w:val="00D41CE6"/>
    <w:rsid w:val="00D46F09"/>
    <w:rsid w:val="00D50BBD"/>
    <w:rsid w:val="00D52BA2"/>
    <w:rsid w:val="00D5409E"/>
    <w:rsid w:val="00D6197A"/>
    <w:rsid w:val="00D619BF"/>
    <w:rsid w:val="00D64062"/>
    <w:rsid w:val="00D66582"/>
    <w:rsid w:val="00D7036C"/>
    <w:rsid w:val="00D70C80"/>
    <w:rsid w:val="00D728EA"/>
    <w:rsid w:val="00D72CBD"/>
    <w:rsid w:val="00D74E3F"/>
    <w:rsid w:val="00D74F10"/>
    <w:rsid w:val="00D80AFB"/>
    <w:rsid w:val="00D8298F"/>
    <w:rsid w:val="00D84A7A"/>
    <w:rsid w:val="00D862CB"/>
    <w:rsid w:val="00D86E25"/>
    <w:rsid w:val="00D91200"/>
    <w:rsid w:val="00D9603D"/>
    <w:rsid w:val="00D96AD3"/>
    <w:rsid w:val="00D96F4D"/>
    <w:rsid w:val="00DA3C56"/>
    <w:rsid w:val="00DB117D"/>
    <w:rsid w:val="00DB18C1"/>
    <w:rsid w:val="00DB4A61"/>
    <w:rsid w:val="00DB4FAF"/>
    <w:rsid w:val="00DB6787"/>
    <w:rsid w:val="00DB74AA"/>
    <w:rsid w:val="00DC0365"/>
    <w:rsid w:val="00DD19A7"/>
    <w:rsid w:val="00DD258C"/>
    <w:rsid w:val="00DD7493"/>
    <w:rsid w:val="00DD7A15"/>
    <w:rsid w:val="00DE2D59"/>
    <w:rsid w:val="00DE3966"/>
    <w:rsid w:val="00DE407A"/>
    <w:rsid w:val="00DE4449"/>
    <w:rsid w:val="00DF3461"/>
    <w:rsid w:val="00DF3E55"/>
    <w:rsid w:val="00E024A7"/>
    <w:rsid w:val="00E0338B"/>
    <w:rsid w:val="00E04E23"/>
    <w:rsid w:val="00E114DC"/>
    <w:rsid w:val="00E20E3F"/>
    <w:rsid w:val="00E2136A"/>
    <w:rsid w:val="00E214C2"/>
    <w:rsid w:val="00E2493E"/>
    <w:rsid w:val="00E35059"/>
    <w:rsid w:val="00E37391"/>
    <w:rsid w:val="00E40816"/>
    <w:rsid w:val="00E42ED8"/>
    <w:rsid w:val="00E53EEA"/>
    <w:rsid w:val="00E60CED"/>
    <w:rsid w:val="00E62957"/>
    <w:rsid w:val="00E643C8"/>
    <w:rsid w:val="00E6472C"/>
    <w:rsid w:val="00E677C1"/>
    <w:rsid w:val="00E729EF"/>
    <w:rsid w:val="00E74EF1"/>
    <w:rsid w:val="00E77979"/>
    <w:rsid w:val="00E82E68"/>
    <w:rsid w:val="00E83D68"/>
    <w:rsid w:val="00E87B34"/>
    <w:rsid w:val="00E90264"/>
    <w:rsid w:val="00E90EA1"/>
    <w:rsid w:val="00EA54AF"/>
    <w:rsid w:val="00EA6D4D"/>
    <w:rsid w:val="00EA7D26"/>
    <w:rsid w:val="00EB47FC"/>
    <w:rsid w:val="00EB64C4"/>
    <w:rsid w:val="00EC2907"/>
    <w:rsid w:val="00EC2B72"/>
    <w:rsid w:val="00EC3D5A"/>
    <w:rsid w:val="00ED72CA"/>
    <w:rsid w:val="00EE3C40"/>
    <w:rsid w:val="00EE67DC"/>
    <w:rsid w:val="00EE68C8"/>
    <w:rsid w:val="00EE71AE"/>
    <w:rsid w:val="00EF07A0"/>
    <w:rsid w:val="00EF0AEA"/>
    <w:rsid w:val="00EF3B23"/>
    <w:rsid w:val="00EF3F8D"/>
    <w:rsid w:val="00EF7094"/>
    <w:rsid w:val="00EF77AB"/>
    <w:rsid w:val="00F002ED"/>
    <w:rsid w:val="00F0114A"/>
    <w:rsid w:val="00F01968"/>
    <w:rsid w:val="00F0255A"/>
    <w:rsid w:val="00F0458B"/>
    <w:rsid w:val="00F13341"/>
    <w:rsid w:val="00F21481"/>
    <w:rsid w:val="00F31DE1"/>
    <w:rsid w:val="00F37CBA"/>
    <w:rsid w:val="00F4013E"/>
    <w:rsid w:val="00F42FED"/>
    <w:rsid w:val="00F451DE"/>
    <w:rsid w:val="00F478A7"/>
    <w:rsid w:val="00F52244"/>
    <w:rsid w:val="00F5622F"/>
    <w:rsid w:val="00F57A34"/>
    <w:rsid w:val="00F67038"/>
    <w:rsid w:val="00F7178E"/>
    <w:rsid w:val="00F7194D"/>
    <w:rsid w:val="00F77A53"/>
    <w:rsid w:val="00F800D8"/>
    <w:rsid w:val="00F80C4F"/>
    <w:rsid w:val="00F85C46"/>
    <w:rsid w:val="00F87359"/>
    <w:rsid w:val="00F92A73"/>
    <w:rsid w:val="00F947A7"/>
    <w:rsid w:val="00F97B86"/>
    <w:rsid w:val="00FA706C"/>
    <w:rsid w:val="00FB667F"/>
    <w:rsid w:val="00FC3ABA"/>
    <w:rsid w:val="00FC56BA"/>
    <w:rsid w:val="00FD17A7"/>
    <w:rsid w:val="00FD2F85"/>
    <w:rsid w:val="00FD3BBF"/>
    <w:rsid w:val="00FD6A8C"/>
    <w:rsid w:val="00FE6110"/>
    <w:rsid w:val="00FE6E1C"/>
    <w:rsid w:val="00FE7C6A"/>
    <w:rsid w:val="00FF68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jc w:val="both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F8D"/>
    <w:pPr>
      <w:suppressAutoHyphens/>
    </w:pPr>
    <w:rPr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B1A0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EF3F8D"/>
  </w:style>
  <w:style w:type="character" w:customStyle="1" w:styleId="WW-Absatz-Standardschriftart">
    <w:name w:val="WW-Absatz-Standardschriftart"/>
    <w:rsid w:val="00EF3F8D"/>
  </w:style>
  <w:style w:type="character" w:customStyle="1" w:styleId="WW-Absatz-Standardschriftart1">
    <w:name w:val="WW-Absatz-Standardschriftart1"/>
    <w:rsid w:val="00EF3F8D"/>
  </w:style>
  <w:style w:type="character" w:customStyle="1" w:styleId="WW-Absatz-Standardschriftart11">
    <w:name w:val="WW-Absatz-Standardschriftart11"/>
    <w:rsid w:val="00EF3F8D"/>
  </w:style>
  <w:style w:type="character" w:customStyle="1" w:styleId="WW-Absatz-Standardschriftart111">
    <w:name w:val="WW-Absatz-Standardschriftart111"/>
    <w:rsid w:val="00EF3F8D"/>
  </w:style>
  <w:style w:type="paragraph" w:customStyle="1" w:styleId="Heading">
    <w:name w:val="Heading"/>
    <w:basedOn w:val="Normal"/>
    <w:next w:val="BodyText"/>
    <w:rsid w:val="00EF3F8D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EF3F8D"/>
    <w:pPr>
      <w:spacing w:after="120"/>
    </w:pPr>
  </w:style>
  <w:style w:type="paragraph" w:styleId="List">
    <w:name w:val="List"/>
    <w:basedOn w:val="BodyText"/>
    <w:rsid w:val="00EF3F8D"/>
    <w:rPr>
      <w:rFonts w:cs="Tahoma"/>
    </w:rPr>
  </w:style>
  <w:style w:type="paragraph" w:styleId="Caption">
    <w:name w:val="caption"/>
    <w:basedOn w:val="Normal"/>
    <w:qFormat/>
    <w:rsid w:val="00EF3F8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EF3F8D"/>
    <w:pPr>
      <w:suppressLineNumbers/>
    </w:pPr>
    <w:rPr>
      <w:rFonts w:cs="Tahoma"/>
    </w:rPr>
  </w:style>
  <w:style w:type="paragraph" w:styleId="Header">
    <w:name w:val="header"/>
    <w:basedOn w:val="Normal"/>
    <w:rsid w:val="00063A8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63A82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351C4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51C43"/>
    <w:rPr>
      <w:rFonts w:ascii="Tahoma" w:hAnsi="Tahoma" w:cs="Tahoma"/>
      <w:sz w:val="16"/>
      <w:szCs w:val="16"/>
      <w:lang w:eastAsia="ar-SA"/>
    </w:rPr>
  </w:style>
  <w:style w:type="table" w:styleId="TableGrid">
    <w:name w:val="Table Grid"/>
    <w:basedOn w:val="TableNormal"/>
    <w:uiPriority w:val="59"/>
    <w:rsid w:val="00A87871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E19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0B1A0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  <w:style w:type="character" w:styleId="Hyperlink">
    <w:name w:val="Hyperlink"/>
    <w:basedOn w:val="DefaultParagraphFont"/>
    <w:uiPriority w:val="99"/>
    <w:unhideWhenUsed/>
    <w:rsid w:val="00D2361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8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1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06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8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0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3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99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3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D22F8A-68D1-495D-8646-EA32DBE10A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KETERANGAN</vt:lpstr>
    </vt:vector>
  </TitlesOfParts>
  <Company>Server</Company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KETERANGAN</dc:title>
  <dc:creator>admin01</dc:creator>
  <cp:lastModifiedBy>User</cp:lastModifiedBy>
  <cp:revision>6</cp:revision>
  <cp:lastPrinted>2017-05-30T17:13:00Z</cp:lastPrinted>
  <dcterms:created xsi:type="dcterms:W3CDTF">2017-05-30T16:47:00Z</dcterms:created>
  <dcterms:modified xsi:type="dcterms:W3CDTF">2017-06-09T09:18:00Z</dcterms:modified>
</cp:coreProperties>
</file>