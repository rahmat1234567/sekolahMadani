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9720B" w:rsidRDefault="00944423" w:rsidP="005B4F78">
      <w:pPr>
        <w:rPr>
          <w:b/>
          <w:u w:val="single"/>
          <w:lang w:val="id-ID"/>
        </w:rPr>
      </w:pPr>
      <w:r w:rsidRPr="00944423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left:0;text-align:left;margin-left:443.3pt;margin-top:3.4pt;width:71.05pt;height:20.25pt;z-index:251690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">
            <v:textbox>
              <w:txbxContent>
                <w:p w:rsidR="0069720B" w:rsidRPr="00FF7766" w:rsidRDefault="0069720B" w:rsidP="0069720B">
                  <w:pPr>
                    <w:jc w:val="center"/>
                    <w:rPr>
                      <w:bCs/>
                      <w:sz w:val="22"/>
                      <w:szCs w:val="22"/>
                      <w:lang w:val="id-ID"/>
                    </w:rPr>
                  </w:pPr>
                  <w:r w:rsidRPr="00FF7766">
                    <w:rPr>
                      <w:bCs/>
                      <w:sz w:val="22"/>
                      <w:szCs w:val="22"/>
                    </w:rPr>
                    <w:t>KPT</w:t>
                  </w:r>
                  <w:r w:rsidRPr="00FF7766">
                    <w:rPr>
                      <w:bCs/>
                      <w:sz w:val="22"/>
                      <w:szCs w:val="22"/>
                      <w:lang w:val="id-ID"/>
                    </w:rPr>
                    <w:t>I</w:t>
                  </w:r>
                  <w:r w:rsidRPr="00FF7766">
                    <w:rPr>
                      <w:bCs/>
                      <w:sz w:val="22"/>
                      <w:szCs w:val="22"/>
                    </w:rPr>
                    <w:t>-</w:t>
                  </w:r>
                  <w:r w:rsidR="005B4F78" w:rsidRPr="00FF7766">
                    <w:rPr>
                      <w:bCs/>
                      <w:sz w:val="22"/>
                      <w:szCs w:val="22"/>
                    </w:rPr>
                    <w:t>0</w:t>
                  </w:r>
                  <w:r w:rsidR="003E11FA" w:rsidRPr="00FF7766">
                    <w:rPr>
                      <w:bCs/>
                      <w:sz w:val="22"/>
                      <w:szCs w:val="22"/>
                      <w:lang w:val="id-ID"/>
                    </w:rPr>
                    <w:t>8</w:t>
                  </w:r>
                </w:p>
              </w:txbxContent>
            </v:textbox>
          </v:shape>
        </w:pict>
      </w:r>
    </w:p>
    <w:p w:rsidR="003E3925" w:rsidRDefault="003E3925" w:rsidP="005E1AF1">
      <w:pPr>
        <w:widowControl w:val="0"/>
        <w:autoSpaceDE w:val="0"/>
        <w:autoSpaceDN w:val="0"/>
        <w:adjustRightInd w:val="0"/>
        <w:spacing w:line="360" w:lineRule="auto"/>
        <w:ind w:left="720" w:hanging="720"/>
        <w:jc w:val="center"/>
        <w:rPr>
          <w:b/>
          <w:bCs/>
          <w:lang w:val="id-ID"/>
        </w:rPr>
      </w:pPr>
    </w:p>
    <w:p w:rsidR="003E3925" w:rsidRPr="003E3925" w:rsidRDefault="003E3925" w:rsidP="003E3925">
      <w:pPr>
        <w:spacing w:line="297" w:lineRule="exact"/>
        <w:jc w:val="center"/>
      </w:pPr>
      <w:r w:rsidRPr="003E3925">
        <w:rPr>
          <w:noProof/>
          <w:color w:val="000000"/>
          <w:spacing w:val="-1"/>
          <w:u w:val="single"/>
        </w:rPr>
        <w:t>BERITA ACARA SEMINAR KERJA PRAKTEK</w:t>
      </w:r>
    </w:p>
    <w:p w:rsidR="0069720B" w:rsidRDefault="0069720B" w:rsidP="003E3925">
      <w:pPr>
        <w:widowControl w:val="0"/>
        <w:tabs>
          <w:tab w:val="left" w:pos="2835"/>
          <w:tab w:val="left" w:pos="2977"/>
        </w:tabs>
        <w:autoSpaceDE w:val="0"/>
        <w:autoSpaceDN w:val="0"/>
        <w:adjustRightInd w:val="0"/>
      </w:pPr>
    </w:p>
    <w:tbl>
      <w:tblPr>
        <w:tblW w:w="9972" w:type="dxa"/>
        <w:tblInd w:w="93" w:type="dxa"/>
        <w:tblLook w:val="04A0"/>
      </w:tblPr>
      <w:tblGrid>
        <w:gridCol w:w="2152"/>
        <w:gridCol w:w="283"/>
        <w:gridCol w:w="7537"/>
      </w:tblGrid>
      <w:tr w:rsidR="0069720B" w:rsidRPr="00BB5C87" w:rsidTr="00221F01">
        <w:trPr>
          <w:trHeight w:val="502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69720B" w:rsidRPr="00BB5C87" w:rsidRDefault="0069720B" w:rsidP="00FF7766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Hari/T</w:t>
            </w:r>
            <w:r w:rsidR="00815A6E">
              <w:rPr>
                <w:color w:val="000000"/>
                <w:lang w:val="id-ID" w:eastAsia="en-US"/>
              </w:rPr>
              <w:t>g</w:t>
            </w:r>
            <w:r w:rsidR="00D64062">
              <w:rPr>
                <w:color w:val="000000"/>
                <w:lang w:val="id-ID" w:eastAsia="en-US"/>
              </w:rPr>
              <w:t>l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69720B" w:rsidRPr="00BB5C87" w:rsidRDefault="0069720B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7537" w:type="dxa"/>
            <w:shd w:val="clear" w:color="auto" w:fill="auto"/>
            <w:noWrap/>
            <w:vAlign w:val="center"/>
            <w:hideMark/>
          </w:tcPr>
          <w:p w:rsidR="0069720B" w:rsidRPr="00F03378" w:rsidRDefault="0069720B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</w:p>
        </w:tc>
      </w:tr>
      <w:tr w:rsidR="0069720B" w:rsidRPr="00BB5C87" w:rsidTr="00221F01">
        <w:trPr>
          <w:trHeight w:val="281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69720B" w:rsidRPr="00BB5C87" w:rsidRDefault="0069720B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Nama Mahasiswa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69720B" w:rsidRPr="00BB5C87" w:rsidRDefault="0069720B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7537" w:type="dxa"/>
            <w:shd w:val="clear" w:color="auto" w:fill="auto"/>
            <w:noWrap/>
            <w:vAlign w:val="center"/>
            <w:hideMark/>
          </w:tcPr>
          <w:p w:rsidR="0069720B" w:rsidRPr="00A66814" w:rsidRDefault="008E0905" w:rsidP="00D64062">
            <w:pPr>
              <w:tabs>
                <w:tab w:val="left" w:pos="2127"/>
                <w:tab w:val="left" w:pos="2268"/>
              </w:tabs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bookmarkStart w:id="0" w:name="_GoBack"/>
            <w:bookmarkEnd w:id="0"/>
            <w:r>
              <w:rPr>
                <w:color w:val="000000"/>
                <w:lang w:eastAsia="en-US"/>
              </w:rPr>
              <w:t>Dina Lovita Sari</w:t>
            </w:r>
          </w:p>
        </w:tc>
      </w:tr>
      <w:tr w:rsidR="0069720B" w:rsidRPr="00BB5C87" w:rsidTr="00221F01">
        <w:trPr>
          <w:trHeight w:val="414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69720B" w:rsidRPr="00D64062" w:rsidRDefault="00D64062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NIM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69720B" w:rsidRPr="00BB5C87" w:rsidRDefault="0069720B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7537" w:type="dxa"/>
            <w:shd w:val="clear" w:color="auto" w:fill="auto"/>
            <w:noWrap/>
            <w:vAlign w:val="center"/>
            <w:hideMark/>
          </w:tcPr>
          <w:p w:rsidR="0069720B" w:rsidRPr="00A66814" w:rsidRDefault="00A85F66" w:rsidP="003C495B">
            <w:pPr>
              <w:suppressAutoHyphens w:val="0"/>
              <w:spacing w:line="360" w:lineRule="auto"/>
              <w:rPr>
                <w:color w:val="000000"/>
                <w:lang w:val="id-ID" w:eastAsia="en-US"/>
              </w:rPr>
            </w:pPr>
            <w:r>
              <w:rPr>
                <w:color w:val="000000"/>
                <w:lang w:eastAsia="en-US"/>
              </w:rPr>
              <w:t>140712</w:t>
            </w:r>
            <w:r w:rsidR="003C495B">
              <w:rPr>
                <w:color w:val="000000"/>
                <w:lang w:eastAsia="en-US"/>
              </w:rPr>
              <w:t>2156</w:t>
            </w:r>
          </w:p>
        </w:tc>
      </w:tr>
      <w:tr w:rsidR="0069720B" w:rsidRPr="00BB5C87" w:rsidTr="00221F01">
        <w:trPr>
          <w:trHeight w:val="380"/>
        </w:trPr>
        <w:tc>
          <w:tcPr>
            <w:tcW w:w="2152" w:type="dxa"/>
            <w:shd w:val="clear" w:color="auto" w:fill="auto"/>
            <w:noWrap/>
            <w:hideMark/>
          </w:tcPr>
          <w:p w:rsidR="0069720B" w:rsidRPr="003753CB" w:rsidRDefault="0069720B" w:rsidP="00D64062">
            <w:pPr>
              <w:autoSpaceDE w:val="0"/>
              <w:autoSpaceDN w:val="0"/>
              <w:adjustRightInd w:val="0"/>
              <w:spacing w:line="360" w:lineRule="auto"/>
            </w:pPr>
            <w:r w:rsidRPr="003753CB">
              <w:rPr>
                <w:lang w:val="id-ID"/>
              </w:rPr>
              <w:t xml:space="preserve">Judul KP 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:rsidR="0069720B" w:rsidRPr="003753CB" w:rsidRDefault="0069720B" w:rsidP="00D64062">
            <w:pPr>
              <w:autoSpaceDE w:val="0"/>
              <w:autoSpaceDN w:val="0"/>
              <w:adjustRightInd w:val="0"/>
              <w:spacing w:line="360" w:lineRule="auto"/>
            </w:pPr>
            <w:r w:rsidRPr="003753CB">
              <w:rPr>
                <w:lang w:val="id-ID"/>
              </w:rPr>
              <w:t>:</w:t>
            </w:r>
          </w:p>
        </w:tc>
        <w:tc>
          <w:tcPr>
            <w:tcW w:w="7537" w:type="dxa"/>
            <w:shd w:val="clear" w:color="auto" w:fill="auto"/>
          </w:tcPr>
          <w:p w:rsidR="0069720B" w:rsidRPr="003753CB" w:rsidRDefault="00887739" w:rsidP="00E76485">
            <w:pPr>
              <w:autoSpaceDE w:val="0"/>
              <w:autoSpaceDN w:val="0"/>
              <w:adjustRightInd w:val="0"/>
              <w:spacing w:after="240"/>
            </w:pPr>
            <w:r>
              <w:rPr>
                <w:color w:val="000000"/>
                <w:lang w:eastAsia="en-US"/>
              </w:rPr>
              <w:t>Sistem Informasi Data IUP (Izin Usaha Pertambangan) Berb asis Web Di Dinas Energi dabn Suber Daya Mineral</w:t>
            </w:r>
          </w:p>
        </w:tc>
      </w:tr>
      <w:tr w:rsidR="0069720B" w:rsidRPr="00BB5C87" w:rsidTr="00221F01">
        <w:trPr>
          <w:trHeight w:val="416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69720B" w:rsidRPr="00BB5C87" w:rsidRDefault="0069720B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eastAsia="en-US"/>
              </w:rPr>
              <w:t xml:space="preserve">Dosen Pembimbing 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69720B" w:rsidRPr="00BB5C87" w:rsidRDefault="0069720B" w:rsidP="00D64062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7537" w:type="dxa"/>
            <w:shd w:val="clear" w:color="auto" w:fill="auto"/>
            <w:noWrap/>
            <w:vAlign w:val="center"/>
            <w:hideMark/>
          </w:tcPr>
          <w:p w:rsidR="0069720B" w:rsidRPr="00276E60" w:rsidRDefault="00A85F66" w:rsidP="00D64062">
            <w:pPr>
              <w:suppressAutoHyphens w:val="0"/>
              <w:spacing w:line="360" w:lineRule="auto"/>
              <w:rPr>
                <w:color w:val="000000"/>
                <w:sz w:val="22"/>
                <w:szCs w:val="22"/>
                <w:lang w:val="id-ID" w:eastAsia="en-US"/>
              </w:rPr>
            </w:pPr>
            <w:r>
              <w:rPr>
                <w:color w:val="000000"/>
                <w:lang w:eastAsia="en-US"/>
              </w:rPr>
              <w:t>Irsan Taufik Ali, ST., MT</w:t>
            </w:r>
          </w:p>
        </w:tc>
      </w:tr>
    </w:tbl>
    <w:p w:rsidR="00D64062" w:rsidRDefault="00D64062" w:rsidP="0069720B">
      <w:pPr>
        <w:widowControl w:val="0"/>
        <w:autoSpaceDE w:val="0"/>
        <w:autoSpaceDN w:val="0"/>
        <w:adjustRightInd w:val="0"/>
        <w:ind w:left="284"/>
        <w:rPr>
          <w:b/>
          <w:bCs/>
          <w:u w:val="single"/>
          <w:lang w:val="id-ID"/>
        </w:rPr>
      </w:pPr>
    </w:p>
    <w:p w:rsidR="00D64062" w:rsidRDefault="00D64062" w:rsidP="0069720B">
      <w:pPr>
        <w:widowControl w:val="0"/>
        <w:autoSpaceDE w:val="0"/>
        <w:autoSpaceDN w:val="0"/>
        <w:adjustRightInd w:val="0"/>
        <w:ind w:left="284"/>
        <w:rPr>
          <w:b/>
          <w:bCs/>
          <w:u w:val="single"/>
          <w:lang w:val="id-ID"/>
        </w:rPr>
      </w:pPr>
    </w:p>
    <w:p w:rsidR="0069720B" w:rsidRPr="00815A6E" w:rsidRDefault="0069720B" w:rsidP="00DB18C1">
      <w:pPr>
        <w:widowControl w:val="0"/>
        <w:autoSpaceDE w:val="0"/>
        <w:autoSpaceDN w:val="0"/>
        <w:adjustRightInd w:val="0"/>
        <w:ind w:left="284" w:hanging="104"/>
        <w:rPr>
          <w:lang w:val="id-ID"/>
        </w:rPr>
      </w:pPr>
      <w:r w:rsidRPr="00815A6E">
        <w:rPr>
          <w:bCs/>
          <w:u w:val="single"/>
          <w:lang w:val="id-ID"/>
        </w:rPr>
        <w:t>A. NILAI SEMINAR</w:t>
      </w:r>
      <w:r w:rsidRPr="00815A6E">
        <w:rPr>
          <w:lang w:val="id-ID"/>
        </w:rPr>
        <w:tab/>
      </w:r>
    </w:p>
    <w:p w:rsidR="0069720B" w:rsidRPr="00815A6E" w:rsidRDefault="0069720B" w:rsidP="00DB18C1">
      <w:pPr>
        <w:widowControl w:val="0"/>
        <w:tabs>
          <w:tab w:val="left" w:pos="1701"/>
          <w:tab w:val="left" w:pos="4962"/>
          <w:tab w:val="left" w:pos="5103"/>
        </w:tabs>
        <w:autoSpaceDE w:val="0"/>
        <w:autoSpaceDN w:val="0"/>
        <w:adjustRightInd w:val="0"/>
        <w:ind w:left="284" w:hanging="104"/>
        <w:rPr>
          <w:lang w:val="id-ID"/>
        </w:rPr>
      </w:pPr>
      <w:r w:rsidRPr="00815A6E">
        <w:rPr>
          <w:lang w:val="id-ID"/>
        </w:rPr>
        <w:t>PENGUJI I</w:t>
      </w:r>
      <w:r w:rsidR="00DB18C1" w:rsidRPr="00815A6E">
        <w:rPr>
          <w:lang w:val="id-ID"/>
        </w:rPr>
        <w:t xml:space="preserve"> </w:t>
      </w:r>
      <w:r w:rsidR="00DB18C1" w:rsidRPr="00815A6E">
        <w:t xml:space="preserve">    </w:t>
      </w:r>
      <w:r w:rsidRPr="00815A6E">
        <w:rPr>
          <w:lang w:val="id-ID"/>
        </w:rPr>
        <w:t>(....................................)</w:t>
      </w:r>
      <w:r w:rsidRPr="00815A6E">
        <w:rPr>
          <w:lang w:val="id-ID"/>
        </w:rPr>
        <w:tab/>
        <w:t>:</w:t>
      </w:r>
      <w:r w:rsidRPr="00815A6E">
        <w:tab/>
      </w:r>
      <w:r w:rsidRPr="00815A6E">
        <w:rPr>
          <w:lang w:val="id-ID"/>
        </w:rPr>
        <w:t>.............................</w:t>
      </w:r>
    </w:p>
    <w:p w:rsidR="0069720B" w:rsidRPr="00815A6E" w:rsidRDefault="0069720B" w:rsidP="00DB18C1">
      <w:pPr>
        <w:widowControl w:val="0"/>
        <w:tabs>
          <w:tab w:val="left" w:pos="1701"/>
          <w:tab w:val="left" w:pos="4962"/>
          <w:tab w:val="left" w:pos="5103"/>
        </w:tabs>
        <w:autoSpaceDE w:val="0"/>
        <w:autoSpaceDN w:val="0"/>
        <w:adjustRightInd w:val="0"/>
        <w:ind w:left="284" w:hanging="104"/>
        <w:rPr>
          <w:lang w:val="id-ID"/>
        </w:rPr>
      </w:pPr>
      <w:r w:rsidRPr="00815A6E">
        <w:rPr>
          <w:lang w:val="id-ID"/>
        </w:rPr>
        <w:t>PENGUJI II</w:t>
      </w:r>
      <w:r w:rsidR="00DB18C1" w:rsidRPr="00815A6E">
        <w:rPr>
          <w:lang w:val="id-ID"/>
        </w:rPr>
        <w:t xml:space="preserve">    </w:t>
      </w:r>
      <w:r w:rsidRPr="00815A6E">
        <w:rPr>
          <w:lang w:val="id-ID"/>
        </w:rPr>
        <w:t>(....................................)</w:t>
      </w:r>
      <w:r w:rsidRPr="00815A6E">
        <w:rPr>
          <w:lang w:val="id-ID"/>
        </w:rPr>
        <w:tab/>
        <w:t>:</w:t>
      </w:r>
      <w:r w:rsidRPr="00815A6E">
        <w:tab/>
      </w:r>
      <w:r w:rsidRPr="00815A6E">
        <w:rPr>
          <w:u w:val="single"/>
          <w:lang w:val="id-ID"/>
        </w:rPr>
        <w:t>............................. +</w:t>
      </w:r>
    </w:p>
    <w:p w:rsidR="0069720B" w:rsidRPr="00815A6E" w:rsidRDefault="0069720B" w:rsidP="00DB18C1">
      <w:pPr>
        <w:widowControl w:val="0"/>
        <w:tabs>
          <w:tab w:val="left" w:pos="1701"/>
          <w:tab w:val="left" w:pos="4962"/>
          <w:tab w:val="left" w:pos="5103"/>
        </w:tabs>
        <w:autoSpaceDE w:val="0"/>
        <w:autoSpaceDN w:val="0"/>
        <w:adjustRightInd w:val="0"/>
        <w:ind w:left="284" w:hanging="104"/>
        <w:rPr>
          <w:lang w:val="id-ID"/>
        </w:rPr>
      </w:pPr>
      <w:r w:rsidRPr="00815A6E">
        <w:rPr>
          <w:lang w:val="id-ID"/>
        </w:rPr>
        <w:t>TOTAL NILAI</w:t>
      </w:r>
      <w:r w:rsidR="00DB18C1" w:rsidRPr="00815A6E">
        <w:rPr>
          <w:lang w:val="id-ID"/>
        </w:rPr>
        <w:tab/>
      </w:r>
      <w:r w:rsidRPr="00815A6E">
        <w:rPr>
          <w:lang w:val="id-ID"/>
        </w:rPr>
        <w:tab/>
        <w:t>:</w:t>
      </w:r>
      <w:r w:rsidRPr="00815A6E">
        <w:tab/>
        <w:t>…………</w:t>
      </w:r>
      <w:r w:rsidRPr="00815A6E">
        <w:rPr>
          <w:lang w:val="id-ID"/>
        </w:rPr>
        <w:t>.............</w:t>
      </w:r>
    </w:p>
    <w:p w:rsidR="00680BF6" w:rsidRPr="00FF7766" w:rsidRDefault="0069720B" w:rsidP="00FF7766">
      <w:pPr>
        <w:widowControl w:val="0"/>
        <w:tabs>
          <w:tab w:val="left" w:pos="1701"/>
          <w:tab w:val="left" w:pos="4962"/>
          <w:tab w:val="left" w:pos="5103"/>
        </w:tabs>
        <w:autoSpaceDE w:val="0"/>
        <w:autoSpaceDN w:val="0"/>
        <w:adjustRightInd w:val="0"/>
        <w:ind w:left="284" w:hanging="104"/>
      </w:pPr>
      <w:r w:rsidRPr="00815A6E">
        <w:rPr>
          <w:lang w:val="id-ID"/>
        </w:rPr>
        <w:t>NILAI RATA-RATA</w:t>
      </w:r>
      <w:r w:rsidRPr="00815A6E">
        <w:rPr>
          <w:lang w:val="id-ID"/>
        </w:rPr>
        <w:tab/>
        <w:t>:</w:t>
      </w:r>
      <w:r w:rsidRPr="00815A6E">
        <w:rPr>
          <w:lang w:val="id-ID"/>
        </w:rPr>
        <w:tab/>
        <w:t>............................</w:t>
      </w:r>
      <w:r w:rsidR="009E2B2A" w:rsidRPr="00815A6E">
        <w:t>.</w:t>
      </w:r>
    </w:p>
    <w:p w:rsidR="0069720B" w:rsidRPr="00815A6E" w:rsidRDefault="0069720B" w:rsidP="00DB18C1">
      <w:pPr>
        <w:widowControl w:val="0"/>
        <w:autoSpaceDE w:val="0"/>
        <w:autoSpaceDN w:val="0"/>
        <w:adjustRightInd w:val="0"/>
        <w:ind w:left="284" w:hanging="104"/>
        <w:rPr>
          <w:lang w:val="id-ID"/>
        </w:rPr>
      </w:pPr>
      <w:r w:rsidRPr="00815A6E">
        <w:rPr>
          <w:bCs/>
          <w:u w:val="single"/>
          <w:lang w:val="id-ID"/>
        </w:rPr>
        <w:t xml:space="preserve">B. NILAI AKHIR </w:t>
      </w:r>
      <w:r w:rsidRPr="00815A6E">
        <w:rPr>
          <w:lang w:val="id-ID"/>
        </w:rPr>
        <w:tab/>
      </w:r>
    </w:p>
    <w:p w:rsidR="0069720B" w:rsidRPr="00876735" w:rsidRDefault="0069720B" w:rsidP="00DB18C1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 w:hanging="104"/>
        <w:rPr>
          <w:lang w:val="id-ID"/>
        </w:rPr>
      </w:pPr>
      <w:r w:rsidRPr="00876735">
        <w:rPr>
          <w:lang w:val="id-ID"/>
        </w:rPr>
        <w:t>PEMBIMBING LAPANGAN (40%)</w:t>
      </w:r>
      <w:r>
        <w:tab/>
      </w:r>
      <w:r w:rsidRPr="00876735">
        <w:rPr>
          <w:lang w:val="id-ID"/>
        </w:rPr>
        <w:t>:</w:t>
      </w:r>
      <w:r>
        <w:tab/>
      </w:r>
      <w:r w:rsidRPr="00876735">
        <w:rPr>
          <w:lang w:val="id-ID"/>
        </w:rPr>
        <w:t>.............................</w:t>
      </w:r>
    </w:p>
    <w:p w:rsidR="0069720B" w:rsidRPr="00876735" w:rsidRDefault="0069720B" w:rsidP="00DB18C1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 w:hanging="104"/>
        <w:rPr>
          <w:lang w:val="id-ID"/>
        </w:rPr>
      </w:pPr>
      <w:r>
        <w:rPr>
          <w:lang w:val="id-ID"/>
        </w:rPr>
        <w:t>PEMBIMBING KP (30%)</w:t>
      </w:r>
      <w:r>
        <w:rPr>
          <w:lang w:val="id-ID"/>
        </w:rPr>
        <w:tab/>
      </w:r>
      <w:r w:rsidRPr="00876735">
        <w:rPr>
          <w:lang w:val="id-ID"/>
        </w:rPr>
        <w:t>:</w:t>
      </w:r>
      <w:r>
        <w:tab/>
      </w:r>
      <w:r w:rsidRPr="00876735">
        <w:rPr>
          <w:lang w:val="id-ID"/>
        </w:rPr>
        <w:t>.............................</w:t>
      </w:r>
    </w:p>
    <w:p w:rsidR="0069720B" w:rsidRPr="00876735" w:rsidRDefault="0069720B" w:rsidP="00DB18C1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 w:hanging="104"/>
        <w:rPr>
          <w:lang w:val="id-ID"/>
        </w:rPr>
      </w:pPr>
      <w:r>
        <w:rPr>
          <w:lang w:val="id-ID"/>
        </w:rPr>
        <w:t>NILAI SEMINAR</w:t>
      </w:r>
      <w:r w:rsidR="000C5FEF">
        <w:t xml:space="preserve"> </w:t>
      </w:r>
      <w:r>
        <w:rPr>
          <w:lang w:val="id-ID"/>
        </w:rPr>
        <w:t>(30%)</w:t>
      </w:r>
      <w:r>
        <w:rPr>
          <w:lang w:val="id-ID"/>
        </w:rPr>
        <w:tab/>
      </w:r>
      <w:r w:rsidRPr="00876735">
        <w:rPr>
          <w:lang w:val="id-ID"/>
        </w:rPr>
        <w:t>:</w:t>
      </w:r>
      <w:r w:rsidRPr="00876735">
        <w:tab/>
      </w:r>
      <w:r w:rsidRPr="00876735">
        <w:rPr>
          <w:u w:val="single"/>
          <w:lang w:val="id-ID"/>
        </w:rPr>
        <w:t>............................. +</w:t>
      </w:r>
    </w:p>
    <w:p w:rsidR="0069720B" w:rsidRPr="00876735" w:rsidRDefault="0069720B" w:rsidP="00DB18C1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 w:hanging="104"/>
        <w:rPr>
          <w:lang w:val="id-ID"/>
        </w:rPr>
      </w:pPr>
      <w:r>
        <w:rPr>
          <w:lang w:val="id-ID"/>
        </w:rPr>
        <w:t>TOTAL NILAI</w:t>
      </w:r>
      <w:r>
        <w:rPr>
          <w:lang w:val="id-ID"/>
        </w:rPr>
        <w:tab/>
      </w:r>
      <w:r w:rsidRPr="00876735">
        <w:rPr>
          <w:lang w:val="id-ID"/>
        </w:rPr>
        <w:t>:</w:t>
      </w:r>
      <w:r>
        <w:tab/>
        <w:t>………</w:t>
      </w:r>
      <w:r w:rsidRPr="00876735">
        <w:rPr>
          <w:lang w:val="id-ID"/>
        </w:rPr>
        <w:t>.................</w:t>
      </w:r>
    </w:p>
    <w:p w:rsidR="00680BF6" w:rsidRPr="00FF7766" w:rsidRDefault="0069720B" w:rsidP="00FF7766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 w:hanging="104"/>
      </w:pPr>
      <w:r w:rsidRPr="00876735">
        <w:rPr>
          <w:lang w:val="id-ID"/>
        </w:rPr>
        <w:t xml:space="preserve">NILAI AKHIR </w:t>
      </w:r>
      <w:r>
        <w:rPr>
          <w:lang w:val="id-ID"/>
        </w:rPr>
        <w:t>(HURUF)</w:t>
      </w:r>
      <w:r>
        <w:rPr>
          <w:lang w:val="id-ID"/>
        </w:rPr>
        <w:tab/>
      </w:r>
      <w:r w:rsidRPr="00876735">
        <w:rPr>
          <w:lang w:val="id-ID"/>
        </w:rPr>
        <w:t>:</w:t>
      </w:r>
      <w:r>
        <w:tab/>
      </w:r>
      <w:r w:rsidRPr="00876735">
        <w:rPr>
          <w:lang w:val="id-ID"/>
        </w:rPr>
        <w:t>............</w:t>
      </w:r>
      <w:r>
        <w:t>......</w:t>
      </w:r>
      <w:r w:rsidR="009E2B2A">
        <w:t>...........</w:t>
      </w:r>
    </w:p>
    <w:p w:rsidR="0069720B" w:rsidRPr="00815A6E" w:rsidRDefault="0069720B" w:rsidP="00DB18C1">
      <w:pPr>
        <w:widowControl w:val="0"/>
        <w:autoSpaceDE w:val="0"/>
        <w:autoSpaceDN w:val="0"/>
        <w:adjustRightInd w:val="0"/>
        <w:spacing w:line="360" w:lineRule="auto"/>
        <w:ind w:firstLine="180"/>
        <w:rPr>
          <w:bCs/>
          <w:u w:val="single"/>
          <w:lang w:val="id-ID"/>
        </w:rPr>
      </w:pPr>
      <w:r w:rsidRPr="00815A6E">
        <w:rPr>
          <w:bCs/>
          <w:u w:val="single"/>
          <w:lang w:val="id-ID"/>
        </w:rPr>
        <w:t>CATATAN :</w:t>
      </w:r>
    </w:p>
    <w:p w:rsidR="0069720B" w:rsidRPr="00876735" w:rsidRDefault="0069720B" w:rsidP="008A0AF2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284" w:hanging="104"/>
        <w:rPr>
          <w:lang w:val="id-ID"/>
        </w:rPr>
      </w:pPr>
      <w:r w:rsidRPr="00876735">
        <w:rPr>
          <w:lang w:val="id-ID"/>
        </w:rPr>
        <w:t>-</w:t>
      </w:r>
      <w:r>
        <w:tab/>
      </w:r>
      <w:r w:rsidRPr="00876735">
        <w:rPr>
          <w:lang w:val="id-ID"/>
        </w:rPr>
        <w:t>..................................................................................................................................................</w:t>
      </w:r>
    </w:p>
    <w:p w:rsidR="0069720B" w:rsidRPr="00876735" w:rsidRDefault="0069720B" w:rsidP="008A0AF2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284" w:hanging="104"/>
        <w:rPr>
          <w:lang w:val="id-ID"/>
        </w:rPr>
      </w:pPr>
      <w:r w:rsidRPr="00876735">
        <w:rPr>
          <w:lang w:val="id-ID"/>
        </w:rPr>
        <w:t>-</w:t>
      </w:r>
      <w:r>
        <w:tab/>
      </w:r>
      <w:r w:rsidRPr="00876735">
        <w:rPr>
          <w:lang w:val="id-ID"/>
        </w:rPr>
        <w:t>..................................................................................................................................................</w:t>
      </w:r>
    </w:p>
    <w:p w:rsidR="0069720B" w:rsidRPr="00876735" w:rsidRDefault="0069720B" w:rsidP="008A0AF2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284" w:hanging="104"/>
        <w:rPr>
          <w:lang w:val="id-ID"/>
        </w:rPr>
      </w:pPr>
      <w:r w:rsidRPr="00876735">
        <w:rPr>
          <w:lang w:val="id-ID"/>
        </w:rPr>
        <w:t>-</w:t>
      </w:r>
      <w:r>
        <w:tab/>
      </w:r>
      <w:r w:rsidRPr="00876735">
        <w:rPr>
          <w:lang w:val="id-ID"/>
        </w:rPr>
        <w:t>..................................................................................................................................................</w:t>
      </w:r>
    </w:p>
    <w:p w:rsidR="0069720B" w:rsidRDefault="0069720B" w:rsidP="008A0AF2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284" w:hanging="104"/>
      </w:pPr>
      <w:r w:rsidRPr="00876735">
        <w:rPr>
          <w:lang w:val="id-ID"/>
        </w:rPr>
        <w:t>-</w:t>
      </w:r>
      <w:r>
        <w:tab/>
      </w:r>
      <w:r w:rsidRPr="00876735">
        <w:rPr>
          <w:lang w:val="id-ID"/>
        </w:rPr>
        <w:t>..................................................................................................................................................</w:t>
      </w:r>
    </w:p>
    <w:tbl>
      <w:tblPr>
        <w:tblStyle w:val="TableGrid"/>
        <w:tblpPr w:leftFromText="180" w:rightFromText="180" w:vertAnchor="text" w:tblpY="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43"/>
        <w:gridCol w:w="5044"/>
      </w:tblGrid>
      <w:tr w:rsidR="0069720B" w:rsidTr="0069720B">
        <w:tc>
          <w:tcPr>
            <w:tcW w:w="5043" w:type="dxa"/>
          </w:tcPr>
          <w:tbl>
            <w:tblPr>
              <w:tblpPr w:leftFromText="180" w:rightFromText="180" w:vertAnchor="text" w:horzAnchor="margin" w:tblpY="60"/>
              <w:tblOverlap w:val="never"/>
              <w:tblW w:w="0" w:type="auto"/>
              <w:tblLook w:val="04A0"/>
            </w:tblPr>
            <w:tblGrid>
              <w:gridCol w:w="1104"/>
              <w:gridCol w:w="720"/>
              <w:gridCol w:w="991"/>
              <w:gridCol w:w="989"/>
            </w:tblGrid>
            <w:tr w:rsidR="008A0AF2" w:rsidTr="008A0AF2">
              <w:trPr>
                <w:trHeight w:hRule="exact" w:val="422"/>
              </w:trPr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10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z w:val="17"/>
                    </w:rPr>
                    <w:t>Nilai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Angka</w:t>
                  </w:r>
                </w:p>
              </w:tc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80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z w:val="17"/>
                    </w:rPr>
                    <w:t>Nilai</w:t>
                  </w:r>
                </w:p>
                <w:p w:rsidR="008A0AF2" w:rsidRDefault="008A0AF2" w:rsidP="008A0AF2">
                  <w:pPr>
                    <w:spacing w:line="206" w:lineRule="exact"/>
                    <w:ind w:left="166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Mutu</w:t>
                  </w:r>
                </w:p>
              </w:tc>
              <w:tc>
                <w:tcPr>
                  <w:tcW w:w="9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257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Angka</w:t>
                  </w:r>
                </w:p>
                <w:p w:rsidR="008A0AF2" w:rsidRDefault="008A0AF2" w:rsidP="008A0AF2">
                  <w:pPr>
                    <w:spacing w:line="206" w:lineRule="exact"/>
                    <w:ind w:left="300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Mutu</w:t>
                  </w:r>
                </w:p>
              </w:tc>
              <w:tc>
                <w:tcPr>
                  <w:tcW w:w="9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204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5"/>
                      <w:sz w:val="17"/>
                    </w:rPr>
                    <w:t>Sebutan</w:t>
                  </w:r>
                </w:p>
                <w:p w:rsidR="008A0AF2" w:rsidRDefault="008A0AF2" w:rsidP="008A0AF2">
                  <w:pPr>
                    <w:spacing w:line="206" w:lineRule="exact"/>
                    <w:ind w:left="298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Mutu</w:t>
                  </w:r>
                </w:p>
              </w:tc>
            </w:tr>
            <w:tr w:rsidR="008A0AF2" w:rsidTr="008A0AF2">
              <w:trPr>
                <w:trHeight w:hRule="exact" w:val="218"/>
              </w:trPr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302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X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6"/>
                      <w:sz w:val="17"/>
                    </w:rPr>
                    <w:t>≥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85</w:t>
                  </w:r>
                </w:p>
              </w:tc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97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A</w:t>
                  </w:r>
                </w:p>
              </w:tc>
              <w:tc>
                <w:tcPr>
                  <w:tcW w:w="9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336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4,00</w:t>
                  </w:r>
                </w:p>
              </w:tc>
              <w:tc>
                <w:tcPr>
                  <w:tcW w:w="9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82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Sgt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Baik</w:t>
                  </w:r>
                </w:p>
              </w:tc>
            </w:tr>
            <w:tr w:rsidR="008A0AF2" w:rsidTr="008A0AF2">
              <w:trPr>
                <w:trHeight w:hRule="exact" w:val="216"/>
              </w:trPr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7" w:lineRule="exact"/>
                    <w:ind w:left="108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5"/>
                      <w:sz w:val="17"/>
                    </w:rPr>
                    <w:t>80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6"/>
                      <w:sz w:val="17"/>
                    </w:rPr>
                    <w:t>≤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X&lt;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85</w:t>
                  </w:r>
                </w:p>
              </w:tc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7" w:lineRule="exact"/>
                    <w:ind w:left="197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A–</w:t>
                  </w:r>
                </w:p>
              </w:tc>
              <w:tc>
                <w:tcPr>
                  <w:tcW w:w="9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7" w:lineRule="exact"/>
                    <w:ind w:left="336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3,75</w:t>
                  </w:r>
                </w:p>
              </w:tc>
              <w:tc>
                <w:tcPr>
                  <w:tcW w:w="9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7" w:lineRule="exact"/>
                    <w:ind w:left="197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Sgt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z w:val="17"/>
                    </w:rPr>
                    <w:t>baik</w:t>
                  </w:r>
                </w:p>
              </w:tc>
            </w:tr>
            <w:tr w:rsidR="008A0AF2" w:rsidTr="008A0AF2">
              <w:trPr>
                <w:trHeight w:hRule="exact" w:val="216"/>
              </w:trPr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08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5"/>
                      <w:sz w:val="17"/>
                    </w:rPr>
                    <w:t>75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6"/>
                      <w:sz w:val="17"/>
                    </w:rPr>
                    <w:t>≤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X&lt;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80</w:t>
                  </w:r>
                </w:p>
              </w:tc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97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B+</w:t>
                  </w:r>
                </w:p>
              </w:tc>
              <w:tc>
                <w:tcPr>
                  <w:tcW w:w="9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336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3,50</w:t>
                  </w:r>
                </w:p>
              </w:tc>
              <w:tc>
                <w:tcPr>
                  <w:tcW w:w="9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324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Baik</w:t>
                  </w:r>
                </w:p>
              </w:tc>
            </w:tr>
            <w:tr w:rsidR="008A0AF2" w:rsidTr="008A0AF2">
              <w:trPr>
                <w:trHeight w:hRule="exact" w:val="218"/>
              </w:trPr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08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5"/>
                      <w:sz w:val="17"/>
                    </w:rPr>
                    <w:t>70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6"/>
                      <w:sz w:val="17"/>
                    </w:rPr>
                    <w:t>≤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X&lt;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75</w:t>
                  </w:r>
                </w:p>
              </w:tc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97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B</w:t>
                  </w:r>
                </w:p>
              </w:tc>
              <w:tc>
                <w:tcPr>
                  <w:tcW w:w="9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336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3,00</w:t>
                  </w:r>
                </w:p>
              </w:tc>
              <w:tc>
                <w:tcPr>
                  <w:tcW w:w="9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324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Baik</w:t>
                  </w:r>
                </w:p>
              </w:tc>
            </w:tr>
            <w:tr w:rsidR="008A0AF2" w:rsidTr="008A0AF2">
              <w:trPr>
                <w:trHeight w:hRule="exact" w:val="216"/>
              </w:trPr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08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5"/>
                      <w:sz w:val="17"/>
                    </w:rPr>
                    <w:t>65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6"/>
                      <w:sz w:val="17"/>
                    </w:rPr>
                    <w:t>≤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X&lt;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70</w:t>
                  </w:r>
                </w:p>
              </w:tc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97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B–</w:t>
                  </w:r>
                </w:p>
              </w:tc>
              <w:tc>
                <w:tcPr>
                  <w:tcW w:w="9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336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2,75</w:t>
                  </w:r>
                </w:p>
              </w:tc>
              <w:tc>
                <w:tcPr>
                  <w:tcW w:w="9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254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Cukup</w:t>
                  </w:r>
                </w:p>
              </w:tc>
            </w:tr>
            <w:tr w:rsidR="008A0AF2" w:rsidTr="008A0AF2">
              <w:trPr>
                <w:trHeight w:hRule="exact" w:val="218"/>
              </w:trPr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08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5"/>
                      <w:sz w:val="17"/>
                    </w:rPr>
                    <w:t>60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6"/>
                      <w:sz w:val="17"/>
                    </w:rPr>
                    <w:t>≤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X&lt;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65</w:t>
                  </w:r>
                </w:p>
              </w:tc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97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C+</w:t>
                  </w:r>
                </w:p>
              </w:tc>
              <w:tc>
                <w:tcPr>
                  <w:tcW w:w="9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336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2,50</w:t>
                  </w:r>
                </w:p>
              </w:tc>
              <w:tc>
                <w:tcPr>
                  <w:tcW w:w="9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254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Cukup</w:t>
                  </w:r>
                </w:p>
              </w:tc>
            </w:tr>
            <w:tr w:rsidR="008A0AF2" w:rsidTr="008A0AF2">
              <w:trPr>
                <w:trHeight w:hRule="exact" w:val="216"/>
              </w:trPr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08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5"/>
                      <w:sz w:val="17"/>
                    </w:rPr>
                    <w:t>55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6"/>
                      <w:sz w:val="17"/>
                    </w:rPr>
                    <w:t>≤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X&lt;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60</w:t>
                  </w:r>
                </w:p>
              </w:tc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97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z w:val="17"/>
                    </w:rPr>
                    <w:t>C</w:t>
                  </w:r>
                </w:p>
              </w:tc>
              <w:tc>
                <w:tcPr>
                  <w:tcW w:w="9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336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2,00</w:t>
                  </w:r>
                </w:p>
              </w:tc>
              <w:tc>
                <w:tcPr>
                  <w:tcW w:w="9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254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Cukup</w:t>
                  </w:r>
                </w:p>
              </w:tc>
            </w:tr>
            <w:tr w:rsidR="008A0AF2" w:rsidTr="008A0AF2">
              <w:trPr>
                <w:trHeight w:hRule="exact" w:val="218"/>
              </w:trPr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08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5"/>
                      <w:sz w:val="17"/>
                    </w:rPr>
                    <w:t>40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6"/>
                      <w:sz w:val="17"/>
                    </w:rPr>
                    <w:t>≤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X&lt;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5"/>
                      <w:sz w:val="17"/>
                    </w:rPr>
                    <w:t>55</w:t>
                  </w:r>
                </w:p>
              </w:tc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197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D</w:t>
                  </w:r>
                </w:p>
              </w:tc>
              <w:tc>
                <w:tcPr>
                  <w:tcW w:w="9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336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1,00</w:t>
                  </w:r>
                </w:p>
              </w:tc>
              <w:tc>
                <w:tcPr>
                  <w:tcW w:w="9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9" w:lineRule="exact"/>
                    <w:ind w:left="226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z w:val="17"/>
                    </w:rPr>
                    <w:t>Kurang</w:t>
                  </w:r>
                </w:p>
              </w:tc>
            </w:tr>
            <w:tr w:rsidR="008A0AF2" w:rsidTr="008A0AF2">
              <w:trPr>
                <w:trHeight w:hRule="exact" w:val="214"/>
              </w:trPr>
              <w:tc>
                <w:tcPr>
                  <w:tcW w:w="110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7" w:lineRule="exact"/>
                    <w:ind w:left="302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X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6"/>
                      <w:sz w:val="17"/>
                    </w:rPr>
                    <w:t>&lt;</w:t>
                  </w:r>
                  <w:r>
                    <w:rPr>
                      <w:rFonts w:ascii="Calibri" w:hAnsi="Calibri" w:cs="Calibri"/>
                      <w:noProof/>
                      <w:color w:val="000000"/>
                      <w:sz w:val="17"/>
                    </w:rPr>
                    <w:t> </w:t>
                  </w:r>
                  <w:r>
                    <w:rPr>
                      <w:rFonts w:ascii="Segoe UI" w:hAnsi="Segoe UI" w:cs="Segoe UI"/>
                      <w:noProof/>
                      <w:color w:val="000000"/>
                      <w:spacing w:val="-5"/>
                      <w:sz w:val="17"/>
                    </w:rPr>
                    <w:t>40</w:t>
                  </w:r>
                </w:p>
              </w:tc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7" w:lineRule="exact"/>
                    <w:ind w:left="197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1"/>
                      <w:sz w:val="17"/>
                    </w:rPr>
                    <w:t>E</w:t>
                  </w:r>
                </w:p>
              </w:tc>
              <w:tc>
                <w:tcPr>
                  <w:tcW w:w="9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7" w:lineRule="exact"/>
                    <w:ind w:left="336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0,00</w:t>
                  </w:r>
                </w:p>
              </w:tc>
              <w:tc>
                <w:tcPr>
                  <w:tcW w:w="9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8A0AF2" w:rsidRDefault="008A0AF2" w:rsidP="008A0AF2">
                  <w:pPr>
                    <w:spacing w:line="207" w:lineRule="exact"/>
                    <w:ind w:left="281"/>
                  </w:pPr>
                  <w:r>
                    <w:rPr>
                      <w:rFonts w:ascii="Segoe UI" w:hAnsi="Segoe UI" w:cs="Segoe UI"/>
                      <w:noProof/>
                      <w:color w:val="000000"/>
                      <w:spacing w:val="-2"/>
                      <w:sz w:val="17"/>
                    </w:rPr>
                    <w:t>Gagal</w:t>
                  </w:r>
                </w:p>
              </w:tc>
            </w:tr>
          </w:tbl>
          <w:p w:rsidR="0069720B" w:rsidRPr="00156403" w:rsidRDefault="0069720B" w:rsidP="0069720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44" w:type="dxa"/>
          </w:tcPr>
          <w:p w:rsidR="0069720B" w:rsidRPr="00FF7766" w:rsidRDefault="0069720B" w:rsidP="0069720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80996">
              <w:rPr>
                <w:rFonts w:ascii="Times New Roman" w:hAnsi="Times New Roman" w:cs="Times New Roman"/>
                <w:lang w:val="id-ID"/>
              </w:rPr>
              <w:t>Pekanbaru,</w:t>
            </w:r>
          </w:p>
          <w:p w:rsidR="0069720B" w:rsidRPr="00F80996" w:rsidRDefault="0069720B" w:rsidP="0069720B">
            <w:pPr>
              <w:rPr>
                <w:rFonts w:ascii="Times New Roman" w:hAnsi="Times New Roman" w:cs="Times New Roman"/>
              </w:rPr>
            </w:pPr>
            <w:r w:rsidRPr="00F80996">
              <w:rPr>
                <w:rFonts w:ascii="Times New Roman" w:hAnsi="Times New Roman" w:cs="Times New Roman"/>
                <w:lang w:val="id-ID"/>
              </w:rPr>
              <w:t xml:space="preserve">Ketua Seminar, </w:t>
            </w:r>
          </w:p>
          <w:p w:rsidR="0069720B" w:rsidRPr="00FD5600" w:rsidRDefault="0069720B" w:rsidP="0069720B">
            <w:pPr>
              <w:ind w:firstLine="202"/>
              <w:rPr>
                <w:rFonts w:ascii="Times New Roman" w:hAnsi="Times New Roman" w:cs="Times New Roman"/>
              </w:rPr>
            </w:pPr>
          </w:p>
          <w:p w:rsidR="0069720B" w:rsidRPr="00FD5600" w:rsidRDefault="0069720B" w:rsidP="0069720B">
            <w:pPr>
              <w:rPr>
                <w:rFonts w:ascii="Times New Roman" w:hAnsi="Times New Roman" w:cs="Times New Roman"/>
              </w:rPr>
            </w:pPr>
          </w:p>
          <w:p w:rsidR="0069720B" w:rsidRPr="00FD5600" w:rsidRDefault="0069720B" w:rsidP="0069720B">
            <w:pPr>
              <w:rPr>
                <w:rFonts w:ascii="Times New Roman" w:hAnsi="Times New Roman" w:cs="Times New Roman"/>
              </w:rPr>
            </w:pPr>
          </w:p>
          <w:p w:rsidR="0069720B" w:rsidRPr="00FD5600" w:rsidRDefault="0069720B" w:rsidP="0069720B">
            <w:pPr>
              <w:rPr>
                <w:rFonts w:ascii="Times New Roman" w:hAnsi="Times New Roman" w:cs="Times New Roman"/>
              </w:rPr>
            </w:pPr>
          </w:p>
          <w:p w:rsidR="0069720B" w:rsidRPr="00FD5600" w:rsidRDefault="0069720B" w:rsidP="0069720B">
            <w:pPr>
              <w:rPr>
                <w:rFonts w:ascii="Times New Roman" w:hAnsi="Times New Roman" w:cs="Times New Roman"/>
              </w:rPr>
            </w:pPr>
            <w:r w:rsidRPr="00FD5600">
              <w:rPr>
                <w:rFonts w:ascii="Times New Roman" w:hAnsi="Times New Roman" w:cs="Times New Roman"/>
                <w:lang w:val="id-ID"/>
              </w:rPr>
              <w:t>(............................................)</w:t>
            </w:r>
          </w:p>
          <w:p w:rsidR="0069720B" w:rsidRDefault="0069720B" w:rsidP="0069720B">
            <w:r w:rsidRPr="00FD5600">
              <w:rPr>
                <w:rFonts w:ascii="Times New Roman" w:hAnsi="Times New Roman" w:cs="Times New Roman"/>
                <w:lang w:val="id-ID"/>
              </w:rPr>
              <w:t>N</w:t>
            </w:r>
            <w:r w:rsidRPr="00FD5600">
              <w:rPr>
                <w:rFonts w:ascii="Times New Roman" w:hAnsi="Times New Roman" w:cs="Times New Roman"/>
              </w:rPr>
              <w:t>IP.</w:t>
            </w:r>
          </w:p>
        </w:tc>
      </w:tr>
    </w:tbl>
    <w:p w:rsidR="0069720B" w:rsidRDefault="0069720B" w:rsidP="0069720B">
      <w:pPr>
        <w:ind w:firstLine="142"/>
        <w:jc w:val="left"/>
      </w:pPr>
    </w:p>
    <w:p w:rsidR="0069720B" w:rsidRDefault="0069720B" w:rsidP="0069720B">
      <w:pPr>
        <w:ind w:firstLine="142"/>
        <w:jc w:val="left"/>
      </w:pPr>
    </w:p>
    <w:p w:rsidR="0069720B" w:rsidRDefault="0069720B" w:rsidP="0069720B">
      <w:pPr>
        <w:ind w:firstLine="142"/>
        <w:jc w:val="left"/>
      </w:pPr>
    </w:p>
    <w:p w:rsidR="0069720B" w:rsidRDefault="0069720B" w:rsidP="0069720B">
      <w:pPr>
        <w:jc w:val="left"/>
        <w:rPr>
          <w:lang w:val="id-ID"/>
        </w:rPr>
      </w:pPr>
    </w:p>
    <w:sectPr w:rsidR="0069720B" w:rsidSect="000371E4">
      <w:headerReference w:type="even" r:id="rId8"/>
      <w:headerReference w:type="default" r:id="rId9"/>
      <w:footnotePr>
        <w:pos w:val="beneathText"/>
      </w:footnotePr>
      <w:pgSz w:w="11907" w:h="16840" w:code="9"/>
      <w:pgMar w:top="2552" w:right="567" w:bottom="680" w:left="1276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34A" w:rsidRDefault="001D234A">
      <w:r>
        <w:separator/>
      </w:r>
    </w:p>
  </w:endnote>
  <w:endnote w:type="continuationSeparator" w:id="0">
    <w:p w:rsidR="001D234A" w:rsidRDefault="001D23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34A" w:rsidRDefault="001D234A">
      <w:r>
        <w:separator/>
      </w:r>
    </w:p>
  </w:footnote>
  <w:footnote w:type="continuationSeparator" w:id="0">
    <w:p w:rsidR="001D234A" w:rsidRDefault="001D23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20B" w:rsidRDefault="0069720B">
    <w:pPr>
      <w:pStyle w:val="Header"/>
    </w:pPr>
  </w:p>
  <w:p w:rsidR="0069720B" w:rsidRDefault="0069720B">
    <w:pPr>
      <w:rPr>
        <w:lang w:val="id-ID"/>
      </w:rPr>
    </w:pPr>
  </w:p>
  <w:p w:rsidR="0069720B" w:rsidRDefault="0069720B">
    <w:pPr>
      <w:rPr>
        <w:lang w:val="id-ID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20B" w:rsidRDefault="00944423" w:rsidP="00AA5D04">
    <w:pPr>
      <w:pStyle w:val="Header"/>
      <w:jc w:val="left"/>
    </w:pPr>
    <w:r>
      <w:rPr>
        <w:noProof/>
        <w:lang w:eastAsia="en-US"/>
      </w:rPr>
      <w:pict>
        <v:line id="Line 2" o:spid="_x0000_s4098" style="position:absolute;flip:y;z-index:251657728;visibility:visible;mso-wrap-distance-top:-3e-5mm;mso-wrap-distance-bottom:-3e-5mm" from="-26.3pt,105.05pt" to="513.7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" strokeweight="4.5pt">
          <v:stroke linestyle="thinThick"/>
        </v:line>
      </w:pict>
    </w:r>
    <w:r w:rsidR="0042662D">
      <w:rPr>
        <w:noProof/>
        <w:lang w:eastAsia="en-U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-467360</wp:posOffset>
          </wp:positionH>
          <wp:positionV relativeFrom="paragraph">
            <wp:posOffset>635</wp:posOffset>
          </wp:positionV>
          <wp:extent cx="1000125" cy="1095375"/>
          <wp:effectExtent l="0" t="0" r="9525" b="9525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095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33.7pt;margin-top:-2.95pt;width:492pt;height:123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" stroked="f">
          <v:textbox>
            <w:txbxContent>
              <w:p w:rsidR="0042662D" w:rsidRPr="00757A43" w:rsidRDefault="0042662D" w:rsidP="0042662D">
                <w:pPr>
                  <w:jc w:val="center"/>
                  <w:rPr>
                    <w:sz w:val="32"/>
                    <w:szCs w:val="32"/>
                    <w:lang w:val="id-ID"/>
                  </w:rPr>
                </w:pPr>
                <w:r w:rsidRPr="00757A43">
                  <w:rPr>
                    <w:sz w:val="32"/>
                    <w:szCs w:val="32"/>
                  </w:rPr>
                  <w:t xml:space="preserve">KEMENTERIAN </w:t>
                </w:r>
                <w:r>
                  <w:rPr>
                    <w:sz w:val="32"/>
                    <w:szCs w:val="32"/>
                    <w:lang w:val="id-ID"/>
                  </w:rPr>
                  <w:t>RISET, TEKNOLOGI</w:t>
                </w:r>
                <w:r w:rsidRPr="00757A43">
                  <w:rPr>
                    <w:sz w:val="32"/>
                    <w:szCs w:val="32"/>
                    <w:lang w:val="id-ID"/>
                  </w:rPr>
                  <w:t xml:space="preserve"> DAN PENDIDIKAN TINGGI</w:t>
                </w:r>
              </w:p>
              <w:p w:rsidR="0042662D" w:rsidRPr="00F414F8" w:rsidRDefault="0042662D" w:rsidP="0042662D">
                <w:pPr>
                  <w:jc w:val="center"/>
                  <w:rPr>
                    <w:b/>
                    <w:sz w:val="28"/>
                    <w:szCs w:val="28"/>
                  </w:rPr>
                </w:pPr>
                <w:r w:rsidRPr="00F414F8">
                  <w:rPr>
                    <w:b/>
                    <w:sz w:val="28"/>
                    <w:szCs w:val="28"/>
                  </w:rPr>
                  <w:t>UNIVERSITAS RIAU</w:t>
                </w:r>
                <w:r>
                  <w:rPr>
                    <w:b/>
                    <w:sz w:val="28"/>
                    <w:szCs w:val="28"/>
                    <w:lang w:val="id-ID"/>
                  </w:rPr>
                  <w:t xml:space="preserve"> </w:t>
                </w:r>
                <w:r w:rsidRPr="00F414F8">
                  <w:rPr>
                    <w:b/>
                    <w:sz w:val="28"/>
                    <w:szCs w:val="28"/>
                    <w:lang w:val="id-ID"/>
                  </w:rPr>
                  <w:t>-</w:t>
                </w:r>
                <w:r>
                  <w:rPr>
                    <w:b/>
                    <w:sz w:val="28"/>
                    <w:szCs w:val="28"/>
                    <w:lang w:val="id-ID"/>
                  </w:rPr>
                  <w:t xml:space="preserve"> </w:t>
                </w:r>
                <w:r w:rsidRPr="00F414F8">
                  <w:rPr>
                    <w:b/>
                    <w:sz w:val="28"/>
                    <w:szCs w:val="28"/>
                  </w:rPr>
                  <w:t>FAKULTAS TEKNIK</w:t>
                </w:r>
              </w:p>
              <w:p w:rsidR="0042662D" w:rsidRPr="002C1824" w:rsidRDefault="0042662D" w:rsidP="0042662D">
                <w:pPr>
                  <w:ind w:right="171"/>
                  <w:jc w:val="center"/>
                  <w:rPr>
                    <w:b/>
                    <w:lang w:val="id-ID"/>
                  </w:rPr>
                </w:pPr>
                <w:r w:rsidRPr="002C1824">
                  <w:rPr>
                    <w:b/>
                  </w:rPr>
                  <w:t xml:space="preserve">JURUSAN TEKNIK ELEKTRO </w:t>
                </w:r>
              </w:p>
              <w:p w:rsidR="0042662D" w:rsidRPr="002C1824" w:rsidRDefault="0042662D" w:rsidP="0042662D">
                <w:pPr>
                  <w:ind w:right="171"/>
                  <w:jc w:val="center"/>
                  <w:rPr>
                    <w:b/>
                    <w:lang w:val="id-ID"/>
                  </w:rPr>
                </w:pPr>
                <w:r>
                  <w:rPr>
                    <w:b/>
                    <w:lang w:val="id-ID"/>
                  </w:rPr>
                  <w:t>PROGRAM STUDI TEKNIK INFORMATIKA</w:t>
                </w:r>
              </w:p>
              <w:p w:rsidR="0042662D" w:rsidRPr="00757A43" w:rsidRDefault="0042662D" w:rsidP="0042662D">
                <w:pPr>
                  <w:jc w:val="center"/>
                  <w:rPr>
                    <w:lang w:val="id-ID"/>
                  </w:rPr>
                </w:pPr>
                <w:r>
                  <w:t xml:space="preserve">Kampus Bina Widya, Jl. HR Subrantas KM 12.5, </w:t>
                </w:r>
                <w:r w:rsidRPr="00757A43">
                  <w:t>Simpang Baru</w:t>
                </w:r>
                <w:r>
                  <w:t>, Tampan,</w:t>
                </w:r>
                <w:r w:rsidRPr="00757A43">
                  <w:t xml:space="preserve"> Pekanbaru</w:t>
                </w:r>
                <w:r>
                  <w:t xml:space="preserve">, Riau, </w:t>
                </w:r>
                <w:r w:rsidRPr="00757A43">
                  <w:t>28293</w:t>
                </w:r>
              </w:p>
              <w:p w:rsidR="0042662D" w:rsidRPr="00757A43" w:rsidRDefault="0042662D" w:rsidP="0042662D">
                <w:pPr>
                  <w:jc w:val="center"/>
                </w:pPr>
                <w:r w:rsidRPr="00757A43">
                  <w:t>Tel</w:t>
                </w:r>
                <w:r w:rsidRPr="00757A43">
                  <w:rPr>
                    <w:lang w:val="id-ID"/>
                  </w:rPr>
                  <w:t>epon</w:t>
                </w:r>
                <w:r>
                  <w:t xml:space="preserve">: </w:t>
                </w:r>
                <w:r w:rsidRPr="00757A43">
                  <w:t>0761</w:t>
                </w:r>
                <w:r>
                  <w:t>-</w:t>
                </w:r>
                <w:r w:rsidRPr="00757A43">
                  <w:t>66596</w:t>
                </w:r>
                <w:r>
                  <w:t xml:space="preserve">, </w:t>
                </w:r>
                <w:r w:rsidRPr="00757A43">
                  <w:t>Fa</w:t>
                </w:r>
                <w:r w:rsidRPr="00757A43">
                  <w:rPr>
                    <w:lang w:val="id-ID"/>
                  </w:rPr>
                  <w:t>ks</w:t>
                </w:r>
                <w:r>
                  <w:t>:</w:t>
                </w:r>
                <w:r w:rsidRPr="00757A43">
                  <w:rPr>
                    <w:lang w:val="id-ID"/>
                  </w:rPr>
                  <w:t xml:space="preserve"> </w:t>
                </w:r>
                <w:r>
                  <w:t>0761-</w:t>
                </w:r>
                <w:r w:rsidRPr="00757A43">
                  <w:t>66595</w:t>
                </w:r>
                <w:r w:rsidRPr="00757A43">
                  <w:rPr>
                    <w:lang w:val="id-ID"/>
                  </w:rPr>
                  <w:t xml:space="preserve"> </w:t>
                </w:r>
              </w:p>
              <w:p w:rsidR="0042662D" w:rsidRPr="00757A43" w:rsidRDefault="0042662D" w:rsidP="0042662D">
                <w:pPr>
                  <w:jc w:val="center"/>
                </w:pPr>
                <w:r>
                  <w:t>Website</w:t>
                </w:r>
                <w:r w:rsidRPr="00757A43">
                  <w:rPr>
                    <w:lang w:val="id-ID"/>
                  </w:rPr>
                  <w:t xml:space="preserve">: </w:t>
                </w:r>
                <w:r>
                  <w:t>www.ee.ft.unri.ac.id</w:t>
                </w:r>
              </w:p>
              <w:p w:rsidR="0042662D" w:rsidRPr="00063A82" w:rsidRDefault="0042662D" w:rsidP="0042662D">
                <w:pPr>
                  <w:jc w:val="center"/>
                </w:pPr>
              </w:p>
              <w:p w:rsidR="0069720B" w:rsidRPr="00757A43" w:rsidRDefault="0069720B" w:rsidP="00AA5D04">
                <w:pPr>
                  <w:jc w:val="center"/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E6392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9920AD"/>
    <w:multiLevelType w:val="hybridMultilevel"/>
    <w:tmpl w:val="ACA84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E7D8B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0F1D64"/>
    <w:multiLevelType w:val="hybridMultilevel"/>
    <w:tmpl w:val="BD060AA2"/>
    <w:lvl w:ilvl="0" w:tplc="290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E2493E"/>
    <w:rsid w:val="0000747C"/>
    <w:rsid w:val="00012E9B"/>
    <w:rsid w:val="00013F9A"/>
    <w:rsid w:val="00022253"/>
    <w:rsid w:val="00025529"/>
    <w:rsid w:val="00030A55"/>
    <w:rsid w:val="00030ADF"/>
    <w:rsid w:val="000343D4"/>
    <w:rsid w:val="000360FC"/>
    <w:rsid w:val="000371E4"/>
    <w:rsid w:val="00045A7F"/>
    <w:rsid w:val="00047869"/>
    <w:rsid w:val="0005595E"/>
    <w:rsid w:val="000561ED"/>
    <w:rsid w:val="00057551"/>
    <w:rsid w:val="00057653"/>
    <w:rsid w:val="00063A82"/>
    <w:rsid w:val="00063EFE"/>
    <w:rsid w:val="00070018"/>
    <w:rsid w:val="00071819"/>
    <w:rsid w:val="00075E90"/>
    <w:rsid w:val="00081484"/>
    <w:rsid w:val="0008289E"/>
    <w:rsid w:val="000A0237"/>
    <w:rsid w:val="000A032D"/>
    <w:rsid w:val="000A366A"/>
    <w:rsid w:val="000A3A14"/>
    <w:rsid w:val="000A60A0"/>
    <w:rsid w:val="000A6735"/>
    <w:rsid w:val="000B1A0E"/>
    <w:rsid w:val="000B3865"/>
    <w:rsid w:val="000B4AF3"/>
    <w:rsid w:val="000B5256"/>
    <w:rsid w:val="000C2ED7"/>
    <w:rsid w:val="000C5FEF"/>
    <w:rsid w:val="000D166A"/>
    <w:rsid w:val="000D1F4D"/>
    <w:rsid w:val="000D2B61"/>
    <w:rsid w:val="000D5193"/>
    <w:rsid w:val="000D611F"/>
    <w:rsid w:val="000D7D4E"/>
    <w:rsid w:val="000E2DC0"/>
    <w:rsid w:val="000E4388"/>
    <w:rsid w:val="000E5262"/>
    <w:rsid w:val="000F18AA"/>
    <w:rsid w:val="000F3B79"/>
    <w:rsid w:val="000F3C50"/>
    <w:rsid w:val="000F6A13"/>
    <w:rsid w:val="000F6B1F"/>
    <w:rsid w:val="00100550"/>
    <w:rsid w:val="001005D7"/>
    <w:rsid w:val="00101E6E"/>
    <w:rsid w:val="00103A6B"/>
    <w:rsid w:val="00105FA2"/>
    <w:rsid w:val="00116B35"/>
    <w:rsid w:val="0011703D"/>
    <w:rsid w:val="001201C0"/>
    <w:rsid w:val="00125E97"/>
    <w:rsid w:val="0012614D"/>
    <w:rsid w:val="001338FF"/>
    <w:rsid w:val="0014375A"/>
    <w:rsid w:val="00151279"/>
    <w:rsid w:val="001553CF"/>
    <w:rsid w:val="00171157"/>
    <w:rsid w:val="00172E03"/>
    <w:rsid w:val="00172F58"/>
    <w:rsid w:val="00174B0F"/>
    <w:rsid w:val="00174CDF"/>
    <w:rsid w:val="001754D7"/>
    <w:rsid w:val="0017696D"/>
    <w:rsid w:val="001811F6"/>
    <w:rsid w:val="001852A0"/>
    <w:rsid w:val="00187485"/>
    <w:rsid w:val="001879AB"/>
    <w:rsid w:val="0019034F"/>
    <w:rsid w:val="00192935"/>
    <w:rsid w:val="001942C5"/>
    <w:rsid w:val="00197274"/>
    <w:rsid w:val="00197F2E"/>
    <w:rsid w:val="001A30F3"/>
    <w:rsid w:val="001A66E0"/>
    <w:rsid w:val="001B0660"/>
    <w:rsid w:val="001B2B69"/>
    <w:rsid w:val="001B5C24"/>
    <w:rsid w:val="001B5E6D"/>
    <w:rsid w:val="001D16B1"/>
    <w:rsid w:val="001D234A"/>
    <w:rsid w:val="001D3783"/>
    <w:rsid w:val="001D440E"/>
    <w:rsid w:val="001D4A4C"/>
    <w:rsid w:val="001E1838"/>
    <w:rsid w:val="001E2D8E"/>
    <w:rsid w:val="001E3001"/>
    <w:rsid w:val="001E6EB7"/>
    <w:rsid w:val="001E7E03"/>
    <w:rsid w:val="001F0B8F"/>
    <w:rsid w:val="001F0E61"/>
    <w:rsid w:val="001F55CA"/>
    <w:rsid w:val="001F741F"/>
    <w:rsid w:val="001F7839"/>
    <w:rsid w:val="00201483"/>
    <w:rsid w:val="00204AC0"/>
    <w:rsid w:val="002062D7"/>
    <w:rsid w:val="00207561"/>
    <w:rsid w:val="00211CF2"/>
    <w:rsid w:val="00221F01"/>
    <w:rsid w:val="002226CE"/>
    <w:rsid w:val="00222DC0"/>
    <w:rsid w:val="00222F4F"/>
    <w:rsid w:val="00224DE8"/>
    <w:rsid w:val="00226ABC"/>
    <w:rsid w:val="0023650D"/>
    <w:rsid w:val="002412B3"/>
    <w:rsid w:val="00241D5A"/>
    <w:rsid w:val="00242C52"/>
    <w:rsid w:val="00246532"/>
    <w:rsid w:val="00256131"/>
    <w:rsid w:val="0026001B"/>
    <w:rsid w:val="00261B77"/>
    <w:rsid w:val="00270A04"/>
    <w:rsid w:val="00271F4F"/>
    <w:rsid w:val="002747B7"/>
    <w:rsid w:val="0027488E"/>
    <w:rsid w:val="00274A2B"/>
    <w:rsid w:val="00276E60"/>
    <w:rsid w:val="0028578A"/>
    <w:rsid w:val="0028691C"/>
    <w:rsid w:val="00290F42"/>
    <w:rsid w:val="0029178A"/>
    <w:rsid w:val="002A6898"/>
    <w:rsid w:val="002B5B4D"/>
    <w:rsid w:val="002B5EEA"/>
    <w:rsid w:val="002B6519"/>
    <w:rsid w:val="002B651B"/>
    <w:rsid w:val="002C3119"/>
    <w:rsid w:val="002C62F3"/>
    <w:rsid w:val="002D4D00"/>
    <w:rsid w:val="002D7CC4"/>
    <w:rsid w:val="002E14AF"/>
    <w:rsid w:val="002E44AA"/>
    <w:rsid w:val="002E59E4"/>
    <w:rsid w:val="002F4398"/>
    <w:rsid w:val="00300045"/>
    <w:rsid w:val="00304C63"/>
    <w:rsid w:val="00306A2E"/>
    <w:rsid w:val="00310730"/>
    <w:rsid w:val="003122ED"/>
    <w:rsid w:val="00315646"/>
    <w:rsid w:val="0032275C"/>
    <w:rsid w:val="00331F97"/>
    <w:rsid w:val="003325AB"/>
    <w:rsid w:val="0034040C"/>
    <w:rsid w:val="00345655"/>
    <w:rsid w:val="00345A82"/>
    <w:rsid w:val="00351C43"/>
    <w:rsid w:val="00352DF1"/>
    <w:rsid w:val="003546DA"/>
    <w:rsid w:val="00360EB9"/>
    <w:rsid w:val="003628F7"/>
    <w:rsid w:val="0037323F"/>
    <w:rsid w:val="0037699C"/>
    <w:rsid w:val="00380531"/>
    <w:rsid w:val="003824D5"/>
    <w:rsid w:val="0038534D"/>
    <w:rsid w:val="003921BE"/>
    <w:rsid w:val="00394C49"/>
    <w:rsid w:val="00395BC6"/>
    <w:rsid w:val="003A1CC1"/>
    <w:rsid w:val="003A4565"/>
    <w:rsid w:val="003A6ECD"/>
    <w:rsid w:val="003B0500"/>
    <w:rsid w:val="003B5106"/>
    <w:rsid w:val="003B518B"/>
    <w:rsid w:val="003B581F"/>
    <w:rsid w:val="003C300E"/>
    <w:rsid w:val="003C495B"/>
    <w:rsid w:val="003C59ED"/>
    <w:rsid w:val="003C721B"/>
    <w:rsid w:val="003D2BC6"/>
    <w:rsid w:val="003D3FB4"/>
    <w:rsid w:val="003E11FA"/>
    <w:rsid w:val="003E1B2C"/>
    <w:rsid w:val="003E3925"/>
    <w:rsid w:val="003E4054"/>
    <w:rsid w:val="003E45B1"/>
    <w:rsid w:val="003F37FA"/>
    <w:rsid w:val="003F5108"/>
    <w:rsid w:val="003F7734"/>
    <w:rsid w:val="003F7F54"/>
    <w:rsid w:val="00400F99"/>
    <w:rsid w:val="00402CC0"/>
    <w:rsid w:val="00402E99"/>
    <w:rsid w:val="004039FC"/>
    <w:rsid w:val="004073F6"/>
    <w:rsid w:val="004123F4"/>
    <w:rsid w:val="00415C2E"/>
    <w:rsid w:val="0042662D"/>
    <w:rsid w:val="0045319E"/>
    <w:rsid w:val="0045432B"/>
    <w:rsid w:val="00455884"/>
    <w:rsid w:val="00456EB7"/>
    <w:rsid w:val="00460EC2"/>
    <w:rsid w:val="004656A0"/>
    <w:rsid w:val="00470BF9"/>
    <w:rsid w:val="00472E75"/>
    <w:rsid w:val="004768F8"/>
    <w:rsid w:val="0048535A"/>
    <w:rsid w:val="00487011"/>
    <w:rsid w:val="00491961"/>
    <w:rsid w:val="0049421B"/>
    <w:rsid w:val="004A0E86"/>
    <w:rsid w:val="004A404D"/>
    <w:rsid w:val="004A6B6B"/>
    <w:rsid w:val="004B4E4D"/>
    <w:rsid w:val="004B71F5"/>
    <w:rsid w:val="004C11D3"/>
    <w:rsid w:val="004D087B"/>
    <w:rsid w:val="004D2823"/>
    <w:rsid w:val="004D33B6"/>
    <w:rsid w:val="004D7BE6"/>
    <w:rsid w:val="004E0711"/>
    <w:rsid w:val="004E0CB0"/>
    <w:rsid w:val="004E23CB"/>
    <w:rsid w:val="004E3A3B"/>
    <w:rsid w:val="004F11C0"/>
    <w:rsid w:val="004F13E3"/>
    <w:rsid w:val="004F2789"/>
    <w:rsid w:val="00500CCB"/>
    <w:rsid w:val="00507816"/>
    <w:rsid w:val="005146B1"/>
    <w:rsid w:val="0051701C"/>
    <w:rsid w:val="00522ADD"/>
    <w:rsid w:val="00525E70"/>
    <w:rsid w:val="00530E89"/>
    <w:rsid w:val="00533014"/>
    <w:rsid w:val="0053697F"/>
    <w:rsid w:val="00541C90"/>
    <w:rsid w:val="0054324E"/>
    <w:rsid w:val="005457C6"/>
    <w:rsid w:val="00550943"/>
    <w:rsid w:val="005538E7"/>
    <w:rsid w:val="0055634D"/>
    <w:rsid w:val="00557366"/>
    <w:rsid w:val="005576E1"/>
    <w:rsid w:val="00557C4F"/>
    <w:rsid w:val="00562145"/>
    <w:rsid w:val="00562233"/>
    <w:rsid w:val="00562D66"/>
    <w:rsid w:val="005669FD"/>
    <w:rsid w:val="00572842"/>
    <w:rsid w:val="00574FC5"/>
    <w:rsid w:val="0057673C"/>
    <w:rsid w:val="005808D5"/>
    <w:rsid w:val="005852E8"/>
    <w:rsid w:val="00585F5B"/>
    <w:rsid w:val="0058611D"/>
    <w:rsid w:val="005867C1"/>
    <w:rsid w:val="005867FA"/>
    <w:rsid w:val="0059188F"/>
    <w:rsid w:val="005A0B35"/>
    <w:rsid w:val="005A0CC9"/>
    <w:rsid w:val="005A3FAC"/>
    <w:rsid w:val="005A7362"/>
    <w:rsid w:val="005B00F5"/>
    <w:rsid w:val="005B3F9B"/>
    <w:rsid w:val="005B4F78"/>
    <w:rsid w:val="005C1A1E"/>
    <w:rsid w:val="005C3749"/>
    <w:rsid w:val="005C5C1D"/>
    <w:rsid w:val="005C60D8"/>
    <w:rsid w:val="005D00EA"/>
    <w:rsid w:val="005D75E8"/>
    <w:rsid w:val="005E00F4"/>
    <w:rsid w:val="005E1097"/>
    <w:rsid w:val="005E1368"/>
    <w:rsid w:val="005E1AF1"/>
    <w:rsid w:val="005E21F1"/>
    <w:rsid w:val="005E236A"/>
    <w:rsid w:val="005E56AF"/>
    <w:rsid w:val="005F0D8E"/>
    <w:rsid w:val="005F32B2"/>
    <w:rsid w:val="005F47EF"/>
    <w:rsid w:val="005F7B6C"/>
    <w:rsid w:val="00601D7D"/>
    <w:rsid w:val="006033DD"/>
    <w:rsid w:val="00603EAC"/>
    <w:rsid w:val="00604AA0"/>
    <w:rsid w:val="00604E8E"/>
    <w:rsid w:val="006140D0"/>
    <w:rsid w:val="00616C6B"/>
    <w:rsid w:val="00626CE6"/>
    <w:rsid w:val="0063194A"/>
    <w:rsid w:val="0063271B"/>
    <w:rsid w:val="006342BF"/>
    <w:rsid w:val="00636FBD"/>
    <w:rsid w:val="00637155"/>
    <w:rsid w:val="00637A0E"/>
    <w:rsid w:val="006437D4"/>
    <w:rsid w:val="00646EAB"/>
    <w:rsid w:val="00651F44"/>
    <w:rsid w:val="00657124"/>
    <w:rsid w:val="00662246"/>
    <w:rsid w:val="006642AA"/>
    <w:rsid w:val="006663E5"/>
    <w:rsid w:val="00672438"/>
    <w:rsid w:val="00672864"/>
    <w:rsid w:val="00674030"/>
    <w:rsid w:val="00680BF6"/>
    <w:rsid w:val="00685D96"/>
    <w:rsid w:val="00685DA2"/>
    <w:rsid w:val="00686347"/>
    <w:rsid w:val="006937B9"/>
    <w:rsid w:val="006965CD"/>
    <w:rsid w:val="0069720B"/>
    <w:rsid w:val="006A09A7"/>
    <w:rsid w:val="006A34F8"/>
    <w:rsid w:val="006A6548"/>
    <w:rsid w:val="006A699C"/>
    <w:rsid w:val="006B33A0"/>
    <w:rsid w:val="006B357B"/>
    <w:rsid w:val="006B50C9"/>
    <w:rsid w:val="006C0A2E"/>
    <w:rsid w:val="006C4EDE"/>
    <w:rsid w:val="006C665D"/>
    <w:rsid w:val="006C781A"/>
    <w:rsid w:val="006D33D4"/>
    <w:rsid w:val="006D4169"/>
    <w:rsid w:val="006D51CC"/>
    <w:rsid w:val="006E1F2A"/>
    <w:rsid w:val="006E431B"/>
    <w:rsid w:val="006E5AC0"/>
    <w:rsid w:val="006E6F17"/>
    <w:rsid w:val="006F0260"/>
    <w:rsid w:val="006F0A9E"/>
    <w:rsid w:val="006F3504"/>
    <w:rsid w:val="006F4DCB"/>
    <w:rsid w:val="006F5E96"/>
    <w:rsid w:val="006F6440"/>
    <w:rsid w:val="006F70A0"/>
    <w:rsid w:val="007042A3"/>
    <w:rsid w:val="007050FC"/>
    <w:rsid w:val="00705A99"/>
    <w:rsid w:val="0070634E"/>
    <w:rsid w:val="00706ADA"/>
    <w:rsid w:val="00707CFF"/>
    <w:rsid w:val="00711E23"/>
    <w:rsid w:val="0071491A"/>
    <w:rsid w:val="0071506F"/>
    <w:rsid w:val="00715DD9"/>
    <w:rsid w:val="007173B2"/>
    <w:rsid w:val="00720CAF"/>
    <w:rsid w:val="0072644D"/>
    <w:rsid w:val="00732582"/>
    <w:rsid w:val="007363CA"/>
    <w:rsid w:val="00737CD7"/>
    <w:rsid w:val="007517DD"/>
    <w:rsid w:val="00752F45"/>
    <w:rsid w:val="007535F6"/>
    <w:rsid w:val="00755DBD"/>
    <w:rsid w:val="007575C4"/>
    <w:rsid w:val="00780318"/>
    <w:rsid w:val="00782276"/>
    <w:rsid w:val="00790901"/>
    <w:rsid w:val="00791829"/>
    <w:rsid w:val="00795989"/>
    <w:rsid w:val="00796059"/>
    <w:rsid w:val="007A0407"/>
    <w:rsid w:val="007A0674"/>
    <w:rsid w:val="007A4764"/>
    <w:rsid w:val="007A6B73"/>
    <w:rsid w:val="007B033A"/>
    <w:rsid w:val="007B2351"/>
    <w:rsid w:val="007B5CCB"/>
    <w:rsid w:val="007C22FF"/>
    <w:rsid w:val="007C35FF"/>
    <w:rsid w:val="007C47F5"/>
    <w:rsid w:val="007D06D8"/>
    <w:rsid w:val="007D1F9E"/>
    <w:rsid w:val="007D6633"/>
    <w:rsid w:val="007D7288"/>
    <w:rsid w:val="007E197E"/>
    <w:rsid w:val="007E4936"/>
    <w:rsid w:val="007E60C1"/>
    <w:rsid w:val="007F0282"/>
    <w:rsid w:val="007F0A24"/>
    <w:rsid w:val="007F1E2C"/>
    <w:rsid w:val="007F7535"/>
    <w:rsid w:val="00801CA6"/>
    <w:rsid w:val="00802460"/>
    <w:rsid w:val="00805908"/>
    <w:rsid w:val="0081544E"/>
    <w:rsid w:val="00815A6E"/>
    <w:rsid w:val="00816734"/>
    <w:rsid w:val="00822473"/>
    <w:rsid w:val="00822C29"/>
    <w:rsid w:val="00823E49"/>
    <w:rsid w:val="00832AEF"/>
    <w:rsid w:val="008561DD"/>
    <w:rsid w:val="00857CA3"/>
    <w:rsid w:val="00860A0F"/>
    <w:rsid w:val="0086444F"/>
    <w:rsid w:val="00866362"/>
    <w:rsid w:val="008708B4"/>
    <w:rsid w:val="008735D7"/>
    <w:rsid w:val="0087439E"/>
    <w:rsid w:val="00874618"/>
    <w:rsid w:val="00875969"/>
    <w:rsid w:val="00885B30"/>
    <w:rsid w:val="0088690C"/>
    <w:rsid w:val="00887739"/>
    <w:rsid w:val="008926FA"/>
    <w:rsid w:val="00894C13"/>
    <w:rsid w:val="008968F1"/>
    <w:rsid w:val="008A08DE"/>
    <w:rsid w:val="008A0AF2"/>
    <w:rsid w:val="008A2FA8"/>
    <w:rsid w:val="008A4FE4"/>
    <w:rsid w:val="008A5185"/>
    <w:rsid w:val="008A694D"/>
    <w:rsid w:val="008B095B"/>
    <w:rsid w:val="008B18C4"/>
    <w:rsid w:val="008B232B"/>
    <w:rsid w:val="008B429E"/>
    <w:rsid w:val="008B5B5C"/>
    <w:rsid w:val="008C792F"/>
    <w:rsid w:val="008D3B2C"/>
    <w:rsid w:val="008D5683"/>
    <w:rsid w:val="008E0905"/>
    <w:rsid w:val="008E6567"/>
    <w:rsid w:val="008E7175"/>
    <w:rsid w:val="008E7BAA"/>
    <w:rsid w:val="008F42DD"/>
    <w:rsid w:val="008F6CF8"/>
    <w:rsid w:val="00901B87"/>
    <w:rsid w:val="00903674"/>
    <w:rsid w:val="00904411"/>
    <w:rsid w:val="00907E22"/>
    <w:rsid w:val="00914103"/>
    <w:rsid w:val="00914258"/>
    <w:rsid w:val="009145D9"/>
    <w:rsid w:val="00926131"/>
    <w:rsid w:val="00926853"/>
    <w:rsid w:val="0093086E"/>
    <w:rsid w:val="0093733C"/>
    <w:rsid w:val="0094092B"/>
    <w:rsid w:val="00944423"/>
    <w:rsid w:val="0095175E"/>
    <w:rsid w:val="009606BC"/>
    <w:rsid w:val="0096208E"/>
    <w:rsid w:val="009622CB"/>
    <w:rsid w:val="0096371B"/>
    <w:rsid w:val="0096577D"/>
    <w:rsid w:val="0096699B"/>
    <w:rsid w:val="00967825"/>
    <w:rsid w:val="00967B09"/>
    <w:rsid w:val="009721BA"/>
    <w:rsid w:val="00973634"/>
    <w:rsid w:val="00975588"/>
    <w:rsid w:val="00977E40"/>
    <w:rsid w:val="00980EEB"/>
    <w:rsid w:val="00981353"/>
    <w:rsid w:val="009839CC"/>
    <w:rsid w:val="0098511F"/>
    <w:rsid w:val="00986DE4"/>
    <w:rsid w:val="00987151"/>
    <w:rsid w:val="00987228"/>
    <w:rsid w:val="00990E20"/>
    <w:rsid w:val="0099304F"/>
    <w:rsid w:val="00994597"/>
    <w:rsid w:val="00994DC8"/>
    <w:rsid w:val="009A35CD"/>
    <w:rsid w:val="009A4F43"/>
    <w:rsid w:val="009B3E98"/>
    <w:rsid w:val="009C5DB9"/>
    <w:rsid w:val="009D1A75"/>
    <w:rsid w:val="009E2B2A"/>
    <w:rsid w:val="009E3043"/>
    <w:rsid w:val="009F5895"/>
    <w:rsid w:val="009F6AE0"/>
    <w:rsid w:val="00A02829"/>
    <w:rsid w:val="00A0360E"/>
    <w:rsid w:val="00A047FE"/>
    <w:rsid w:val="00A10463"/>
    <w:rsid w:val="00A11F17"/>
    <w:rsid w:val="00A13D05"/>
    <w:rsid w:val="00A14F39"/>
    <w:rsid w:val="00A15F22"/>
    <w:rsid w:val="00A172F9"/>
    <w:rsid w:val="00A240EA"/>
    <w:rsid w:val="00A251B5"/>
    <w:rsid w:val="00A2542B"/>
    <w:rsid w:val="00A2643B"/>
    <w:rsid w:val="00A32278"/>
    <w:rsid w:val="00A34FEA"/>
    <w:rsid w:val="00A41914"/>
    <w:rsid w:val="00A433F0"/>
    <w:rsid w:val="00A44C36"/>
    <w:rsid w:val="00A54FBF"/>
    <w:rsid w:val="00A555D1"/>
    <w:rsid w:val="00A57076"/>
    <w:rsid w:val="00A64FA9"/>
    <w:rsid w:val="00A66814"/>
    <w:rsid w:val="00A66A37"/>
    <w:rsid w:val="00A66CA3"/>
    <w:rsid w:val="00A67670"/>
    <w:rsid w:val="00A70B2D"/>
    <w:rsid w:val="00A7342A"/>
    <w:rsid w:val="00A81BAD"/>
    <w:rsid w:val="00A83CEC"/>
    <w:rsid w:val="00A85672"/>
    <w:rsid w:val="00A85F66"/>
    <w:rsid w:val="00A87871"/>
    <w:rsid w:val="00AA2E7E"/>
    <w:rsid w:val="00AA38B8"/>
    <w:rsid w:val="00AA5D04"/>
    <w:rsid w:val="00AA63C2"/>
    <w:rsid w:val="00AA6512"/>
    <w:rsid w:val="00AA6E6D"/>
    <w:rsid w:val="00AA7E1A"/>
    <w:rsid w:val="00AB4107"/>
    <w:rsid w:val="00AC0C72"/>
    <w:rsid w:val="00AC2F94"/>
    <w:rsid w:val="00AD2C13"/>
    <w:rsid w:val="00AD5187"/>
    <w:rsid w:val="00AD7EC2"/>
    <w:rsid w:val="00AE1B4B"/>
    <w:rsid w:val="00AE2FF0"/>
    <w:rsid w:val="00AE3734"/>
    <w:rsid w:val="00AF0E83"/>
    <w:rsid w:val="00AF630E"/>
    <w:rsid w:val="00B02584"/>
    <w:rsid w:val="00B0440B"/>
    <w:rsid w:val="00B10C62"/>
    <w:rsid w:val="00B201A3"/>
    <w:rsid w:val="00B25A7B"/>
    <w:rsid w:val="00B27B68"/>
    <w:rsid w:val="00B3243B"/>
    <w:rsid w:val="00B35C12"/>
    <w:rsid w:val="00B37555"/>
    <w:rsid w:val="00B37C04"/>
    <w:rsid w:val="00B42EDA"/>
    <w:rsid w:val="00B42F8E"/>
    <w:rsid w:val="00B50262"/>
    <w:rsid w:val="00B5043D"/>
    <w:rsid w:val="00B55104"/>
    <w:rsid w:val="00B5679B"/>
    <w:rsid w:val="00B618E3"/>
    <w:rsid w:val="00B6252F"/>
    <w:rsid w:val="00B701AB"/>
    <w:rsid w:val="00B707E1"/>
    <w:rsid w:val="00B74DFE"/>
    <w:rsid w:val="00B74E84"/>
    <w:rsid w:val="00B76F21"/>
    <w:rsid w:val="00B81EF6"/>
    <w:rsid w:val="00B81F0B"/>
    <w:rsid w:val="00B83F2C"/>
    <w:rsid w:val="00B96AEA"/>
    <w:rsid w:val="00BA19BF"/>
    <w:rsid w:val="00BA1DA2"/>
    <w:rsid w:val="00BB3E64"/>
    <w:rsid w:val="00BB5EC9"/>
    <w:rsid w:val="00BC0597"/>
    <w:rsid w:val="00BC18FE"/>
    <w:rsid w:val="00BD0610"/>
    <w:rsid w:val="00BD0B0C"/>
    <w:rsid w:val="00BD2C72"/>
    <w:rsid w:val="00BD3610"/>
    <w:rsid w:val="00BD44D3"/>
    <w:rsid w:val="00BD58F4"/>
    <w:rsid w:val="00BD7565"/>
    <w:rsid w:val="00BE196A"/>
    <w:rsid w:val="00BE69AE"/>
    <w:rsid w:val="00BE7776"/>
    <w:rsid w:val="00BF4108"/>
    <w:rsid w:val="00BF5ED6"/>
    <w:rsid w:val="00BF6F8A"/>
    <w:rsid w:val="00BF7994"/>
    <w:rsid w:val="00C00358"/>
    <w:rsid w:val="00C02D29"/>
    <w:rsid w:val="00C03C44"/>
    <w:rsid w:val="00C066FB"/>
    <w:rsid w:val="00C1529C"/>
    <w:rsid w:val="00C15A28"/>
    <w:rsid w:val="00C266E6"/>
    <w:rsid w:val="00C27035"/>
    <w:rsid w:val="00C3502B"/>
    <w:rsid w:val="00C44193"/>
    <w:rsid w:val="00C4661B"/>
    <w:rsid w:val="00C5062F"/>
    <w:rsid w:val="00C51F98"/>
    <w:rsid w:val="00C52678"/>
    <w:rsid w:val="00C53C60"/>
    <w:rsid w:val="00C54237"/>
    <w:rsid w:val="00C6247D"/>
    <w:rsid w:val="00C701C5"/>
    <w:rsid w:val="00C80AFC"/>
    <w:rsid w:val="00C82FC3"/>
    <w:rsid w:val="00C8504B"/>
    <w:rsid w:val="00C93292"/>
    <w:rsid w:val="00C9335B"/>
    <w:rsid w:val="00C94071"/>
    <w:rsid w:val="00C94912"/>
    <w:rsid w:val="00CA0162"/>
    <w:rsid w:val="00CA3AB0"/>
    <w:rsid w:val="00CA431D"/>
    <w:rsid w:val="00CA4601"/>
    <w:rsid w:val="00CA6FFF"/>
    <w:rsid w:val="00CB4946"/>
    <w:rsid w:val="00CB4F81"/>
    <w:rsid w:val="00CC3438"/>
    <w:rsid w:val="00CC7A09"/>
    <w:rsid w:val="00CC7DBB"/>
    <w:rsid w:val="00CD3CF6"/>
    <w:rsid w:val="00CD4521"/>
    <w:rsid w:val="00CE0206"/>
    <w:rsid w:val="00CE0B5B"/>
    <w:rsid w:val="00CE71D4"/>
    <w:rsid w:val="00CF1365"/>
    <w:rsid w:val="00CF59B4"/>
    <w:rsid w:val="00D003CC"/>
    <w:rsid w:val="00D00602"/>
    <w:rsid w:val="00D02164"/>
    <w:rsid w:val="00D067EC"/>
    <w:rsid w:val="00D1205D"/>
    <w:rsid w:val="00D16C50"/>
    <w:rsid w:val="00D2269D"/>
    <w:rsid w:val="00D23613"/>
    <w:rsid w:val="00D24700"/>
    <w:rsid w:val="00D264DE"/>
    <w:rsid w:val="00D32B7F"/>
    <w:rsid w:val="00D4073F"/>
    <w:rsid w:val="00D414FB"/>
    <w:rsid w:val="00D41CE6"/>
    <w:rsid w:val="00D46F09"/>
    <w:rsid w:val="00D50BBD"/>
    <w:rsid w:val="00D52BA2"/>
    <w:rsid w:val="00D6197A"/>
    <w:rsid w:val="00D619BF"/>
    <w:rsid w:val="00D64062"/>
    <w:rsid w:val="00D66582"/>
    <w:rsid w:val="00D7036C"/>
    <w:rsid w:val="00D70C80"/>
    <w:rsid w:val="00D728EA"/>
    <w:rsid w:val="00D74E3F"/>
    <w:rsid w:val="00D74F10"/>
    <w:rsid w:val="00D80AFB"/>
    <w:rsid w:val="00D8298F"/>
    <w:rsid w:val="00D84A7A"/>
    <w:rsid w:val="00D862CB"/>
    <w:rsid w:val="00D86E25"/>
    <w:rsid w:val="00D91200"/>
    <w:rsid w:val="00D9603D"/>
    <w:rsid w:val="00D96AD3"/>
    <w:rsid w:val="00DA3C56"/>
    <w:rsid w:val="00DB117D"/>
    <w:rsid w:val="00DB18C1"/>
    <w:rsid w:val="00DB4A61"/>
    <w:rsid w:val="00DB4FAF"/>
    <w:rsid w:val="00DB6787"/>
    <w:rsid w:val="00DB74AA"/>
    <w:rsid w:val="00DC0365"/>
    <w:rsid w:val="00DD19A7"/>
    <w:rsid w:val="00DD258C"/>
    <w:rsid w:val="00DD7493"/>
    <w:rsid w:val="00DD7A15"/>
    <w:rsid w:val="00DE2D59"/>
    <w:rsid w:val="00DE3966"/>
    <w:rsid w:val="00DE407A"/>
    <w:rsid w:val="00DE4449"/>
    <w:rsid w:val="00DF3461"/>
    <w:rsid w:val="00DF3E55"/>
    <w:rsid w:val="00E024A7"/>
    <w:rsid w:val="00E04E23"/>
    <w:rsid w:val="00E114DC"/>
    <w:rsid w:val="00E20E3F"/>
    <w:rsid w:val="00E2136A"/>
    <w:rsid w:val="00E214C2"/>
    <w:rsid w:val="00E2493E"/>
    <w:rsid w:val="00E35059"/>
    <w:rsid w:val="00E37391"/>
    <w:rsid w:val="00E40816"/>
    <w:rsid w:val="00E53EEA"/>
    <w:rsid w:val="00E60CED"/>
    <w:rsid w:val="00E62957"/>
    <w:rsid w:val="00E643C8"/>
    <w:rsid w:val="00E6472C"/>
    <w:rsid w:val="00E6607C"/>
    <w:rsid w:val="00E677C1"/>
    <w:rsid w:val="00E729EF"/>
    <w:rsid w:val="00E74EF1"/>
    <w:rsid w:val="00E76485"/>
    <w:rsid w:val="00E77979"/>
    <w:rsid w:val="00E82E68"/>
    <w:rsid w:val="00E83D68"/>
    <w:rsid w:val="00E87B34"/>
    <w:rsid w:val="00E90264"/>
    <w:rsid w:val="00E90EA1"/>
    <w:rsid w:val="00EA54AF"/>
    <w:rsid w:val="00EA6D4D"/>
    <w:rsid w:val="00EA7D26"/>
    <w:rsid w:val="00EB47FC"/>
    <w:rsid w:val="00EB64C4"/>
    <w:rsid w:val="00EC2907"/>
    <w:rsid w:val="00EC2B72"/>
    <w:rsid w:val="00EC3D5A"/>
    <w:rsid w:val="00ED72CA"/>
    <w:rsid w:val="00EE3C40"/>
    <w:rsid w:val="00EE67DC"/>
    <w:rsid w:val="00EE68C8"/>
    <w:rsid w:val="00EE71AE"/>
    <w:rsid w:val="00EF07A0"/>
    <w:rsid w:val="00EF0AEA"/>
    <w:rsid w:val="00EF3B23"/>
    <w:rsid w:val="00EF3F8D"/>
    <w:rsid w:val="00EF7094"/>
    <w:rsid w:val="00EF77AB"/>
    <w:rsid w:val="00F002ED"/>
    <w:rsid w:val="00F0114A"/>
    <w:rsid w:val="00F01968"/>
    <w:rsid w:val="00F0255A"/>
    <w:rsid w:val="00F0458B"/>
    <w:rsid w:val="00F13341"/>
    <w:rsid w:val="00F21481"/>
    <w:rsid w:val="00F31DE1"/>
    <w:rsid w:val="00F37CBA"/>
    <w:rsid w:val="00F4013E"/>
    <w:rsid w:val="00F451DE"/>
    <w:rsid w:val="00F478A7"/>
    <w:rsid w:val="00F52244"/>
    <w:rsid w:val="00F5622F"/>
    <w:rsid w:val="00F57A34"/>
    <w:rsid w:val="00F67038"/>
    <w:rsid w:val="00F7178E"/>
    <w:rsid w:val="00F7194D"/>
    <w:rsid w:val="00F77A53"/>
    <w:rsid w:val="00F800D8"/>
    <w:rsid w:val="00F80C4F"/>
    <w:rsid w:val="00F85C46"/>
    <w:rsid w:val="00F87359"/>
    <w:rsid w:val="00F92A73"/>
    <w:rsid w:val="00F947A7"/>
    <w:rsid w:val="00FA706C"/>
    <w:rsid w:val="00FB667F"/>
    <w:rsid w:val="00FC56BA"/>
    <w:rsid w:val="00FD17A7"/>
    <w:rsid w:val="00FD2F85"/>
    <w:rsid w:val="00FD3BBF"/>
    <w:rsid w:val="00FD6A8C"/>
    <w:rsid w:val="00FE6110"/>
    <w:rsid w:val="00FE6E1C"/>
    <w:rsid w:val="00FE7C6A"/>
    <w:rsid w:val="00FF68A0"/>
    <w:rsid w:val="00FF7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D1F54-2D65-4313-9B46-61431E419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User</cp:lastModifiedBy>
  <cp:revision>9</cp:revision>
  <cp:lastPrinted>2017-05-30T16:34:00Z</cp:lastPrinted>
  <dcterms:created xsi:type="dcterms:W3CDTF">2017-05-30T10:54:00Z</dcterms:created>
  <dcterms:modified xsi:type="dcterms:W3CDTF">2017-06-09T09:16:00Z</dcterms:modified>
</cp:coreProperties>
</file>