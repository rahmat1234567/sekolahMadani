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720B" w:rsidRDefault="004C02D5" w:rsidP="005B4F78">
      <w:pPr>
        <w:rPr>
          <w:b/>
          <w:u w:val="single"/>
          <w:lang w:val="id-ID"/>
        </w:rPr>
      </w:pPr>
      <w:r w:rsidRPr="004C02D5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443.35pt;margin-top:-3pt;width:71.05pt;height:20.25pt;z-index:251690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<v:textbox>
              <w:txbxContent>
                <w:p w:rsidR="0069720B" w:rsidRPr="002C6E4F" w:rsidRDefault="0069720B" w:rsidP="0069720B">
                  <w:pPr>
                    <w:jc w:val="center"/>
                    <w:rPr>
                      <w:bCs/>
                      <w:sz w:val="22"/>
                      <w:szCs w:val="22"/>
                      <w:lang w:val="id-ID"/>
                    </w:rPr>
                  </w:pPr>
                  <w:r w:rsidRPr="002C6E4F">
                    <w:rPr>
                      <w:bCs/>
                      <w:sz w:val="22"/>
                      <w:szCs w:val="22"/>
                    </w:rPr>
                    <w:t>KPT</w:t>
                  </w:r>
                  <w:r w:rsidRPr="002C6E4F">
                    <w:rPr>
                      <w:bCs/>
                      <w:sz w:val="22"/>
                      <w:szCs w:val="22"/>
                      <w:lang w:val="id-ID"/>
                    </w:rPr>
                    <w:t>I</w:t>
                  </w:r>
                  <w:r w:rsidRPr="002C6E4F">
                    <w:rPr>
                      <w:bCs/>
                      <w:sz w:val="22"/>
                      <w:szCs w:val="22"/>
                    </w:rPr>
                    <w:t>-</w:t>
                  </w:r>
                  <w:r w:rsidR="005B4F78" w:rsidRPr="002C6E4F">
                    <w:rPr>
                      <w:bCs/>
                      <w:sz w:val="22"/>
                      <w:szCs w:val="22"/>
                    </w:rPr>
                    <w:t>0</w:t>
                  </w:r>
                  <w:r w:rsidR="00D53C29" w:rsidRPr="002C6E4F">
                    <w:rPr>
                      <w:bCs/>
                      <w:sz w:val="22"/>
                      <w:szCs w:val="22"/>
                      <w:lang w:val="id-ID"/>
                    </w:rPr>
                    <w:t>7</w:t>
                  </w:r>
                </w:p>
              </w:txbxContent>
            </v:textbox>
          </v:shape>
        </w:pict>
      </w:r>
    </w:p>
    <w:p w:rsidR="0069720B" w:rsidRDefault="0069720B" w:rsidP="0069720B">
      <w:pPr>
        <w:rPr>
          <w:b/>
          <w:u w:val="single"/>
          <w:lang w:val="id-ID"/>
        </w:rPr>
      </w:pPr>
    </w:p>
    <w:p w:rsidR="002C6E4F" w:rsidRPr="002C6E4F" w:rsidRDefault="002C6E4F" w:rsidP="002C6E4F">
      <w:pPr>
        <w:spacing w:line="290" w:lineRule="exact"/>
        <w:ind w:hanging="1"/>
        <w:jc w:val="center"/>
        <w:rPr>
          <w:lang w:eastAsia="zh-CN"/>
        </w:rPr>
      </w:pPr>
      <w:r w:rsidRPr="002C6E4F">
        <w:rPr>
          <w:noProof/>
          <w:spacing w:val="-1"/>
          <w:u w:val="single"/>
        </w:rPr>
        <w:t>FORM NILAI PENGUJI</w:t>
      </w:r>
      <w:bookmarkStart w:id="0" w:name="_GoBack"/>
      <w:bookmarkEnd w:id="0"/>
      <w:r w:rsidR="00734CDF" w:rsidRPr="002C6E4F">
        <w:rPr>
          <w:noProof/>
          <w:spacing w:val="-1"/>
          <w:u w:val="single"/>
        </w:rPr>
        <w:t xml:space="preserve"> </w:t>
      </w:r>
      <w:r w:rsidRPr="002C6E4F">
        <w:rPr>
          <w:noProof/>
          <w:spacing w:val="-1"/>
          <w:u w:val="single"/>
        </w:rPr>
        <w:t>SEMINAR KP</w:t>
      </w:r>
    </w:p>
    <w:p w:rsidR="0069720B" w:rsidRPr="003C300E" w:rsidRDefault="0069720B" w:rsidP="0069720B">
      <w:pPr>
        <w:autoSpaceDE w:val="0"/>
        <w:autoSpaceDN w:val="0"/>
        <w:adjustRightInd w:val="0"/>
        <w:rPr>
          <w:rFonts w:cstheme="minorHAnsi"/>
          <w:lang w:val="id-ID"/>
        </w:rPr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8411" w:type="dxa"/>
        <w:tblInd w:w="93" w:type="dxa"/>
        <w:tblLook w:val="04A0"/>
      </w:tblPr>
      <w:tblGrid>
        <w:gridCol w:w="2152"/>
        <w:gridCol w:w="283"/>
        <w:gridCol w:w="5976"/>
      </w:tblGrid>
      <w:tr w:rsidR="001C4DDB" w:rsidRPr="00BB5C87" w:rsidTr="00DB5A01">
        <w:trPr>
          <w:trHeight w:val="281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A66814" w:rsidRDefault="00366688" w:rsidP="00DB5A01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>
              <w:rPr>
                <w:lang w:val="sv-SE"/>
              </w:rPr>
              <w:t>Dina Lovita Sari</w:t>
            </w:r>
          </w:p>
        </w:tc>
      </w:tr>
      <w:tr w:rsidR="001C4DDB" w:rsidRPr="00BB5C87" w:rsidTr="00DB5A01">
        <w:trPr>
          <w:trHeight w:val="414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1C4DDB" w:rsidRPr="00D64062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1C4DDB" w:rsidRPr="00BB5C87" w:rsidRDefault="001C4DDB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1C4DDB" w:rsidRPr="00A66814" w:rsidRDefault="00873716" w:rsidP="00366688">
            <w:pPr>
              <w:suppressAutoHyphens w:val="0"/>
              <w:spacing w:line="360" w:lineRule="auto"/>
              <w:rPr>
                <w:color w:val="000000"/>
                <w:lang w:val="id-ID" w:eastAsia="en-US"/>
              </w:rPr>
            </w:pPr>
            <w:r>
              <w:rPr>
                <w:color w:val="000000"/>
                <w:lang w:eastAsia="en-US"/>
              </w:rPr>
              <w:t>140712</w:t>
            </w:r>
            <w:r w:rsidR="00366688">
              <w:rPr>
                <w:color w:val="000000"/>
                <w:lang w:eastAsia="en-US"/>
              </w:rPr>
              <w:t>2156</w:t>
            </w:r>
          </w:p>
        </w:tc>
      </w:tr>
      <w:tr w:rsidR="001C4DDB" w:rsidRPr="00BB5C87" w:rsidTr="00DB5A01">
        <w:trPr>
          <w:trHeight w:val="380"/>
        </w:trPr>
        <w:tc>
          <w:tcPr>
            <w:tcW w:w="2152" w:type="dxa"/>
            <w:shd w:val="clear" w:color="auto" w:fill="auto"/>
            <w:noWrap/>
            <w:hideMark/>
          </w:tcPr>
          <w:p w:rsidR="001C4DDB" w:rsidRPr="003753CB" w:rsidRDefault="001C4DDB" w:rsidP="00DB5A01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 xml:space="preserve">Judul KP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:rsidR="001C4DDB" w:rsidRPr="003753CB" w:rsidRDefault="001C4DDB" w:rsidP="00DB5A01">
            <w:pPr>
              <w:autoSpaceDE w:val="0"/>
              <w:autoSpaceDN w:val="0"/>
              <w:adjustRightInd w:val="0"/>
              <w:spacing w:line="360" w:lineRule="auto"/>
            </w:pPr>
            <w:r w:rsidRPr="003753CB">
              <w:rPr>
                <w:lang w:val="id-ID"/>
              </w:rPr>
              <w:t>:</w:t>
            </w:r>
          </w:p>
        </w:tc>
        <w:tc>
          <w:tcPr>
            <w:tcW w:w="5976" w:type="dxa"/>
            <w:shd w:val="clear" w:color="auto" w:fill="auto"/>
          </w:tcPr>
          <w:p w:rsidR="00DF6C65" w:rsidRDefault="00DE70B0" w:rsidP="00DB5A01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Sistem Informasi Data IUP (Izin Usaha Pertambangan) Berbasis Web</w:t>
            </w:r>
            <w:r w:rsidR="00226DF2">
              <w:rPr>
                <w:color w:val="000000"/>
                <w:lang w:eastAsia="en-US"/>
              </w:rPr>
              <w:t xml:space="preserve"> Di </w:t>
            </w:r>
            <w:r>
              <w:rPr>
                <w:color w:val="000000"/>
                <w:lang w:eastAsia="en-US"/>
              </w:rPr>
              <w:t>Dinas Energi dan Sumber Daya Mineral</w:t>
            </w:r>
            <w:r w:rsidR="00226DF2">
              <w:rPr>
                <w:color w:val="000000"/>
                <w:lang w:eastAsia="en-US"/>
              </w:rPr>
              <w:t>.</w:t>
            </w:r>
          </w:p>
          <w:p w:rsidR="00DF6C65" w:rsidRPr="00DF6C65" w:rsidRDefault="00DF6C65" w:rsidP="00DB5A01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lang w:eastAsia="en-US"/>
              </w:rPr>
            </w:pPr>
          </w:p>
        </w:tc>
      </w:tr>
      <w:tr w:rsidR="00DF6C65" w:rsidRPr="00BB5C87" w:rsidTr="00DB5A01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  <w:hideMark/>
          </w:tcPr>
          <w:p w:rsidR="00DF6C65" w:rsidRPr="00DF6C65" w:rsidRDefault="00DF6C65" w:rsidP="00DF6C65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Tanggal Seminar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:rsidR="00DF6C65" w:rsidRPr="00BB5C87" w:rsidRDefault="00DF6C65" w:rsidP="00DF6C65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  <w:hideMark/>
          </w:tcPr>
          <w:p w:rsidR="00DF6C65" w:rsidRPr="00F03378" w:rsidRDefault="00FB7C8E" w:rsidP="00DF6C65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05 Juni 2017</w:t>
            </w:r>
          </w:p>
        </w:tc>
      </w:tr>
      <w:tr w:rsidR="00DF6C65" w:rsidRPr="00BB5C87" w:rsidTr="00DB5A01">
        <w:trPr>
          <w:trHeight w:val="416"/>
        </w:trPr>
        <w:tc>
          <w:tcPr>
            <w:tcW w:w="2152" w:type="dxa"/>
            <w:shd w:val="clear" w:color="auto" w:fill="auto"/>
            <w:noWrap/>
            <w:vAlign w:val="center"/>
          </w:tcPr>
          <w:p w:rsidR="00DF6C65" w:rsidRPr="00BB5C87" w:rsidRDefault="00DF6C65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Dosen Penguji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DF6C65" w:rsidRPr="00DF6C65" w:rsidRDefault="00DF6C65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:</w:t>
            </w:r>
          </w:p>
        </w:tc>
        <w:tc>
          <w:tcPr>
            <w:tcW w:w="5976" w:type="dxa"/>
            <w:shd w:val="clear" w:color="auto" w:fill="auto"/>
            <w:noWrap/>
            <w:vAlign w:val="center"/>
          </w:tcPr>
          <w:p w:rsidR="00DF6C65" w:rsidRDefault="00FB7C8E" w:rsidP="00DB5A01">
            <w:pPr>
              <w:suppressAutoHyphens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Salhazan Nasution, S.Kom, MIT</w:t>
            </w:r>
          </w:p>
        </w:tc>
      </w:tr>
    </w:tbl>
    <w:p w:rsidR="001C4DDB" w:rsidRDefault="001C4DDB" w:rsidP="003F47EF">
      <w:pPr>
        <w:tabs>
          <w:tab w:val="left" w:pos="2070"/>
          <w:tab w:val="left" w:pos="2250"/>
        </w:tabs>
        <w:autoSpaceDE w:val="0"/>
        <w:autoSpaceDN w:val="0"/>
        <w:adjustRightInd w:val="0"/>
      </w:pPr>
    </w:p>
    <w:tbl>
      <w:tblPr>
        <w:tblStyle w:val="TableGrid"/>
        <w:tblW w:w="0" w:type="auto"/>
        <w:jc w:val="center"/>
        <w:tblLook w:val="04A0"/>
      </w:tblPr>
      <w:tblGrid>
        <w:gridCol w:w="548"/>
        <w:gridCol w:w="3031"/>
        <w:gridCol w:w="2391"/>
      </w:tblGrid>
      <w:tr w:rsidR="0069720B" w:rsidTr="0069720B">
        <w:trPr>
          <w:trHeight w:val="372"/>
          <w:jc w:val="center"/>
        </w:trPr>
        <w:tc>
          <w:tcPr>
            <w:tcW w:w="548" w:type="dxa"/>
            <w:vAlign w:val="center"/>
          </w:tcPr>
          <w:p w:rsidR="0069720B" w:rsidRPr="00DF6C65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DF6C65">
              <w:rPr>
                <w:rFonts w:ascii="Times New Roman" w:hAnsi="Times New Roman" w:cs="Times New Roman"/>
                <w:bCs/>
              </w:rPr>
              <w:t>No</w:t>
            </w:r>
            <w:r w:rsidR="00AA6512" w:rsidRPr="00DF6C65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DF6C65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DF6C65">
              <w:rPr>
                <w:rFonts w:ascii="Times New Roman" w:hAnsi="Times New Roman" w:cs="Times New Roman"/>
                <w:bCs/>
                <w:lang w:val="id-ID"/>
              </w:rPr>
              <w:t>Aspek Penilaian</w:t>
            </w:r>
          </w:p>
        </w:tc>
        <w:tc>
          <w:tcPr>
            <w:tcW w:w="2391" w:type="dxa"/>
            <w:vAlign w:val="center"/>
          </w:tcPr>
          <w:p w:rsidR="0069720B" w:rsidRPr="00DF6C65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DF6C65">
              <w:rPr>
                <w:rFonts w:ascii="Times New Roman" w:hAnsi="Times New Roman" w:cs="Times New Roman"/>
                <w:bCs/>
              </w:rPr>
              <w:t>Nilai</w:t>
            </w:r>
            <w:r w:rsidR="00DF6C65">
              <w:rPr>
                <w:rFonts w:ascii="Times New Roman" w:hAnsi="Times New Roman" w:cs="Times New Roman"/>
                <w:bCs/>
              </w:rPr>
              <w:t xml:space="preserve"> (a</w:t>
            </w:r>
            <w:r w:rsidRPr="00DF6C65">
              <w:rPr>
                <w:rFonts w:ascii="Times New Roman" w:hAnsi="Times New Roman" w:cs="Times New Roman"/>
                <w:bCs/>
              </w:rPr>
              <w:t>ngka)</w:t>
            </w: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1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Presentasi (20%)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2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Materi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548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3</w:t>
            </w:r>
            <w:r w:rsidR="00AA6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Tanya Jawab (40%)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20B" w:rsidTr="0069720B">
        <w:trPr>
          <w:trHeight w:val="567"/>
          <w:jc w:val="center"/>
        </w:trPr>
        <w:tc>
          <w:tcPr>
            <w:tcW w:w="3579" w:type="dxa"/>
            <w:gridSpan w:val="2"/>
            <w:vAlign w:val="center"/>
          </w:tcPr>
          <w:p w:rsidR="0069720B" w:rsidRPr="00DF6C65" w:rsidRDefault="00DF6C65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2391" w:type="dxa"/>
            <w:vAlign w:val="center"/>
          </w:tcPr>
          <w:p w:rsidR="0069720B" w:rsidRPr="008F3A19" w:rsidRDefault="0069720B" w:rsidP="0069720B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9720B" w:rsidRDefault="0069720B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9B3E98" w:rsidRPr="00507688" w:rsidRDefault="009B3E98" w:rsidP="0069720B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0" w:type="auto"/>
        <w:tblInd w:w="-6" w:type="dxa"/>
        <w:tblLayout w:type="fixed"/>
        <w:tblLook w:val="04A0"/>
      </w:tblPr>
      <w:tblGrid>
        <w:gridCol w:w="1104"/>
        <w:gridCol w:w="720"/>
        <w:gridCol w:w="991"/>
        <w:gridCol w:w="989"/>
      </w:tblGrid>
      <w:tr w:rsidR="00DF6C65" w:rsidTr="00DF6C65">
        <w:trPr>
          <w:trHeight w:hRule="exact" w:val="425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10"/>
            </w:pPr>
            <w:r>
              <w:rPr>
                <w:rFonts w:ascii="Segoe UI" w:hAnsi="Segoe UI" w:cs="Segoe UI"/>
                <w:noProof/>
                <w:color w:val="000000"/>
                <w:sz w:val="17"/>
              </w:rPr>
              <w:t>Nilai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Angka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80"/>
            </w:pPr>
            <w:r>
              <w:rPr>
                <w:rFonts w:ascii="Segoe UI" w:hAnsi="Segoe UI" w:cs="Segoe UI"/>
                <w:noProof/>
                <w:color w:val="000000"/>
                <w:sz w:val="17"/>
              </w:rPr>
              <w:t>Nilai</w:t>
            </w:r>
          </w:p>
          <w:p w:rsidR="00DF6C65" w:rsidRDefault="00DF6C65" w:rsidP="00BC201E">
            <w:pPr>
              <w:spacing w:line="206" w:lineRule="exact"/>
              <w:ind w:left="16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Mutu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Angka</w:t>
            </w:r>
          </w:p>
          <w:p w:rsidR="00DF6C65" w:rsidRDefault="00DF6C65" w:rsidP="00BC201E">
            <w:pPr>
              <w:spacing w:line="206" w:lineRule="exact"/>
              <w:ind w:left="300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Mutu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04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Sebutan</w:t>
            </w:r>
          </w:p>
          <w:p w:rsidR="00DF6C65" w:rsidRDefault="00DF6C65" w:rsidP="00BC201E">
            <w:pPr>
              <w:spacing w:line="206" w:lineRule="exact"/>
              <w:ind w:left="298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Mutu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02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≥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85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4,00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82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Sgt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Baik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80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85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A–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3,75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Sgt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z w:val="17"/>
              </w:rPr>
              <w:t>baik</w:t>
            </w:r>
          </w:p>
        </w:tc>
      </w:tr>
      <w:tr w:rsidR="00DF6C65" w:rsidTr="00DF6C65">
        <w:trPr>
          <w:trHeight w:hRule="exact" w:val="218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75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80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B+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3,50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32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Baik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70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75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3,00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2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Baik</w:t>
            </w:r>
          </w:p>
        </w:tc>
      </w:tr>
      <w:tr w:rsidR="00DF6C65" w:rsidTr="00DF6C65">
        <w:trPr>
          <w:trHeight w:hRule="exact" w:val="218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65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70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B–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2,75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Cukup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60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65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C+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2,50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Cukup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55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60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z w:val="17"/>
              </w:rPr>
              <w:t>C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2,00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54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Cukup</w:t>
            </w:r>
          </w:p>
        </w:tc>
      </w:tr>
      <w:tr w:rsidR="00DF6C65" w:rsidTr="00DF6C65">
        <w:trPr>
          <w:trHeight w:hRule="exact" w:val="218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08"/>
            </w:pP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40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≤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</w:t>
            </w:r>
            <w:r>
              <w:rPr>
                <w:rFonts w:ascii="Segoe UI" w:hAnsi="Segoe UI" w:cs="Segoe UI"/>
                <w:noProof/>
                <w:color w:val="000000"/>
                <w:spacing w:val="-5"/>
                <w:sz w:val="17"/>
              </w:rPr>
              <w:t>55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1,00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12" w:lineRule="exact"/>
              <w:ind w:left="226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Kurang</w:t>
            </w:r>
          </w:p>
        </w:tc>
      </w:tr>
      <w:tr w:rsidR="00DF6C65" w:rsidTr="00DF6C65">
        <w:trPr>
          <w:trHeight w:hRule="exact" w:val="216"/>
        </w:trPr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02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X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6"/>
                <w:sz w:val="17"/>
              </w:rPr>
              <w:t>&lt;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</w:t>
            </w: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40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197"/>
            </w:pPr>
            <w:r>
              <w:rPr>
                <w:rFonts w:ascii="Segoe UI" w:hAnsi="Segoe UI" w:cs="Segoe UI"/>
                <w:noProof/>
                <w:color w:val="000000"/>
                <w:spacing w:val="-1"/>
                <w:sz w:val="17"/>
              </w:rPr>
              <w:t>E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336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0,00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F6C65" w:rsidRDefault="00DF6C65" w:rsidP="00BC201E">
            <w:pPr>
              <w:spacing w:line="209" w:lineRule="exact"/>
              <w:ind w:left="279"/>
            </w:pPr>
            <w:r>
              <w:rPr>
                <w:rFonts w:ascii="Segoe UI" w:hAnsi="Segoe UI" w:cs="Segoe UI"/>
                <w:noProof/>
                <w:color w:val="000000"/>
                <w:spacing w:val="-2"/>
                <w:sz w:val="17"/>
              </w:rPr>
              <w:t>Gagal</w:t>
            </w:r>
          </w:p>
        </w:tc>
      </w:tr>
    </w:tbl>
    <w:p w:rsidR="0069720B" w:rsidRPr="00507688" w:rsidRDefault="0069720B" w:rsidP="0069720B">
      <w:pPr>
        <w:tabs>
          <w:tab w:val="left" w:pos="4950"/>
        </w:tabs>
        <w:autoSpaceDE w:val="0"/>
        <w:autoSpaceDN w:val="0"/>
        <w:adjustRightInd w:val="0"/>
        <w:spacing w:line="360" w:lineRule="auto"/>
        <w:rPr>
          <w:lang w:val="id-ID"/>
        </w:rPr>
      </w:pPr>
    </w:p>
    <w:p w:rsidR="000F3C50" w:rsidRDefault="000F3C50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A21383" w:rsidRDefault="0069720B" w:rsidP="000F3C50">
      <w:pPr>
        <w:tabs>
          <w:tab w:val="left" w:pos="9000"/>
        </w:tabs>
        <w:autoSpaceDE w:val="0"/>
        <w:autoSpaceDN w:val="0"/>
        <w:adjustRightInd w:val="0"/>
        <w:ind w:firstLine="5954"/>
      </w:pPr>
      <w:r>
        <w:rPr>
          <w:lang w:val="id-ID"/>
        </w:rPr>
        <w:t>Pekanbaru,</w:t>
      </w:r>
      <w:r w:rsidR="00A21383">
        <w:t xml:space="preserve"> 05 Juni 2017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  <w:r w:rsidRPr="00507688">
        <w:rPr>
          <w:lang w:val="id-ID"/>
        </w:rPr>
        <w:t>Dosen Penguji Seminar KP</w:t>
      </w: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Pr="00507688" w:rsidRDefault="0069720B" w:rsidP="0069720B">
      <w:pPr>
        <w:autoSpaceDE w:val="0"/>
        <w:autoSpaceDN w:val="0"/>
        <w:adjustRightInd w:val="0"/>
        <w:ind w:firstLine="5954"/>
        <w:rPr>
          <w:lang w:val="id-ID"/>
        </w:rPr>
      </w:pPr>
    </w:p>
    <w:p w:rsidR="0069720B" w:rsidRDefault="0069720B" w:rsidP="0069720B">
      <w:pPr>
        <w:autoSpaceDE w:val="0"/>
        <w:autoSpaceDN w:val="0"/>
        <w:adjustRightInd w:val="0"/>
        <w:ind w:firstLine="5954"/>
      </w:pPr>
    </w:p>
    <w:p w:rsidR="0069720B" w:rsidRPr="00875969" w:rsidRDefault="0069720B" w:rsidP="0069720B">
      <w:pPr>
        <w:autoSpaceDE w:val="0"/>
        <w:autoSpaceDN w:val="0"/>
        <w:adjustRightInd w:val="0"/>
      </w:pPr>
    </w:p>
    <w:p w:rsidR="0069720B" w:rsidRDefault="0069720B" w:rsidP="0069720B">
      <w:pPr>
        <w:autoSpaceDE w:val="0"/>
        <w:autoSpaceDN w:val="0"/>
        <w:adjustRightInd w:val="0"/>
        <w:ind w:firstLine="5954"/>
      </w:pPr>
      <w:r w:rsidRPr="00507688">
        <w:rPr>
          <w:lang w:val="id-ID"/>
        </w:rPr>
        <w:t>(</w:t>
      </w:r>
      <w:r w:rsidR="00FB7C8E">
        <w:t>Salhazan Nasution, S.Kom, MIT</w:t>
      </w:r>
      <w:r w:rsidRPr="00507688">
        <w:rPr>
          <w:lang w:val="id-ID"/>
        </w:rPr>
        <w:t>)</w:t>
      </w:r>
    </w:p>
    <w:p w:rsidR="00FB7C8E" w:rsidRPr="00734CDF" w:rsidRDefault="0069720B" w:rsidP="00734CDF">
      <w:pPr>
        <w:autoSpaceDE w:val="0"/>
        <w:autoSpaceDN w:val="0"/>
        <w:adjustRightInd w:val="0"/>
        <w:ind w:firstLine="5954"/>
      </w:pPr>
      <w:r>
        <w:rPr>
          <w:lang w:val="id-ID"/>
        </w:rPr>
        <w:t>N</w:t>
      </w:r>
      <w:r>
        <w:t>IP.</w:t>
      </w:r>
    </w:p>
    <w:sectPr w:rsidR="00FB7C8E" w:rsidRPr="00734CDF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E2D" w:rsidRDefault="00037E2D">
      <w:r>
        <w:separator/>
      </w:r>
    </w:p>
  </w:endnote>
  <w:endnote w:type="continuationSeparator" w:id="0">
    <w:p w:rsidR="00037E2D" w:rsidRDefault="00037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E2D" w:rsidRDefault="00037E2D">
      <w:r>
        <w:separator/>
      </w:r>
    </w:p>
  </w:footnote>
  <w:footnote w:type="continuationSeparator" w:id="0">
    <w:p w:rsidR="00037E2D" w:rsidRDefault="00037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4C02D5" w:rsidP="00AA5D04">
    <w:pPr>
      <w:pStyle w:val="Header"/>
      <w:jc w:val="left"/>
    </w:pPr>
    <w:r>
      <w:rPr>
        <w:noProof/>
        <w:lang w:eastAsia="en-US"/>
      </w:rPr>
      <w:pict>
        <v:line id="Line 2" o:spid="_x0000_s4098" style="position:absolute;flip:y;z-index:251657728;visibility:visible;mso-wrap-distance-top:-3e-5mm;mso-wrap-distance-bottom:-3e-5mm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<v:stroke linestyle="thinThick"/>
        </v:line>
      </w:pict>
    </w:r>
    <w:r w:rsidR="0042662D">
      <w:rPr>
        <w:noProof/>
        <w:lang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3.7pt;margin-top:-2.95pt;width:492pt;height:12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<v:textbox>
            <w:txbxContent>
              <w:p w:rsidR="0042662D" w:rsidRPr="00757A43" w:rsidRDefault="0042662D" w:rsidP="0042662D">
                <w:pPr>
                  <w:jc w:val="center"/>
                  <w:rPr>
                    <w:sz w:val="32"/>
                    <w:szCs w:val="32"/>
                    <w:lang w:val="id-ID"/>
                  </w:rPr>
                </w:pPr>
                <w:r w:rsidRPr="00757A43">
                  <w:rPr>
                    <w:sz w:val="32"/>
                    <w:szCs w:val="32"/>
                  </w:rPr>
                  <w:t xml:space="preserve">KEMENTERIAN </w:t>
                </w:r>
                <w:r>
                  <w:rPr>
                    <w:sz w:val="32"/>
                    <w:szCs w:val="32"/>
                    <w:lang w:val="id-ID"/>
                  </w:rPr>
                  <w:t>RISET, TEKNOLOGI</w:t>
                </w:r>
                <w:r w:rsidRPr="00757A43">
                  <w:rPr>
                    <w:sz w:val="32"/>
                    <w:szCs w:val="32"/>
                    <w:lang w:val="id-ID"/>
                  </w:rPr>
                  <w:t xml:space="preserve"> DAN PENDIDIKAN TINGGI</w:t>
                </w:r>
              </w:p>
              <w:p w:rsidR="0042662D" w:rsidRPr="00F414F8" w:rsidRDefault="0042662D" w:rsidP="0042662D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F414F8">
                  <w:rPr>
                    <w:b/>
                    <w:sz w:val="28"/>
                    <w:szCs w:val="28"/>
                  </w:rPr>
                  <w:t>UNIVERSITAS RIAU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  <w:lang w:val="id-ID"/>
                  </w:rPr>
                  <w:t>-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</w:rPr>
                  <w:t>FAKULTAS TEKNIK</w:t>
                </w:r>
              </w:p>
              <w:p w:rsidR="0042662D" w:rsidRPr="002C1824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 w:rsidRPr="002C1824">
                  <w:rPr>
                    <w:b/>
                  </w:rPr>
                  <w:t xml:space="preserve">JURUSAN TEKNIK ELEKTRO </w:t>
                </w:r>
              </w:p>
              <w:p w:rsidR="0042662D" w:rsidRPr="002C1824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>
                  <w:rPr>
                    <w:b/>
                    <w:lang w:val="id-ID"/>
                  </w:rPr>
                  <w:t>PROGRAM STUDI TEKNIK INFORMATIKA</w:t>
                </w:r>
              </w:p>
              <w:p w:rsidR="0042662D" w:rsidRPr="00757A43" w:rsidRDefault="0042662D" w:rsidP="0042662D">
                <w:pPr>
                  <w:jc w:val="center"/>
                  <w:rPr>
                    <w:lang w:val="id-ID"/>
                  </w:rPr>
                </w:pPr>
                <w:r>
                  <w:t xml:space="preserve">Kampus Bina Widya, Jl. HR Subrantas KM 12.5, </w:t>
                </w:r>
                <w:r w:rsidRPr="00757A43">
                  <w:t>Simpang Baru</w:t>
                </w:r>
                <w:r>
                  <w:t>, Tampan,</w:t>
                </w:r>
                <w:r w:rsidRPr="00757A43">
                  <w:t xml:space="preserve"> Pekanbaru</w:t>
                </w:r>
                <w:r>
                  <w:t xml:space="preserve">, Riau, </w:t>
                </w:r>
                <w:r w:rsidRPr="00757A43">
                  <w:t>28293</w:t>
                </w:r>
              </w:p>
              <w:p w:rsidR="0042662D" w:rsidRPr="00757A43" w:rsidRDefault="0042662D" w:rsidP="0042662D">
                <w:pPr>
                  <w:jc w:val="center"/>
                </w:pPr>
                <w:r w:rsidRPr="00757A43">
                  <w:t>Tel</w:t>
                </w:r>
                <w:r w:rsidRPr="00757A43">
                  <w:rPr>
                    <w:lang w:val="id-ID"/>
                  </w:rPr>
                  <w:t>epon</w:t>
                </w:r>
                <w:r>
                  <w:t xml:space="preserve">: </w:t>
                </w:r>
                <w:r w:rsidRPr="00757A43">
                  <w:t>0761</w:t>
                </w:r>
                <w:r>
                  <w:t>-</w:t>
                </w:r>
                <w:r w:rsidRPr="00757A43">
                  <w:t>66596</w:t>
                </w:r>
                <w:r>
                  <w:t xml:space="preserve">, </w:t>
                </w:r>
                <w:r w:rsidRPr="00757A43">
                  <w:t>Fa</w:t>
                </w:r>
                <w:r w:rsidRPr="00757A43">
                  <w:rPr>
                    <w:lang w:val="id-ID"/>
                  </w:rPr>
                  <w:t>ks</w:t>
                </w:r>
                <w:r>
                  <w:t>:</w:t>
                </w:r>
                <w:r w:rsidRPr="00757A43">
                  <w:rPr>
                    <w:lang w:val="id-ID"/>
                  </w:rPr>
                  <w:t xml:space="preserve"> </w:t>
                </w:r>
                <w:r>
                  <w:t>0761-</w:t>
                </w:r>
                <w:r w:rsidRPr="00757A43">
                  <w:t>66595</w:t>
                </w:r>
                <w:r w:rsidRPr="00757A43">
                  <w:rPr>
                    <w:lang w:val="id-ID"/>
                  </w:rPr>
                  <w:t xml:space="preserve"> </w:t>
                </w:r>
              </w:p>
              <w:p w:rsidR="0042662D" w:rsidRPr="00757A43" w:rsidRDefault="0042662D" w:rsidP="0042662D">
                <w:pPr>
                  <w:jc w:val="center"/>
                </w:pPr>
                <w:r>
                  <w:t>Website</w:t>
                </w:r>
                <w:r w:rsidRPr="00757A43">
                  <w:rPr>
                    <w:lang w:val="id-ID"/>
                  </w:rPr>
                  <w:t xml:space="preserve">: </w:t>
                </w:r>
                <w:r>
                  <w:t>www.ee.ft.unri.ac.id</w:t>
                </w:r>
              </w:p>
              <w:p w:rsidR="0042662D" w:rsidRPr="00063A82" w:rsidRDefault="0042662D" w:rsidP="0042662D">
                <w:pPr>
                  <w:jc w:val="center"/>
                </w:pPr>
              </w:p>
              <w:p w:rsidR="0069720B" w:rsidRPr="00757A43" w:rsidRDefault="0069720B" w:rsidP="00AA5D04">
                <w:pPr>
                  <w:jc w:val="center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37E2D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0EE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C4DDB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26DF2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8578A"/>
    <w:rsid w:val="00286228"/>
    <w:rsid w:val="0028691C"/>
    <w:rsid w:val="00290F42"/>
    <w:rsid w:val="0029178A"/>
    <w:rsid w:val="002A6898"/>
    <w:rsid w:val="002A799B"/>
    <w:rsid w:val="002B5B4D"/>
    <w:rsid w:val="002B5EEA"/>
    <w:rsid w:val="002B6519"/>
    <w:rsid w:val="002B651B"/>
    <w:rsid w:val="002C3119"/>
    <w:rsid w:val="002C62F3"/>
    <w:rsid w:val="002C6E4F"/>
    <w:rsid w:val="002D4D00"/>
    <w:rsid w:val="002D7CC4"/>
    <w:rsid w:val="002E14AF"/>
    <w:rsid w:val="002E44AA"/>
    <w:rsid w:val="002E59E4"/>
    <w:rsid w:val="002F2B9A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46DA"/>
    <w:rsid w:val="00360EB9"/>
    <w:rsid w:val="003628F7"/>
    <w:rsid w:val="00366688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47EF"/>
    <w:rsid w:val="003F5108"/>
    <w:rsid w:val="003F773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2854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02D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3B2C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E00F4"/>
    <w:rsid w:val="005E1097"/>
    <w:rsid w:val="005E1368"/>
    <w:rsid w:val="005E21F1"/>
    <w:rsid w:val="005E236A"/>
    <w:rsid w:val="005F0D8E"/>
    <w:rsid w:val="005F32B2"/>
    <w:rsid w:val="005F47EF"/>
    <w:rsid w:val="005F7B6C"/>
    <w:rsid w:val="00601D7D"/>
    <w:rsid w:val="00602E9C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487A"/>
    <w:rsid w:val="00657124"/>
    <w:rsid w:val="00662246"/>
    <w:rsid w:val="006642AA"/>
    <w:rsid w:val="006663E5"/>
    <w:rsid w:val="00672864"/>
    <w:rsid w:val="00674030"/>
    <w:rsid w:val="00685D96"/>
    <w:rsid w:val="00685DA2"/>
    <w:rsid w:val="00686347"/>
    <w:rsid w:val="006937B9"/>
    <w:rsid w:val="00695276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4CDF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3716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0CFC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3043"/>
    <w:rsid w:val="009F5895"/>
    <w:rsid w:val="009F6AE0"/>
    <w:rsid w:val="00A00C9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8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851B5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362B"/>
    <w:rsid w:val="00D46F09"/>
    <w:rsid w:val="00D50BBD"/>
    <w:rsid w:val="00D52BA2"/>
    <w:rsid w:val="00D53C29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57A9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2D59"/>
    <w:rsid w:val="00DE3966"/>
    <w:rsid w:val="00DE407A"/>
    <w:rsid w:val="00DE4449"/>
    <w:rsid w:val="00DE70B0"/>
    <w:rsid w:val="00DF3461"/>
    <w:rsid w:val="00DF3E55"/>
    <w:rsid w:val="00DF6C6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B7C8E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D0F67-3C4A-437B-87C7-1D6BDE74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8</cp:revision>
  <cp:lastPrinted>2017-04-03T04:10:00Z</cp:lastPrinted>
  <dcterms:created xsi:type="dcterms:W3CDTF">2017-05-30T06:30:00Z</dcterms:created>
  <dcterms:modified xsi:type="dcterms:W3CDTF">2017-06-09T09:15:00Z</dcterms:modified>
</cp:coreProperties>
</file>