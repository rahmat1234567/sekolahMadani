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A9F" w:rsidRDefault="00967C00" w:rsidP="004E5798">
      <w:pPr>
        <w:spacing w:line="780" w:lineRule="exact"/>
        <w:ind w:left="1440" w:right="2165" w:firstLine="720"/>
        <w:jc w:val="center"/>
        <w:rPr>
          <w:sz w:val="72"/>
          <w:szCs w:val="72"/>
        </w:rPr>
      </w:pPr>
      <w:r>
        <w:rPr>
          <w:b/>
          <w:sz w:val="72"/>
          <w:szCs w:val="72"/>
        </w:rPr>
        <w:t>L</w:t>
      </w:r>
      <w:r>
        <w:rPr>
          <w:b/>
          <w:spacing w:val="-120"/>
          <w:sz w:val="72"/>
          <w:szCs w:val="72"/>
        </w:rPr>
        <w:t xml:space="preserve"> </w:t>
      </w:r>
      <w:proofErr w:type="gramStart"/>
      <w:r>
        <w:rPr>
          <w:b/>
          <w:spacing w:val="60"/>
          <w:sz w:val="72"/>
          <w:szCs w:val="72"/>
        </w:rPr>
        <w:t>O</w:t>
      </w:r>
      <w:r>
        <w:rPr>
          <w:b/>
          <w:sz w:val="72"/>
          <w:szCs w:val="72"/>
        </w:rPr>
        <w:t xml:space="preserve">G </w:t>
      </w:r>
      <w:r>
        <w:rPr>
          <w:b/>
          <w:spacing w:val="-60"/>
          <w:sz w:val="72"/>
          <w:szCs w:val="72"/>
        </w:rPr>
        <w:t xml:space="preserve"> </w:t>
      </w:r>
      <w:r>
        <w:rPr>
          <w:b/>
          <w:sz w:val="72"/>
          <w:szCs w:val="72"/>
        </w:rPr>
        <w:t>B</w:t>
      </w:r>
      <w:proofErr w:type="gramEnd"/>
      <w:r>
        <w:rPr>
          <w:b/>
          <w:spacing w:val="-120"/>
          <w:sz w:val="72"/>
          <w:szCs w:val="72"/>
        </w:rPr>
        <w:t xml:space="preserve"> </w:t>
      </w:r>
      <w:r>
        <w:rPr>
          <w:b/>
          <w:spacing w:val="60"/>
          <w:sz w:val="72"/>
          <w:szCs w:val="72"/>
        </w:rPr>
        <w:t>OO</w:t>
      </w:r>
      <w:r>
        <w:rPr>
          <w:b/>
          <w:sz w:val="72"/>
          <w:szCs w:val="72"/>
        </w:rPr>
        <w:t>K</w:t>
      </w:r>
    </w:p>
    <w:p w:rsidR="00D57A9F" w:rsidRDefault="00D57A9F">
      <w:pPr>
        <w:spacing w:line="200" w:lineRule="exact"/>
      </w:pPr>
    </w:p>
    <w:p w:rsidR="00D57A9F" w:rsidRDefault="00D57A9F">
      <w:pPr>
        <w:spacing w:line="200" w:lineRule="exact"/>
      </w:pPr>
    </w:p>
    <w:p w:rsidR="00D57A9F" w:rsidRDefault="00D57A9F">
      <w:pPr>
        <w:spacing w:line="200" w:lineRule="exact"/>
      </w:pPr>
    </w:p>
    <w:p w:rsidR="00D57A9F" w:rsidRDefault="00D57A9F">
      <w:pPr>
        <w:spacing w:before="8" w:line="220" w:lineRule="exact"/>
        <w:rPr>
          <w:sz w:val="22"/>
          <w:szCs w:val="22"/>
        </w:rPr>
      </w:pPr>
    </w:p>
    <w:p w:rsidR="00D57A9F" w:rsidRDefault="00967C00">
      <w:pPr>
        <w:ind w:left="2328" w:right="2224"/>
        <w:jc w:val="center"/>
        <w:rPr>
          <w:sz w:val="40"/>
          <w:szCs w:val="40"/>
        </w:rPr>
      </w:pPr>
      <w:r>
        <w:rPr>
          <w:b/>
          <w:sz w:val="40"/>
          <w:szCs w:val="40"/>
        </w:rPr>
        <w:t>KER</w:t>
      </w:r>
      <w:r>
        <w:rPr>
          <w:b/>
          <w:spacing w:val="2"/>
          <w:sz w:val="40"/>
          <w:szCs w:val="40"/>
        </w:rPr>
        <w:t>J</w:t>
      </w:r>
      <w:r>
        <w:rPr>
          <w:b/>
          <w:sz w:val="40"/>
          <w:szCs w:val="40"/>
        </w:rPr>
        <w:t>A</w:t>
      </w:r>
      <w:r>
        <w:rPr>
          <w:b/>
          <w:spacing w:val="-14"/>
          <w:sz w:val="40"/>
          <w:szCs w:val="40"/>
        </w:rPr>
        <w:t xml:space="preserve"> </w:t>
      </w:r>
      <w:r>
        <w:rPr>
          <w:b/>
          <w:spacing w:val="-1"/>
          <w:sz w:val="40"/>
          <w:szCs w:val="40"/>
        </w:rPr>
        <w:t>P</w:t>
      </w:r>
      <w:r>
        <w:rPr>
          <w:b/>
          <w:spacing w:val="1"/>
          <w:sz w:val="40"/>
          <w:szCs w:val="40"/>
        </w:rPr>
        <w:t>RA</w:t>
      </w:r>
      <w:r>
        <w:rPr>
          <w:b/>
          <w:sz w:val="40"/>
          <w:szCs w:val="40"/>
        </w:rPr>
        <w:t>KTEK</w:t>
      </w:r>
      <w:r>
        <w:rPr>
          <w:b/>
          <w:spacing w:val="-6"/>
          <w:sz w:val="40"/>
          <w:szCs w:val="40"/>
        </w:rPr>
        <w:t xml:space="preserve"> </w:t>
      </w:r>
      <w:r>
        <w:rPr>
          <w:b/>
          <w:sz w:val="40"/>
          <w:szCs w:val="40"/>
        </w:rPr>
        <w:t>(K</w:t>
      </w:r>
      <w:r>
        <w:rPr>
          <w:b/>
          <w:spacing w:val="-1"/>
          <w:sz w:val="40"/>
          <w:szCs w:val="40"/>
        </w:rPr>
        <w:t>P</w:t>
      </w:r>
      <w:r>
        <w:rPr>
          <w:b/>
          <w:w w:val="99"/>
          <w:sz w:val="40"/>
          <w:szCs w:val="40"/>
        </w:rPr>
        <w:t>)</w:t>
      </w:r>
    </w:p>
    <w:p w:rsidR="00D57A9F" w:rsidRDefault="00D57A9F">
      <w:pPr>
        <w:spacing w:line="200" w:lineRule="exact"/>
      </w:pPr>
    </w:p>
    <w:p w:rsidR="00D57A9F" w:rsidRDefault="00D57A9F">
      <w:pPr>
        <w:spacing w:line="200" w:lineRule="exact"/>
      </w:pPr>
    </w:p>
    <w:p w:rsidR="00D57A9F" w:rsidRDefault="00D57A9F">
      <w:pPr>
        <w:spacing w:line="200" w:lineRule="exact"/>
      </w:pPr>
    </w:p>
    <w:p w:rsidR="00D57A9F" w:rsidRDefault="00D57A9F">
      <w:pPr>
        <w:spacing w:line="200" w:lineRule="exact"/>
      </w:pPr>
    </w:p>
    <w:p w:rsidR="00D57A9F" w:rsidRDefault="00D57A9F">
      <w:pPr>
        <w:spacing w:line="200" w:lineRule="exact"/>
      </w:pPr>
    </w:p>
    <w:p w:rsidR="00D57A9F" w:rsidRDefault="00D57A9F">
      <w:pPr>
        <w:spacing w:line="200" w:lineRule="exact"/>
      </w:pPr>
    </w:p>
    <w:p w:rsidR="00D57A9F" w:rsidRDefault="000C10F3">
      <w:pPr>
        <w:ind w:left="3465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pt;height:113.25pt">
            <v:imagedata r:id="rId5" o:title=""/>
          </v:shape>
        </w:pict>
      </w:r>
    </w:p>
    <w:p w:rsidR="00D57A9F" w:rsidRDefault="00D57A9F">
      <w:pPr>
        <w:spacing w:line="200" w:lineRule="exact"/>
      </w:pPr>
    </w:p>
    <w:p w:rsidR="00D57A9F" w:rsidRDefault="00D57A9F">
      <w:pPr>
        <w:spacing w:line="200" w:lineRule="exact"/>
      </w:pPr>
    </w:p>
    <w:p w:rsidR="00D57A9F" w:rsidRDefault="00D57A9F">
      <w:pPr>
        <w:spacing w:line="200" w:lineRule="exact"/>
      </w:pPr>
    </w:p>
    <w:p w:rsidR="00D57A9F" w:rsidRDefault="00D57A9F">
      <w:pPr>
        <w:spacing w:line="200" w:lineRule="exact"/>
      </w:pPr>
    </w:p>
    <w:p w:rsidR="00D57A9F" w:rsidRDefault="00D57A9F">
      <w:pPr>
        <w:spacing w:line="200" w:lineRule="exact"/>
      </w:pPr>
    </w:p>
    <w:p w:rsidR="00D57A9F" w:rsidRDefault="00D57A9F">
      <w:pPr>
        <w:spacing w:line="200" w:lineRule="exact"/>
      </w:pPr>
    </w:p>
    <w:p w:rsidR="00D57A9F" w:rsidRDefault="00D57A9F">
      <w:pPr>
        <w:spacing w:line="200" w:lineRule="exact"/>
      </w:pPr>
    </w:p>
    <w:p w:rsidR="00D57A9F" w:rsidRDefault="00D57A9F">
      <w:pPr>
        <w:spacing w:before="6" w:line="200" w:lineRule="exact"/>
      </w:pPr>
    </w:p>
    <w:p w:rsidR="00D57A9F" w:rsidRPr="00743367" w:rsidRDefault="00967C00" w:rsidP="007D1A62">
      <w:pPr>
        <w:spacing w:line="360" w:lineRule="auto"/>
        <w:ind w:left="2267" w:right="68" w:hanging="2051"/>
        <w:jc w:val="both"/>
        <w:rPr>
          <w:sz w:val="24"/>
          <w:szCs w:val="24"/>
          <w:lang w:val="id-ID"/>
        </w:rPr>
      </w:pPr>
      <w:proofErr w:type="spellStart"/>
      <w:r>
        <w:rPr>
          <w:b/>
          <w:sz w:val="24"/>
          <w:szCs w:val="24"/>
        </w:rPr>
        <w:t>Judul</w:t>
      </w:r>
      <w:proofErr w:type="spellEnd"/>
      <w:r>
        <w:rPr>
          <w:b/>
          <w:sz w:val="24"/>
          <w:szCs w:val="24"/>
        </w:rPr>
        <w:t xml:space="preserve">                 </w:t>
      </w:r>
      <w:proofErr w:type="gramStart"/>
      <w:r>
        <w:rPr>
          <w:b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  </w:t>
      </w:r>
      <w:r>
        <w:rPr>
          <w:b/>
          <w:spacing w:val="9"/>
          <w:sz w:val="24"/>
          <w:szCs w:val="24"/>
        </w:rPr>
        <w:t xml:space="preserve"> </w:t>
      </w:r>
      <w:r w:rsidR="00B764DD">
        <w:rPr>
          <w:b/>
          <w:sz w:val="24"/>
          <w:szCs w:val="24"/>
          <w:lang w:val="id-ID"/>
        </w:rPr>
        <w:t>PROGRAM</w:t>
      </w:r>
      <w:r w:rsidR="00743367">
        <w:rPr>
          <w:b/>
          <w:sz w:val="24"/>
          <w:szCs w:val="24"/>
          <w:lang w:val="id-ID"/>
        </w:rPr>
        <w:t xml:space="preserve"> SIS</w:t>
      </w:r>
      <w:r w:rsidR="003946CB">
        <w:rPr>
          <w:b/>
          <w:sz w:val="24"/>
          <w:szCs w:val="24"/>
          <w:lang w:val="id-ID"/>
        </w:rPr>
        <w:t xml:space="preserve">TEM INFORMASI PENGAWASAN KUPVA </w:t>
      </w:r>
    </w:p>
    <w:p w:rsidR="00D57A9F" w:rsidRPr="00743367" w:rsidRDefault="00967C00" w:rsidP="007D1A62">
      <w:pPr>
        <w:spacing w:before="5" w:line="360" w:lineRule="auto"/>
        <w:ind w:left="216"/>
        <w:rPr>
          <w:sz w:val="24"/>
          <w:szCs w:val="24"/>
          <w:lang w:val="id-ID"/>
        </w:rPr>
      </w:pPr>
      <w:r>
        <w:rPr>
          <w:b/>
          <w:sz w:val="24"/>
          <w:szCs w:val="24"/>
        </w:rPr>
        <w:t>N</w:t>
      </w:r>
      <w:r w:rsidR="007D1A62">
        <w:rPr>
          <w:b/>
          <w:sz w:val="24"/>
          <w:szCs w:val="24"/>
          <w:lang w:val="id-ID"/>
        </w:rPr>
        <w:t>IM</w:t>
      </w:r>
      <w:r>
        <w:rPr>
          <w:b/>
          <w:sz w:val="24"/>
          <w:szCs w:val="24"/>
        </w:rPr>
        <w:t xml:space="preserve">                   </w:t>
      </w:r>
      <w:proofErr w:type="gramStart"/>
      <w:r>
        <w:rPr>
          <w:b/>
          <w:sz w:val="24"/>
          <w:szCs w:val="24"/>
        </w:rPr>
        <w:t xml:space="preserve"> </w:t>
      </w:r>
      <w:r>
        <w:rPr>
          <w:b/>
          <w:spacing w:val="5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  </w:t>
      </w:r>
      <w:r>
        <w:rPr>
          <w:b/>
          <w:spacing w:val="36"/>
          <w:sz w:val="24"/>
          <w:szCs w:val="24"/>
        </w:rPr>
        <w:t xml:space="preserve"> </w:t>
      </w:r>
      <w:r w:rsidR="00743367">
        <w:rPr>
          <w:b/>
          <w:sz w:val="24"/>
          <w:szCs w:val="24"/>
          <w:lang w:val="id-ID"/>
        </w:rPr>
        <w:t>1407123347</w:t>
      </w:r>
    </w:p>
    <w:p w:rsidR="00D57A9F" w:rsidRPr="00743367" w:rsidRDefault="00967C00" w:rsidP="007D1A62">
      <w:pPr>
        <w:spacing w:line="360" w:lineRule="auto"/>
        <w:ind w:left="216"/>
        <w:rPr>
          <w:sz w:val="24"/>
          <w:szCs w:val="24"/>
          <w:lang w:val="id-ID"/>
        </w:rPr>
      </w:pPr>
      <w:proofErr w:type="spellStart"/>
      <w:r>
        <w:rPr>
          <w:b/>
          <w:sz w:val="24"/>
          <w:szCs w:val="24"/>
        </w:rPr>
        <w:t>Pembimbi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proofErr w:type="spellEnd"/>
      <w:r>
        <w:rPr>
          <w:b/>
          <w:sz w:val="24"/>
          <w:szCs w:val="24"/>
        </w:rPr>
        <w:t xml:space="preserve">     </w:t>
      </w:r>
      <w:proofErr w:type="gramStart"/>
      <w:r>
        <w:rPr>
          <w:b/>
          <w:sz w:val="24"/>
          <w:szCs w:val="24"/>
        </w:rPr>
        <w:t xml:space="preserve"> </w:t>
      </w:r>
      <w:r>
        <w:rPr>
          <w:b/>
          <w:spacing w:val="28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  </w:t>
      </w:r>
      <w:r>
        <w:rPr>
          <w:b/>
          <w:spacing w:val="36"/>
          <w:sz w:val="24"/>
          <w:szCs w:val="24"/>
        </w:rPr>
        <w:t xml:space="preserve"> </w:t>
      </w:r>
      <w:r w:rsidR="00A724DA">
        <w:rPr>
          <w:b/>
          <w:sz w:val="24"/>
          <w:szCs w:val="24"/>
          <w:lang w:val="id-ID"/>
        </w:rPr>
        <w:t>James Okto Irwan Tampubolon</w:t>
      </w:r>
    </w:p>
    <w:p w:rsidR="00D57A9F" w:rsidRDefault="00D57A9F" w:rsidP="007D1A62">
      <w:pPr>
        <w:spacing w:line="360" w:lineRule="auto"/>
      </w:pPr>
    </w:p>
    <w:p w:rsidR="00D57A9F" w:rsidRDefault="00D57A9F">
      <w:pPr>
        <w:spacing w:line="200" w:lineRule="exact"/>
      </w:pPr>
    </w:p>
    <w:p w:rsidR="00D57A9F" w:rsidRDefault="00D57A9F">
      <w:pPr>
        <w:spacing w:line="200" w:lineRule="exact"/>
      </w:pPr>
    </w:p>
    <w:p w:rsidR="00D57A9F" w:rsidRDefault="00D57A9F">
      <w:pPr>
        <w:spacing w:line="200" w:lineRule="exact"/>
      </w:pPr>
    </w:p>
    <w:p w:rsidR="00D57A9F" w:rsidRDefault="00D57A9F">
      <w:pPr>
        <w:spacing w:line="200" w:lineRule="exact"/>
      </w:pPr>
    </w:p>
    <w:p w:rsidR="00D57A9F" w:rsidRDefault="00D57A9F" w:rsidP="003946CB">
      <w:pPr>
        <w:spacing w:line="360" w:lineRule="auto"/>
        <w:jc w:val="center"/>
        <w:rPr>
          <w:sz w:val="24"/>
          <w:szCs w:val="24"/>
        </w:rPr>
      </w:pPr>
    </w:p>
    <w:p w:rsidR="00D57A9F" w:rsidRPr="003946CB" w:rsidRDefault="00967C00" w:rsidP="003946CB">
      <w:pPr>
        <w:spacing w:line="360" w:lineRule="auto"/>
        <w:ind w:left="709" w:right="1312"/>
        <w:jc w:val="center"/>
        <w:rPr>
          <w:sz w:val="32"/>
          <w:szCs w:val="32"/>
        </w:rPr>
      </w:pPr>
      <w:r>
        <w:rPr>
          <w:b/>
          <w:sz w:val="32"/>
          <w:szCs w:val="32"/>
        </w:rPr>
        <w:t>PR</w:t>
      </w:r>
      <w:r>
        <w:rPr>
          <w:b/>
          <w:spacing w:val="-1"/>
          <w:sz w:val="32"/>
          <w:szCs w:val="32"/>
        </w:rPr>
        <w:t>O</w:t>
      </w:r>
      <w:r>
        <w:rPr>
          <w:b/>
          <w:sz w:val="32"/>
          <w:szCs w:val="32"/>
        </w:rPr>
        <w:t>G</w:t>
      </w:r>
      <w:r>
        <w:rPr>
          <w:b/>
          <w:spacing w:val="-1"/>
          <w:sz w:val="32"/>
          <w:szCs w:val="32"/>
        </w:rPr>
        <w:t>R</w:t>
      </w:r>
      <w:r>
        <w:rPr>
          <w:b/>
          <w:sz w:val="32"/>
          <w:szCs w:val="32"/>
        </w:rPr>
        <w:t xml:space="preserve">AM </w:t>
      </w:r>
      <w:r>
        <w:rPr>
          <w:b/>
          <w:spacing w:val="-1"/>
          <w:sz w:val="32"/>
          <w:szCs w:val="32"/>
        </w:rPr>
        <w:t>ST</w:t>
      </w:r>
      <w:r>
        <w:rPr>
          <w:b/>
          <w:sz w:val="32"/>
          <w:szCs w:val="32"/>
        </w:rPr>
        <w:t>UDI T</w:t>
      </w:r>
      <w:r>
        <w:rPr>
          <w:b/>
          <w:spacing w:val="-1"/>
          <w:sz w:val="32"/>
          <w:szCs w:val="32"/>
        </w:rPr>
        <w:t>E</w:t>
      </w:r>
      <w:r>
        <w:rPr>
          <w:b/>
          <w:sz w:val="32"/>
          <w:szCs w:val="32"/>
        </w:rPr>
        <w:t>KN</w:t>
      </w:r>
      <w:r>
        <w:rPr>
          <w:b/>
          <w:spacing w:val="-1"/>
          <w:sz w:val="32"/>
          <w:szCs w:val="32"/>
        </w:rPr>
        <w:t>I</w:t>
      </w:r>
      <w:r>
        <w:rPr>
          <w:b/>
          <w:sz w:val="32"/>
          <w:szCs w:val="32"/>
        </w:rPr>
        <w:t xml:space="preserve">K </w:t>
      </w:r>
      <w:r w:rsidR="00743367">
        <w:rPr>
          <w:b/>
          <w:spacing w:val="-1"/>
          <w:sz w:val="32"/>
          <w:szCs w:val="32"/>
          <w:lang w:val="id-ID"/>
        </w:rPr>
        <w:t>INFORMATIKA</w:t>
      </w:r>
      <w:r>
        <w:rPr>
          <w:b/>
          <w:sz w:val="32"/>
          <w:szCs w:val="32"/>
        </w:rPr>
        <w:t xml:space="preserve"> </w:t>
      </w:r>
      <w:r>
        <w:rPr>
          <w:b/>
          <w:spacing w:val="-1"/>
          <w:sz w:val="32"/>
          <w:szCs w:val="32"/>
        </w:rPr>
        <w:t>S</w:t>
      </w:r>
      <w:r>
        <w:rPr>
          <w:b/>
          <w:sz w:val="32"/>
          <w:szCs w:val="32"/>
        </w:rPr>
        <w:t>1</w:t>
      </w:r>
    </w:p>
    <w:p w:rsidR="00D57A9F" w:rsidRDefault="00967C00" w:rsidP="003946CB">
      <w:pPr>
        <w:spacing w:line="360" w:lineRule="auto"/>
        <w:ind w:left="2271" w:right="2164"/>
        <w:jc w:val="center"/>
        <w:rPr>
          <w:sz w:val="32"/>
          <w:szCs w:val="32"/>
        </w:rPr>
      </w:pPr>
      <w:r>
        <w:rPr>
          <w:b/>
          <w:spacing w:val="1"/>
          <w:sz w:val="32"/>
          <w:szCs w:val="32"/>
        </w:rPr>
        <w:t>J</w:t>
      </w:r>
      <w:r>
        <w:rPr>
          <w:b/>
          <w:spacing w:val="-1"/>
          <w:sz w:val="32"/>
          <w:szCs w:val="32"/>
        </w:rPr>
        <w:t>U</w:t>
      </w:r>
      <w:r>
        <w:rPr>
          <w:b/>
          <w:sz w:val="32"/>
          <w:szCs w:val="32"/>
        </w:rPr>
        <w:t>RU</w:t>
      </w:r>
      <w:r>
        <w:rPr>
          <w:b/>
          <w:spacing w:val="-2"/>
          <w:sz w:val="32"/>
          <w:szCs w:val="32"/>
        </w:rPr>
        <w:t>S</w:t>
      </w:r>
      <w:r>
        <w:rPr>
          <w:b/>
          <w:sz w:val="32"/>
          <w:szCs w:val="32"/>
        </w:rPr>
        <w:t>AN T</w:t>
      </w:r>
      <w:r>
        <w:rPr>
          <w:b/>
          <w:spacing w:val="-1"/>
          <w:sz w:val="32"/>
          <w:szCs w:val="32"/>
        </w:rPr>
        <w:t>EK</w:t>
      </w:r>
      <w:r>
        <w:rPr>
          <w:b/>
          <w:sz w:val="32"/>
          <w:szCs w:val="32"/>
        </w:rPr>
        <w:t>NIK E</w:t>
      </w:r>
      <w:r>
        <w:rPr>
          <w:b/>
          <w:spacing w:val="-1"/>
          <w:sz w:val="32"/>
          <w:szCs w:val="32"/>
        </w:rPr>
        <w:t>L</w:t>
      </w:r>
      <w:r>
        <w:rPr>
          <w:b/>
          <w:sz w:val="32"/>
          <w:szCs w:val="32"/>
        </w:rPr>
        <w:t>EKT</w:t>
      </w:r>
      <w:r>
        <w:rPr>
          <w:b/>
          <w:spacing w:val="-1"/>
          <w:sz w:val="32"/>
          <w:szCs w:val="32"/>
        </w:rPr>
        <w:t>R</w:t>
      </w:r>
      <w:r>
        <w:rPr>
          <w:b/>
          <w:sz w:val="32"/>
          <w:szCs w:val="32"/>
        </w:rPr>
        <w:t>O UN</w:t>
      </w:r>
      <w:r>
        <w:rPr>
          <w:b/>
          <w:spacing w:val="-1"/>
          <w:sz w:val="32"/>
          <w:szCs w:val="32"/>
        </w:rPr>
        <w:t>I</w:t>
      </w:r>
      <w:r>
        <w:rPr>
          <w:b/>
          <w:sz w:val="32"/>
          <w:szCs w:val="32"/>
        </w:rPr>
        <w:t>V</w:t>
      </w:r>
      <w:r>
        <w:rPr>
          <w:b/>
          <w:spacing w:val="-1"/>
          <w:sz w:val="32"/>
          <w:szCs w:val="32"/>
        </w:rPr>
        <w:t>E</w:t>
      </w:r>
      <w:r>
        <w:rPr>
          <w:b/>
          <w:sz w:val="32"/>
          <w:szCs w:val="32"/>
        </w:rPr>
        <w:t>R</w:t>
      </w:r>
      <w:r>
        <w:rPr>
          <w:b/>
          <w:spacing w:val="-1"/>
          <w:sz w:val="32"/>
          <w:szCs w:val="32"/>
        </w:rPr>
        <w:t>S</w:t>
      </w:r>
      <w:r>
        <w:rPr>
          <w:b/>
          <w:sz w:val="32"/>
          <w:szCs w:val="32"/>
        </w:rPr>
        <w:t>ITAS</w:t>
      </w:r>
      <w:r>
        <w:rPr>
          <w:b/>
          <w:spacing w:val="-1"/>
          <w:sz w:val="32"/>
          <w:szCs w:val="32"/>
        </w:rPr>
        <w:t xml:space="preserve"> </w:t>
      </w:r>
      <w:r>
        <w:rPr>
          <w:b/>
          <w:sz w:val="32"/>
          <w:szCs w:val="32"/>
        </w:rPr>
        <w:t>RI</w:t>
      </w:r>
      <w:r>
        <w:rPr>
          <w:b/>
          <w:spacing w:val="-1"/>
          <w:sz w:val="32"/>
          <w:szCs w:val="32"/>
        </w:rPr>
        <w:t>A</w:t>
      </w:r>
      <w:r>
        <w:rPr>
          <w:b/>
          <w:sz w:val="32"/>
          <w:szCs w:val="32"/>
        </w:rPr>
        <w:t>U</w:t>
      </w:r>
    </w:p>
    <w:p w:rsidR="00D57A9F" w:rsidRPr="00743367" w:rsidRDefault="00967C00">
      <w:pPr>
        <w:spacing w:before="8"/>
        <w:ind w:left="4192" w:right="4086"/>
        <w:jc w:val="center"/>
        <w:rPr>
          <w:sz w:val="32"/>
          <w:szCs w:val="32"/>
          <w:lang w:val="id-ID"/>
        </w:rPr>
        <w:sectPr w:rsidR="00D57A9F" w:rsidRPr="00743367">
          <w:pgSz w:w="11920" w:h="17340"/>
          <w:pgMar w:top="1640" w:right="1220" w:bottom="280" w:left="1680" w:header="720" w:footer="720" w:gutter="0"/>
          <w:cols w:space="720"/>
        </w:sectPr>
      </w:pPr>
      <w:r>
        <w:rPr>
          <w:b/>
          <w:spacing w:val="1"/>
          <w:sz w:val="32"/>
          <w:szCs w:val="32"/>
        </w:rPr>
        <w:t>2</w:t>
      </w:r>
      <w:r>
        <w:rPr>
          <w:b/>
          <w:spacing w:val="-1"/>
          <w:sz w:val="32"/>
          <w:szCs w:val="32"/>
        </w:rPr>
        <w:t>01</w:t>
      </w:r>
      <w:r w:rsidR="00743367">
        <w:rPr>
          <w:b/>
          <w:sz w:val="32"/>
          <w:szCs w:val="32"/>
          <w:lang w:val="id-ID"/>
        </w:rPr>
        <w:t>7</w:t>
      </w:r>
    </w:p>
    <w:p w:rsidR="00D57A9F" w:rsidRDefault="00967C00" w:rsidP="004E5798">
      <w:pPr>
        <w:spacing w:before="23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D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A</w:t>
      </w:r>
      <w:r>
        <w:rPr>
          <w:b/>
          <w:spacing w:val="-6"/>
          <w:sz w:val="28"/>
          <w:szCs w:val="28"/>
        </w:rPr>
        <w:t xml:space="preserve"> </w:t>
      </w:r>
      <w:r>
        <w:rPr>
          <w:b/>
          <w:sz w:val="28"/>
          <w:szCs w:val="28"/>
        </w:rPr>
        <w:t>- D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TA</w:t>
      </w:r>
      <w:r>
        <w:rPr>
          <w:b/>
          <w:spacing w:val="-8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K</w:t>
      </w:r>
      <w:r>
        <w:rPr>
          <w:b/>
          <w:spacing w:val="-1"/>
          <w:sz w:val="28"/>
          <w:szCs w:val="28"/>
        </w:rPr>
        <w:t>E</w:t>
      </w:r>
      <w:r>
        <w:rPr>
          <w:b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J</w:t>
      </w:r>
      <w:r>
        <w:rPr>
          <w:b/>
          <w:sz w:val="28"/>
          <w:szCs w:val="28"/>
        </w:rPr>
        <w:t>A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PR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K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E</w:t>
      </w:r>
      <w:r>
        <w:rPr>
          <w:b/>
          <w:sz w:val="28"/>
          <w:szCs w:val="28"/>
        </w:rPr>
        <w:t>K</w:t>
      </w:r>
    </w:p>
    <w:p w:rsidR="00D57A9F" w:rsidRDefault="00D57A9F">
      <w:pPr>
        <w:spacing w:before="1" w:line="180" w:lineRule="exact"/>
        <w:rPr>
          <w:sz w:val="18"/>
          <w:szCs w:val="18"/>
        </w:rPr>
      </w:pPr>
    </w:p>
    <w:p w:rsidR="00D57A9F" w:rsidRDefault="00D57A9F">
      <w:pPr>
        <w:spacing w:line="200" w:lineRule="exact"/>
      </w:pPr>
    </w:p>
    <w:p w:rsidR="00D57A9F" w:rsidRDefault="00D57A9F">
      <w:pPr>
        <w:spacing w:line="200" w:lineRule="exact"/>
      </w:pPr>
    </w:p>
    <w:p w:rsidR="00D57A9F" w:rsidRDefault="00D57A9F">
      <w:pPr>
        <w:spacing w:line="200" w:lineRule="exact"/>
      </w:pPr>
    </w:p>
    <w:p w:rsidR="00D57A9F" w:rsidRPr="007D1A62" w:rsidRDefault="00967C00" w:rsidP="007D1A62">
      <w:pPr>
        <w:spacing w:after="240"/>
        <w:ind w:left="588"/>
        <w:rPr>
          <w:sz w:val="24"/>
          <w:szCs w:val="24"/>
        </w:rPr>
      </w:pPr>
      <w:r>
        <w:rPr>
          <w:b/>
          <w:sz w:val="24"/>
          <w:szCs w:val="24"/>
        </w:rPr>
        <w:t>Detail Per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sahaan:</w:t>
      </w:r>
    </w:p>
    <w:p w:rsidR="00D57A9F" w:rsidRPr="007D1A62" w:rsidRDefault="00967C00" w:rsidP="00DF149D">
      <w:pPr>
        <w:spacing w:line="360" w:lineRule="auto"/>
        <w:ind w:left="3119" w:right="-7" w:hanging="2105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m</w:t>
      </w:r>
      <w:r w:rsidR="00DD5C62">
        <w:rPr>
          <w:sz w:val="24"/>
          <w:szCs w:val="24"/>
        </w:rPr>
        <w:t xml:space="preserve">a           </w:t>
      </w:r>
      <w:proofErr w:type="gramStart"/>
      <w:r w:rsidR="00DD5C62">
        <w:rPr>
          <w:sz w:val="24"/>
          <w:szCs w:val="24"/>
        </w:rPr>
        <w:t xml:space="preserve"> 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7D1A62">
        <w:rPr>
          <w:sz w:val="24"/>
          <w:szCs w:val="24"/>
          <w:lang w:val="id-ID"/>
        </w:rPr>
        <w:t>Ka</w:t>
      </w:r>
      <w:r w:rsidR="00DF149D">
        <w:rPr>
          <w:sz w:val="24"/>
          <w:szCs w:val="24"/>
          <w:lang w:val="id-ID"/>
        </w:rPr>
        <w:t>ntor Perwakilan Bank Indonesia</w:t>
      </w:r>
      <w:r w:rsidR="007D1A62">
        <w:rPr>
          <w:sz w:val="24"/>
          <w:szCs w:val="24"/>
          <w:lang w:val="id-ID"/>
        </w:rPr>
        <w:t xml:space="preserve"> Prov</w:t>
      </w:r>
      <w:r w:rsidR="00DF149D">
        <w:rPr>
          <w:sz w:val="24"/>
          <w:szCs w:val="24"/>
          <w:lang w:val="id-ID"/>
        </w:rPr>
        <w:t>insi</w:t>
      </w:r>
      <w:r w:rsidR="007D1A62">
        <w:rPr>
          <w:sz w:val="24"/>
          <w:szCs w:val="24"/>
          <w:lang w:val="id-ID"/>
        </w:rPr>
        <w:t xml:space="preserve"> Riau</w:t>
      </w:r>
    </w:p>
    <w:p w:rsidR="00D57A9F" w:rsidRPr="007D1A62" w:rsidRDefault="00967C00" w:rsidP="007D1A62">
      <w:pPr>
        <w:spacing w:line="360" w:lineRule="auto"/>
        <w:ind w:left="1014" w:right="843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Ala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at</w:t>
      </w:r>
      <w:proofErr w:type="spellEnd"/>
      <w:r>
        <w:rPr>
          <w:sz w:val="24"/>
          <w:szCs w:val="24"/>
        </w:rPr>
        <w:t xml:space="preserve">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Jl.Jend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dir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r w:rsidR="007D1A62">
        <w:rPr>
          <w:sz w:val="24"/>
          <w:szCs w:val="24"/>
          <w:lang w:val="id-ID"/>
        </w:rPr>
        <w:t xml:space="preserve">No. </w:t>
      </w:r>
      <w:r w:rsidR="00B764DD">
        <w:rPr>
          <w:sz w:val="24"/>
          <w:szCs w:val="24"/>
          <w:lang w:val="id-ID"/>
        </w:rPr>
        <w:t>464</w:t>
      </w:r>
    </w:p>
    <w:p w:rsidR="00D57A9F" w:rsidRPr="007D1A62" w:rsidRDefault="00967C00" w:rsidP="00DF149D">
      <w:pPr>
        <w:spacing w:line="360" w:lineRule="auto"/>
        <w:ind w:left="1014" w:right="-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No. </w:t>
      </w:r>
      <w:proofErr w:type="spellStart"/>
      <w:r>
        <w:rPr>
          <w:sz w:val="24"/>
          <w:szCs w:val="24"/>
        </w:rPr>
        <w:t>Telp</w:t>
      </w:r>
      <w:proofErr w:type="spellEnd"/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 xml:space="preserve">  </w:t>
      </w:r>
      <w:r w:rsidR="00DF149D">
        <w:rPr>
          <w:sz w:val="24"/>
          <w:szCs w:val="24"/>
        </w:rPr>
        <w:t>:</w:t>
      </w:r>
      <w:proofErr w:type="gramEnd"/>
      <w:r w:rsidR="00DF149D">
        <w:rPr>
          <w:sz w:val="24"/>
          <w:szCs w:val="24"/>
        </w:rPr>
        <w:t xml:space="preserve"> </w:t>
      </w:r>
      <w:r w:rsidR="00DF149D">
        <w:rPr>
          <w:sz w:val="24"/>
          <w:szCs w:val="24"/>
          <w:lang w:val="id-ID"/>
        </w:rPr>
        <w:t>(</w:t>
      </w:r>
      <w:r w:rsidR="00DF149D">
        <w:rPr>
          <w:sz w:val="24"/>
          <w:szCs w:val="24"/>
        </w:rPr>
        <w:t>0761</w:t>
      </w:r>
      <w:r w:rsidR="00DF149D">
        <w:rPr>
          <w:sz w:val="24"/>
          <w:szCs w:val="24"/>
          <w:lang w:val="id-ID"/>
        </w:rPr>
        <w:t xml:space="preserve">) </w:t>
      </w:r>
      <w:r w:rsidR="00DF149D">
        <w:rPr>
          <w:sz w:val="24"/>
          <w:szCs w:val="24"/>
        </w:rPr>
        <w:t>-</w:t>
      </w:r>
      <w:r w:rsidR="00DF149D">
        <w:rPr>
          <w:sz w:val="24"/>
          <w:szCs w:val="24"/>
          <w:lang w:val="id-ID"/>
        </w:rPr>
        <w:t xml:space="preserve"> </w:t>
      </w:r>
      <w:r w:rsidR="00DF149D">
        <w:rPr>
          <w:sz w:val="24"/>
          <w:szCs w:val="24"/>
        </w:rPr>
        <w:t>32000</w:t>
      </w:r>
    </w:p>
    <w:p w:rsidR="00D57A9F" w:rsidRPr="007D1A62" w:rsidRDefault="00DD5C62" w:rsidP="00DD5C62">
      <w:pPr>
        <w:spacing w:line="360" w:lineRule="auto"/>
        <w:ind w:left="3828" w:right="-7" w:hanging="2814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Divisi / Departemen</w:t>
      </w:r>
      <w:r w:rsidR="00967C00">
        <w:rPr>
          <w:sz w:val="24"/>
          <w:szCs w:val="24"/>
        </w:rPr>
        <w:t xml:space="preserve"> </w:t>
      </w:r>
      <w:r w:rsidR="00967C00">
        <w:rPr>
          <w:spacing w:val="38"/>
          <w:sz w:val="24"/>
          <w:szCs w:val="24"/>
        </w:rPr>
        <w:t xml:space="preserve"> </w:t>
      </w:r>
      <w:r w:rsidR="00967C00">
        <w:rPr>
          <w:sz w:val="24"/>
          <w:szCs w:val="24"/>
        </w:rPr>
        <w:t xml:space="preserve">: </w:t>
      </w:r>
      <w:r>
        <w:rPr>
          <w:sz w:val="24"/>
          <w:szCs w:val="24"/>
          <w:lang w:val="id-ID"/>
        </w:rPr>
        <w:t>Divisi Advisory dan Pengembangan Ekonomi</w:t>
      </w:r>
      <w:r w:rsidR="0061509C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br/>
        <w:t xml:space="preserve">/ Bagian Fungsi </w:t>
      </w:r>
      <w:r w:rsidR="0061509C">
        <w:rPr>
          <w:sz w:val="24"/>
          <w:szCs w:val="24"/>
          <w:lang w:val="id-ID"/>
        </w:rPr>
        <w:t>Komunikasi</w:t>
      </w:r>
      <w:r>
        <w:rPr>
          <w:sz w:val="24"/>
          <w:szCs w:val="24"/>
          <w:lang w:val="id-ID"/>
        </w:rPr>
        <w:t xml:space="preserve"> dan Koordinasi Kebijakan.</w:t>
      </w:r>
    </w:p>
    <w:p w:rsidR="00D57A9F" w:rsidRPr="007D1A62" w:rsidRDefault="00967C00" w:rsidP="007D1A62">
      <w:pPr>
        <w:spacing w:line="360" w:lineRule="auto"/>
        <w:ind w:left="1014" w:right="1269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 </w:t>
      </w:r>
      <w:proofErr w:type="spellStart"/>
      <w:proofErr w:type="gramStart"/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bing</w:t>
      </w:r>
      <w:proofErr w:type="spellEnd"/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61509C">
        <w:rPr>
          <w:sz w:val="24"/>
          <w:szCs w:val="24"/>
          <w:lang w:val="id-ID"/>
        </w:rPr>
        <w:t xml:space="preserve">James Okto Irwan Tampubolon </w:t>
      </w:r>
    </w:p>
    <w:p w:rsidR="00D57A9F" w:rsidRDefault="00D57A9F">
      <w:pPr>
        <w:spacing w:line="200" w:lineRule="exact"/>
      </w:pPr>
    </w:p>
    <w:p w:rsidR="00D57A9F" w:rsidRDefault="00967C00">
      <w:pPr>
        <w:ind w:left="588"/>
        <w:rPr>
          <w:sz w:val="24"/>
          <w:szCs w:val="24"/>
        </w:rPr>
      </w:pPr>
      <w:r>
        <w:rPr>
          <w:b/>
          <w:sz w:val="24"/>
          <w:szCs w:val="24"/>
        </w:rPr>
        <w:t xml:space="preserve">Detail </w:t>
      </w:r>
      <w:proofErr w:type="spellStart"/>
      <w:r>
        <w:rPr>
          <w:b/>
          <w:sz w:val="24"/>
          <w:szCs w:val="24"/>
        </w:rPr>
        <w:t>Tugas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Proj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k</w:t>
      </w:r>
      <w:proofErr w:type="spellEnd"/>
    </w:p>
    <w:p w:rsidR="00D57A9F" w:rsidRDefault="00D57A9F">
      <w:pPr>
        <w:spacing w:before="6" w:line="120" w:lineRule="exact"/>
        <w:rPr>
          <w:sz w:val="13"/>
          <w:szCs w:val="13"/>
        </w:rPr>
      </w:pPr>
    </w:p>
    <w:p w:rsidR="00A724DA" w:rsidRDefault="00967C00">
      <w:pPr>
        <w:spacing w:line="360" w:lineRule="auto"/>
        <w:ind w:left="1014" w:right="59"/>
        <w:jc w:val="both"/>
        <w:rPr>
          <w:spacing w:val="21"/>
          <w:sz w:val="24"/>
          <w:szCs w:val="24"/>
        </w:rPr>
      </w:pP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   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   </w:t>
      </w:r>
      <w:r>
        <w:rPr>
          <w:spacing w:val="21"/>
          <w:sz w:val="24"/>
          <w:szCs w:val="24"/>
        </w:rPr>
        <w:t xml:space="preserve"> </w:t>
      </w:r>
    </w:p>
    <w:p w:rsidR="00D57A9F" w:rsidRPr="00A724DA" w:rsidRDefault="00B764DD">
      <w:pPr>
        <w:spacing w:line="360" w:lineRule="auto"/>
        <w:ind w:left="1014" w:right="5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PROGRAM</w:t>
      </w:r>
      <w:r w:rsidR="00A724DA">
        <w:rPr>
          <w:sz w:val="24"/>
          <w:szCs w:val="24"/>
          <w:lang w:val="id-ID"/>
        </w:rPr>
        <w:t xml:space="preserve"> SI</w:t>
      </w:r>
      <w:r w:rsidR="003946CB">
        <w:rPr>
          <w:sz w:val="24"/>
          <w:szCs w:val="24"/>
          <w:lang w:val="id-ID"/>
        </w:rPr>
        <w:t>STEM INFORMASI PENGAWASAN</w:t>
      </w:r>
      <w:r w:rsidR="003946CB">
        <w:rPr>
          <w:sz w:val="24"/>
          <w:szCs w:val="24"/>
          <w:lang w:val="id-ID"/>
        </w:rPr>
        <w:br/>
        <w:t>KUPVA</w:t>
      </w:r>
    </w:p>
    <w:p w:rsidR="00D57A9F" w:rsidRDefault="00D57A9F">
      <w:pPr>
        <w:spacing w:before="4" w:line="200" w:lineRule="exact"/>
      </w:pPr>
    </w:p>
    <w:p w:rsidR="00D57A9F" w:rsidRDefault="00967C00">
      <w:pPr>
        <w:ind w:left="1014" w:right="566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Objektif</w:t>
      </w:r>
      <w:proofErr w:type="spellEnd"/>
      <w:r>
        <w:rPr>
          <w:sz w:val="24"/>
          <w:szCs w:val="24"/>
        </w:rPr>
        <w:t xml:space="preserve">        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:rsidR="00D57A9F" w:rsidRDefault="00D57A9F">
      <w:pPr>
        <w:spacing w:before="6" w:line="140" w:lineRule="exact"/>
        <w:rPr>
          <w:sz w:val="15"/>
          <w:szCs w:val="15"/>
        </w:rPr>
      </w:pPr>
    </w:p>
    <w:p w:rsidR="00D57A9F" w:rsidRPr="0061509C" w:rsidRDefault="00967C00">
      <w:pPr>
        <w:ind w:left="1374"/>
        <w:rPr>
          <w:sz w:val="24"/>
          <w:szCs w:val="24"/>
          <w:lang w:val="id-ID"/>
        </w:rPr>
      </w:pPr>
      <w:r>
        <w:rPr>
          <w:w w:val="131"/>
          <w:sz w:val="24"/>
          <w:szCs w:val="24"/>
        </w:rPr>
        <w:t xml:space="preserve">•  </w:t>
      </w:r>
      <w:r>
        <w:rPr>
          <w:spacing w:val="14"/>
          <w:w w:val="131"/>
          <w:sz w:val="24"/>
          <w:szCs w:val="24"/>
        </w:rPr>
        <w:t xml:space="preserve"> </w:t>
      </w:r>
      <w:r w:rsidR="0061509C">
        <w:rPr>
          <w:sz w:val="24"/>
          <w:szCs w:val="24"/>
          <w:lang w:val="id-ID"/>
        </w:rPr>
        <w:t>Mampu memahami sistem kerja KUPVA</w:t>
      </w:r>
      <w:r w:rsidR="000C10F3">
        <w:rPr>
          <w:sz w:val="24"/>
          <w:szCs w:val="24"/>
          <w:lang w:val="id-ID"/>
        </w:rPr>
        <w:t xml:space="preserve"> (Kegiatan Usaha Penukaran Valuta Asing)</w:t>
      </w:r>
      <w:r w:rsidR="0061509C">
        <w:rPr>
          <w:sz w:val="24"/>
          <w:szCs w:val="24"/>
          <w:lang w:val="id-ID"/>
        </w:rPr>
        <w:t xml:space="preserve"> dan merumuskan masalah sehingga mampu mengaplikasikannya kedalam sistem.</w:t>
      </w:r>
    </w:p>
    <w:p w:rsidR="00D57A9F" w:rsidRDefault="00D57A9F">
      <w:pPr>
        <w:spacing w:before="6" w:line="140" w:lineRule="exact"/>
        <w:rPr>
          <w:sz w:val="15"/>
          <w:szCs w:val="15"/>
        </w:rPr>
      </w:pPr>
    </w:p>
    <w:p w:rsidR="00D57A9F" w:rsidRPr="0061509C" w:rsidRDefault="00967C00">
      <w:pPr>
        <w:ind w:left="1374"/>
        <w:rPr>
          <w:sz w:val="24"/>
          <w:szCs w:val="24"/>
          <w:lang w:val="id-ID"/>
        </w:rPr>
      </w:pPr>
      <w:r>
        <w:rPr>
          <w:w w:val="131"/>
          <w:sz w:val="24"/>
          <w:szCs w:val="24"/>
        </w:rPr>
        <w:t xml:space="preserve">•  </w:t>
      </w:r>
      <w:r>
        <w:rPr>
          <w:spacing w:val="14"/>
          <w:w w:val="131"/>
          <w:sz w:val="24"/>
          <w:szCs w:val="24"/>
        </w:rPr>
        <w:t xml:space="preserve"> </w:t>
      </w:r>
      <w:r w:rsidR="0061509C">
        <w:rPr>
          <w:sz w:val="24"/>
          <w:szCs w:val="24"/>
          <w:lang w:val="id-ID"/>
        </w:rPr>
        <w:t xml:space="preserve">Mampu menghubungkan sistem dengan </w:t>
      </w:r>
      <w:r w:rsidR="0061509C" w:rsidRPr="0061509C">
        <w:rPr>
          <w:i/>
          <w:sz w:val="24"/>
          <w:szCs w:val="24"/>
          <w:lang w:val="id-ID"/>
        </w:rPr>
        <w:t>database</w:t>
      </w:r>
      <w:r w:rsidR="0061509C">
        <w:rPr>
          <w:sz w:val="24"/>
          <w:szCs w:val="24"/>
          <w:lang w:val="id-ID"/>
        </w:rPr>
        <w:t xml:space="preserve">, </w:t>
      </w:r>
      <w:r w:rsidR="00892104">
        <w:rPr>
          <w:sz w:val="24"/>
          <w:szCs w:val="24"/>
          <w:lang w:val="id-ID"/>
        </w:rPr>
        <w:t>sehingga</w:t>
      </w:r>
      <w:r w:rsidR="0061509C">
        <w:rPr>
          <w:sz w:val="24"/>
          <w:szCs w:val="24"/>
          <w:lang w:val="id-ID"/>
        </w:rPr>
        <w:t xml:space="preserve"> </w:t>
      </w:r>
      <w:r w:rsidR="00892104">
        <w:rPr>
          <w:sz w:val="24"/>
          <w:szCs w:val="24"/>
          <w:lang w:val="id-ID"/>
        </w:rPr>
        <w:t>dapat</w:t>
      </w:r>
      <w:r w:rsidR="0061509C">
        <w:rPr>
          <w:sz w:val="24"/>
          <w:szCs w:val="24"/>
          <w:lang w:val="id-ID"/>
        </w:rPr>
        <w:t xml:space="preserve"> memanipulasi data </w:t>
      </w:r>
      <w:r w:rsidR="00892104">
        <w:rPr>
          <w:sz w:val="24"/>
          <w:szCs w:val="24"/>
          <w:lang w:val="id-ID"/>
        </w:rPr>
        <w:t xml:space="preserve">dengan </w:t>
      </w:r>
      <w:r w:rsidR="0061509C">
        <w:rPr>
          <w:sz w:val="24"/>
          <w:szCs w:val="24"/>
          <w:lang w:val="id-ID"/>
        </w:rPr>
        <w:t>efektif</w:t>
      </w:r>
      <w:r w:rsidR="00892104">
        <w:rPr>
          <w:sz w:val="24"/>
          <w:szCs w:val="24"/>
          <w:lang w:val="id-ID"/>
        </w:rPr>
        <w:t xml:space="preserve"> dan efisien</w:t>
      </w:r>
      <w:r w:rsidR="0061509C">
        <w:rPr>
          <w:sz w:val="24"/>
          <w:szCs w:val="24"/>
          <w:lang w:val="id-ID"/>
        </w:rPr>
        <w:t>.</w:t>
      </w:r>
    </w:p>
    <w:p w:rsidR="00D57A9F" w:rsidRDefault="00D57A9F">
      <w:pPr>
        <w:spacing w:before="5" w:line="140" w:lineRule="exact"/>
        <w:rPr>
          <w:sz w:val="15"/>
          <w:szCs w:val="15"/>
        </w:rPr>
      </w:pPr>
    </w:p>
    <w:p w:rsidR="00D57A9F" w:rsidRDefault="00967C00" w:rsidP="00892104">
      <w:pPr>
        <w:ind w:left="1374"/>
      </w:pPr>
      <w:r>
        <w:rPr>
          <w:w w:val="131"/>
          <w:sz w:val="24"/>
          <w:szCs w:val="24"/>
        </w:rPr>
        <w:t xml:space="preserve">•  </w:t>
      </w:r>
      <w:r>
        <w:rPr>
          <w:spacing w:val="14"/>
          <w:w w:val="131"/>
          <w:sz w:val="24"/>
          <w:szCs w:val="24"/>
        </w:rPr>
        <w:t xml:space="preserve"> </w:t>
      </w:r>
      <w:r w:rsidR="00892104">
        <w:rPr>
          <w:sz w:val="24"/>
          <w:szCs w:val="24"/>
          <w:lang w:val="id-ID"/>
        </w:rPr>
        <w:t xml:space="preserve">Laporan transaksi, data pelanggan, stok keuangan, dan laba-rugi dapat diubah kedalam bentuk </w:t>
      </w:r>
      <w:r w:rsidR="00892104" w:rsidRPr="00892104">
        <w:rPr>
          <w:sz w:val="24"/>
          <w:szCs w:val="24"/>
          <w:lang w:val="id-ID"/>
        </w:rPr>
        <w:t>format</w:t>
      </w:r>
      <w:r w:rsidR="00892104">
        <w:rPr>
          <w:sz w:val="24"/>
          <w:szCs w:val="24"/>
          <w:lang w:val="id-ID"/>
        </w:rPr>
        <w:t xml:space="preserve"> Excel. </w:t>
      </w:r>
    </w:p>
    <w:p w:rsidR="00D57A9F" w:rsidRDefault="00D57A9F">
      <w:pPr>
        <w:spacing w:before="15" w:line="200" w:lineRule="exact"/>
      </w:pPr>
    </w:p>
    <w:p w:rsidR="00D57A9F" w:rsidRDefault="00967C00">
      <w:pPr>
        <w:ind w:left="588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Hasil</w:t>
      </w:r>
      <w:proofErr w:type="spellEnd"/>
      <w:r>
        <w:rPr>
          <w:b/>
          <w:sz w:val="24"/>
          <w:szCs w:val="24"/>
        </w:rPr>
        <w:t xml:space="preserve"> yang</w:t>
      </w:r>
      <w:r>
        <w:rPr>
          <w:b/>
          <w:spacing w:val="-1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diharap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n</w:t>
      </w:r>
      <w:proofErr w:type="spellEnd"/>
      <w:r>
        <w:rPr>
          <w:b/>
          <w:sz w:val="24"/>
          <w:szCs w:val="24"/>
        </w:rPr>
        <w:t>:</w:t>
      </w:r>
    </w:p>
    <w:p w:rsidR="00D57A9F" w:rsidRDefault="00D57A9F">
      <w:pPr>
        <w:spacing w:before="4" w:line="160" w:lineRule="exact"/>
        <w:rPr>
          <w:sz w:val="16"/>
          <w:szCs w:val="16"/>
        </w:rPr>
      </w:pPr>
    </w:p>
    <w:p w:rsidR="00D57A9F" w:rsidRDefault="00B764DD" w:rsidP="00B764DD">
      <w:pPr>
        <w:pStyle w:val="ListParagraph"/>
        <w:numPr>
          <w:ilvl w:val="0"/>
          <w:numId w:val="2"/>
        </w:numPr>
        <w:ind w:left="1843" w:hanging="425"/>
        <w:rPr>
          <w:sz w:val="24"/>
          <w:lang w:val="id-ID"/>
        </w:rPr>
      </w:pPr>
      <w:r>
        <w:rPr>
          <w:sz w:val="24"/>
          <w:lang w:val="id-ID"/>
        </w:rPr>
        <w:t>Sistem Informasi Pengawasan Kupva ini dapat selesai dan dapat dipergunakan dengan baik.</w:t>
      </w:r>
    </w:p>
    <w:p w:rsidR="00B764DD" w:rsidRPr="00B764DD" w:rsidRDefault="00B764DD" w:rsidP="00B764DD">
      <w:pPr>
        <w:pStyle w:val="ListParagraph"/>
        <w:ind w:left="1778"/>
        <w:rPr>
          <w:sz w:val="10"/>
          <w:lang w:val="id-ID"/>
        </w:rPr>
      </w:pPr>
    </w:p>
    <w:p w:rsidR="00B764DD" w:rsidRDefault="00DE2F2D" w:rsidP="00DE2F2D">
      <w:pPr>
        <w:pStyle w:val="ListParagraph"/>
        <w:numPr>
          <w:ilvl w:val="0"/>
          <w:numId w:val="2"/>
        </w:numPr>
        <w:ind w:left="1843" w:hanging="425"/>
        <w:rPr>
          <w:sz w:val="24"/>
          <w:lang w:val="id-ID"/>
        </w:rPr>
      </w:pPr>
      <w:r>
        <w:rPr>
          <w:sz w:val="24"/>
          <w:lang w:val="id-ID"/>
        </w:rPr>
        <w:t>Mempermudah pembukuan transaksi pengusaha KUPVA.</w:t>
      </w:r>
    </w:p>
    <w:p w:rsidR="00DE2F2D" w:rsidRPr="00A702CD" w:rsidRDefault="00DE2F2D" w:rsidP="00DE2F2D">
      <w:pPr>
        <w:pStyle w:val="ListParagraph"/>
        <w:rPr>
          <w:sz w:val="14"/>
          <w:lang w:val="id-ID"/>
        </w:rPr>
      </w:pPr>
    </w:p>
    <w:p w:rsidR="00DE2F2D" w:rsidRPr="00B764DD" w:rsidRDefault="00DE2F2D" w:rsidP="00DE2F2D">
      <w:pPr>
        <w:pStyle w:val="ListParagraph"/>
        <w:numPr>
          <w:ilvl w:val="0"/>
          <w:numId w:val="2"/>
        </w:numPr>
        <w:ind w:left="1843" w:hanging="425"/>
        <w:rPr>
          <w:sz w:val="24"/>
          <w:lang w:val="id-ID"/>
        </w:rPr>
      </w:pPr>
      <w:r>
        <w:rPr>
          <w:sz w:val="24"/>
          <w:lang w:val="id-ID"/>
        </w:rPr>
        <w:t>Mempermudah Bank Indonesia untuk me</w:t>
      </w:r>
      <w:r w:rsidR="000C10F3">
        <w:rPr>
          <w:sz w:val="24"/>
          <w:lang w:val="id-ID"/>
        </w:rPr>
        <w:t>ngawasi kegiatan jual-beli VALAS</w:t>
      </w:r>
      <w:r>
        <w:rPr>
          <w:sz w:val="24"/>
          <w:lang w:val="id-ID"/>
        </w:rPr>
        <w:t xml:space="preserve"> (Valuta Asing)</w:t>
      </w:r>
      <w:r w:rsidR="00A702CD">
        <w:rPr>
          <w:sz w:val="24"/>
          <w:lang w:val="id-ID"/>
        </w:rPr>
        <w:t>.</w:t>
      </w:r>
    </w:p>
    <w:p w:rsidR="00D57A9F" w:rsidRPr="0061509C" w:rsidRDefault="00B764DD" w:rsidP="00A702CD">
      <w:pPr>
        <w:ind w:left="720" w:right="3001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br/>
      </w:r>
      <w:proofErr w:type="spellStart"/>
      <w:proofErr w:type="gramStart"/>
      <w:r w:rsidR="00DD5C62">
        <w:rPr>
          <w:sz w:val="24"/>
          <w:szCs w:val="24"/>
        </w:rPr>
        <w:t>Periode</w:t>
      </w:r>
      <w:proofErr w:type="spellEnd"/>
      <w:r w:rsidR="00DD5C62">
        <w:rPr>
          <w:sz w:val="24"/>
          <w:szCs w:val="24"/>
        </w:rPr>
        <w:t xml:space="preserve"> </w:t>
      </w:r>
      <w:r w:rsidR="0061509C">
        <w:rPr>
          <w:sz w:val="24"/>
          <w:szCs w:val="24"/>
        </w:rPr>
        <w:t>:</w:t>
      </w:r>
      <w:proofErr w:type="gramEnd"/>
      <w:r w:rsidR="0061509C">
        <w:rPr>
          <w:sz w:val="24"/>
          <w:szCs w:val="24"/>
        </w:rPr>
        <w:t xml:space="preserve"> 24</w:t>
      </w:r>
      <w:r w:rsidR="00967C00">
        <w:rPr>
          <w:sz w:val="24"/>
          <w:szCs w:val="24"/>
        </w:rPr>
        <w:t xml:space="preserve"> </w:t>
      </w:r>
      <w:proofErr w:type="spellStart"/>
      <w:r w:rsidR="00967C00">
        <w:rPr>
          <w:sz w:val="24"/>
          <w:szCs w:val="24"/>
        </w:rPr>
        <w:t>Februa</w:t>
      </w:r>
      <w:r w:rsidR="00967C00">
        <w:rPr>
          <w:spacing w:val="-1"/>
          <w:sz w:val="24"/>
          <w:szCs w:val="24"/>
        </w:rPr>
        <w:t>r</w:t>
      </w:r>
      <w:r w:rsidR="00967C00">
        <w:rPr>
          <w:sz w:val="24"/>
          <w:szCs w:val="24"/>
        </w:rPr>
        <w:t>i</w:t>
      </w:r>
      <w:proofErr w:type="spellEnd"/>
      <w:r w:rsidR="00A702CD">
        <w:rPr>
          <w:sz w:val="24"/>
          <w:szCs w:val="24"/>
          <w:lang w:val="id-ID"/>
        </w:rPr>
        <w:t xml:space="preserve"> </w:t>
      </w:r>
      <w:r w:rsidR="00967C00">
        <w:rPr>
          <w:sz w:val="24"/>
          <w:szCs w:val="24"/>
        </w:rPr>
        <w:t>-</w:t>
      </w:r>
      <w:r w:rsidR="00A702CD">
        <w:rPr>
          <w:sz w:val="24"/>
          <w:szCs w:val="24"/>
          <w:lang w:val="id-ID"/>
        </w:rPr>
        <w:t xml:space="preserve"> </w:t>
      </w:r>
      <w:r w:rsidR="00DF149D">
        <w:rPr>
          <w:sz w:val="24"/>
          <w:szCs w:val="24"/>
          <w:lang w:val="id-ID"/>
        </w:rPr>
        <w:t>31</w:t>
      </w:r>
      <w:r w:rsidR="00967C00">
        <w:rPr>
          <w:sz w:val="24"/>
          <w:szCs w:val="24"/>
        </w:rPr>
        <w:t xml:space="preserve"> </w:t>
      </w:r>
      <w:r w:rsidR="00DF149D">
        <w:rPr>
          <w:sz w:val="24"/>
          <w:szCs w:val="24"/>
          <w:lang w:val="id-ID"/>
        </w:rPr>
        <w:t>Maret</w:t>
      </w:r>
      <w:r w:rsidR="00967C00">
        <w:rPr>
          <w:sz w:val="24"/>
          <w:szCs w:val="24"/>
        </w:rPr>
        <w:t xml:space="preserve"> </w:t>
      </w:r>
      <w:r w:rsidR="00967C00">
        <w:rPr>
          <w:spacing w:val="-1"/>
          <w:sz w:val="24"/>
          <w:szCs w:val="24"/>
        </w:rPr>
        <w:t>2</w:t>
      </w:r>
      <w:r w:rsidR="00967C00">
        <w:rPr>
          <w:sz w:val="24"/>
          <w:szCs w:val="24"/>
        </w:rPr>
        <w:t>01</w:t>
      </w:r>
      <w:r w:rsidR="0061509C">
        <w:rPr>
          <w:sz w:val="24"/>
          <w:szCs w:val="24"/>
          <w:lang w:val="id-ID"/>
        </w:rPr>
        <w:t>7</w:t>
      </w:r>
    </w:p>
    <w:p w:rsidR="00D57A9F" w:rsidRDefault="00D57A9F">
      <w:pPr>
        <w:spacing w:line="200" w:lineRule="exact"/>
      </w:pPr>
    </w:p>
    <w:p w:rsidR="00D57A9F" w:rsidRDefault="00D57A9F">
      <w:pPr>
        <w:spacing w:line="200" w:lineRule="exact"/>
      </w:pPr>
    </w:p>
    <w:p w:rsidR="00D57A9F" w:rsidRDefault="00967C00" w:rsidP="00892104">
      <w:pPr>
        <w:ind w:left="5670" w:hanging="74"/>
        <w:rPr>
          <w:sz w:val="24"/>
          <w:szCs w:val="24"/>
        </w:rPr>
      </w:pPr>
      <w:proofErr w:type="spellStart"/>
      <w:r>
        <w:rPr>
          <w:sz w:val="24"/>
          <w:szCs w:val="24"/>
        </w:rPr>
        <w:t>Pengesahan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bing</w:t>
      </w:r>
      <w:proofErr w:type="spellEnd"/>
      <w:r>
        <w:rPr>
          <w:sz w:val="24"/>
          <w:szCs w:val="24"/>
        </w:rPr>
        <w:t xml:space="preserve"> KP</w:t>
      </w:r>
    </w:p>
    <w:p w:rsidR="00D57A9F" w:rsidRDefault="00D57A9F">
      <w:pPr>
        <w:spacing w:line="200" w:lineRule="exact"/>
      </w:pPr>
    </w:p>
    <w:p w:rsidR="00D57A9F" w:rsidRDefault="00D57A9F">
      <w:pPr>
        <w:spacing w:line="200" w:lineRule="exact"/>
      </w:pPr>
    </w:p>
    <w:p w:rsidR="00D57A9F" w:rsidRDefault="00D57A9F">
      <w:pPr>
        <w:spacing w:line="200" w:lineRule="exact"/>
      </w:pPr>
    </w:p>
    <w:p w:rsidR="00D57A9F" w:rsidRDefault="00D57A9F">
      <w:pPr>
        <w:spacing w:line="200" w:lineRule="exact"/>
      </w:pPr>
    </w:p>
    <w:p w:rsidR="00D57A9F" w:rsidRDefault="00D57A9F">
      <w:pPr>
        <w:spacing w:line="200" w:lineRule="exact"/>
      </w:pPr>
    </w:p>
    <w:p w:rsidR="00D57A9F" w:rsidRDefault="00D57A9F">
      <w:pPr>
        <w:spacing w:line="200" w:lineRule="exact"/>
      </w:pPr>
    </w:p>
    <w:p w:rsidR="00D57A9F" w:rsidRDefault="00D57A9F">
      <w:pPr>
        <w:spacing w:before="8" w:line="200" w:lineRule="exact"/>
      </w:pPr>
    </w:p>
    <w:p w:rsidR="00D57A9F" w:rsidRDefault="00967C00" w:rsidP="00892104">
      <w:pPr>
        <w:ind w:right="135"/>
        <w:jc w:val="right"/>
        <w:rPr>
          <w:sz w:val="24"/>
          <w:szCs w:val="24"/>
        </w:rPr>
        <w:sectPr w:rsidR="00D57A9F">
          <w:pgSz w:w="11920" w:h="17340"/>
          <w:pgMar w:top="1640" w:right="1600" w:bottom="280" w:left="1680" w:header="720" w:footer="720" w:gutter="0"/>
          <w:cols w:space="720"/>
        </w:sectPr>
      </w:pPr>
      <w:r>
        <w:rPr>
          <w:sz w:val="24"/>
          <w:szCs w:val="24"/>
        </w:rPr>
        <w:t>(</w:t>
      </w:r>
      <w:r w:rsidR="00892104">
        <w:rPr>
          <w:sz w:val="24"/>
          <w:szCs w:val="24"/>
          <w:lang w:val="id-ID"/>
        </w:rPr>
        <w:t>James Okto Irwan Tampubolon</w:t>
      </w:r>
      <w:r w:rsidR="007D1A62">
        <w:rPr>
          <w:sz w:val="24"/>
          <w:szCs w:val="24"/>
          <w:lang w:val="id-ID"/>
        </w:rPr>
        <w:t>)</w:t>
      </w:r>
    </w:p>
    <w:p w:rsidR="00D57A9F" w:rsidRDefault="00967C00">
      <w:pPr>
        <w:spacing w:before="23"/>
        <w:ind w:left="3191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A</w:t>
      </w:r>
      <w:r>
        <w:rPr>
          <w:b/>
          <w:spacing w:val="-1"/>
          <w:sz w:val="28"/>
          <w:szCs w:val="28"/>
        </w:rPr>
        <w:t>B</w:t>
      </w:r>
      <w:r>
        <w:rPr>
          <w:b/>
          <w:spacing w:val="2"/>
          <w:sz w:val="28"/>
          <w:szCs w:val="28"/>
        </w:rPr>
        <w:t>S</w:t>
      </w:r>
      <w:r>
        <w:rPr>
          <w:b/>
          <w:spacing w:val="-1"/>
          <w:sz w:val="28"/>
          <w:szCs w:val="28"/>
        </w:rPr>
        <w:t>E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I</w:t>
      </w:r>
      <w:r>
        <w:rPr>
          <w:b/>
          <w:spacing w:val="-11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OG</w:t>
      </w:r>
      <w:r>
        <w:rPr>
          <w:b/>
          <w:spacing w:val="-1"/>
          <w:sz w:val="28"/>
          <w:szCs w:val="28"/>
        </w:rPr>
        <w:t>B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OK</w:t>
      </w:r>
    </w:p>
    <w:p w:rsidR="00D57A9F" w:rsidRDefault="00D57A9F">
      <w:pPr>
        <w:spacing w:line="200" w:lineRule="exact"/>
      </w:pPr>
    </w:p>
    <w:p w:rsidR="00D57A9F" w:rsidRDefault="00D57A9F">
      <w:pPr>
        <w:spacing w:line="200" w:lineRule="exact"/>
      </w:pPr>
    </w:p>
    <w:p w:rsidR="00D57A9F" w:rsidRDefault="00D57A9F">
      <w:pPr>
        <w:spacing w:line="200" w:lineRule="exact"/>
      </w:pPr>
    </w:p>
    <w:p w:rsidR="00D57A9F" w:rsidRDefault="00D57A9F">
      <w:pPr>
        <w:spacing w:before="12" w:line="200" w:lineRule="exact"/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2"/>
        <w:gridCol w:w="2112"/>
        <w:gridCol w:w="2112"/>
      </w:tblGrid>
      <w:tr w:rsidR="00D57A9F" w:rsidTr="00A702CD">
        <w:trPr>
          <w:trHeight w:hRule="exact" w:val="563"/>
        </w:trPr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57A9F" w:rsidRDefault="00967C00" w:rsidP="00A702CD">
            <w:pPr>
              <w:spacing w:line="260" w:lineRule="exact"/>
              <w:ind w:firstLine="19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MINGGU KE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57A9F" w:rsidRDefault="00967C00" w:rsidP="00A702CD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TANGGAL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57A9F" w:rsidRDefault="00A702CD" w:rsidP="00A702CD">
            <w:pPr>
              <w:spacing w:before="2" w:line="260" w:lineRule="exact"/>
              <w:ind w:right="196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TTD </w:t>
            </w:r>
            <w:r w:rsidR="00967C00">
              <w:rPr>
                <w:b/>
                <w:sz w:val="24"/>
                <w:szCs w:val="24"/>
              </w:rPr>
              <w:t>PEMBIM</w:t>
            </w:r>
            <w:r w:rsidR="00967C00">
              <w:rPr>
                <w:b/>
                <w:spacing w:val="1"/>
                <w:sz w:val="24"/>
                <w:szCs w:val="24"/>
              </w:rPr>
              <w:t>B</w:t>
            </w:r>
            <w:r w:rsidR="00967C00">
              <w:rPr>
                <w:b/>
                <w:sz w:val="24"/>
                <w:szCs w:val="24"/>
              </w:rPr>
              <w:t>ING</w:t>
            </w:r>
          </w:p>
        </w:tc>
      </w:tr>
      <w:tr w:rsidR="00D57A9F" w:rsidTr="00A702CD">
        <w:trPr>
          <w:trHeight w:hRule="exact" w:val="1148"/>
        </w:trPr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57A9F" w:rsidRDefault="00967C00" w:rsidP="00A702CD">
            <w:pPr>
              <w:ind w:left="726" w:right="728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SATU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57A9F" w:rsidRPr="00A702CD" w:rsidRDefault="00A702CD" w:rsidP="00A702CD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pacing w:val="1"/>
                <w:sz w:val="22"/>
                <w:szCs w:val="22"/>
                <w:lang w:val="id-ID"/>
              </w:rPr>
              <w:t>24 Januari 2017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57A9F" w:rsidRDefault="00D57A9F" w:rsidP="00A702CD">
            <w:pPr>
              <w:jc w:val="center"/>
            </w:pPr>
          </w:p>
        </w:tc>
      </w:tr>
      <w:tr w:rsidR="00A702CD" w:rsidTr="00A702CD">
        <w:trPr>
          <w:trHeight w:hRule="exact" w:val="1148"/>
        </w:trPr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02CD" w:rsidRDefault="00A702CD" w:rsidP="00A702CD">
            <w:pPr>
              <w:ind w:left="726" w:right="728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SATU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02CD" w:rsidRPr="00A702CD" w:rsidRDefault="00A702CD" w:rsidP="00A702CD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pacing w:val="1"/>
                <w:sz w:val="22"/>
                <w:szCs w:val="22"/>
                <w:lang w:val="id-ID"/>
              </w:rPr>
              <w:t>25 Januari 2017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02CD" w:rsidRDefault="00A702CD" w:rsidP="00A702CD">
            <w:pPr>
              <w:jc w:val="center"/>
            </w:pPr>
          </w:p>
        </w:tc>
      </w:tr>
      <w:tr w:rsidR="00A702CD" w:rsidTr="00A702CD">
        <w:trPr>
          <w:trHeight w:hRule="exact" w:val="1148"/>
        </w:trPr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02CD" w:rsidRDefault="00A702CD" w:rsidP="00A702CD">
            <w:pPr>
              <w:ind w:left="726" w:right="680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SATU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02CD" w:rsidRPr="00A702CD" w:rsidRDefault="00A702CD" w:rsidP="00A702CD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pacing w:val="1"/>
                <w:sz w:val="22"/>
                <w:szCs w:val="22"/>
                <w:lang w:val="id-ID"/>
              </w:rPr>
              <w:t>26 Januari 2017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02CD" w:rsidRDefault="00A702CD" w:rsidP="00A702CD">
            <w:pPr>
              <w:jc w:val="center"/>
            </w:pPr>
          </w:p>
        </w:tc>
      </w:tr>
      <w:tr w:rsidR="00A702CD" w:rsidTr="00A702CD">
        <w:trPr>
          <w:trHeight w:hRule="exact" w:val="1148"/>
        </w:trPr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02CD" w:rsidRPr="00A702CD" w:rsidRDefault="00A702CD" w:rsidP="00A702CD">
            <w:pPr>
              <w:ind w:left="734" w:right="662"/>
              <w:jc w:val="center"/>
              <w:rPr>
                <w:sz w:val="22"/>
                <w:szCs w:val="22"/>
                <w:lang w:val="id-ID"/>
              </w:rPr>
            </w:pPr>
            <w:r>
              <w:rPr>
                <w:w w:val="99"/>
                <w:sz w:val="22"/>
                <w:szCs w:val="22"/>
                <w:lang w:val="id-ID"/>
              </w:rPr>
              <w:t>SATU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02CD" w:rsidRPr="00A702CD" w:rsidRDefault="00A702CD" w:rsidP="00A702CD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pacing w:val="1"/>
                <w:sz w:val="22"/>
                <w:szCs w:val="22"/>
                <w:lang w:val="id-ID"/>
              </w:rPr>
              <w:t>27 Januari 2017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02CD" w:rsidRDefault="00A702CD" w:rsidP="00A702CD">
            <w:pPr>
              <w:jc w:val="center"/>
            </w:pPr>
          </w:p>
        </w:tc>
      </w:tr>
      <w:tr w:rsidR="00A702CD" w:rsidTr="00A702CD">
        <w:trPr>
          <w:trHeight w:hRule="exact" w:val="1148"/>
        </w:trPr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02CD" w:rsidRDefault="00A702CD" w:rsidP="00A702CD">
            <w:pPr>
              <w:ind w:left="775" w:right="778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DUA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02CD" w:rsidRDefault="00690A94" w:rsidP="00A702CD">
            <w:pPr>
              <w:jc w:val="center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  <w:lang w:val="id-ID"/>
              </w:rPr>
              <w:t>30</w:t>
            </w:r>
            <w:r w:rsidR="00A702CD">
              <w:rPr>
                <w:spacing w:val="1"/>
                <w:sz w:val="22"/>
                <w:szCs w:val="22"/>
                <w:lang w:val="id-ID"/>
              </w:rPr>
              <w:t xml:space="preserve"> Januari 2017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02CD" w:rsidRDefault="00A702CD" w:rsidP="00A702CD">
            <w:pPr>
              <w:jc w:val="center"/>
            </w:pPr>
          </w:p>
        </w:tc>
      </w:tr>
      <w:tr w:rsidR="00A702CD" w:rsidTr="00A702CD">
        <w:trPr>
          <w:trHeight w:hRule="exact" w:val="1148"/>
        </w:trPr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02CD" w:rsidRDefault="00A702CD" w:rsidP="00A702CD">
            <w:pPr>
              <w:ind w:left="775" w:right="778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DUA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02CD" w:rsidRDefault="00690A94" w:rsidP="00690A94">
            <w:pPr>
              <w:jc w:val="center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31</w:t>
            </w:r>
            <w:r w:rsidR="00A702CD"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id-ID"/>
              </w:rPr>
              <w:t>Januari</w:t>
            </w:r>
            <w:r w:rsidR="00A702CD">
              <w:rPr>
                <w:spacing w:val="-6"/>
                <w:sz w:val="22"/>
                <w:szCs w:val="22"/>
              </w:rPr>
              <w:t xml:space="preserve"> </w:t>
            </w:r>
            <w:r w:rsidR="00A702CD">
              <w:rPr>
                <w:spacing w:val="-1"/>
                <w:sz w:val="22"/>
                <w:szCs w:val="22"/>
              </w:rPr>
              <w:t>2</w:t>
            </w:r>
            <w:r>
              <w:rPr>
                <w:spacing w:val="1"/>
                <w:sz w:val="22"/>
                <w:szCs w:val="22"/>
              </w:rPr>
              <w:t>017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02CD" w:rsidRDefault="00A702CD" w:rsidP="00A702CD">
            <w:pPr>
              <w:jc w:val="center"/>
            </w:pPr>
          </w:p>
        </w:tc>
      </w:tr>
      <w:tr w:rsidR="00A702CD" w:rsidTr="00A702CD">
        <w:trPr>
          <w:trHeight w:hRule="exact" w:val="1148"/>
        </w:trPr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02CD" w:rsidRDefault="00A702CD" w:rsidP="00A702CD">
            <w:pPr>
              <w:ind w:left="775" w:right="778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DUA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02CD" w:rsidRPr="00690A94" w:rsidRDefault="00690A94" w:rsidP="00690A94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pacing w:val="1"/>
                <w:sz w:val="22"/>
                <w:szCs w:val="22"/>
                <w:lang w:val="id-ID"/>
              </w:rPr>
              <w:t>1</w:t>
            </w:r>
            <w:r w:rsidR="00A702CD">
              <w:rPr>
                <w:spacing w:val="-1"/>
                <w:sz w:val="22"/>
                <w:szCs w:val="22"/>
              </w:rPr>
              <w:t xml:space="preserve"> </w:t>
            </w:r>
            <w:proofErr w:type="spellStart"/>
            <w:r w:rsidR="00A702CD">
              <w:rPr>
                <w:sz w:val="22"/>
                <w:szCs w:val="22"/>
              </w:rPr>
              <w:t>Fe</w:t>
            </w:r>
            <w:r w:rsidR="00A702CD">
              <w:rPr>
                <w:spacing w:val="1"/>
                <w:sz w:val="22"/>
                <w:szCs w:val="22"/>
              </w:rPr>
              <w:t>b</w:t>
            </w:r>
            <w:r w:rsidR="00A702CD">
              <w:rPr>
                <w:sz w:val="22"/>
                <w:szCs w:val="22"/>
              </w:rPr>
              <w:t>r</w:t>
            </w:r>
            <w:r w:rsidR="00A702CD">
              <w:rPr>
                <w:spacing w:val="1"/>
                <w:sz w:val="22"/>
                <w:szCs w:val="22"/>
              </w:rPr>
              <w:t>u</w:t>
            </w:r>
            <w:r w:rsidR="00A702CD">
              <w:rPr>
                <w:sz w:val="22"/>
                <w:szCs w:val="22"/>
              </w:rPr>
              <w:t>ari</w:t>
            </w:r>
            <w:proofErr w:type="spellEnd"/>
            <w:r w:rsidR="00A702CD">
              <w:rPr>
                <w:spacing w:val="-6"/>
                <w:sz w:val="22"/>
                <w:szCs w:val="22"/>
              </w:rPr>
              <w:t xml:space="preserve"> </w:t>
            </w:r>
            <w:r w:rsidR="00A702CD">
              <w:rPr>
                <w:spacing w:val="-1"/>
                <w:sz w:val="22"/>
                <w:szCs w:val="22"/>
              </w:rPr>
              <w:t>2</w:t>
            </w:r>
            <w:r w:rsidR="00A702CD">
              <w:rPr>
                <w:spacing w:val="1"/>
                <w:sz w:val="22"/>
                <w:szCs w:val="22"/>
              </w:rPr>
              <w:t>01</w:t>
            </w:r>
            <w:r>
              <w:rPr>
                <w:spacing w:val="1"/>
                <w:sz w:val="22"/>
                <w:szCs w:val="22"/>
                <w:lang w:val="id-ID"/>
              </w:rPr>
              <w:t>7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02CD" w:rsidRDefault="00A702CD" w:rsidP="00A702CD">
            <w:pPr>
              <w:jc w:val="center"/>
            </w:pPr>
          </w:p>
        </w:tc>
      </w:tr>
      <w:tr w:rsidR="00A702CD" w:rsidTr="00A702CD">
        <w:trPr>
          <w:trHeight w:hRule="exact" w:val="1148"/>
        </w:trPr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02CD" w:rsidRDefault="00A702CD" w:rsidP="00A702CD">
            <w:pPr>
              <w:ind w:left="775" w:right="778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DUA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02CD" w:rsidRPr="00690A94" w:rsidRDefault="00690A94" w:rsidP="00690A94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pacing w:val="1"/>
                <w:sz w:val="22"/>
                <w:szCs w:val="22"/>
                <w:lang w:val="id-ID"/>
              </w:rPr>
              <w:t>2</w:t>
            </w:r>
            <w:r w:rsidR="00A702CD">
              <w:rPr>
                <w:spacing w:val="-1"/>
                <w:sz w:val="22"/>
                <w:szCs w:val="22"/>
              </w:rPr>
              <w:t xml:space="preserve"> </w:t>
            </w:r>
            <w:proofErr w:type="spellStart"/>
            <w:r w:rsidR="00A702CD">
              <w:rPr>
                <w:sz w:val="22"/>
                <w:szCs w:val="22"/>
              </w:rPr>
              <w:t>Fe</w:t>
            </w:r>
            <w:r w:rsidR="00A702CD">
              <w:rPr>
                <w:spacing w:val="1"/>
                <w:sz w:val="22"/>
                <w:szCs w:val="22"/>
              </w:rPr>
              <w:t>b</w:t>
            </w:r>
            <w:r w:rsidR="00A702CD">
              <w:rPr>
                <w:sz w:val="22"/>
                <w:szCs w:val="22"/>
              </w:rPr>
              <w:t>r</w:t>
            </w:r>
            <w:r w:rsidR="00A702CD">
              <w:rPr>
                <w:spacing w:val="1"/>
                <w:sz w:val="22"/>
                <w:szCs w:val="22"/>
              </w:rPr>
              <w:t>u</w:t>
            </w:r>
            <w:r w:rsidR="00A702CD">
              <w:rPr>
                <w:sz w:val="22"/>
                <w:szCs w:val="22"/>
              </w:rPr>
              <w:t>ari</w:t>
            </w:r>
            <w:proofErr w:type="spellEnd"/>
            <w:r w:rsidR="00A702CD">
              <w:rPr>
                <w:spacing w:val="-6"/>
                <w:sz w:val="22"/>
                <w:szCs w:val="22"/>
              </w:rPr>
              <w:t xml:space="preserve"> </w:t>
            </w:r>
            <w:r w:rsidR="00A702CD">
              <w:rPr>
                <w:spacing w:val="-1"/>
                <w:sz w:val="22"/>
                <w:szCs w:val="22"/>
              </w:rPr>
              <w:t>2</w:t>
            </w:r>
            <w:r w:rsidR="00A702CD">
              <w:rPr>
                <w:spacing w:val="1"/>
                <w:sz w:val="22"/>
                <w:szCs w:val="22"/>
              </w:rPr>
              <w:t>01</w:t>
            </w:r>
            <w:r>
              <w:rPr>
                <w:spacing w:val="1"/>
                <w:sz w:val="22"/>
                <w:szCs w:val="22"/>
                <w:lang w:val="id-ID"/>
              </w:rPr>
              <w:t>7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02CD" w:rsidRDefault="00A702CD" w:rsidP="00A702CD">
            <w:pPr>
              <w:jc w:val="center"/>
            </w:pPr>
          </w:p>
        </w:tc>
      </w:tr>
      <w:tr w:rsidR="00A702CD" w:rsidTr="00A702CD">
        <w:trPr>
          <w:trHeight w:hRule="exact" w:val="1148"/>
        </w:trPr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02CD" w:rsidRDefault="00690A94" w:rsidP="00A702CD">
            <w:pPr>
              <w:ind w:left="751" w:right="752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DUA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02CD" w:rsidRPr="00690A94" w:rsidRDefault="00690A94" w:rsidP="00690A94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pacing w:val="1"/>
                <w:sz w:val="22"/>
                <w:szCs w:val="22"/>
                <w:lang w:val="id-ID"/>
              </w:rPr>
              <w:t>3</w:t>
            </w:r>
            <w:r w:rsidR="00A702CD">
              <w:rPr>
                <w:spacing w:val="-1"/>
                <w:sz w:val="22"/>
                <w:szCs w:val="22"/>
              </w:rPr>
              <w:t xml:space="preserve"> </w:t>
            </w:r>
            <w:proofErr w:type="spellStart"/>
            <w:r w:rsidR="00A702CD">
              <w:rPr>
                <w:sz w:val="22"/>
                <w:szCs w:val="22"/>
              </w:rPr>
              <w:t>Fe</w:t>
            </w:r>
            <w:r w:rsidR="00A702CD">
              <w:rPr>
                <w:spacing w:val="1"/>
                <w:sz w:val="22"/>
                <w:szCs w:val="22"/>
              </w:rPr>
              <w:t>b</w:t>
            </w:r>
            <w:r w:rsidR="00A702CD">
              <w:rPr>
                <w:sz w:val="22"/>
                <w:szCs w:val="22"/>
              </w:rPr>
              <w:t>r</w:t>
            </w:r>
            <w:r w:rsidR="00A702CD">
              <w:rPr>
                <w:spacing w:val="1"/>
                <w:sz w:val="22"/>
                <w:szCs w:val="22"/>
              </w:rPr>
              <w:t>u</w:t>
            </w:r>
            <w:r w:rsidR="00A702CD">
              <w:rPr>
                <w:sz w:val="22"/>
                <w:szCs w:val="22"/>
              </w:rPr>
              <w:t>ari</w:t>
            </w:r>
            <w:proofErr w:type="spellEnd"/>
            <w:r w:rsidR="00A702CD">
              <w:rPr>
                <w:spacing w:val="-6"/>
                <w:sz w:val="22"/>
                <w:szCs w:val="22"/>
              </w:rPr>
              <w:t xml:space="preserve"> </w:t>
            </w:r>
            <w:r w:rsidR="00A702CD">
              <w:rPr>
                <w:spacing w:val="-1"/>
                <w:sz w:val="22"/>
                <w:szCs w:val="22"/>
              </w:rPr>
              <w:t>2</w:t>
            </w:r>
            <w:r w:rsidR="00A702CD">
              <w:rPr>
                <w:spacing w:val="1"/>
                <w:sz w:val="22"/>
                <w:szCs w:val="22"/>
              </w:rPr>
              <w:t>01</w:t>
            </w:r>
            <w:r>
              <w:rPr>
                <w:spacing w:val="1"/>
                <w:sz w:val="22"/>
                <w:szCs w:val="22"/>
                <w:lang w:val="id-ID"/>
              </w:rPr>
              <w:t>7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02CD" w:rsidRDefault="00A702CD" w:rsidP="00A702CD">
            <w:pPr>
              <w:jc w:val="center"/>
            </w:pPr>
          </w:p>
        </w:tc>
      </w:tr>
      <w:tr w:rsidR="00A702CD" w:rsidTr="00A702CD">
        <w:trPr>
          <w:trHeight w:hRule="exact" w:val="1148"/>
        </w:trPr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02CD" w:rsidRDefault="00A702CD" w:rsidP="00A702CD">
            <w:pPr>
              <w:ind w:left="751" w:right="752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TIGA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02CD" w:rsidRPr="00690A94" w:rsidRDefault="00690A94" w:rsidP="00690A94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6</w:t>
            </w:r>
            <w:r w:rsidR="00A702C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id-ID"/>
              </w:rPr>
              <w:t>Februari</w:t>
            </w:r>
            <w:r w:rsidR="00A702CD">
              <w:rPr>
                <w:spacing w:val="-3"/>
                <w:sz w:val="22"/>
                <w:szCs w:val="22"/>
              </w:rPr>
              <w:t xml:space="preserve"> </w:t>
            </w:r>
            <w:r w:rsidR="00A702CD">
              <w:rPr>
                <w:spacing w:val="1"/>
                <w:sz w:val="22"/>
                <w:szCs w:val="22"/>
              </w:rPr>
              <w:t>201</w:t>
            </w:r>
            <w:r>
              <w:rPr>
                <w:spacing w:val="1"/>
                <w:sz w:val="22"/>
                <w:szCs w:val="22"/>
                <w:lang w:val="id-ID"/>
              </w:rPr>
              <w:t>7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702CD" w:rsidRDefault="00A702CD" w:rsidP="00A702CD">
            <w:pPr>
              <w:jc w:val="center"/>
            </w:pPr>
          </w:p>
        </w:tc>
      </w:tr>
    </w:tbl>
    <w:p w:rsidR="00D57A9F" w:rsidRDefault="00D57A9F">
      <w:pPr>
        <w:sectPr w:rsidR="00D57A9F">
          <w:pgSz w:w="11920" w:h="17340"/>
          <w:pgMar w:top="1640" w:right="1680" w:bottom="280" w:left="1680" w:header="720" w:footer="720" w:gutter="0"/>
          <w:cols w:space="720"/>
        </w:sectPr>
      </w:pPr>
    </w:p>
    <w:p w:rsidR="00D57A9F" w:rsidRDefault="00D57A9F">
      <w:pPr>
        <w:spacing w:before="2" w:line="220" w:lineRule="exact"/>
        <w:rPr>
          <w:sz w:val="22"/>
          <w:szCs w:val="22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2"/>
        <w:gridCol w:w="2112"/>
        <w:gridCol w:w="2112"/>
      </w:tblGrid>
      <w:tr w:rsidR="00D57A9F" w:rsidTr="00541E64">
        <w:trPr>
          <w:trHeight w:hRule="exact" w:val="1148"/>
        </w:trPr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57A9F" w:rsidRDefault="00967C00" w:rsidP="00690A94">
            <w:pPr>
              <w:ind w:right="-47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TIGA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57A9F" w:rsidRDefault="00690A94" w:rsidP="00541E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 </w:t>
            </w:r>
            <w:r>
              <w:rPr>
                <w:sz w:val="22"/>
                <w:szCs w:val="22"/>
                <w:lang w:val="id-ID"/>
              </w:rPr>
              <w:t>Februari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201</w:t>
            </w:r>
            <w:r>
              <w:rPr>
                <w:spacing w:val="1"/>
                <w:sz w:val="22"/>
                <w:szCs w:val="22"/>
                <w:lang w:val="id-ID"/>
              </w:rPr>
              <w:t>7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7A9F" w:rsidRDefault="00D57A9F"/>
        </w:tc>
      </w:tr>
      <w:tr w:rsidR="00D57A9F" w:rsidTr="00541E64">
        <w:trPr>
          <w:trHeight w:hRule="exact" w:val="1148"/>
        </w:trPr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57A9F" w:rsidRDefault="00967C00" w:rsidP="00690A94">
            <w:pPr>
              <w:ind w:right="-47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TIGA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57A9F" w:rsidRDefault="00690A94" w:rsidP="00541E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8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id-ID"/>
              </w:rPr>
              <w:t>Februari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201</w:t>
            </w:r>
            <w:r>
              <w:rPr>
                <w:spacing w:val="1"/>
                <w:sz w:val="22"/>
                <w:szCs w:val="22"/>
                <w:lang w:val="id-ID"/>
              </w:rPr>
              <w:t>7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7A9F" w:rsidRDefault="00D57A9F"/>
        </w:tc>
      </w:tr>
      <w:tr w:rsidR="00D57A9F" w:rsidTr="00541E64">
        <w:trPr>
          <w:trHeight w:hRule="exact" w:val="1148"/>
        </w:trPr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57A9F" w:rsidRDefault="00967C00" w:rsidP="00690A94">
            <w:pPr>
              <w:ind w:right="-47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TIGA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57A9F" w:rsidRPr="00690A94" w:rsidRDefault="00690A94" w:rsidP="00541E64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9</w:t>
            </w:r>
            <w:r w:rsidR="00967C00">
              <w:rPr>
                <w:sz w:val="22"/>
                <w:szCs w:val="22"/>
              </w:rPr>
              <w:t xml:space="preserve"> </w:t>
            </w:r>
            <w:r w:rsidR="00541E64">
              <w:rPr>
                <w:sz w:val="22"/>
                <w:szCs w:val="22"/>
                <w:lang w:val="id-ID"/>
              </w:rPr>
              <w:t>Februari</w:t>
            </w:r>
            <w:r w:rsidR="00967C00">
              <w:rPr>
                <w:spacing w:val="-3"/>
                <w:sz w:val="22"/>
                <w:szCs w:val="22"/>
              </w:rPr>
              <w:t xml:space="preserve"> </w:t>
            </w:r>
            <w:r w:rsidR="00967C00">
              <w:rPr>
                <w:spacing w:val="1"/>
                <w:sz w:val="22"/>
                <w:szCs w:val="22"/>
              </w:rPr>
              <w:t>201</w:t>
            </w:r>
            <w:r>
              <w:rPr>
                <w:spacing w:val="1"/>
                <w:sz w:val="22"/>
                <w:szCs w:val="22"/>
                <w:lang w:val="id-ID"/>
              </w:rPr>
              <w:t>7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7A9F" w:rsidRDefault="00D57A9F"/>
        </w:tc>
      </w:tr>
      <w:tr w:rsidR="00D57A9F" w:rsidTr="00541E64">
        <w:trPr>
          <w:trHeight w:hRule="exact" w:val="1148"/>
        </w:trPr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57A9F" w:rsidRPr="00690A94" w:rsidRDefault="00690A94" w:rsidP="00690A94">
            <w:pPr>
              <w:ind w:right="-47"/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TIGA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57A9F" w:rsidRPr="00690A94" w:rsidRDefault="00690A94" w:rsidP="00541E64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10</w:t>
            </w:r>
            <w:r w:rsidR="00967C00">
              <w:rPr>
                <w:sz w:val="22"/>
                <w:szCs w:val="22"/>
              </w:rPr>
              <w:t xml:space="preserve"> </w:t>
            </w:r>
            <w:r w:rsidR="00541E64">
              <w:rPr>
                <w:sz w:val="22"/>
                <w:szCs w:val="22"/>
                <w:lang w:val="id-ID"/>
              </w:rPr>
              <w:t>Februari</w:t>
            </w:r>
            <w:r w:rsidR="00967C00">
              <w:rPr>
                <w:spacing w:val="-3"/>
                <w:sz w:val="22"/>
                <w:szCs w:val="22"/>
              </w:rPr>
              <w:t xml:space="preserve"> </w:t>
            </w:r>
            <w:r w:rsidR="00967C00">
              <w:rPr>
                <w:spacing w:val="1"/>
                <w:sz w:val="22"/>
                <w:szCs w:val="22"/>
              </w:rPr>
              <w:t>201</w:t>
            </w:r>
            <w:r>
              <w:rPr>
                <w:spacing w:val="1"/>
                <w:sz w:val="22"/>
                <w:szCs w:val="22"/>
                <w:lang w:val="id-ID"/>
              </w:rPr>
              <w:t>7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7A9F" w:rsidRDefault="00D57A9F"/>
        </w:tc>
      </w:tr>
      <w:tr w:rsidR="00D57A9F" w:rsidTr="00541E64">
        <w:trPr>
          <w:trHeight w:hRule="exact" w:val="1148"/>
        </w:trPr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57A9F" w:rsidRDefault="00967C00" w:rsidP="00690A94">
            <w:pPr>
              <w:ind w:right="-4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EMPAT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57A9F" w:rsidRPr="00541E64" w:rsidRDefault="00541E64" w:rsidP="00541E64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13</w:t>
            </w:r>
            <w:r w:rsidR="00967C0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id-ID"/>
              </w:rPr>
              <w:t>Februari</w:t>
            </w:r>
            <w:r w:rsidR="00967C00">
              <w:rPr>
                <w:spacing w:val="-3"/>
                <w:sz w:val="22"/>
                <w:szCs w:val="22"/>
              </w:rPr>
              <w:t xml:space="preserve"> </w:t>
            </w:r>
            <w:r w:rsidR="00967C00">
              <w:rPr>
                <w:spacing w:val="1"/>
                <w:sz w:val="22"/>
                <w:szCs w:val="22"/>
              </w:rPr>
              <w:t>201</w:t>
            </w:r>
            <w:r>
              <w:rPr>
                <w:spacing w:val="1"/>
                <w:sz w:val="22"/>
                <w:szCs w:val="22"/>
                <w:lang w:val="id-ID"/>
              </w:rPr>
              <w:t>7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7A9F" w:rsidRDefault="00D57A9F"/>
        </w:tc>
      </w:tr>
      <w:tr w:rsidR="00D57A9F" w:rsidTr="00541E64">
        <w:trPr>
          <w:trHeight w:hRule="exact" w:val="1148"/>
        </w:trPr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57A9F" w:rsidRDefault="00967C00" w:rsidP="00690A94">
            <w:pPr>
              <w:ind w:right="-4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EMPAT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57A9F" w:rsidRDefault="00541E64" w:rsidP="00541E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14</w:t>
            </w:r>
            <w:r w:rsidR="00967C0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id-ID"/>
              </w:rPr>
              <w:t>Februari</w:t>
            </w:r>
            <w:r w:rsidR="00967C00"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2017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7A9F" w:rsidRDefault="00D57A9F"/>
        </w:tc>
      </w:tr>
      <w:tr w:rsidR="00D57A9F" w:rsidTr="00541E64">
        <w:trPr>
          <w:trHeight w:hRule="exact" w:val="1148"/>
        </w:trPr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57A9F" w:rsidRDefault="00967C00" w:rsidP="00690A94">
            <w:pPr>
              <w:ind w:right="-4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EMPAT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57A9F" w:rsidRDefault="00541E64" w:rsidP="00541E64">
            <w:pPr>
              <w:jc w:val="center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  <w:lang w:val="id-ID"/>
              </w:rPr>
              <w:t>16</w:t>
            </w:r>
            <w:r w:rsidR="00967C00"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id-ID"/>
              </w:rPr>
              <w:t>Februari</w:t>
            </w:r>
            <w:r w:rsidR="00967C00">
              <w:rPr>
                <w:spacing w:val="-3"/>
                <w:sz w:val="22"/>
                <w:szCs w:val="22"/>
              </w:rPr>
              <w:t xml:space="preserve"> </w:t>
            </w:r>
            <w:r w:rsidR="00967C00">
              <w:rPr>
                <w:spacing w:val="1"/>
                <w:sz w:val="22"/>
                <w:szCs w:val="22"/>
              </w:rPr>
              <w:t>20</w:t>
            </w:r>
            <w:r w:rsidR="00967C00">
              <w:rPr>
                <w:spacing w:val="-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7A9F" w:rsidRDefault="00D57A9F"/>
        </w:tc>
      </w:tr>
      <w:tr w:rsidR="00D57A9F" w:rsidTr="00541E64">
        <w:trPr>
          <w:trHeight w:hRule="exact" w:val="1528"/>
        </w:trPr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57A9F" w:rsidRDefault="00967C00" w:rsidP="00690A94">
            <w:pPr>
              <w:ind w:right="-4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EMPAT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57A9F" w:rsidRDefault="00541E64" w:rsidP="00541E64">
            <w:pPr>
              <w:jc w:val="center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  <w:lang w:val="id-ID"/>
              </w:rPr>
              <w:t>17</w:t>
            </w:r>
            <w:r w:rsidR="00967C00"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id-ID"/>
              </w:rPr>
              <w:t>Februari</w:t>
            </w:r>
            <w:r w:rsidR="00967C00">
              <w:rPr>
                <w:spacing w:val="-3"/>
                <w:sz w:val="22"/>
                <w:szCs w:val="22"/>
              </w:rPr>
              <w:t xml:space="preserve"> </w:t>
            </w:r>
            <w:r w:rsidR="00967C00">
              <w:rPr>
                <w:spacing w:val="1"/>
                <w:sz w:val="22"/>
                <w:szCs w:val="22"/>
              </w:rPr>
              <w:t>20</w:t>
            </w:r>
            <w:r w:rsidR="00967C00">
              <w:rPr>
                <w:spacing w:val="-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7A9F" w:rsidRDefault="00D57A9F"/>
        </w:tc>
      </w:tr>
      <w:tr w:rsidR="00D57A9F" w:rsidTr="00541E64">
        <w:trPr>
          <w:trHeight w:hRule="exact" w:val="1148"/>
        </w:trPr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57A9F" w:rsidRDefault="00967C00" w:rsidP="00690A94">
            <w:pPr>
              <w:tabs>
                <w:tab w:val="left" w:pos="1301"/>
              </w:tabs>
              <w:ind w:right="-47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LIMA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57A9F" w:rsidRPr="00541E64" w:rsidRDefault="00541E64" w:rsidP="00541E64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pacing w:val="1"/>
                <w:sz w:val="22"/>
                <w:szCs w:val="22"/>
                <w:lang w:val="id-ID"/>
              </w:rPr>
              <w:t>20</w:t>
            </w:r>
            <w:r w:rsidR="00967C00"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id-ID"/>
              </w:rPr>
              <w:t>Februari</w:t>
            </w:r>
            <w:r w:rsidR="00967C00">
              <w:rPr>
                <w:spacing w:val="-3"/>
                <w:sz w:val="22"/>
                <w:szCs w:val="22"/>
              </w:rPr>
              <w:t xml:space="preserve"> </w:t>
            </w:r>
            <w:r w:rsidR="00967C00">
              <w:rPr>
                <w:spacing w:val="1"/>
                <w:sz w:val="22"/>
                <w:szCs w:val="22"/>
              </w:rPr>
              <w:t>20</w:t>
            </w:r>
            <w:r w:rsidR="00967C00">
              <w:rPr>
                <w:spacing w:val="-1"/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id-ID"/>
              </w:rPr>
              <w:t>7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7A9F" w:rsidRDefault="00D57A9F"/>
        </w:tc>
      </w:tr>
      <w:tr w:rsidR="00D57A9F" w:rsidTr="00541E64">
        <w:trPr>
          <w:trHeight w:hRule="exact" w:val="1148"/>
        </w:trPr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57A9F" w:rsidRDefault="00967C00" w:rsidP="00690A94">
            <w:pPr>
              <w:ind w:right="-47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LIMA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57A9F" w:rsidRPr="0067205D" w:rsidRDefault="00541E64" w:rsidP="0067205D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pacing w:val="1"/>
                <w:sz w:val="22"/>
                <w:szCs w:val="22"/>
                <w:lang w:val="id-ID"/>
              </w:rPr>
              <w:t>21</w:t>
            </w:r>
            <w:r w:rsidR="00967C00">
              <w:rPr>
                <w:spacing w:val="-1"/>
                <w:sz w:val="22"/>
                <w:szCs w:val="22"/>
              </w:rPr>
              <w:t xml:space="preserve"> </w:t>
            </w:r>
            <w:r w:rsidR="0067205D">
              <w:rPr>
                <w:sz w:val="22"/>
                <w:szCs w:val="22"/>
                <w:lang w:val="id-ID"/>
              </w:rPr>
              <w:t>Februari</w:t>
            </w:r>
            <w:r w:rsidR="00967C00">
              <w:rPr>
                <w:spacing w:val="-3"/>
                <w:sz w:val="22"/>
                <w:szCs w:val="22"/>
              </w:rPr>
              <w:t xml:space="preserve"> </w:t>
            </w:r>
            <w:r w:rsidR="00967C00">
              <w:rPr>
                <w:spacing w:val="1"/>
                <w:sz w:val="22"/>
                <w:szCs w:val="22"/>
              </w:rPr>
              <w:t>20</w:t>
            </w:r>
            <w:r w:rsidR="00967C00">
              <w:rPr>
                <w:spacing w:val="-1"/>
                <w:sz w:val="22"/>
                <w:szCs w:val="22"/>
              </w:rPr>
              <w:t>1</w:t>
            </w:r>
            <w:r w:rsidR="0067205D">
              <w:rPr>
                <w:sz w:val="22"/>
                <w:szCs w:val="22"/>
                <w:lang w:val="id-ID"/>
              </w:rPr>
              <w:t>7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7A9F" w:rsidRDefault="00D57A9F"/>
        </w:tc>
      </w:tr>
      <w:tr w:rsidR="00D57A9F" w:rsidTr="00541E64">
        <w:trPr>
          <w:trHeight w:hRule="exact" w:val="1150"/>
        </w:trPr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57A9F" w:rsidRDefault="00967C00" w:rsidP="00690A94">
            <w:pPr>
              <w:ind w:right="-47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LIMA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57A9F" w:rsidRPr="0067205D" w:rsidRDefault="00541E64" w:rsidP="0067205D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pacing w:val="1"/>
                <w:sz w:val="22"/>
                <w:szCs w:val="22"/>
                <w:lang w:val="id-ID"/>
              </w:rPr>
              <w:t>22</w:t>
            </w:r>
            <w:r w:rsidR="00967C00">
              <w:rPr>
                <w:spacing w:val="-1"/>
                <w:sz w:val="22"/>
                <w:szCs w:val="22"/>
              </w:rPr>
              <w:t xml:space="preserve"> </w:t>
            </w:r>
            <w:r w:rsidR="0067205D">
              <w:rPr>
                <w:sz w:val="22"/>
                <w:szCs w:val="22"/>
                <w:lang w:val="id-ID"/>
              </w:rPr>
              <w:t>Februari</w:t>
            </w:r>
            <w:r w:rsidR="00967C00">
              <w:rPr>
                <w:spacing w:val="-3"/>
                <w:sz w:val="22"/>
                <w:szCs w:val="22"/>
              </w:rPr>
              <w:t xml:space="preserve"> </w:t>
            </w:r>
            <w:r w:rsidR="00967C00">
              <w:rPr>
                <w:spacing w:val="1"/>
                <w:sz w:val="22"/>
                <w:szCs w:val="22"/>
              </w:rPr>
              <w:t>20</w:t>
            </w:r>
            <w:r w:rsidR="00967C00">
              <w:rPr>
                <w:spacing w:val="-1"/>
                <w:sz w:val="22"/>
                <w:szCs w:val="22"/>
              </w:rPr>
              <w:t>1</w:t>
            </w:r>
            <w:r w:rsidR="0067205D">
              <w:rPr>
                <w:sz w:val="22"/>
                <w:szCs w:val="22"/>
                <w:lang w:val="id-ID"/>
              </w:rPr>
              <w:t>7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7A9F" w:rsidRDefault="00D57A9F"/>
        </w:tc>
      </w:tr>
    </w:tbl>
    <w:p w:rsidR="00541E64" w:rsidRDefault="00541E64"/>
    <w:p w:rsidR="00541E64" w:rsidRDefault="00541E64">
      <w:r>
        <w:br w:type="page"/>
      </w: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2"/>
        <w:gridCol w:w="2112"/>
        <w:gridCol w:w="2112"/>
      </w:tblGrid>
      <w:tr w:rsidR="00541E64" w:rsidTr="00FC016D">
        <w:trPr>
          <w:trHeight w:hRule="exact" w:val="1148"/>
        </w:trPr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41E64" w:rsidRPr="00ED49EC" w:rsidRDefault="00ED49EC" w:rsidP="00FC016D">
            <w:pPr>
              <w:ind w:right="-47"/>
              <w:jc w:val="center"/>
              <w:rPr>
                <w:sz w:val="22"/>
                <w:szCs w:val="22"/>
                <w:lang w:val="id-ID"/>
              </w:rPr>
            </w:pPr>
            <w:r>
              <w:rPr>
                <w:w w:val="99"/>
                <w:sz w:val="22"/>
                <w:szCs w:val="22"/>
                <w:lang w:val="id-ID"/>
              </w:rPr>
              <w:lastRenderedPageBreak/>
              <w:t>LIMA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41E64" w:rsidRDefault="00541E64" w:rsidP="00FC01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23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id-ID"/>
              </w:rPr>
              <w:t>Februari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201</w:t>
            </w:r>
            <w:r>
              <w:rPr>
                <w:spacing w:val="1"/>
                <w:sz w:val="22"/>
                <w:szCs w:val="22"/>
                <w:lang w:val="id-ID"/>
              </w:rPr>
              <w:t>7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1E64" w:rsidRDefault="00541E64" w:rsidP="00FC016D"/>
        </w:tc>
      </w:tr>
      <w:tr w:rsidR="00541E64" w:rsidTr="00FC016D">
        <w:trPr>
          <w:trHeight w:hRule="exact" w:val="1148"/>
        </w:trPr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41E64" w:rsidRPr="00ED49EC" w:rsidRDefault="00ED49EC" w:rsidP="00FC016D">
            <w:pPr>
              <w:ind w:right="-47"/>
              <w:jc w:val="center"/>
              <w:rPr>
                <w:sz w:val="22"/>
                <w:szCs w:val="22"/>
                <w:lang w:val="id-ID"/>
              </w:rPr>
            </w:pPr>
            <w:r>
              <w:rPr>
                <w:w w:val="99"/>
                <w:sz w:val="22"/>
                <w:szCs w:val="22"/>
                <w:lang w:val="id-ID"/>
              </w:rPr>
              <w:t>LIMA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41E64" w:rsidRDefault="0067205D" w:rsidP="00FC01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24</w:t>
            </w:r>
            <w:r w:rsidR="00541E64">
              <w:rPr>
                <w:sz w:val="22"/>
                <w:szCs w:val="22"/>
              </w:rPr>
              <w:t xml:space="preserve"> </w:t>
            </w:r>
            <w:r w:rsidR="00541E64">
              <w:rPr>
                <w:sz w:val="22"/>
                <w:szCs w:val="22"/>
                <w:lang w:val="id-ID"/>
              </w:rPr>
              <w:t>Februari</w:t>
            </w:r>
            <w:r w:rsidR="00541E64">
              <w:rPr>
                <w:spacing w:val="-3"/>
                <w:sz w:val="22"/>
                <w:szCs w:val="22"/>
              </w:rPr>
              <w:t xml:space="preserve"> </w:t>
            </w:r>
            <w:r w:rsidR="00541E64">
              <w:rPr>
                <w:spacing w:val="1"/>
                <w:sz w:val="22"/>
                <w:szCs w:val="22"/>
              </w:rPr>
              <w:t>201</w:t>
            </w:r>
            <w:r w:rsidR="00541E64">
              <w:rPr>
                <w:spacing w:val="1"/>
                <w:sz w:val="22"/>
                <w:szCs w:val="22"/>
                <w:lang w:val="id-ID"/>
              </w:rPr>
              <w:t>7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1E64" w:rsidRDefault="00541E64" w:rsidP="00FC016D"/>
        </w:tc>
      </w:tr>
      <w:tr w:rsidR="00541E64" w:rsidTr="00FC016D">
        <w:trPr>
          <w:trHeight w:hRule="exact" w:val="1148"/>
        </w:trPr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41E64" w:rsidRPr="00ED49EC" w:rsidRDefault="00ED49EC" w:rsidP="00FC016D">
            <w:pPr>
              <w:ind w:right="-47"/>
              <w:jc w:val="center"/>
              <w:rPr>
                <w:sz w:val="22"/>
                <w:szCs w:val="22"/>
                <w:lang w:val="id-ID"/>
              </w:rPr>
            </w:pPr>
            <w:r>
              <w:rPr>
                <w:w w:val="99"/>
                <w:sz w:val="22"/>
                <w:szCs w:val="22"/>
                <w:lang w:val="id-ID"/>
              </w:rPr>
              <w:t>ENAM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41E64" w:rsidRPr="00690A94" w:rsidRDefault="0067205D" w:rsidP="00FC016D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27</w:t>
            </w:r>
            <w:r w:rsidR="00541E64">
              <w:rPr>
                <w:sz w:val="22"/>
                <w:szCs w:val="22"/>
              </w:rPr>
              <w:t xml:space="preserve"> </w:t>
            </w:r>
            <w:r w:rsidR="00541E64">
              <w:rPr>
                <w:sz w:val="22"/>
                <w:szCs w:val="22"/>
                <w:lang w:val="id-ID"/>
              </w:rPr>
              <w:t>Februari</w:t>
            </w:r>
            <w:r w:rsidR="00541E64">
              <w:rPr>
                <w:spacing w:val="-3"/>
                <w:sz w:val="22"/>
                <w:szCs w:val="22"/>
              </w:rPr>
              <w:t xml:space="preserve"> </w:t>
            </w:r>
            <w:r w:rsidR="00541E64">
              <w:rPr>
                <w:spacing w:val="1"/>
                <w:sz w:val="22"/>
                <w:szCs w:val="22"/>
              </w:rPr>
              <w:t>201</w:t>
            </w:r>
            <w:r w:rsidR="00541E64">
              <w:rPr>
                <w:spacing w:val="1"/>
                <w:sz w:val="22"/>
                <w:szCs w:val="22"/>
                <w:lang w:val="id-ID"/>
              </w:rPr>
              <w:t>7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1E64" w:rsidRDefault="00541E64" w:rsidP="00FC016D"/>
        </w:tc>
      </w:tr>
      <w:tr w:rsidR="00541E64" w:rsidTr="00FC016D">
        <w:trPr>
          <w:trHeight w:hRule="exact" w:val="1148"/>
        </w:trPr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41E64" w:rsidRPr="00690A94" w:rsidRDefault="00ED49EC" w:rsidP="00FC016D">
            <w:pPr>
              <w:ind w:right="-47"/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ENAM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41E64" w:rsidRPr="00690A94" w:rsidRDefault="00ED49EC" w:rsidP="0077045D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2</w:t>
            </w:r>
            <w:r w:rsidR="00541E64">
              <w:rPr>
                <w:sz w:val="22"/>
                <w:szCs w:val="22"/>
              </w:rPr>
              <w:t xml:space="preserve"> </w:t>
            </w:r>
            <w:r w:rsidR="0077045D">
              <w:rPr>
                <w:sz w:val="22"/>
                <w:szCs w:val="22"/>
                <w:lang w:val="id-ID"/>
              </w:rPr>
              <w:t>Maret</w:t>
            </w:r>
            <w:r w:rsidR="00541E64">
              <w:rPr>
                <w:spacing w:val="-3"/>
                <w:sz w:val="22"/>
                <w:szCs w:val="22"/>
              </w:rPr>
              <w:t xml:space="preserve"> </w:t>
            </w:r>
            <w:r w:rsidR="00541E64">
              <w:rPr>
                <w:spacing w:val="1"/>
                <w:sz w:val="22"/>
                <w:szCs w:val="22"/>
              </w:rPr>
              <w:t>201</w:t>
            </w:r>
            <w:r w:rsidR="00541E64">
              <w:rPr>
                <w:spacing w:val="1"/>
                <w:sz w:val="22"/>
                <w:szCs w:val="22"/>
                <w:lang w:val="id-ID"/>
              </w:rPr>
              <w:t>7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1E64" w:rsidRDefault="00541E64" w:rsidP="00FC016D"/>
        </w:tc>
      </w:tr>
      <w:tr w:rsidR="00541E64" w:rsidTr="00FC016D">
        <w:trPr>
          <w:trHeight w:hRule="exact" w:val="1148"/>
        </w:trPr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41E64" w:rsidRPr="00ED49EC" w:rsidRDefault="00ED49EC" w:rsidP="00FC016D">
            <w:pPr>
              <w:ind w:right="-47"/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ENAM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41E64" w:rsidRDefault="00541E64" w:rsidP="00FC01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3</w:t>
            </w:r>
            <w:r>
              <w:rPr>
                <w:sz w:val="22"/>
                <w:szCs w:val="22"/>
              </w:rPr>
              <w:t xml:space="preserve"> </w:t>
            </w:r>
            <w:r w:rsidR="0077045D">
              <w:rPr>
                <w:sz w:val="22"/>
                <w:szCs w:val="22"/>
                <w:lang w:val="id-ID"/>
              </w:rPr>
              <w:t>Maret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 w:rsidR="00ED49EC">
              <w:rPr>
                <w:spacing w:val="1"/>
                <w:sz w:val="22"/>
                <w:szCs w:val="22"/>
              </w:rPr>
              <w:t>201</w:t>
            </w:r>
            <w:r w:rsidR="00ED49EC">
              <w:rPr>
                <w:spacing w:val="1"/>
                <w:sz w:val="22"/>
                <w:szCs w:val="22"/>
                <w:lang w:val="id-ID"/>
              </w:rPr>
              <w:t>7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1E64" w:rsidRDefault="00541E64" w:rsidP="00FC016D"/>
        </w:tc>
      </w:tr>
      <w:tr w:rsidR="00541E64" w:rsidTr="00FC016D">
        <w:trPr>
          <w:trHeight w:hRule="exact" w:val="1148"/>
        </w:trPr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41E64" w:rsidRPr="00ED49EC" w:rsidRDefault="00ED49EC" w:rsidP="00FC016D">
            <w:pPr>
              <w:ind w:right="-47"/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TUJUH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41E64" w:rsidRPr="0077045D" w:rsidRDefault="0077045D" w:rsidP="0077045D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6</w:t>
            </w:r>
            <w:r w:rsidR="00541E6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id-ID"/>
              </w:rPr>
              <w:t>Maret</w:t>
            </w:r>
            <w:r w:rsidR="00541E64">
              <w:rPr>
                <w:spacing w:val="-3"/>
                <w:sz w:val="22"/>
                <w:szCs w:val="22"/>
              </w:rPr>
              <w:t xml:space="preserve"> </w:t>
            </w:r>
            <w:r w:rsidR="00541E64">
              <w:rPr>
                <w:spacing w:val="1"/>
                <w:sz w:val="22"/>
                <w:szCs w:val="22"/>
              </w:rPr>
              <w:t>201</w:t>
            </w:r>
            <w:r>
              <w:rPr>
                <w:spacing w:val="1"/>
                <w:sz w:val="22"/>
                <w:szCs w:val="22"/>
                <w:lang w:val="id-ID"/>
              </w:rPr>
              <w:t>7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1E64" w:rsidRDefault="00541E64" w:rsidP="00FC016D"/>
        </w:tc>
      </w:tr>
      <w:tr w:rsidR="00541E64" w:rsidTr="00FC016D">
        <w:trPr>
          <w:trHeight w:hRule="exact" w:val="1148"/>
        </w:trPr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41E64" w:rsidRPr="0077045D" w:rsidRDefault="0077045D" w:rsidP="00FC016D">
            <w:pPr>
              <w:ind w:right="-47"/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TUJUH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41E64" w:rsidRPr="0077045D" w:rsidRDefault="0077045D" w:rsidP="0077045D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pacing w:val="1"/>
                <w:sz w:val="22"/>
                <w:szCs w:val="22"/>
                <w:lang w:val="id-ID"/>
              </w:rPr>
              <w:t>9</w:t>
            </w:r>
            <w:r w:rsidR="00541E64"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id-ID"/>
              </w:rPr>
              <w:t>Maret</w:t>
            </w:r>
            <w:r w:rsidR="00541E64">
              <w:rPr>
                <w:spacing w:val="-3"/>
                <w:sz w:val="22"/>
                <w:szCs w:val="22"/>
              </w:rPr>
              <w:t xml:space="preserve"> </w:t>
            </w:r>
            <w:r w:rsidR="00541E64">
              <w:rPr>
                <w:spacing w:val="1"/>
                <w:sz w:val="22"/>
                <w:szCs w:val="22"/>
              </w:rPr>
              <w:t>20</w:t>
            </w:r>
            <w:r w:rsidR="00541E64">
              <w:rPr>
                <w:spacing w:val="-1"/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id-ID"/>
              </w:rPr>
              <w:t>7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1E64" w:rsidRDefault="00541E64" w:rsidP="00FC016D"/>
        </w:tc>
      </w:tr>
      <w:tr w:rsidR="00541E64" w:rsidTr="00FC016D">
        <w:trPr>
          <w:trHeight w:hRule="exact" w:val="1528"/>
        </w:trPr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41E64" w:rsidRPr="00CB3EDC" w:rsidRDefault="00CB3EDC" w:rsidP="00FC016D">
            <w:pPr>
              <w:ind w:right="-47"/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TUJUH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41E64" w:rsidRPr="00CB3EDC" w:rsidRDefault="00541E64" w:rsidP="00CB3EDC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pacing w:val="1"/>
                <w:sz w:val="22"/>
                <w:szCs w:val="22"/>
              </w:rPr>
              <w:t>1</w:t>
            </w:r>
            <w:r w:rsidR="00CB3EDC">
              <w:rPr>
                <w:sz w:val="22"/>
                <w:szCs w:val="22"/>
              </w:rPr>
              <w:t>0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Maret</w:t>
            </w:r>
            <w:proofErr w:type="spellEnd"/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20</w:t>
            </w:r>
            <w:r>
              <w:rPr>
                <w:spacing w:val="-1"/>
                <w:sz w:val="22"/>
                <w:szCs w:val="22"/>
              </w:rPr>
              <w:t>1</w:t>
            </w:r>
            <w:r w:rsidR="00CB3EDC">
              <w:rPr>
                <w:sz w:val="22"/>
                <w:szCs w:val="22"/>
                <w:lang w:val="id-ID"/>
              </w:rPr>
              <w:t>7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1E64" w:rsidRDefault="00541E64" w:rsidP="00FC016D"/>
        </w:tc>
      </w:tr>
      <w:tr w:rsidR="00541E64" w:rsidTr="00FC016D">
        <w:trPr>
          <w:trHeight w:hRule="exact" w:val="1148"/>
        </w:trPr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41E64" w:rsidRPr="003716DC" w:rsidRDefault="003716DC" w:rsidP="00FC016D">
            <w:pPr>
              <w:tabs>
                <w:tab w:val="left" w:pos="1301"/>
              </w:tabs>
              <w:ind w:right="-47"/>
              <w:jc w:val="center"/>
              <w:rPr>
                <w:sz w:val="22"/>
                <w:szCs w:val="22"/>
                <w:lang w:val="id-ID"/>
              </w:rPr>
            </w:pPr>
            <w:r>
              <w:rPr>
                <w:w w:val="99"/>
                <w:sz w:val="22"/>
                <w:szCs w:val="22"/>
                <w:lang w:val="id-ID"/>
              </w:rPr>
              <w:t>DELAPAN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41E64" w:rsidRPr="003716DC" w:rsidRDefault="003716DC" w:rsidP="003716DC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pacing w:val="1"/>
                <w:sz w:val="22"/>
                <w:szCs w:val="22"/>
                <w:lang w:val="id-ID"/>
              </w:rPr>
              <w:t>13</w:t>
            </w:r>
            <w:r w:rsidR="00541E64">
              <w:rPr>
                <w:spacing w:val="-1"/>
                <w:sz w:val="22"/>
                <w:szCs w:val="22"/>
              </w:rPr>
              <w:t xml:space="preserve"> </w:t>
            </w:r>
            <w:proofErr w:type="spellStart"/>
            <w:r w:rsidR="00541E64">
              <w:rPr>
                <w:sz w:val="22"/>
                <w:szCs w:val="22"/>
              </w:rPr>
              <w:t>Maret</w:t>
            </w:r>
            <w:proofErr w:type="spellEnd"/>
            <w:r w:rsidR="00541E64">
              <w:rPr>
                <w:spacing w:val="-3"/>
                <w:sz w:val="22"/>
                <w:szCs w:val="22"/>
              </w:rPr>
              <w:t xml:space="preserve"> </w:t>
            </w:r>
            <w:r w:rsidR="00541E64">
              <w:rPr>
                <w:spacing w:val="1"/>
                <w:sz w:val="22"/>
                <w:szCs w:val="22"/>
              </w:rPr>
              <w:t>20</w:t>
            </w:r>
            <w:r w:rsidR="00541E64">
              <w:rPr>
                <w:spacing w:val="-1"/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id-ID"/>
              </w:rPr>
              <w:t>7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1E64" w:rsidRDefault="00541E64" w:rsidP="00FC016D"/>
        </w:tc>
      </w:tr>
      <w:tr w:rsidR="00541E64" w:rsidTr="00FC016D">
        <w:trPr>
          <w:trHeight w:hRule="exact" w:val="1148"/>
        </w:trPr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41E64" w:rsidRPr="003716DC" w:rsidRDefault="003716DC" w:rsidP="00FC016D">
            <w:pPr>
              <w:ind w:right="-47"/>
              <w:jc w:val="center"/>
              <w:rPr>
                <w:sz w:val="22"/>
                <w:szCs w:val="22"/>
                <w:lang w:val="id-ID"/>
              </w:rPr>
            </w:pPr>
            <w:r>
              <w:rPr>
                <w:w w:val="99"/>
                <w:sz w:val="22"/>
                <w:szCs w:val="22"/>
                <w:lang w:val="id-ID"/>
              </w:rPr>
              <w:t>DELAPAN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41E64" w:rsidRDefault="003716DC" w:rsidP="00FC016D">
            <w:pPr>
              <w:jc w:val="center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  <w:lang w:val="id-ID"/>
              </w:rPr>
              <w:t>16</w:t>
            </w:r>
            <w:r w:rsidR="00541E64">
              <w:rPr>
                <w:spacing w:val="-1"/>
                <w:sz w:val="22"/>
                <w:szCs w:val="22"/>
              </w:rPr>
              <w:t xml:space="preserve"> </w:t>
            </w:r>
            <w:proofErr w:type="spellStart"/>
            <w:r w:rsidR="00541E64">
              <w:rPr>
                <w:sz w:val="22"/>
                <w:szCs w:val="22"/>
              </w:rPr>
              <w:t>Maret</w:t>
            </w:r>
            <w:proofErr w:type="spellEnd"/>
            <w:r w:rsidR="00541E64">
              <w:rPr>
                <w:spacing w:val="-3"/>
                <w:sz w:val="22"/>
                <w:szCs w:val="22"/>
              </w:rPr>
              <w:t xml:space="preserve"> </w:t>
            </w:r>
            <w:r w:rsidR="00541E64">
              <w:rPr>
                <w:spacing w:val="1"/>
                <w:sz w:val="22"/>
                <w:szCs w:val="22"/>
              </w:rPr>
              <w:t>20</w:t>
            </w:r>
            <w:r w:rsidR="00541E64">
              <w:rPr>
                <w:spacing w:val="-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1E64" w:rsidRDefault="00541E64" w:rsidP="00FC016D"/>
        </w:tc>
      </w:tr>
      <w:tr w:rsidR="00541E64" w:rsidTr="00FC016D">
        <w:trPr>
          <w:trHeight w:hRule="exact" w:val="1150"/>
        </w:trPr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41E64" w:rsidRPr="003716DC" w:rsidRDefault="003716DC" w:rsidP="00FC016D">
            <w:pPr>
              <w:ind w:right="-47"/>
              <w:jc w:val="center"/>
              <w:rPr>
                <w:sz w:val="22"/>
                <w:szCs w:val="22"/>
                <w:lang w:val="id-ID"/>
              </w:rPr>
            </w:pPr>
            <w:r>
              <w:rPr>
                <w:w w:val="99"/>
                <w:sz w:val="22"/>
                <w:szCs w:val="22"/>
                <w:lang w:val="id-ID"/>
              </w:rPr>
              <w:t>DELAPAN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41E64" w:rsidRDefault="00541E64" w:rsidP="00FC016D">
            <w:pPr>
              <w:jc w:val="center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</w:t>
            </w:r>
            <w:r w:rsidR="003716DC">
              <w:rPr>
                <w:sz w:val="22"/>
                <w:szCs w:val="22"/>
              </w:rPr>
              <w:t>7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Maret</w:t>
            </w:r>
            <w:proofErr w:type="spellEnd"/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20</w:t>
            </w:r>
            <w:r>
              <w:rPr>
                <w:spacing w:val="-1"/>
                <w:sz w:val="22"/>
                <w:szCs w:val="22"/>
              </w:rPr>
              <w:t>1</w:t>
            </w:r>
            <w:r w:rsidR="003716DC">
              <w:rPr>
                <w:sz w:val="22"/>
                <w:szCs w:val="22"/>
              </w:rPr>
              <w:t>7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1E64" w:rsidRDefault="00541E64" w:rsidP="00FC016D"/>
        </w:tc>
      </w:tr>
    </w:tbl>
    <w:p w:rsidR="003716DC" w:rsidRDefault="003716DC"/>
    <w:p w:rsidR="003716DC" w:rsidRDefault="003716DC">
      <w:r>
        <w:br w:type="page"/>
      </w: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2"/>
        <w:gridCol w:w="2112"/>
        <w:gridCol w:w="2112"/>
      </w:tblGrid>
      <w:tr w:rsidR="003716DC" w:rsidTr="00FC016D">
        <w:trPr>
          <w:trHeight w:hRule="exact" w:val="1148"/>
        </w:trPr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716DC" w:rsidRPr="00ED49EC" w:rsidRDefault="003716DC" w:rsidP="00FC016D">
            <w:pPr>
              <w:ind w:right="-47"/>
              <w:jc w:val="center"/>
              <w:rPr>
                <w:sz w:val="22"/>
                <w:szCs w:val="22"/>
                <w:lang w:val="id-ID"/>
              </w:rPr>
            </w:pPr>
            <w:r>
              <w:rPr>
                <w:w w:val="99"/>
                <w:sz w:val="22"/>
                <w:szCs w:val="22"/>
                <w:lang w:val="id-ID"/>
              </w:rPr>
              <w:lastRenderedPageBreak/>
              <w:t>SEMBILAN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716DC" w:rsidRDefault="003716DC" w:rsidP="003716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20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id-ID"/>
              </w:rPr>
              <w:t>Maret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201</w:t>
            </w:r>
            <w:r>
              <w:rPr>
                <w:spacing w:val="1"/>
                <w:sz w:val="22"/>
                <w:szCs w:val="22"/>
                <w:lang w:val="id-ID"/>
              </w:rPr>
              <w:t>7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16DC" w:rsidRDefault="003716DC" w:rsidP="00FC016D"/>
        </w:tc>
      </w:tr>
      <w:tr w:rsidR="003716DC" w:rsidTr="00FC016D">
        <w:trPr>
          <w:trHeight w:hRule="exact" w:val="1148"/>
        </w:trPr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716DC" w:rsidRPr="00ED49EC" w:rsidRDefault="003716DC" w:rsidP="003716DC">
            <w:pPr>
              <w:ind w:right="-47"/>
              <w:jc w:val="center"/>
              <w:rPr>
                <w:sz w:val="22"/>
                <w:szCs w:val="22"/>
                <w:lang w:val="id-ID"/>
              </w:rPr>
            </w:pPr>
            <w:r>
              <w:rPr>
                <w:w w:val="99"/>
                <w:sz w:val="22"/>
                <w:szCs w:val="22"/>
                <w:lang w:val="id-ID"/>
              </w:rPr>
              <w:t>SEPULUH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716DC" w:rsidRDefault="003716DC" w:rsidP="003716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27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id-ID"/>
              </w:rPr>
              <w:t>Maret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201</w:t>
            </w:r>
            <w:r>
              <w:rPr>
                <w:spacing w:val="1"/>
                <w:sz w:val="22"/>
                <w:szCs w:val="22"/>
                <w:lang w:val="id-ID"/>
              </w:rPr>
              <w:t>7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16DC" w:rsidRDefault="003716DC" w:rsidP="00FC016D"/>
        </w:tc>
      </w:tr>
      <w:tr w:rsidR="003716DC" w:rsidTr="00FC016D">
        <w:trPr>
          <w:trHeight w:hRule="exact" w:val="1148"/>
        </w:trPr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716DC" w:rsidRPr="00ED49EC" w:rsidRDefault="003716DC" w:rsidP="00FC016D">
            <w:pPr>
              <w:ind w:right="-47"/>
              <w:jc w:val="center"/>
              <w:rPr>
                <w:sz w:val="22"/>
                <w:szCs w:val="22"/>
                <w:lang w:val="id-ID"/>
              </w:rPr>
            </w:pPr>
            <w:r>
              <w:rPr>
                <w:w w:val="99"/>
                <w:sz w:val="22"/>
                <w:szCs w:val="22"/>
                <w:lang w:val="id-ID"/>
              </w:rPr>
              <w:t>SEPULUH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716DC" w:rsidRPr="00690A94" w:rsidRDefault="003716DC" w:rsidP="003716DC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30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id-ID"/>
              </w:rPr>
              <w:t>Maret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201</w:t>
            </w:r>
            <w:r>
              <w:rPr>
                <w:spacing w:val="1"/>
                <w:sz w:val="22"/>
                <w:szCs w:val="22"/>
                <w:lang w:val="id-ID"/>
              </w:rPr>
              <w:t>7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16DC" w:rsidRDefault="003716DC" w:rsidP="00FC016D"/>
        </w:tc>
      </w:tr>
      <w:tr w:rsidR="003716DC" w:rsidTr="00FC016D">
        <w:trPr>
          <w:trHeight w:hRule="exact" w:val="1148"/>
        </w:trPr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716DC" w:rsidRPr="00690A94" w:rsidRDefault="003716DC" w:rsidP="00FC016D">
            <w:pPr>
              <w:ind w:right="-47"/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SEPULUH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716DC" w:rsidRPr="00690A94" w:rsidRDefault="003716DC" w:rsidP="00FC016D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31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id-ID"/>
              </w:rPr>
              <w:t>Maret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201</w:t>
            </w:r>
            <w:r>
              <w:rPr>
                <w:spacing w:val="1"/>
                <w:sz w:val="22"/>
                <w:szCs w:val="22"/>
                <w:lang w:val="id-ID"/>
              </w:rPr>
              <w:t>7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16DC" w:rsidRDefault="003716DC" w:rsidP="00FC016D"/>
        </w:tc>
      </w:tr>
    </w:tbl>
    <w:p w:rsidR="00D57A9F" w:rsidRDefault="00D57A9F">
      <w:pPr>
        <w:sectPr w:rsidR="00D57A9F">
          <w:pgSz w:w="11920" w:h="17340"/>
          <w:pgMar w:top="1640" w:right="1680" w:bottom="280" w:left="1680" w:header="720" w:footer="720" w:gutter="0"/>
          <w:cols w:space="720"/>
        </w:sectPr>
      </w:pPr>
    </w:p>
    <w:p w:rsidR="00D57A9F" w:rsidRDefault="00967C00">
      <w:pPr>
        <w:spacing w:before="23"/>
        <w:ind w:left="5001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GR</w:t>
      </w:r>
      <w:r>
        <w:rPr>
          <w:b/>
          <w:spacing w:val="1"/>
          <w:sz w:val="28"/>
          <w:szCs w:val="28"/>
        </w:rPr>
        <w:t>AN</w:t>
      </w:r>
      <w:r>
        <w:rPr>
          <w:b/>
          <w:sz w:val="28"/>
          <w:szCs w:val="28"/>
        </w:rPr>
        <w:t>T</w:t>
      </w:r>
      <w:r>
        <w:rPr>
          <w:b/>
          <w:spacing w:val="-8"/>
          <w:sz w:val="28"/>
          <w:szCs w:val="28"/>
        </w:rPr>
        <w:t xml:space="preserve"> </w:t>
      </w:r>
      <w:r>
        <w:rPr>
          <w:b/>
          <w:sz w:val="28"/>
          <w:szCs w:val="28"/>
        </w:rPr>
        <w:t>CH</w:t>
      </w:r>
      <w:r>
        <w:rPr>
          <w:b/>
          <w:spacing w:val="1"/>
          <w:sz w:val="28"/>
          <w:szCs w:val="28"/>
        </w:rPr>
        <w:t>AR</w:t>
      </w:r>
      <w:r>
        <w:rPr>
          <w:b/>
          <w:sz w:val="28"/>
          <w:szCs w:val="28"/>
        </w:rPr>
        <w:t>T</w:t>
      </w:r>
      <w:r>
        <w:rPr>
          <w:b/>
          <w:spacing w:val="-8"/>
          <w:sz w:val="28"/>
          <w:szCs w:val="28"/>
        </w:rPr>
        <w:t xml:space="preserve"> </w:t>
      </w:r>
      <w:r>
        <w:rPr>
          <w:b/>
          <w:sz w:val="28"/>
          <w:szCs w:val="28"/>
        </w:rPr>
        <w:t>K</w:t>
      </w:r>
      <w:r>
        <w:rPr>
          <w:b/>
          <w:spacing w:val="1"/>
          <w:sz w:val="28"/>
          <w:szCs w:val="28"/>
        </w:rPr>
        <w:t>E</w:t>
      </w:r>
      <w:r>
        <w:rPr>
          <w:b/>
          <w:sz w:val="28"/>
          <w:szCs w:val="28"/>
        </w:rPr>
        <w:t>GI</w:t>
      </w:r>
      <w:r>
        <w:rPr>
          <w:b/>
          <w:spacing w:val="1"/>
          <w:sz w:val="28"/>
          <w:szCs w:val="28"/>
        </w:rPr>
        <w:t>AT</w:t>
      </w:r>
      <w:r>
        <w:rPr>
          <w:b/>
          <w:sz w:val="28"/>
          <w:szCs w:val="28"/>
        </w:rPr>
        <w:t>AN</w:t>
      </w:r>
      <w:r>
        <w:rPr>
          <w:b/>
          <w:spacing w:val="-13"/>
          <w:sz w:val="28"/>
          <w:szCs w:val="28"/>
        </w:rPr>
        <w:t xml:space="preserve"> </w:t>
      </w:r>
      <w:r>
        <w:rPr>
          <w:b/>
          <w:sz w:val="28"/>
          <w:szCs w:val="28"/>
        </w:rPr>
        <w:t>K</w:t>
      </w:r>
      <w:r>
        <w:rPr>
          <w:b/>
          <w:spacing w:val="1"/>
          <w:sz w:val="28"/>
          <w:szCs w:val="28"/>
        </w:rPr>
        <w:t>E</w:t>
      </w:r>
      <w:r>
        <w:rPr>
          <w:b/>
          <w:sz w:val="28"/>
          <w:szCs w:val="28"/>
        </w:rPr>
        <w:t>R</w:t>
      </w:r>
      <w:r>
        <w:rPr>
          <w:b/>
          <w:spacing w:val="2"/>
          <w:sz w:val="28"/>
          <w:szCs w:val="28"/>
        </w:rPr>
        <w:t>J</w:t>
      </w:r>
      <w:r>
        <w:rPr>
          <w:b/>
          <w:sz w:val="28"/>
          <w:szCs w:val="28"/>
        </w:rPr>
        <w:t>A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P</w:t>
      </w:r>
      <w:r>
        <w:rPr>
          <w:b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AK</w:t>
      </w:r>
      <w:r>
        <w:rPr>
          <w:b/>
          <w:spacing w:val="-1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E</w:t>
      </w:r>
      <w:r>
        <w:rPr>
          <w:b/>
          <w:sz w:val="28"/>
          <w:szCs w:val="28"/>
        </w:rPr>
        <w:t>K</w:t>
      </w:r>
    </w:p>
    <w:p w:rsidR="00D57A9F" w:rsidRDefault="00D57A9F">
      <w:pPr>
        <w:spacing w:before="15" w:line="280" w:lineRule="exact"/>
        <w:rPr>
          <w:sz w:val="28"/>
          <w:szCs w:val="28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2625"/>
        <w:gridCol w:w="296"/>
        <w:gridCol w:w="299"/>
        <w:gridCol w:w="301"/>
        <w:gridCol w:w="301"/>
        <w:gridCol w:w="301"/>
        <w:gridCol w:w="301"/>
        <w:gridCol w:w="301"/>
        <w:gridCol w:w="299"/>
        <w:gridCol w:w="301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27"/>
        <w:gridCol w:w="427"/>
        <w:gridCol w:w="450"/>
        <w:gridCol w:w="427"/>
        <w:gridCol w:w="427"/>
        <w:gridCol w:w="427"/>
        <w:gridCol w:w="425"/>
        <w:gridCol w:w="430"/>
      </w:tblGrid>
      <w:tr w:rsidR="00CF7A55" w:rsidTr="00CF7A55">
        <w:trPr>
          <w:trHeight w:hRule="exact" w:val="340"/>
        </w:trPr>
        <w:tc>
          <w:tcPr>
            <w:tcW w:w="0" w:type="auto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4" w:space="0" w:color="auto"/>
            </w:tcBorders>
            <w:vAlign w:val="center"/>
          </w:tcPr>
          <w:p w:rsidR="00603A94" w:rsidRDefault="00603A94" w:rsidP="00CF7A55">
            <w:pPr>
              <w:tabs>
                <w:tab w:val="left" w:pos="1843"/>
              </w:tabs>
              <w:jc w:val="center"/>
              <w:rPr>
                <w:sz w:val="22"/>
                <w:szCs w:val="22"/>
              </w:rPr>
            </w:pPr>
            <w:r>
              <w:rPr>
                <w:b/>
                <w:w w:val="99"/>
                <w:sz w:val="22"/>
                <w:szCs w:val="22"/>
              </w:rPr>
              <w:t>AK</w:t>
            </w:r>
            <w:r>
              <w:rPr>
                <w:b/>
                <w:spacing w:val="1"/>
                <w:w w:val="99"/>
                <w:sz w:val="22"/>
                <w:szCs w:val="22"/>
              </w:rPr>
              <w:t>T</w:t>
            </w:r>
            <w:r>
              <w:rPr>
                <w:b/>
                <w:w w:val="99"/>
                <w:sz w:val="22"/>
                <w:szCs w:val="22"/>
              </w:rPr>
              <w:t>IFI</w:t>
            </w:r>
            <w:r>
              <w:rPr>
                <w:b/>
                <w:spacing w:val="1"/>
                <w:w w:val="99"/>
                <w:sz w:val="22"/>
                <w:szCs w:val="22"/>
              </w:rPr>
              <w:t>T</w:t>
            </w:r>
            <w:r>
              <w:rPr>
                <w:b/>
                <w:w w:val="99"/>
                <w:sz w:val="22"/>
                <w:szCs w:val="22"/>
              </w:rPr>
              <w:t>AS</w:t>
            </w:r>
          </w:p>
        </w:tc>
        <w:tc>
          <w:tcPr>
            <w:tcW w:w="0" w:type="auto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A94" w:rsidRDefault="00603A94">
            <w:pPr>
              <w:spacing w:before="49"/>
              <w:ind w:left="5598" w:right="560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HARI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w w:val="99"/>
                <w:sz w:val="22"/>
                <w:szCs w:val="22"/>
              </w:rPr>
              <w:t>KE</w:t>
            </w:r>
          </w:p>
        </w:tc>
      </w:tr>
      <w:tr w:rsidR="007A555F" w:rsidRPr="00CF7A55" w:rsidTr="00CF7A55">
        <w:trPr>
          <w:trHeight w:hRule="exact" w:val="340"/>
        </w:trPr>
        <w:tc>
          <w:tcPr>
            <w:tcW w:w="0" w:type="auto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03A94" w:rsidRDefault="00603A94"/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Pr="00CF7A55" w:rsidRDefault="00603A94" w:rsidP="00CF7A55">
            <w:pPr>
              <w:spacing w:before="43"/>
              <w:ind w:left="100"/>
              <w:jc w:val="both"/>
              <w:rPr>
                <w:sz w:val="16"/>
                <w:szCs w:val="22"/>
              </w:rPr>
            </w:pPr>
            <w:r w:rsidRPr="00CF7A55">
              <w:rPr>
                <w:sz w:val="16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Pr="00CF7A55" w:rsidRDefault="00603A94" w:rsidP="00CF7A55">
            <w:pPr>
              <w:spacing w:before="43"/>
              <w:ind w:left="101"/>
              <w:jc w:val="both"/>
              <w:rPr>
                <w:sz w:val="16"/>
                <w:szCs w:val="22"/>
              </w:rPr>
            </w:pPr>
            <w:r w:rsidRPr="00CF7A55">
              <w:rPr>
                <w:sz w:val="16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Pr="00CF7A55" w:rsidRDefault="00603A94" w:rsidP="00CF7A55">
            <w:pPr>
              <w:spacing w:before="43"/>
              <w:ind w:left="102"/>
              <w:jc w:val="both"/>
              <w:rPr>
                <w:sz w:val="16"/>
                <w:szCs w:val="22"/>
              </w:rPr>
            </w:pPr>
            <w:r w:rsidRPr="00CF7A55">
              <w:rPr>
                <w:sz w:val="16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Pr="00CF7A55" w:rsidRDefault="00603A94" w:rsidP="00CF7A55">
            <w:pPr>
              <w:spacing w:before="43"/>
              <w:ind w:left="102"/>
              <w:jc w:val="both"/>
              <w:rPr>
                <w:sz w:val="16"/>
                <w:szCs w:val="22"/>
              </w:rPr>
            </w:pPr>
            <w:r w:rsidRPr="00CF7A55">
              <w:rPr>
                <w:sz w:val="16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Pr="00CF7A55" w:rsidRDefault="00603A94" w:rsidP="00CF7A55">
            <w:pPr>
              <w:spacing w:before="43"/>
              <w:ind w:left="102"/>
              <w:jc w:val="both"/>
              <w:rPr>
                <w:sz w:val="16"/>
                <w:szCs w:val="22"/>
              </w:rPr>
            </w:pPr>
            <w:r w:rsidRPr="00CF7A55">
              <w:rPr>
                <w:sz w:val="16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Pr="00CF7A55" w:rsidRDefault="00603A94" w:rsidP="00CF7A55">
            <w:pPr>
              <w:spacing w:before="43"/>
              <w:ind w:left="102"/>
              <w:jc w:val="both"/>
              <w:rPr>
                <w:sz w:val="16"/>
                <w:szCs w:val="22"/>
              </w:rPr>
            </w:pPr>
            <w:r w:rsidRPr="00CF7A55">
              <w:rPr>
                <w:sz w:val="16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Pr="00CF7A55" w:rsidRDefault="00603A94" w:rsidP="00CF7A55">
            <w:pPr>
              <w:spacing w:before="43"/>
              <w:ind w:left="102"/>
              <w:jc w:val="both"/>
              <w:rPr>
                <w:sz w:val="16"/>
                <w:szCs w:val="22"/>
              </w:rPr>
            </w:pPr>
            <w:r w:rsidRPr="00CF7A55">
              <w:rPr>
                <w:sz w:val="16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Pr="00CF7A55" w:rsidRDefault="00603A94" w:rsidP="00CF7A55">
            <w:pPr>
              <w:spacing w:before="43"/>
              <w:ind w:left="101"/>
              <w:jc w:val="both"/>
              <w:rPr>
                <w:sz w:val="16"/>
                <w:szCs w:val="22"/>
              </w:rPr>
            </w:pPr>
            <w:r w:rsidRPr="00CF7A55">
              <w:rPr>
                <w:sz w:val="16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Pr="00CF7A55" w:rsidRDefault="00603A94" w:rsidP="00CF7A55">
            <w:pPr>
              <w:spacing w:before="43"/>
              <w:ind w:left="102"/>
              <w:jc w:val="both"/>
              <w:rPr>
                <w:sz w:val="16"/>
                <w:szCs w:val="22"/>
              </w:rPr>
            </w:pPr>
            <w:r w:rsidRPr="00CF7A55">
              <w:rPr>
                <w:sz w:val="16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Pr="00CF7A55" w:rsidRDefault="00603A94" w:rsidP="00CF7A55">
            <w:pPr>
              <w:spacing w:before="43"/>
              <w:ind w:left="105"/>
              <w:jc w:val="both"/>
              <w:rPr>
                <w:sz w:val="16"/>
                <w:szCs w:val="22"/>
              </w:rPr>
            </w:pPr>
            <w:r w:rsidRPr="00CF7A55">
              <w:rPr>
                <w:spacing w:val="1"/>
                <w:sz w:val="16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Pr="00CF7A55" w:rsidRDefault="00603A94" w:rsidP="00CF7A55">
            <w:pPr>
              <w:spacing w:before="43"/>
              <w:ind w:left="105"/>
              <w:jc w:val="both"/>
              <w:rPr>
                <w:sz w:val="16"/>
                <w:szCs w:val="22"/>
              </w:rPr>
            </w:pPr>
            <w:r w:rsidRPr="00CF7A55">
              <w:rPr>
                <w:spacing w:val="1"/>
                <w:sz w:val="16"/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Pr="00CF7A55" w:rsidRDefault="00603A94" w:rsidP="00CF7A55">
            <w:pPr>
              <w:spacing w:before="43"/>
              <w:ind w:left="105"/>
              <w:jc w:val="both"/>
              <w:rPr>
                <w:sz w:val="16"/>
                <w:szCs w:val="22"/>
              </w:rPr>
            </w:pPr>
            <w:r w:rsidRPr="00CF7A55">
              <w:rPr>
                <w:spacing w:val="1"/>
                <w:sz w:val="16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Pr="00CF7A55" w:rsidRDefault="00603A94" w:rsidP="00CF7A55">
            <w:pPr>
              <w:spacing w:before="43"/>
              <w:ind w:left="105"/>
              <w:jc w:val="both"/>
              <w:rPr>
                <w:sz w:val="16"/>
                <w:szCs w:val="22"/>
              </w:rPr>
            </w:pPr>
            <w:r w:rsidRPr="00CF7A55">
              <w:rPr>
                <w:spacing w:val="1"/>
                <w:sz w:val="16"/>
                <w:szCs w:val="22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Pr="00CF7A55" w:rsidRDefault="00603A94" w:rsidP="00CF7A55">
            <w:pPr>
              <w:spacing w:before="43"/>
              <w:ind w:left="105"/>
              <w:jc w:val="both"/>
              <w:rPr>
                <w:sz w:val="16"/>
                <w:szCs w:val="22"/>
              </w:rPr>
            </w:pPr>
            <w:r w:rsidRPr="00CF7A55">
              <w:rPr>
                <w:spacing w:val="1"/>
                <w:sz w:val="16"/>
                <w:szCs w:val="22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Pr="00CF7A55" w:rsidRDefault="00603A94" w:rsidP="00CF7A55">
            <w:pPr>
              <w:spacing w:before="43"/>
              <w:ind w:left="105"/>
              <w:jc w:val="both"/>
              <w:rPr>
                <w:sz w:val="16"/>
                <w:szCs w:val="22"/>
              </w:rPr>
            </w:pPr>
            <w:r w:rsidRPr="00CF7A55">
              <w:rPr>
                <w:spacing w:val="1"/>
                <w:sz w:val="16"/>
                <w:szCs w:val="22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Pr="00CF7A55" w:rsidRDefault="00603A94" w:rsidP="00CF7A55">
            <w:pPr>
              <w:spacing w:before="43"/>
              <w:ind w:left="105"/>
              <w:jc w:val="both"/>
              <w:rPr>
                <w:sz w:val="16"/>
                <w:szCs w:val="22"/>
              </w:rPr>
            </w:pPr>
            <w:r w:rsidRPr="00CF7A55">
              <w:rPr>
                <w:spacing w:val="1"/>
                <w:sz w:val="16"/>
                <w:szCs w:val="22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Pr="00CF7A55" w:rsidRDefault="00603A94" w:rsidP="00CF7A55">
            <w:pPr>
              <w:spacing w:before="43"/>
              <w:ind w:left="105"/>
              <w:jc w:val="both"/>
              <w:rPr>
                <w:sz w:val="16"/>
                <w:szCs w:val="22"/>
              </w:rPr>
            </w:pPr>
            <w:r w:rsidRPr="00CF7A55">
              <w:rPr>
                <w:spacing w:val="1"/>
                <w:sz w:val="16"/>
                <w:szCs w:val="22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Pr="00CF7A55" w:rsidRDefault="00603A94" w:rsidP="00CF7A55">
            <w:pPr>
              <w:spacing w:before="43"/>
              <w:ind w:left="105"/>
              <w:jc w:val="both"/>
              <w:rPr>
                <w:sz w:val="16"/>
                <w:szCs w:val="22"/>
              </w:rPr>
            </w:pPr>
            <w:r w:rsidRPr="00CF7A55">
              <w:rPr>
                <w:spacing w:val="1"/>
                <w:sz w:val="16"/>
                <w:szCs w:val="22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Pr="00CF7A55" w:rsidRDefault="00603A94" w:rsidP="00CF7A55">
            <w:pPr>
              <w:spacing w:before="43"/>
              <w:ind w:left="105"/>
              <w:jc w:val="both"/>
              <w:rPr>
                <w:sz w:val="16"/>
                <w:szCs w:val="22"/>
              </w:rPr>
            </w:pPr>
            <w:r w:rsidRPr="00CF7A55">
              <w:rPr>
                <w:spacing w:val="1"/>
                <w:sz w:val="16"/>
                <w:szCs w:val="22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Pr="00CF7A55" w:rsidRDefault="00603A94" w:rsidP="00CF7A55">
            <w:pPr>
              <w:spacing w:before="43"/>
              <w:ind w:left="105"/>
              <w:jc w:val="both"/>
              <w:rPr>
                <w:sz w:val="16"/>
                <w:szCs w:val="22"/>
              </w:rPr>
            </w:pPr>
            <w:r w:rsidRPr="00CF7A55">
              <w:rPr>
                <w:spacing w:val="1"/>
                <w:sz w:val="16"/>
                <w:szCs w:val="22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Pr="00CF7A55" w:rsidRDefault="00603A94" w:rsidP="00CF7A55">
            <w:pPr>
              <w:spacing w:before="43"/>
              <w:ind w:left="105"/>
              <w:jc w:val="both"/>
              <w:rPr>
                <w:sz w:val="16"/>
                <w:szCs w:val="22"/>
              </w:rPr>
            </w:pPr>
            <w:r w:rsidRPr="00CF7A55">
              <w:rPr>
                <w:spacing w:val="1"/>
                <w:sz w:val="16"/>
                <w:szCs w:val="22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Pr="00CF7A55" w:rsidRDefault="00603A94" w:rsidP="00CF7A55">
            <w:pPr>
              <w:spacing w:before="43"/>
              <w:ind w:left="105"/>
              <w:jc w:val="both"/>
              <w:rPr>
                <w:sz w:val="16"/>
                <w:szCs w:val="22"/>
              </w:rPr>
            </w:pPr>
            <w:r w:rsidRPr="00CF7A55">
              <w:rPr>
                <w:spacing w:val="1"/>
                <w:sz w:val="16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Pr="00CF7A55" w:rsidRDefault="00603A94" w:rsidP="00CF7A55">
            <w:pPr>
              <w:spacing w:before="43"/>
              <w:ind w:left="102"/>
              <w:jc w:val="both"/>
              <w:rPr>
                <w:sz w:val="16"/>
                <w:szCs w:val="22"/>
              </w:rPr>
            </w:pPr>
            <w:r w:rsidRPr="00CF7A55">
              <w:rPr>
                <w:spacing w:val="1"/>
                <w:sz w:val="16"/>
                <w:szCs w:val="22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Pr="00CF7A55" w:rsidRDefault="00603A94" w:rsidP="00CF7A55">
            <w:pPr>
              <w:spacing w:before="43"/>
              <w:ind w:left="102"/>
              <w:jc w:val="both"/>
              <w:rPr>
                <w:sz w:val="16"/>
                <w:szCs w:val="22"/>
              </w:rPr>
            </w:pPr>
            <w:r w:rsidRPr="00CF7A55">
              <w:rPr>
                <w:spacing w:val="1"/>
                <w:sz w:val="16"/>
                <w:szCs w:val="22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Pr="00CF7A55" w:rsidRDefault="00603A94" w:rsidP="00CF7A55">
            <w:pPr>
              <w:spacing w:before="43"/>
              <w:ind w:left="117"/>
              <w:jc w:val="both"/>
              <w:rPr>
                <w:sz w:val="16"/>
                <w:szCs w:val="22"/>
              </w:rPr>
            </w:pPr>
            <w:r w:rsidRPr="00CF7A55">
              <w:rPr>
                <w:spacing w:val="1"/>
                <w:sz w:val="16"/>
                <w:szCs w:val="22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Pr="00CF7A55" w:rsidRDefault="00603A94" w:rsidP="00CF7A55">
            <w:pPr>
              <w:spacing w:before="43"/>
              <w:ind w:left="102"/>
              <w:jc w:val="both"/>
              <w:rPr>
                <w:sz w:val="16"/>
                <w:szCs w:val="22"/>
              </w:rPr>
            </w:pPr>
            <w:r w:rsidRPr="00CF7A55">
              <w:rPr>
                <w:spacing w:val="1"/>
                <w:sz w:val="16"/>
                <w:szCs w:val="22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Pr="00CF7A55" w:rsidRDefault="00603A94" w:rsidP="00CF7A55">
            <w:pPr>
              <w:spacing w:before="43"/>
              <w:ind w:left="102"/>
              <w:jc w:val="both"/>
              <w:rPr>
                <w:sz w:val="16"/>
                <w:szCs w:val="22"/>
              </w:rPr>
            </w:pPr>
            <w:r w:rsidRPr="00CF7A55">
              <w:rPr>
                <w:spacing w:val="1"/>
                <w:sz w:val="16"/>
                <w:szCs w:val="22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Pr="00CF7A55" w:rsidRDefault="00603A94" w:rsidP="00CF7A55">
            <w:pPr>
              <w:spacing w:before="43"/>
              <w:ind w:left="102"/>
              <w:jc w:val="both"/>
              <w:rPr>
                <w:sz w:val="16"/>
                <w:szCs w:val="22"/>
              </w:rPr>
            </w:pPr>
            <w:r w:rsidRPr="00CF7A55">
              <w:rPr>
                <w:spacing w:val="1"/>
                <w:sz w:val="16"/>
                <w:szCs w:val="22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Pr="00CF7A55" w:rsidRDefault="00603A94" w:rsidP="00CF7A55">
            <w:pPr>
              <w:spacing w:before="43"/>
              <w:ind w:left="101"/>
              <w:jc w:val="both"/>
              <w:rPr>
                <w:sz w:val="16"/>
                <w:szCs w:val="22"/>
              </w:rPr>
            </w:pPr>
            <w:r w:rsidRPr="00CF7A55">
              <w:rPr>
                <w:spacing w:val="1"/>
                <w:sz w:val="16"/>
                <w:szCs w:val="22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:rsidR="00603A94" w:rsidRPr="00CF7A55" w:rsidRDefault="00603A94" w:rsidP="00CF7A55">
            <w:pPr>
              <w:spacing w:before="43"/>
              <w:ind w:left="102"/>
              <w:jc w:val="both"/>
              <w:rPr>
                <w:sz w:val="16"/>
                <w:szCs w:val="22"/>
              </w:rPr>
            </w:pPr>
            <w:r w:rsidRPr="00CF7A55">
              <w:rPr>
                <w:spacing w:val="1"/>
                <w:sz w:val="16"/>
                <w:szCs w:val="22"/>
              </w:rPr>
              <w:t>30</w:t>
            </w:r>
          </w:p>
        </w:tc>
      </w:tr>
      <w:tr w:rsidR="007A555F" w:rsidTr="007A555F">
        <w:trPr>
          <w:cantSplit/>
          <w:trHeight w:val="1324"/>
        </w:trPr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Default="00603A94" w:rsidP="00CF7A55">
            <w:pPr>
              <w:spacing w:before="66"/>
              <w:ind w:left="-142" w:right="-110"/>
              <w:jc w:val="center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1.</w:t>
            </w:r>
          </w:p>
        </w:tc>
        <w:tc>
          <w:tcPr>
            <w:tcW w:w="3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Pr="00FB3E4B" w:rsidRDefault="00CB10F9" w:rsidP="009B1AF2">
            <w:pPr>
              <w:ind w:right="-2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Pengenalan ruang l</w:t>
            </w:r>
            <w:r w:rsidR="00FB3E4B">
              <w:rPr>
                <w:sz w:val="24"/>
                <w:szCs w:val="24"/>
                <w:lang w:val="id-ID"/>
              </w:rPr>
              <w:t>in</w:t>
            </w:r>
            <w:r>
              <w:rPr>
                <w:sz w:val="24"/>
                <w:szCs w:val="24"/>
                <w:lang w:val="id-ID"/>
              </w:rPr>
              <w:t>gk</w:t>
            </w:r>
            <w:r w:rsidR="00FB3E4B">
              <w:rPr>
                <w:sz w:val="24"/>
                <w:szCs w:val="24"/>
                <w:lang w:val="id-ID"/>
              </w:rPr>
              <w:t>up Kpw. Bank Indonesia Prov. Riau.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textDirection w:val="tbRl"/>
            <w:vAlign w:val="center"/>
          </w:tcPr>
          <w:p w:rsidR="00603A94" w:rsidRDefault="00603A94" w:rsidP="00CF7A55">
            <w:pPr>
              <w:ind w:left="113" w:right="113"/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Default="00603A94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Default="00603A94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Default="00603A94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Default="00603A94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Default="00603A94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Default="00603A94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Default="00603A94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Default="00603A94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Default="00603A94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Default="00603A94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Default="00603A94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Default="00603A94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Default="00603A94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Default="00603A94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Default="00603A94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Default="00603A94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Default="00603A94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Default="00603A94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Default="00603A94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Default="00603A94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Default="00603A94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Default="00603A94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Default="00603A94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Default="00603A94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Default="00603A94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Default="00603A94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Default="00603A94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03A94" w:rsidRDefault="00603A94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:rsidR="00603A94" w:rsidRDefault="00603A94" w:rsidP="00CF7A55">
            <w:pPr>
              <w:jc w:val="center"/>
            </w:pPr>
          </w:p>
        </w:tc>
      </w:tr>
      <w:tr w:rsidR="007A555F" w:rsidTr="007A555F">
        <w:trPr>
          <w:cantSplit/>
          <w:trHeight w:val="1324"/>
        </w:trPr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Pr="00FB3E4B" w:rsidRDefault="00FB3E4B" w:rsidP="00CF7A55">
            <w:pPr>
              <w:spacing w:before="66"/>
              <w:jc w:val="center"/>
              <w:rPr>
                <w:spacing w:val="1"/>
                <w:sz w:val="22"/>
                <w:szCs w:val="22"/>
                <w:lang w:val="id-ID"/>
              </w:rPr>
            </w:pPr>
            <w:r>
              <w:rPr>
                <w:spacing w:val="1"/>
                <w:sz w:val="22"/>
                <w:szCs w:val="22"/>
                <w:lang w:val="id-ID"/>
              </w:rPr>
              <w:t>2.</w:t>
            </w:r>
          </w:p>
        </w:tc>
        <w:tc>
          <w:tcPr>
            <w:tcW w:w="3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FB3E4B" w:rsidP="009B1AF2">
            <w:pPr>
              <w:ind w:right="-2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Mengubah format tabel data </w:t>
            </w:r>
            <w:r w:rsidR="00CB10F9">
              <w:rPr>
                <w:sz w:val="24"/>
                <w:szCs w:val="24"/>
                <w:lang w:val="id-ID"/>
              </w:rPr>
              <w:t>i</w:t>
            </w:r>
            <w:r>
              <w:rPr>
                <w:sz w:val="24"/>
                <w:szCs w:val="24"/>
                <w:lang w:val="id-ID"/>
              </w:rPr>
              <w:t>nventaris BI berdasarkan lokasi dari web BIMA ke Excel.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textDirection w:val="tbRl"/>
            <w:vAlign w:val="center"/>
          </w:tcPr>
          <w:p w:rsidR="00FB3E4B" w:rsidRPr="00FB3E4B" w:rsidRDefault="00FB3E4B" w:rsidP="00CF7A55">
            <w:pPr>
              <w:ind w:left="113" w:right="113"/>
              <w:jc w:val="center"/>
              <w:rPr>
                <w:color w:val="FFFFFF" w:themeColor="background1"/>
              </w:rPr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:rsidR="00FB3E4B" w:rsidRDefault="00FB3E4B" w:rsidP="00CF7A55">
            <w:pPr>
              <w:jc w:val="center"/>
            </w:pPr>
          </w:p>
        </w:tc>
      </w:tr>
      <w:tr w:rsidR="007A555F" w:rsidTr="007A555F">
        <w:trPr>
          <w:cantSplit/>
          <w:trHeight w:val="1324"/>
        </w:trPr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FB3E4B" w:rsidP="00CF7A55">
            <w:pPr>
              <w:spacing w:before="66"/>
              <w:jc w:val="center"/>
              <w:rPr>
                <w:spacing w:val="1"/>
                <w:sz w:val="22"/>
                <w:szCs w:val="22"/>
                <w:lang w:val="id-ID"/>
              </w:rPr>
            </w:pPr>
            <w:r>
              <w:rPr>
                <w:spacing w:val="1"/>
                <w:sz w:val="22"/>
                <w:szCs w:val="22"/>
                <w:lang w:val="id-ID"/>
              </w:rPr>
              <w:t>3.</w:t>
            </w:r>
          </w:p>
        </w:tc>
        <w:tc>
          <w:tcPr>
            <w:tcW w:w="3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CB10F9" w:rsidP="009B1AF2">
            <w:pPr>
              <w:ind w:right="-2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Membuat data arsip berita acara “Selisih Kurang dan Selisih Lebih setoran perbankan umum ke Bank Indonesia” ke Excel.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extDirection w:val="tbRl"/>
            <w:vAlign w:val="center"/>
          </w:tcPr>
          <w:p w:rsidR="00FB3E4B" w:rsidRPr="00FB3E4B" w:rsidRDefault="00FB3E4B" w:rsidP="00CF7A55">
            <w:pPr>
              <w:ind w:left="113" w:right="113"/>
              <w:jc w:val="center"/>
              <w:rPr>
                <w:color w:val="FFFFFF" w:themeColor="background1"/>
              </w:rPr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3E4B" w:rsidRDefault="00FB3E4B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:rsidR="00FB3E4B" w:rsidRDefault="00FB3E4B" w:rsidP="00CF7A55">
            <w:pPr>
              <w:jc w:val="center"/>
            </w:pPr>
          </w:p>
        </w:tc>
      </w:tr>
      <w:tr w:rsidR="007A555F" w:rsidTr="007A555F">
        <w:trPr>
          <w:cantSplit/>
          <w:trHeight w:val="1324"/>
        </w:trPr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spacing w:before="66"/>
              <w:ind w:left="-253" w:right="-266"/>
              <w:jc w:val="center"/>
              <w:rPr>
                <w:spacing w:val="1"/>
                <w:sz w:val="22"/>
                <w:szCs w:val="22"/>
                <w:lang w:val="id-ID"/>
              </w:rPr>
            </w:pPr>
            <w:r>
              <w:rPr>
                <w:spacing w:val="1"/>
                <w:sz w:val="22"/>
                <w:szCs w:val="22"/>
                <w:lang w:val="id-ID"/>
              </w:rPr>
              <w:t>4.</w:t>
            </w:r>
          </w:p>
        </w:tc>
        <w:tc>
          <w:tcPr>
            <w:tcW w:w="3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9B1AF2">
            <w:pPr>
              <w:ind w:right="-2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Diskusi</w:t>
            </w:r>
            <w:r w:rsidR="00E416F9">
              <w:rPr>
                <w:sz w:val="24"/>
                <w:szCs w:val="24"/>
                <w:lang w:val="id-ID"/>
              </w:rPr>
              <w:t xml:space="preserve"> pengerjaan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="00E416F9">
              <w:rPr>
                <w:sz w:val="24"/>
                <w:szCs w:val="24"/>
                <w:lang w:val="id-ID"/>
              </w:rPr>
              <w:t>p</w:t>
            </w:r>
            <w:r>
              <w:rPr>
                <w:sz w:val="24"/>
                <w:szCs w:val="24"/>
                <w:lang w:val="id-ID"/>
              </w:rPr>
              <w:t>royek KP mengenai Sistem Informasi Pengawasan KUPVA</w:t>
            </w:r>
            <w:r w:rsidR="00E416F9">
              <w:rPr>
                <w:sz w:val="24"/>
                <w:szCs w:val="24"/>
                <w:lang w:val="id-ID"/>
              </w:rPr>
              <w:t xml:space="preserve"> (SIAK)</w:t>
            </w:r>
            <w:r>
              <w:rPr>
                <w:sz w:val="24"/>
                <w:szCs w:val="24"/>
                <w:lang w:val="id-ID"/>
              </w:rPr>
              <w:t>.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extDirection w:val="tbRl"/>
            <w:vAlign w:val="center"/>
          </w:tcPr>
          <w:p w:rsidR="00CB10F9" w:rsidRPr="00FB3E4B" w:rsidRDefault="00CB10F9" w:rsidP="00CF7A55">
            <w:pPr>
              <w:ind w:left="113" w:right="113"/>
              <w:jc w:val="center"/>
              <w:rPr>
                <w:color w:val="FFFFFF" w:themeColor="background1"/>
              </w:rPr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</w:tr>
      <w:tr w:rsidR="007A555F" w:rsidTr="007A555F">
        <w:trPr>
          <w:cantSplit/>
          <w:trHeight w:val="1324"/>
        </w:trPr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spacing w:before="66"/>
              <w:jc w:val="center"/>
              <w:rPr>
                <w:spacing w:val="1"/>
                <w:sz w:val="22"/>
                <w:szCs w:val="22"/>
                <w:lang w:val="id-ID"/>
              </w:rPr>
            </w:pPr>
            <w:r>
              <w:rPr>
                <w:spacing w:val="1"/>
                <w:sz w:val="22"/>
                <w:szCs w:val="22"/>
                <w:lang w:val="id-ID"/>
              </w:rPr>
              <w:t>5.</w:t>
            </w:r>
          </w:p>
        </w:tc>
        <w:tc>
          <w:tcPr>
            <w:tcW w:w="3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9B1AF2">
            <w:pPr>
              <w:ind w:right="-2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Membuat Algoritma </w:t>
            </w:r>
            <w:r w:rsidR="00E416F9">
              <w:rPr>
                <w:sz w:val="24"/>
                <w:szCs w:val="24"/>
                <w:lang w:val="id-ID"/>
              </w:rPr>
              <w:t xml:space="preserve">dasar </w:t>
            </w:r>
            <w:r>
              <w:rPr>
                <w:sz w:val="24"/>
                <w:szCs w:val="24"/>
                <w:lang w:val="id-ID"/>
              </w:rPr>
              <w:t>Sistem Informasi Pengawasan KUPVA.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extDirection w:val="tbRl"/>
            <w:vAlign w:val="center"/>
          </w:tcPr>
          <w:p w:rsidR="00CB10F9" w:rsidRPr="00FB3E4B" w:rsidRDefault="00CB10F9" w:rsidP="00CF7A55">
            <w:pPr>
              <w:ind w:left="113" w:right="113"/>
              <w:jc w:val="center"/>
              <w:rPr>
                <w:color w:val="FFFFFF" w:themeColor="background1"/>
              </w:rPr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</w:tr>
      <w:tr w:rsidR="007A555F" w:rsidTr="007A555F">
        <w:trPr>
          <w:cantSplit/>
          <w:trHeight w:val="1324"/>
        </w:trPr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spacing w:before="66"/>
              <w:jc w:val="center"/>
              <w:rPr>
                <w:spacing w:val="1"/>
                <w:sz w:val="22"/>
                <w:szCs w:val="22"/>
                <w:lang w:val="id-ID"/>
              </w:rPr>
            </w:pPr>
            <w:r>
              <w:rPr>
                <w:spacing w:val="1"/>
                <w:sz w:val="22"/>
                <w:szCs w:val="22"/>
                <w:lang w:val="id-ID"/>
              </w:rPr>
              <w:t>6.</w:t>
            </w:r>
          </w:p>
        </w:tc>
        <w:tc>
          <w:tcPr>
            <w:tcW w:w="3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9B1AF2">
            <w:pPr>
              <w:ind w:right="-2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Merancang Purwarupa UI Sistem Informasi Pengawasan KUPVA dengan menggunakan Netbeans.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extDirection w:val="tbRl"/>
            <w:vAlign w:val="center"/>
          </w:tcPr>
          <w:p w:rsidR="00CB10F9" w:rsidRPr="00FB3E4B" w:rsidRDefault="00CB10F9" w:rsidP="00CF7A55">
            <w:pPr>
              <w:ind w:left="113" w:right="113"/>
              <w:jc w:val="center"/>
              <w:rPr>
                <w:color w:val="FFFFFF" w:themeColor="background1"/>
              </w:rPr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:rsidR="00CB10F9" w:rsidRDefault="00CB10F9" w:rsidP="00CF7A55">
            <w:pPr>
              <w:jc w:val="center"/>
            </w:pPr>
          </w:p>
        </w:tc>
      </w:tr>
      <w:tr w:rsidR="007A555F" w:rsidTr="007A555F">
        <w:trPr>
          <w:cantSplit/>
          <w:trHeight w:val="1324"/>
        </w:trPr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416F9" w:rsidRDefault="00E416F9" w:rsidP="00CF7A55">
            <w:pPr>
              <w:spacing w:before="66"/>
              <w:jc w:val="center"/>
              <w:rPr>
                <w:spacing w:val="1"/>
                <w:sz w:val="22"/>
                <w:szCs w:val="22"/>
                <w:lang w:val="id-ID"/>
              </w:rPr>
            </w:pPr>
            <w:r>
              <w:rPr>
                <w:spacing w:val="1"/>
                <w:sz w:val="22"/>
                <w:szCs w:val="22"/>
                <w:lang w:val="id-ID"/>
              </w:rPr>
              <w:t>7.</w:t>
            </w:r>
          </w:p>
        </w:tc>
        <w:tc>
          <w:tcPr>
            <w:tcW w:w="3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416F9" w:rsidRDefault="00E416F9" w:rsidP="009B1AF2">
            <w:pPr>
              <w:ind w:right="-2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Pengerjaan Proyek SIAK bagian Operator.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extDirection w:val="tbRl"/>
            <w:vAlign w:val="center"/>
          </w:tcPr>
          <w:p w:rsidR="00E416F9" w:rsidRPr="00FB3E4B" w:rsidRDefault="00E416F9" w:rsidP="00CF7A55">
            <w:pPr>
              <w:ind w:left="113" w:right="113"/>
              <w:jc w:val="center"/>
              <w:rPr>
                <w:color w:val="FFFFFF" w:themeColor="background1"/>
              </w:rPr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:rsidR="00E416F9" w:rsidRDefault="00E416F9" w:rsidP="00CF7A55">
            <w:pPr>
              <w:jc w:val="center"/>
            </w:pPr>
          </w:p>
        </w:tc>
      </w:tr>
      <w:tr w:rsidR="007A555F" w:rsidTr="007A555F">
        <w:trPr>
          <w:cantSplit/>
          <w:trHeight w:val="1324"/>
        </w:trPr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416F9" w:rsidRDefault="00E416F9" w:rsidP="00CF7A55">
            <w:pPr>
              <w:spacing w:before="66"/>
              <w:jc w:val="center"/>
              <w:rPr>
                <w:spacing w:val="1"/>
                <w:sz w:val="22"/>
                <w:szCs w:val="22"/>
                <w:lang w:val="id-ID"/>
              </w:rPr>
            </w:pPr>
            <w:r>
              <w:rPr>
                <w:spacing w:val="1"/>
                <w:sz w:val="22"/>
                <w:szCs w:val="22"/>
                <w:lang w:val="id-ID"/>
              </w:rPr>
              <w:lastRenderedPageBreak/>
              <w:t>8.</w:t>
            </w:r>
          </w:p>
        </w:tc>
        <w:tc>
          <w:tcPr>
            <w:tcW w:w="3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416F9" w:rsidRDefault="00E416F9" w:rsidP="009B1AF2">
            <w:pPr>
              <w:ind w:right="-2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Pengerjaan Proyek SIAK bagian Admin.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416F9" w:rsidRPr="00FB3E4B" w:rsidRDefault="00E416F9" w:rsidP="00CF7A55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7F7F7F" w:themeFill="text1" w:themeFillTint="80"/>
            <w:vAlign w:val="center"/>
          </w:tcPr>
          <w:p w:rsidR="00E416F9" w:rsidRDefault="00E416F9" w:rsidP="00CF7A55">
            <w:pPr>
              <w:jc w:val="center"/>
            </w:pPr>
          </w:p>
        </w:tc>
      </w:tr>
      <w:tr w:rsidR="007A555F" w:rsidTr="007A555F">
        <w:trPr>
          <w:cantSplit/>
          <w:trHeight w:val="1324"/>
        </w:trPr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416F9" w:rsidRDefault="00E416F9" w:rsidP="00CF7A55">
            <w:pPr>
              <w:spacing w:before="66"/>
              <w:jc w:val="center"/>
              <w:rPr>
                <w:spacing w:val="1"/>
                <w:sz w:val="22"/>
                <w:szCs w:val="22"/>
                <w:lang w:val="id-ID"/>
              </w:rPr>
            </w:pPr>
            <w:r>
              <w:rPr>
                <w:spacing w:val="1"/>
                <w:sz w:val="22"/>
                <w:szCs w:val="22"/>
                <w:lang w:val="id-ID"/>
              </w:rPr>
              <w:t>9.</w:t>
            </w:r>
          </w:p>
        </w:tc>
        <w:tc>
          <w:tcPr>
            <w:tcW w:w="3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416F9" w:rsidRDefault="000E7D19" w:rsidP="009B1AF2">
            <w:pPr>
              <w:ind w:right="-2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Pembuatan, pengembangan,</w:t>
            </w:r>
            <w:r w:rsidR="003946CB">
              <w:rPr>
                <w:sz w:val="24"/>
                <w:szCs w:val="24"/>
                <w:lang w:val="id-ID"/>
              </w:rPr>
              <w:t xml:space="preserve"> dan</w:t>
            </w:r>
            <w:r>
              <w:rPr>
                <w:sz w:val="24"/>
                <w:szCs w:val="24"/>
                <w:lang w:val="id-ID"/>
              </w:rPr>
              <w:t xml:space="preserve"> peng-intregasian</w:t>
            </w:r>
            <w:r w:rsidR="00E416F9">
              <w:rPr>
                <w:sz w:val="24"/>
                <w:szCs w:val="24"/>
                <w:lang w:val="id-ID"/>
              </w:rPr>
              <w:t xml:space="preserve"> database </w:t>
            </w:r>
            <w:r>
              <w:rPr>
                <w:sz w:val="24"/>
                <w:szCs w:val="24"/>
                <w:lang w:val="id-ID"/>
              </w:rPr>
              <w:t xml:space="preserve">SIAK </w:t>
            </w:r>
            <w:r w:rsidR="00E416F9">
              <w:rPr>
                <w:sz w:val="24"/>
                <w:szCs w:val="24"/>
                <w:lang w:val="id-ID"/>
              </w:rPr>
              <w:t>deng</w:t>
            </w:r>
            <w:r>
              <w:rPr>
                <w:sz w:val="24"/>
                <w:szCs w:val="24"/>
                <w:lang w:val="id-ID"/>
              </w:rPr>
              <w:t>a</w:t>
            </w:r>
            <w:r w:rsidR="00E416F9">
              <w:rPr>
                <w:sz w:val="24"/>
                <w:szCs w:val="24"/>
                <w:lang w:val="id-ID"/>
              </w:rPr>
              <w:t>n</w:t>
            </w:r>
            <w:r>
              <w:rPr>
                <w:sz w:val="24"/>
                <w:szCs w:val="24"/>
                <w:lang w:val="id-ID"/>
              </w:rPr>
              <w:t xml:space="preserve"> menggunakan </w:t>
            </w:r>
            <w:r w:rsidR="00E416F9">
              <w:rPr>
                <w:sz w:val="24"/>
                <w:szCs w:val="24"/>
                <w:lang w:val="id-ID"/>
              </w:rPr>
              <w:t>Mysql</w:t>
            </w:r>
            <w:r>
              <w:rPr>
                <w:sz w:val="24"/>
                <w:szCs w:val="24"/>
                <w:lang w:val="id-ID"/>
              </w:rPr>
              <w:t xml:space="preserve"> berbasis localhost.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E416F9" w:rsidRPr="00FB3E4B" w:rsidRDefault="00E416F9" w:rsidP="00CF7A55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E416F9" w:rsidRDefault="00E416F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7F7F7F" w:themeFill="text1" w:themeFillTint="80"/>
            <w:vAlign w:val="center"/>
          </w:tcPr>
          <w:p w:rsidR="00E416F9" w:rsidRDefault="00E416F9" w:rsidP="00CF7A55">
            <w:pPr>
              <w:jc w:val="center"/>
            </w:pPr>
          </w:p>
        </w:tc>
      </w:tr>
      <w:tr w:rsidR="007A555F" w:rsidTr="007A555F">
        <w:trPr>
          <w:cantSplit/>
          <w:trHeight w:val="1324"/>
        </w:trPr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E7D19" w:rsidRDefault="009B1AF2" w:rsidP="00CF7A55">
            <w:pPr>
              <w:spacing w:before="66"/>
              <w:jc w:val="center"/>
              <w:rPr>
                <w:spacing w:val="1"/>
                <w:sz w:val="22"/>
                <w:szCs w:val="22"/>
                <w:lang w:val="id-ID"/>
              </w:rPr>
            </w:pPr>
            <w:r>
              <w:rPr>
                <w:spacing w:val="1"/>
                <w:sz w:val="22"/>
                <w:szCs w:val="22"/>
                <w:lang w:val="id-ID"/>
              </w:rPr>
              <w:t>10.</w:t>
            </w:r>
          </w:p>
        </w:tc>
        <w:tc>
          <w:tcPr>
            <w:tcW w:w="3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E7D19" w:rsidRDefault="009B1AF2" w:rsidP="00CF7A55">
            <w:pPr>
              <w:ind w:right="320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Perbaikan bug minor dan bug major pada program SIAK.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0E7D19" w:rsidRPr="00FB3E4B" w:rsidRDefault="000E7D19" w:rsidP="00CF7A55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:rsidR="000E7D19" w:rsidRDefault="000E7D1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:rsidR="000E7D19" w:rsidRDefault="000E7D1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:rsidR="000E7D19" w:rsidRDefault="000E7D1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:rsidR="000E7D19" w:rsidRDefault="000E7D1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0E7D19" w:rsidRDefault="000E7D1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0E7D19" w:rsidRDefault="000E7D1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0E7D19" w:rsidRDefault="000E7D1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0E7D19" w:rsidRDefault="000E7D1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0E7D19" w:rsidRDefault="000E7D1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0E7D19" w:rsidRDefault="000E7D1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0E7D19" w:rsidRDefault="000E7D1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0E7D19" w:rsidRDefault="000E7D1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0E7D19" w:rsidRDefault="000E7D1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0E7D19" w:rsidRDefault="000E7D1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0E7D19" w:rsidRDefault="000E7D1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0E7D19" w:rsidRDefault="000E7D1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0E7D19" w:rsidRDefault="000E7D1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0E7D19" w:rsidRDefault="000E7D1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0E7D19" w:rsidRDefault="000E7D1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0E7D19" w:rsidRDefault="000E7D1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0E7D19" w:rsidRDefault="000E7D1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0E7D19" w:rsidRDefault="000E7D1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0E7D19" w:rsidRDefault="000E7D1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0E7D19" w:rsidRDefault="000E7D1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0E7D19" w:rsidRDefault="000E7D1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0E7D19" w:rsidRDefault="000E7D1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0E7D19" w:rsidRDefault="000E7D1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F7F7F" w:themeFill="text1" w:themeFillTint="80"/>
            <w:vAlign w:val="center"/>
          </w:tcPr>
          <w:p w:rsidR="000E7D19" w:rsidRDefault="000E7D19" w:rsidP="00CF7A55">
            <w:pPr>
              <w:jc w:val="center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7F7F7F" w:themeFill="text1" w:themeFillTint="80"/>
            <w:vAlign w:val="center"/>
          </w:tcPr>
          <w:p w:rsidR="000E7D19" w:rsidRDefault="000E7D19" w:rsidP="00CF7A55">
            <w:pPr>
              <w:jc w:val="center"/>
            </w:pPr>
          </w:p>
        </w:tc>
      </w:tr>
    </w:tbl>
    <w:p w:rsidR="007A555F" w:rsidRDefault="007A555F"/>
    <w:p w:rsidR="009A052B" w:rsidRDefault="009A052B">
      <w:r>
        <w:br w:type="page"/>
      </w:r>
    </w:p>
    <w:p w:rsidR="004F585F" w:rsidRDefault="004F585F">
      <w:bookmarkStart w:id="0" w:name="_GoBack"/>
      <w:bookmarkEnd w:id="0"/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"/>
        <w:gridCol w:w="2469"/>
        <w:gridCol w:w="1956"/>
        <w:gridCol w:w="1971"/>
        <w:gridCol w:w="1977"/>
        <w:gridCol w:w="1977"/>
        <w:gridCol w:w="1977"/>
        <w:gridCol w:w="1983"/>
      </w:tblGrid>
      <w:tr w:rsidR="00C506FF" w:rsidTr="00C506FF">
        <w:trPr>
          <w:cantSplit/>
          <w:trHeight w:val="269"/>
        </w:trPr>
        <w:tc>
          <w:tcPr>
            <w:tcW w:w="981" w:type="pct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4" w:space="0" w:color="auto"/>
            </w:tcBorders>
            <w:vAlign w:val="center"/>
          </w:tcPr>
          <w:p w:rsidR="004F585F" w:rsidRDefault="004F585F" w:rsidP="00EF4C99">
            <w:pPr>
              <w:tabs>
                <w:tab w:val="left" w:pos="1843"/>
              </w:tabs>
              <w:jc w:val="center"/>
              <w:rPr>
                <w:sz w:val="22"/>
                <w:szCs w:val="22"/>
              </w:rPr>
            </w:pPr>
            <w:r>
              <w:rPr>
                <w:b/>
                <w:w w:val="99"/>
                <w:sz w:val="22"/>
                <w:szCs w:val="22"/>
              </w:rPr>
              <w:t>AK</w:t>
            </w:r>
            <w:r>
              <w:rPr>
                <w:b/>
                <w:spacing w:val="1"/>
                <w:w w:val="99"/>
                <w:sz w:val="22"/>
                <w:szCs w:val="22"/>
              </w:rPr>
              <w:t>T</w:t>
            </w:r>
            <w:r>
              <w:rPr>
                <w:b/>
                <w:w w:val="99"/>
                <w:sz w:val="22"/>
                <w:szCs w:val="22"/>
              </w:rPr>
              <w:t>IFI</w:t>
            </w:r>
            <w:r>
              <w:rPr>
                <w:b/>
                <w:spacing w:val="1"/>
                <w:w w:val="99"/>
                <w:sz w:val="22"/>
                <w:szCs w:val="22"/>
              </w:rPr>
              <w:t>T</w:t>
            </w:r>
            <w:r>
              <w:rPr>
                <w:b/>
                <w:w w:val="99"/>
                <w:sz w:val="22"/>
                <w:szCs w:val="22"/>
              </w:rPr>
              <w:t>AS</w:t>
            </w:r>
          </w:p>
        </w:tc>
        <w:tc>
          <w:tcPr>
            <w:tcW w:w="401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85F" w:rsidRDefault="004F585F" w:rsidP="00C506FF">
            <w:pPr>
              <w:spacing w:before="49"/>
              <w:ind w:right="-1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HARI</w:t>
            </w:r>
            <w:r w:rsidR="00C506FF"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w w:val="99"/>
                <w:sz w:val="22"/>
                <w:szCs w:val="22"/>
              </w:rPr>
              <w:t>KE</w:t>
            </w:r>
          </w:p>
        </w:tc>
      </w:tr>
      <w:tr w:rsidR="00C506FF" w:rsidRPr="00CF7A55" w:rsidTr="00C506FF">
        <w:trPr>
          <w:trHeight w:val="259"/>
        </w:trPr>
        <w:tc>
          <w:tcPr>
            <w:tcW w:w="981" w:type="pct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585F" w:rsidRDefault="004F585F" w:rsidP="00EF4C99"/>
        </w:tc>
        <w:tc>
          <w:tcPr>
            <w:tcW w:w="664" w:type="pct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F585F" w:rsidRPr="00CF7A55" w:rsidRDefault="004F585F" w:rsidP="00C506FF">
            <w:pPr>
              <w:spacing w:before="43"/>
              <w:ind w:left="100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31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F585F" w:rsidRPr="00CF7A55" w:rsidRDefault="004F585F" w:rsidP="00C506FF">
            <w:pPr>
              <w:spacing w:before="43"/>
              <w:ind w:left="101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32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F585F" w:rsidRPr="007A555F" w:rsidRDefault="004F585F" w:rsidP="00C506FF">
            <w:pPr>
              <w:spacing w:before="43"/>
              <w:ind w:left="102"/>
              <w:jc w:val="center"/>
              <w:rPr>
                <w:sz w:val="16"/>
                <w:szCs w:val="22"/>
                <w:lang w:val="id-ID"/>
              </w:rPr>
            </w:pPr>
            <w:r>
              <w:rPr>
                <w:sz w:val="16"/>
                <w:szCs w:val="22"/>
                <w:lang w:val="id-ID"/>
              </w:rPr>
              <w:t>33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F585F" w:rsidRPr="00CF7A55" w:rsidRDefault="004F585F" w:rsidP="00C506FF">
            <w:pPr>
              <w:spacing w:before="43"/>
              <w:ind w:left="102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34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F585F" w:rsidRPr="00CF7A55" w:rsidRDefault="004F585F" w:rsidP="00C506FF">
            <w:pPr>
              <w:spacing w:before="43"/>
              <w:ind w:left="102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35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F585F" w:rsidRPr="00CF7A55" w:rsidRDefault="004F585F" w:rsidP="00C506FF">
            <w:pPr>
              <w:spacing w:before="43"/>
              <w:ind w:left="102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36</w:t>
            </w:r>
          </w:p>
        </w:tc>
      </w:tr>
      <w:tr w:rsidR="00C506FF" w:rsidTr="00C506FF">
        <w:trPr>
          <w:cantSplit/>
          <w:trHeight w:val="1656"/>
        </w:trPr>
        <w:tc>
          <w:tcPr>
            <w:tcW w:w="14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506FF" w:rsidRDefault="00C506FF" w:rsidP="00C506FF">
            <w:pPr>
              <w:spacing w:before="66"/>
              <w:ind w:left="-253" w:right="-266"/>
              <w:jc w:val="center"/>
              <w:rPr>
                <w:spacing w:val="1"/>
                <w:sz w:val="22"/>
                <w:szCs w:val="22"/>
                <w:lang w:val="id-ID"/>
              </w:rPr>
            </w:pPr>
            <w:r>
              <w:rPr>
                <w:spacing w:val="1"/>
                <w:sz w:val="22"/>
                <w:szCs w:val="22"/>
                <w:lang w:val="id-ID"/>
              </w:rPr>
              <w:t>4.</w:t>
            </w:r>
          </w:p>
        </w:tc>
        <w:tc>
          <w:tcPr>
            <w:tcW w:w="83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506FF" w:rsidRDefault="00C506FF" w:rsidP="00C506FF">
            <w:pPr>
              <w:ind w:right="-2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Diskusi pengerjaan proyek KP mengenai Sistem Informasi Pengawasan KUPVA (SIAK).</w:t>
            </w:r>
          </w:p>
        </w:tc>
        <w:tc>
          <w:tcPr>
            <w:tcW w:w="66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7F7F7F" w:themeFill="text1" w:themeFillTint="80"/>
            <w:vAlign w:val="center"/>
          </w:tcPr>
          <w:p w:rsidR="00C506FF" w:rsidRPr="00C506FF" w:rsidRDefault="00C506FF" w:rsidP="00C506FF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66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7F7F7F" w:themeFill="text1" w:themeFillTint="80"/>
            <w:vAlign w:val="center"/>
          </w:tcPr>
          <w:p w:rsidR="00C506FF" w:rsidRPr="00C506FF" w:rsidRDefault="00C506FF" w:rsidP="00C506FF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7F7F7F" w:themeFill="text1" w:themeFillTint="80"/>
            <w:vAlign w:val="center"/>
          </w:tcPr>
          <w:p w:rsidR="00C506FF" w:rsidRPr="00C506FF" w:rsidRDefault="00C506FF" w:rsidP="00C506FF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7F7F7F" w:themeFill="text1" w:themeFillTint="80"/>
            <w:vAlign w:val="center"/>
          </w:tcPr>
          <w:p w:rsidR="00C506FF" w:rsidRPr="00C506FF" w:rsidRDefault="00C506FF" w:rsidP="00C506FF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7F7F7F" w:themeFill="text1" w:themeFillTint="80"/>
            <w:vAlign w:val="center"/>
          </w:tcPr>
          <w:p w:rsidR="00C506FF" w:rsidRPr="00C506FF" w:rsidRDefault="00C506FF" w:rsidP="00C506FF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6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506FF" w:rsidRPr="00C506FF" w:rsidRDefault="00C506FF" w:rsidP="00C506FF">
            <w:pPr>
              <w:jc w:val="center"/>
              <w:rPr>
                <w:color w:val="A6A6A6" w:themeColor="background1" w:themeShade="A6"/>
              </w:rPr>
            </w:pPr>
          </w:p>
        </w:tc>
      </w:tr>
      <w:tr w:rsidR="00C506FF" w:rsidTr="00C506FF">
        <w:trPr>
          <w:cantSplit/>
          <w:trHeight w:val="1656"/>
        </w:trPr>
        <w:tc>
          <w:tcPr>
            <w:tcW w:w="14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506FF" w:rsidRDefault="00C506FF" w:rsidP="00C506FF">
            <w:pPr>
              <w:spacing w:before="66"/>
              <w:jc w:val="center"/>
              <w:rPr>
                <w:spacing w:val="1"/>
                <w:sz w:val="22"/>
                <w:szCs w:val="22"/>
                <w:lang w:val="id-ID"/>
              </w:rPr>
            </w:pPr>
            <w:r>
              <w:rPr>
                <w:spacing w:val="1"/>
                <w:sz w:val="22"/>
                <w:szCs w:val="22"/>
                <w:lang w:val="id-ID"/>
              </w:rPr>
              <w:t>7.</w:t>
            </w:r>
          </w:p>
        </w:tc>
        <w:tc>
          <w:tcPr>
            <w:tcW w:w="83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506FF" w:rsidRDefault="00C506FF" w:rsidP="00C506FF">
            <w:pPr>
              <w:ind w:right="-2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Pengerjaan Proyek SIAK bagian Operator.</w:t>
            </w:r>
          </w:p>
        </w:tc>
        <w:tc>
          <w:tcPr>
            <w:tcW w:w="66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7F7F7F" w:themeFill="text1" w:themeFillTint="80"/>
            <w:vAlign w:val="center"/>
          </w:tcPr>
          <w:p w:rsidR="00C506FF" w:rsidRPr="00C506FF" w:rsidRDefault="00C506FF" w:rsidP="00C506FF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66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7F7F7F" w:themeFill="text1" w:themeFillTint="80"/>
            <w:vAlign w:val="center"/>
          </w:tcPr>
          <w:p w:rsidR="00C506FF" w:rsidRPr="00C506FF" w:rsidRDefault="00C506FF" w:rsidP="00C506FF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7F7F7F" w:themeFill="text1" w:themeFillTint="80"/>
            <w:vAlign w:val="center"/>
          </w:tcPr>
          <w:p w:rsidR="00C506FF" w:rsidRPr="00C506FF" w:rsidRDefault="00C506FF" w:rsidP="00C506FF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7F7F7F" w:themeFill="text1" w:themeFillTint="80"/>
            <w:vAlign w:val="center"/>
          </w:tcPr>
          <w:p w:rsidR="00C506FF" w:rsidRPr="00C506FF" w:rsidRDefault="00C506FF" w:rsidP="00C506FF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7F7F7F" w:themeFill="text1" w:themeFillTint="80"/>
            <w:vAlign w:val="center"/>
          </w:tcPr>
          <w:p w:rsidR="00C506FF" w:rsidRPr="00C506FF" w:rsidRDefault="00C506FF" w:rsidP="00C506FF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6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506FF" w:rsidRPr="00C506FF" w:rsidRDefault="00C506FF" w:rsidP="00C506FF">
            <w:pPr>
              <w:jc w:val="center"/>
              <w:rPr>
                <w:color w:val="A6A6A6" w:themeColor="background1" w:themeShade="A6"/>
              </w:rPr>
            </w:pPr>
          </w:p>
        </w:tc>
      </w:tr>
      <w:tr w:rsidR="00C506FF" w:rsidTr="00C506FF">
        <w:trPr>
          <w:cantSplit/>
          <w:trHeight w:val="1656"/>
        </w:trPr>
        <w:tc>
          <w:tcPr>
            <w:tcW w:w="14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506FF" w:rsidRDefault="00C506FF" w:rsidP="00C506FF">
            <w:pPr>
              <w:spacing w:before="66"/>
              <w:jc w:val="center"/>
              <w:rPr>
                <w:spacing w:val="1"/>
                <w:sz w:val="22"/>
                <w:szCs w:val="22"/>
                <w:lang w:val="id-ID"/>
              </w:rPr>
            </w:pPr>
            <w:r>
              <w:rPr>
                <w:spacing w:val="1"/>
                <w:sz w:val="22"/>
                <w:szCs w:val="22"/>
                <w:lang w:val="id-ID"/>
              </w:rPr>
              <w:t>8.</w:t>
            </w:r>
          </w:p>
        </w:tc>
        <w:tc>
          <w:tcPr>
            <w:tcW w:w="83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506FF" w:rsidRDefault="00C506FF" w:rsidP="00C506FF">
            <w:pPr>
              <w:ind w:right="-2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Pengerjaan Proyek SIAK bagian Admin.</w:t>
            </w:r>
          </w:p>
        </w:tc>
        <w:tc>
          <w:tcPr>
            <w:tcW w:w="66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7F7F7F" w:themeFill="text1" w:themeFillTint="80"/>
            <w:vAlign w:val="center"/>
          </w:tcPr>
          <w:p w:rsidR="00C506FF" w:rsidRPr="00C506FF" w:rsidRDefault="00C506FF" w:rsidP="00C506FF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66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7F7F7F" w:themeFill="text1" w:themeFillTint="80"/>
            <w:vAlign w:val="center"/>
          </w:tcPr>
          <w:p w:rsidR="00C506FF" w:rsidRPr="00C506FF" w:rsidRDefault="00C506FF" w:rsidP="00C506FF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7F7F7F" w:themeFill="text1" w:themeFillTint="80"/>
            <w:vAlign w:val="center"/>
          </w:tcPr>
          <w:p w:rsidR="00C506FF" w:rsidRPr="00C506FF" w:rsidRDefault="00C506FF" w:rsidP="00C506FF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7F7F7F" w:themeFill="text1" w:themeFillTint="80"/>
            <w:vAlign w:val="center"/>
          </w:tcPr>
          <w:p w:rsidR="00C506FF" w:rsidRPr="00C506FF" w:rsidRDefault="00C506FF" w:rsidP="00C506FF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7F7F7F" w:themeFill="text1" w:themeFillTint="80"/>
            <w:vAlign w:val="center"/>
          </w:tcPr>
          <w:p w:rsidR="00C506FF" w:rsidRPr="00C506FF" w:rsidRDefault="00C506FF" w:rsidP="00C506FF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6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506FF" w:rsidRPr="00C506FF" w:rsidRDefault="00C506FF" w:rsidP="00C506FF">
            <w:pPr>
              <w:jc w:val="center"/>
              <w:rPr>
                <w:color w:val="A6A6A6" w:themeColor="background1" w:themeShade="A6"/>
              </w:rPr>
            </w:pPr>
          </w:p>
        </w:tc>
      </w:tr>
      <w:tr w:rsidR="00C506FF" w:rsidTr="00C506FF">
        <w:trPr>
          <w:cantSplit/>
          <w:trHeight w:val="1656"/>
        </w:trPr>
        <w:tc>
          <w:tcPr>
            <w:tcW w:w="14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506FF" w:rsidRDefault="00C506FF" w:rsidP="00C506FF">
            <w:pPr>
              <w:spacing w:before="66"/>
              <w:jc w:val="center"/>
              <w:rPr>
                <w:spacing w:val="1"/>
                <w:sz w:val="22"/>
                <w:szCs w:val="22"/>
                <w:lang w:val="id-ID"/>
              </w:rPr>
            </w:pPr>
            <w:r>
              <w:rPr>
                <w:spacing w:val="1"/>
                <w:sz w:val="22"/>
                <w:szCs w:val="22"/>
                <w:lang w:val="id-ID"/>
              </w:rPr>
              <w:t>9.</w:t>
            </w:r>
          </w:p>
        </w:tc>
        <w:tc>
          <w:tcPr>
            <w:tcW w:w="83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506FF" w:rsidRDefault="00C506FF" w:rsidP="00C506FF">
            <w:pPr>
              <w:ind w:right="-2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Pembuatan, pengembangan, dan peng-intregasian database SIAK dengan menggunakan Mysql berbasis localhost.</w:t>
            </w:r>
          </w:p>
        </w:tc>
        <w:tc>
          <w:tcPr>
            <w:tcW w:w="66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7F7F7F" w:themeFill="text1" w:themeFillTint="80"/>
            <w:vAlign w:val="center"/>
          </w:tcPr>
          <w:p w:rsidR="00C506FF" w:rsidRPr="00C506FF" w:rsidRDefault="00C506FF" w:rsidP="00C506FF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66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7F7F7F" w:themeFill="text1" w:themeFillTint="80"/>
            <w:vAlign w:val="center"/>
          </w:tcPr>
          <w:p w:rsidR="00C506FF" w:rsidRPr="00C506FF" w:rsidRDefault="00C506FF" w:rsidP="00C506FF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7F7F7F" w:themeFill="text1" w:themeFillTint="80"/>
            <w:vAlign w:val="center"/>
          </w:tcPr>
          <w:p w:rsidR="00C506FF" w:rsidRPr="00C506FF" w:rsidRDefault="00C506FF" w:rsidP="00C506FF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7F7F7F" w:themeFill="text1" w:themeFillTint="80"/>
            <w:vAlign w:val="center"/>
          </w:tcPr>
          <w:p w:rsidR="00C506FF" w:rsidRPr="00C506FF" w:rsidRDefault="00C506FF" w:rsidP="00C506FF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7F7F7F" w:themeFill="text1" w:themeFillTint="80"/>
            <w:vAlign w:val="center"/>
          </w:tcPr>
          <w:p w:rsidR="00C506FF" w:rsidRPr="00C506FF" w:rsidRDefault="00C506FF" w:rsidP="00C506FF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6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506FF" w:rsidRPr="00C506FF" w:rsidRDefault="00C506FF" w:rsidP="00C506FF">
            <w:pPr>
              <w:jc w:val="center"/>
              <w:rPr>
                <w:color w:val="A6A6A6" w:themeColor="background1" w:themeShade="A6"/>
              </w:rPr>
            </w:pPr>
          </w:p>
        </w:tc>
      </w:tr>
      <w:tr w:rsidR="00C506FF" w:rsidTr="00C506FF">
        <w:trPr>
          <w:cantSplit/>
          <w:trHeight w:val="1656"/>
        </w:trPr>
        <w:tc>
          <w:tcPr>
            <w:tcW w:w="14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506FF" w:rsidRDefault="00C506FF" w:rsidP="00C506FF">
            <w:pPr>
              <w:spacing w:before="66"/>
              <w:jc w:val="center"/>
              <w:rPr>
                <w:spacing w:val="1"/>
                <w:sz w:val="22"/>
                <w:szCs w:val="22"/>
                <w:lang w:val="id-ID"/>
              </w:rPr>
            </w:pPr>
            <w:r>
              <w:rPr>
                <w:spacing w:val="1"/>
                <w:sz w:val="22"/>
                <w:szCs w:val="22"/>
                <w:lang w:val="id-ID"/>
              </w:rPr>
              <w:t>10.</w:t>
            </w:r>
          </w:p>
        </w:tc>
        <w:tc>
          <w:tcPr>
            <w:tcW w:w="83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506FF" w:rsidRDefault="00C506FF" w:rsidP="00C506FF">
            <w:pPr>
              <w:ind w:right="320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Perbaikan bug minor dan bug major pada program SIAK.</w:t>
            </w:r>
          </w:p>
        </w:tc>
        <w:tc>
          <w:tcPr>
            <w:tcW w:w="66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7F7F7F" w:themeFill="text1" w:themeFillTint="80"/>
            <w:vAlign w:val="center"/>
          </w:tcPr>
          <w:p w:rsidR="00C506FF" w:rsidRPr="00C506FF" w:rsidRDefault="00C506FF" w:rsidP="00C506FF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66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7F7F7F" w:themeFill="text1" w:themeFillTint="80"/>
            <w:vAlign w:val="center"/>
          </w:tcPr>
          <w:p w:rsidR="00C506FF" w:rsidRPr="00C506FF" w:rsidRDefault="00C506FF" w:rsidP="00C506FF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7F7F7F" w:themeFill="text1" w:themeFillTint="80"/>
            <w:vAlign w:val="center"/>
          </w:tcPr>
          <w:p w:rsidR="00C506FF" w:rsidRPr="00C506FF" w:rsidRDefault="00C506FF" w:rsidP="00C506FF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7F7F7F" w:themeFill="text1" w:themeFillTint="80"/>
            <w:vAlign w:val="center"/>
          </w:tcPr>
          <w:p w:rsidR="00C506FF" w:rsidRPr="00C506FF" w:rsidRDefault="00C506FF" w:rsidP="00C506FF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6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7F7F7F" w:themeFill="text1" w:themeFillTint="80"/>
            <w:vAlign w:val="center"/>
          </w:tcPr>
          <w:p w:rsidR="00C506FF" w:rsidRPr="00C506FF" w:rsidRDefault="00C506FF" w:rsidP="00C506FF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6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506FF" w:rsidRPr="00C506FF" w:rsidRDefault="00C506FF" w:rsidP="00C506FF">
            <w:pPr>
              <w:jc w:val="center"/>
              <w:rPr>
                <w:color w:val="A6A6A6" w:themeColor="background1" w:themeShade="A6"/>
              </w:rPr>
            </w:pPr>
          </w:p>
        </w:tc>
      </w:tr>
    </w:tbl>
    <w:p w:rsidR="00D57A9F" w:rsidRDefault="00D57A9F">
      <w:pPr>
        <w:sectPr w:rsidR="00D57A9F" w:rsidSect="007A555F">
          <w:pgSz w:w="16840" w:h="11920" w:orient="landscape"/>
          <w:pgMar w:top="709" w:right="964" w:bottom="280" w:left="1134" w:header="720" w:footer="720" w:gutter="0"/>
          <w:cols w:space="720"/>
        </w:sectPr>
      </w:pPr>
    </w:p>
    <w:p w:rsidR="00967C00" w:rsidRDefault="00967C00" w:rsidP="007A555F">
      <w:pPr>
        <w:spacing w:before="7" w:line="140" w:lineRule="exact"/>
      </w:pPr>
    </w:p>
    <w:sectPr w:rsidR="00967C00" w:rsidSect="007A555F">
      <w:pgSz w:w="16840" w:h="11920" w:orient="landscape"/>
      <w:pgMar w:top="1080" w:right="242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1BC2"/>
    <w:multiLevelType w:val="multilevel"/>
    <w:tmpl w:val="0E46169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76076CD"/>
    <w:multiLevelType w:val="hybridMultilevel"/>
    <w:tmpl w:val="32F0A970"/>
    <w:lvl w:ilvl="0" w:tplc="1E12220A">
      <w:start w:val="1"/>
      <w:numFmt w:val="bullet"/>
      <w:lvlText w:val="•"/>
      <w:lvlJc w:val="left"/>
      <w:pPr>
        <w:ind w:left="1778" w:hanging="360"/>
      </w:pPr>
      <w:rPr>
        <w:rFonts w:ascii="Times New Roman" w:eastAsia="Times New Roman" w:hAnsi="Times New Roman" w:cs="Times New Roman" w:hint="default"/>
        <w:w w:val="131"/>
        <w:sz w:val="24"/>
      </w:rPr>
    </w:lvl>
    <w:lvl w:ilvl="1" w:tplc="0421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A9F"/>
    <w:rsid w:val="0009220C"/>
    <w:rsid w:val="000C10F3"/>
    <w:rsid w:val="000E7D19"/>
    <w:rsid w:val="00360958"/>
    <w:rsid w:val="003716DC"/>
    <w:rsid w:val="003946CB"/>
    <w:rsid w:val="004E5798"/>
    <w:rsid w:val="004F585F"/>
    <w:rsid w:val="004F6EB7"/>
    <w:rsid w:val="00541E64"/>
    <w:rsid w:val="00603A94"/>
    <w:rsid w:val="0061509C"/>
    <w:rsid w:val="00637150"/>
    <w:rsid w:val="0067205D"/>
    <w:rsid w:val="00690A94"/>
    <w:rsid w:val="00743367"/>
    <w:rsid w:val="0077045D"/>
    <w:rsid w:val="007A555F"/>
    <w:rsid w:val="007D1A62"/>
    <w:rsid w:val="00892104"/>
    <w:rsid w:val="00967C00"/>
    <w:rsid w:val="009A052B"/>
    <w:rsid w:val="009B1AF2"/>
    <w:rsid w:val="00A702CD"/>
    <w:rsid w:val="00A724DA"/>
    <w:rsid w:val="00B764DD"/>
    <w:rsid w:val="00C506FF"/>
    <w:rsid w:val="00CB10F9"/>
    <w:rsid w:val="00CB3EDC"/>
    <w:rsid w:val="00CF7A55"/>
    <w:rsid w:val="00D57A9F"/>
    <w:rsid w:val="00D90D40"/>
    <w:rsid w:val="00DD5C62"/>
    <w:rsid w:val="00DE2F2D"/>
    <w:rsid w:val="00DF149D"/>
    <w:rsid w:val="00E416F9"/>
    <w:rsid w:val="00ED49EC"/>
    <w:rsid w:val="00FB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4968B"/>
  <w15:docId w15:val="{5F43B364-0234-42B5-978B-C1C1F2E91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B76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10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Mayandre</dc:creator>
  <cp:lastModifiedBy>Windows User</cp:lastModifiedBy>
  <cp:revision>20</cp:revision>
  <dcterms:created xsi:type="dcterms:W3CDTF">2017-04-03T02:39:00Z</dcterms:created>
  <dcterms:modified xsi:type="dcterms:W3CDTF">2017-05-19T20:07:00Z</dcterms:modified>
</cp:coreProperties>
</file>