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185" w:rsidRPr="00CD2ABB" w:rsidRDefault="00837E9B" w:rsidP="00CD2ABB">
      <w:pPr>
        <w:pStyle w:val="Heading1"/>
        <w:numPr>
          <w:ilvl w:val="0"/>
          <w:numId w:val="0"/>
        </w:numPr>
        <w:ind w:left="2835" w:right="3168"/>
        <w:jc w:val="center"/>
        <w:rPr>
          <w:rFonts w:cs="Times New Roman"/>
        </w:rPr>
      </w:pPr>
      <w:r w:rsidRPr="00CD2ABB">
        <w:rPr>
          <w:rFonts w:cs="Times New Roman"/>
        </w:rPr>
        <w:t>BAB I</w:t>
      </w:r>
      <w:r w:rsidR="00DC464F" w:rsidRPr="00CD2ABB">
        <w:rPr>
          <w:rFonts w:cs="Times New Roman"/>
        </w:rPr>
        <w:t xml:space="preserve"> </w:t>
      </w:r>
      <w:r w:rsidRPr="00CD2ABB">
        <w:rPr>
          <w:rFonts w:cs="Times New Roman"/>
        </w:rPr>
        <w:t>PENDAHULUAN</w:t>
      </w:r>
    </w:p>
    <w:p w:rsidR="00EE1EE3" w:rsidRPr="00CD2ABB" w:rsidRDefault="00EE1EE3" w:rsidP="00EE1EE3">
      <w:pPr>
        <w:spacing w:before="23" w:line="359" w:lineRule="auto"/>
        <w:ind w:right="49"/>
        <w:jc w:val="center"/>
        <w:rPr>
          <w:b/>
          <w:sz w:val="28"/>
          <w:szCs w:val="28"/>
        </w:rPr>
      </w:pPr>
    </w:p>
    <w:p w:rsidR="00EE1EE3" w:rsidRPr="00CD2ABB" w:rsidRDefault="00EE1EE3" w:rsidP="00EE1EE3">
      <w:pPr>
        <w:spacing w:before="23" w:line="359" w:lineRule="auto"/>
        <w:ind w:right="49"/>
        <w:jc w:val="center"/>
        <w:rPr>
          <w:sz w:val="28"/>
          <w:szCs w:val="28"/>
        </w:rPr>
      </w:pPr>
    </w:p>
    <w:p w:rsidR="00AC2185" w:rsidRPr="00CD2ABB" w:rsidRDefault="00837E9B" w:rsidP="00DC464F">
      <w:pPr>
        <w:pStyle w:val="Heading2"/>
        <w:numPr>
          <w:ilvl w:val="1"/>
          <w:numId w:val="14"/>
        </w:numPr>
        <w:rPr>
          <w:rFonts w:cs="Times New Roman"/>
        </w:rPr>
      </w:pPr>
      <w:proofErr w:type="spellStart"/>
      <w:r w:rsidRPr="00CD2ABB">
        <w:rPr>
          <w:rFonts w:cs="Times New Roman"/>
        </w:rPr>
        <w:t>Latar</w:t>
      </w:r>
      <w:proofErr w:type="spellEnd"/>
      <w:r w:rsidRPr="00CD2ABB">
        <w:rPr>
          <w:rFonts w:cs="Times New Roman"/>
        </w:rPr>
        <w:t xml:space="preserve"> </w:t>
      </w:r>
      <w:proofErr w:type="spellStart"/>
      <w:r w:rsidRPr="00CD2ABB">
        <w:rPr>
          <w:rFonts w:cs="Times New Roman"/>
        </w:rPr>
        <w:t>Bel</w:t>
      </w:r>
      <w:r w:rsidRPr="00CD2ABB">
        <w:rPr>
          <w:rFonts w:cs="Times New Roman"/>
          <w:spacing w:val="-1"/>
        </w:rPr>
        <w:t>a</w:t>
      </w:r>
      <w:r w:rsidRPr="00CD2ABB">
        <w:rPr>
          <w:rFonts w:cs="Times New Roman"/>
          <w:spacing w:val="1"/>
        </w:rPr>
        <w:t>k</w:t>
      </w:r>
      <w:r w:rsidRPr="00CD2ABB">
        <w:rPr>
          <w:rFonts w:cs="Times New Roman"/>
        </w:rPr>
        <w:t>ang</w:t>
      </w:r>
      <w:proofErr w:type="spellEnd"/>
      <w:r w:rsidRPr="00CD2ABB">
        <w:rPr>
          <w:rFonts w:cs="Times New Roman"/>
        </w:rPr>
        <w:t xml:space="preserve"> </w:t>
      </w:r>
      <w:proofErr w:type="spellStart"/>
      <w:r w:rsidRPr="00CD2ABB">
        <w:rPr>
          <w:rFonts w:cs="Times New Roman"/>
        </w:rPr>
        <w:t>Ke</w:t>
      </w:r>
      <w:r w:rsidRPr="00CD2ABB">
        <w:rPr>
          <w:rFonts w:cs="Times New Roman"/>
          <w:spacing w:val="-1"/>
        </w:rPr>
        <w:t>r</w:t>
      </w:r>
      <w:r w:rsidRPr="00CD2ABB">
        <w:rPr>
          <w:rFonts w:cs="Times New Roman"/>
        </w:rPr>
        <w:t>ja</w:t>
      </w:r>
      <w:proofErr w:type="spellEnd"/>
      <w:r w:rsidRPr="00CD2ABB">
        <w:rPr>
          <w:rFonts w:cs="Times New Roman"/>
          <w:spacing w:val="-1"/>
        </w:rPr>
        <w:t xml:space="preserve"> </w:t>
      </w:r>
      <w:proofErr w:type="spellStart"/>
      <w:r w:rsidRPr="00CD2ABB">
        <w:rPr>
          <w:rFonts w:cs="Times New Roman"/>
        </w:rPr>
        <w:t>Pra</w:t>
      </w:r>
      <w:r w:rsidRPr="00CD2ABB">
        <w:rPr>
          <w:rFonts w:cs="Times New Roman"/>
          <w:spacing w:val="1"/>
        </w:rPr>
        <w:t>k</w:t>
      </w:r>
      <w:r w:rsidRPr="00CD2ABB">
        <w:rPr>
          <w:rFonts w:cs="Times New Roman"/>
        </w:rPr>
        <w:t>t</w:t>
      </w:r>
      <w:r w:rsidRPr="00CD2ABB">
        <w:rPr>
          <w:rFonts w:cs="Times New Roman"/>
          <w:spacing w:val="-1"/>
        </w:rPr>
        <w:t>e</w:t>
      </w:r>
      <w:r w:rsidRPr="00CD2ABB">
        <w:rPr>
          <w:rFonts w:cs="Times New Roman"/>
        </w:rPr>
        <w:t>k</w:t>
      </w:r>
      <w:proofErr w:type="spellEnd"/>
    </w:p>
    <w:p w:rsidR="00AC2185" w:rsidRPr="00CD2ABB" w:rsidRDefault="00AC2185">
      <w:pPr>
        <w:spacing w:before="6" w:line="120" w:lineRule="exact"/>
        <w:rPr>
          <w:sz w:val="13"/>
          <w:szCs w:val="13"/>
        </w:rPr>
      </w:pPr>
    </w:p>
    <w:p w:rsidR="00FA040E" w:rsidRPr="00CD2ABB" w:rsidRDefault="00FA040E" w:rsidP="007D3060">
      <w:pPr>
        <w:spacing w:line="360" w:lineRule="auto"/>
        <w:ind w:left="548" w:right="78" w:firstLine="709"/>
        <w:jc w:val="both"/>
        <w:rPr>
          <w:sz w:val="24"/>
          <w:szCs w:val="24"/>
        </w:rPr>
      </w:pPr>
      <w:r w:rsidRPr="00CD2ABB">
        <w:rPr>
          <w:sz w:val="24"/>
          <w:szCs w:val="24"/>
          <w:lang w:val="id-ID"/>
        </w:rPr>
        <w:t xml:space="preserve">Kerja </w:t>
      </w:r>
      <w:r w:rsidR="00CF0600" w:rsidRPr="00CD2ABB">
        <w:rPr>
          <w:sz w:val="24"/>
          <w:szCs w:val="24"/>
          <w:lang w:val="id-ID"/>
        </w:rPr>
        <w:t>praktek</w:t>
      </w:r>
      <w:r w:rsidRPr="00CD2ABB">
        <w:rPr>
          <w:sz w:val="24"/>
          <w:szCs w:val="24"/>
          <w:lang w:val="id-ID"/>
        </w:rPr>
        <w:t xml:space="preserve"> merupakan syarat wajib yang harus dijalani setiap mahasiswa Teknik Informatika Universitas Riau agar dapat menyelesaikan studinya.</w:t>
      </w:r>
      <w:r w:rsidR="005A5E5F" w:rsidRPr="00CD2ABB">
        <w:rPr>
          <w:sz w:val="24"/>
          <w:szCs w:val="24"/>
          <w:lang w:val="id-ID"/>
        </w:rPr>
        <w:t xml:space="preserve"> </w:t>
      </w:r>
      <w:r w:rsidR="00CF0600" w:rsidRPr="00CD2ABB">
        <w:rPr>
          <w:sz w:val="24"/>
          <w:szCs w:val="24"/>
          <w:lang w:val="id-ID"/>
        </w:rPr>
        <w:t>Kerja praktek</w:t>
      </w:r>
      <w:r w:rsidRPr="00CD2ABB">
        <w:rPr>
          <w:sz w:val="24"/>
          <w:szCs w:val="24"/>
          <w:lang w:val="id-ID"/>
        </w:rPr>
        <w:t xml:space="preserve"> merupakan penempatan seseorang pada suatu lingkungan pekerjaan yang nyata untuk menerapkan ilmu juga </w:t>
      </w:r>
      <w:r w:rsidR="00CF0600" w:rsidRPr="00CD2ABB">
        <w:rPr>
          <w:sz w:val="24"/>
          <w:szCs w:val="24"/>
          <w:lang w:val="id-ID"/>
        </w:rPr>
        <w:t>mengembangkan</w:t>
      </w:r>
      <w:r w:rsidRPr="00CD2ABB">
        <w:rPr>
          <w:sz w:val="24"/>
          <w:szCs w:val="24"/>
          <w:lang w:val="id-ID"/>
        </w:rPr>
        <w:t xml:space="preserve"> wawasan </w:t>
      </w:r>
      <w:r w:rsidR="00CF0600" w:rsidRPr="00CD2ABB">
        <w:rPr>
          <w:sz w:val="24"/>
          <w:szCs w:val="24"/>
          <w:lang w:val="id-ID"/>
        </w:rPr>
        <w:t xml:space="preserve">mengenai </w:t>
      </w:r>
      <w:r w:rsidRPr="00CD2ABB">
        <w:rPr>
          <w:sz w:val="24"/>
          <w:szCs w:val="24"/>
          <w:lang w:val="id-ID"/>
        </w:rPr>
        <w:t>lapangan kerja sesungguhnya yang akan dihadapi di</w:t>
      </w:r>
      <w:r w:rsidR="00CF0600" w:rsidRPr="00CD2ABB">
        <w:rPr>
          <w:sz w:val="24"/>
          <w:szCs w:val="24"/>
          <w:lang w:val="id-ID"/>
        </w:rPr>
        <w:t xml:space="preserve"> </w:t>
      </w:r>
      <w:r w:rsidRPr="00CD2ABB">
        <w:rPr>
          <w:sz w:val="24"/>
          <w:szCs w:val="24"/>
          <w:lang w:val="id-ID"/>
        </w:rPr>
        <w:t>kemudian hari.</w:t>
      </w:r>
    </w:p>
    <w:p w:rsidR="00FA040E" w:rsidRPr="00CD2ABB" w:rsidRDefault="005A5E5F" w:rsidP="007D3060">
      <w:pPr>
        <w:spacing w:line="360" w:lineRule="auto"/>
        <w:ind w:left="548" w:right="78" w:firstLine="709"/>
        <w:jc w:val="both"/>
        <w:rPr>
          <w:sz w:val="24"/>
          <w:szCs w:val="24"/>
          <w:lang w:val="id-ID"/>
        </w:rPr>
      </w:pPr>
      <w:r w:rsidRPr="00CD2ABB">
        <w:rPr>
          <w:sz w:val="24"/>
          <w:szCs w:val="24"/>
          <w:lang w:val="id-ID"/>
        </w:rPr>
        <w:t>Kegiatan Usaha Penukaran</w:t>
      </w:r>
      <w:r w:rsidR="00FA040E" w:rsidRPr="00CD2ABB">
        <w:rPr>
          <w:sz w:val="24"/>
          <w:szCs w:val="24"/>
          <w:lang w:val="id-ID"/>
        </w:rPr>
        <w:t xml:space="preserve"> Valuta Asing (KUPVA) sudah menjadi bagian dari pergerakan ekonomi di Indonesia terutama di Riau, dengan banyaknya KUPVA yang terjadi maka perlu dilakukannya pe</w:t>
      </w:r>
      <w:r w:rsidRPr="00CD2ABB">
        <w:rPr>
          <w:sz w:val="24"/>
          <w:szCs w:val="24"/>
          <w:lang w:val="id-ID"/>
        </w:rPr>
        <w:t>ngawasan</w:t>
      </w:r>
      <w:r w:rsidR="00FA040E" w:rsidRPr="00CD2ABB">
        <w:rPr>
          <w:sz w:val="24"/>
          <w:szCs w:val="24"/>
          <w:lang w:val="id-ID"/>
        </w:rPr>
        <w:t xml:space="preserve"> dan pendataan oleh pihak yang berwenang, agar tidak terjadi pencucian uang, pendanaan terorisme</w:t>
      </w:r>
      <w:r w:rsidR="00D37797" w:rsidRPr="00CD2ABB">
        <w:rPr>
          <w:sz w:val="24"/>
          <w:szCs w:val="24"/>
          <w:lang w:val="id-ID"/>
        </w:rPr>
        <w:t>,</w:t>
      </w:r>
      <w:r w:rsidR="00FA040E" w:rsidRPr="00CD2ABB">
        <w:rPr>
          <w:sz w:val="24"/>
          <w:szCs w:val="24"/>
          <w:lang w:val="id-ID"/>
        </w:rPr>
        <w:t xml:space="preserve"> dan kegiatan ilegal lainnya.</w:t>
      </w:r>
    </w:p>
    <w:p w:rsidR="00354CD2" w:rsidRPr="00CD2ABB" w:rsidRDefault="00354CD2" w:rsidP="007D3060">
      <w:pPr>
        <w:spacing w:line="360" w:lineRule="auto"/>
        <w:ind w:left="548" w:right="78" w:firstLine="709"/>
        <w:jc w:val="both"/>
        <w:rPr>
          <w:sz w:val="24"/>
          <w:szCs w:val="24"/>
          <w:lang w:val="id-ID"/>
        </w:rPr>
      </w:pPr>
      <w:r w:rsidRPr="00CD2ABB">
        <w:rPr>
          <w:sz w:val="24"/>
          <w:szCs w:val="24"/>
          <w:lang w:val="id-ID"/>
        </w:rPr>
        <w:t xml:space="preserve">Pihak yang berwenang untuk menangani KUPVA adalah Bank Sentral, Bank Indonesia </w:t>
      </w:r>
      <w:r w:rsidR="00D37797" w:rsidRPr="00CD2ABB">
        <w:rPr>
          <w:sz w:val="24"/>
          <w:szCs w:val="24"/>
          <w:lang w:val="id-ID"/>
        </w:rPr>
        <w:t xml:space="preserve">sebagai bank sentral Indonesia </w:t>
      </w:r>
      <w:r w:rsidRPr="00CD2ABB">
        <w:rPr>
          <w:sz w:val="24"/>
          <w:szCs w:val="24"/>
          <w:lang w:val="id-ID"/>
        </w:rPr>
        <w:t xml:space="preserve">telah mengeluarkan berbagai kebijakaan mengenai KUPVA, salah satunya </w:t>
      </w:r>
      <w:r w:rsidR="00D37797" w:rsidRPr="00CD2ABB">
        <w:rPr>
          <w:sz w:val="24"/>
          <w:szCs w:val="24"/>
          <w:lang w:val="id-ID"/>
        </w:rPr>
        <w:t xml:space="preserve">adalah penyerahan </w:t>
      </w:r>
      <w:r w:rsidRPr="00CD2ABB">
        <w:rPr>
          <w:sz w:val="24"/>
          <w:szCs w:val="24"/>
          <w:lang w:val="id-ID"/>
        </w:rPr>
        <w:t>laporan-lapora</w:t>
      </w:r>
      <w:r w:rsidR="00D37797" w:rsidRPr="00CD2ABB">
        <w:rPr>
          <w:sz w:val="24"/>
          <w:szCs w:val="24"/>
          <w:lang w:val="id-ID"/>
        </w:rPr>
        <w:t>n</w:t>
      </w:r>
      <w:r w:rsidRPr="00CD2ABB">
        <w:rPr>
          <w:sz w:val="24"/>
          <w:szCs w:val="24"/>
          <w:lang w:val="id-ID"/>
        </w:rPr>
        <w:t xml:space="preserve"> wajib KUPVA </w:t>
      </w:r>
      <w:r w:rsidR="00D37797" w:rsidRPr="00CD2ABB">
        <w:rPr>
          <w:sz w:val="24"/>
          <w:szCs w:val="24"/>
          <w:lang w:val="id-ID"/>
        </w:rPr>
        <w:t>sebagai</w:t>
      </w:r>
      <w:r w:rsidRPr="00CD2ABB">
        <w:rPr>
          <w:sz w:val="24"/>
          <w:szCs w:val="24"/>
          <w:lang w:val="id-ID"/>
        </w:rPr>
        <w:t xml:space="preserve"> </w:t>
      </w:r>
      <w:r w:rsidR="00D37797" w:rsidRPr="00CD2ABB">
        <w:rPr>
          <w:sz w:val="24"/>
          <w:szCs w:val="24"/>
          <w:lang w:val="id-ID"/>
        </w:rPr>
        <w:t xml:space="preserve">acuan </w:t>
      </w:r>
      <w:r w:rsidRPr="00CD2ABB">
        <w:rPr>
          <w:sz w:val="24"/>
          <w:szCs w:val="24"/>
          <w:lang w:val="id-ID"/>
        </w:rPr>
        <w:t>pendataan</w:t>
      </w:r>
      <w:r w:rsidR="00D37797" w:rsidRPr="00CD2ABB">
        <w:rPr>
          <w:sz w:val="24"/>
          <w:szCs w:val="24"/>
          <w:lang w:val="id-ID"/>
        </w:rPr>
        <w:t xml:space="preserve"> keuangan</w:t>
      </w:r>
      <w:r w:rsidRPr="00CD2ABB">
        <w:rPr>
          <w:sz w:val="24"/>
          <w:szCs w:val="24"/>
          <w:lang w:val="id-ID"/>
        </w:rPr>
        <w:t xml:space="preserve"> oleh B</w:t>
      </w:r>
      <w:r w:rsidR="00D37797" w:rsidRPr="00CD2ABB">
        <w:rPr>
          <w:sz w:val="24"/>
          <w:szCs w:val="24"/>
          <w:lang w:val="id-ID"/>
        </w:rPr>
        <w:t xml:space="preserve">ank </w:t>
      </w:r>
      <w:r w:rsidRPr="00CD2ABB">
        <w:rPr>
          <w:sz w:val="24"/>
          <w:szCs w:val="24"/>
          <w:lang w:val="id-ID"/>
        </w:rPr>
        <w:t>I</w:t>
      </w:r>
      <w:r w:rsidR="00D37797" w:rsidRPr="00CD2ABB">
        <w:rPr>
          <w:sz w:val="24"/>
          <w:szCs w:val="24"/>
          <w:lang w:val="id-ID"/>
        </w:rPr>
        <w:t>ndoneisa</w:t>
      </w:r>
      <w:r w:rsidRPr="00CD2ABB">
        <w:rPr>
          <w:sz w:val="24"/>
          <w:szCs w:val="24"/>
          <w:lang w:val="id-ID"/>
        </w:rPr>
        <w:t>, namun bany</w:t>
      </w:r>
      <w:r w:rsidR="00D37797" w:rsidRPr="00CD2ABB">
        <w:rPr>
          <w:sz w:val="24"/>
          <w:szCs w:val="24"/>
          <w:lang w:val="id-ID"/>
        </w:rPr>
        <w:t>ak KUPVA di Indonesia atau terutama</w:t>
      </w:r>
      <w:r w:rsidRPr="00CD2ABB">
        <w:rPr>
          <w:sz w:val="24"/>
          <w:szCs w:val="24"/>
          <w:lang w:val="id-ID"/>
        </w:rPr>
        <w:t xml:space="preserve"> di Riau masih menggunakan metode manual untuk membuat laporan-laporan tersebut, </w:t>
      </w:r>
      <w:r w:rsidR="00D37797" w:rsidRPr="00CD2ABB">
        <w:rPr>
          <w:sz w:val="24"/>
          <w:szCs w:val="24"/>
          <w:lang w:val="id-ID"/>
        </w:rPr>
        <w:t>sehingga</w:t>
      </w:r>
      <w:r w:rsidRPr="00CD2ABB">
        <w:rPr>
          <w:sz w:val="24"/>
          <w:szCs w:val="24"/>
          <w:lang w:val="id-ID"/>
        </w:rPr>
        <w:t xml:space="preserve"> laporan-laporan tersebut terdapat masalah seperti: </w:t>
      </w:r>
      <w:r w:rsidR="00D37797" w:rsidRPr="00CD2ABB">
        <w:rPr>
          <w:sz w:val="24"/>
          <w:szCs w:val="24"/>
          <w:lang w:val="id-ID"/>
        </w:rPr>
        <w:t>laporan yang</w:t>
      </w:r>
      <w:r w:rsidRPr="00CD2ABB">
        <w:rPr>
          <w:sz w:val="24"/>
          <w:szCs w:val="24"/>
          <w:lang w:val="id-ID"/>
        </w:rPr>
        <w:t xml:space="preserve"> tidak lengkap, salah penulisan, ataupun laporan yang </w:t>
      </w:r>
      <w:r w:rsidR="005A5E5F" w:rsidRPr="00CD2ABB">
        <w:rPr>
          <w:sz w:val="24"/>
          <w:szCs w:val="24"/>
          <w:lang w:val="id-ID"/>
        </w:rPr>
        <w:t>terlambat penyerahannya</w:t>
      </w:r>
      <w:r w:rsidRPr="00CD2ABB">
        <w:rPr>
          <w:sz w:val="24"/>
          <w:szCs w:val="24"/>
          <w:lang w:val="id-ID"/>
        </w:rPr>
        <w:t>.</w:t>
      </w:r>
    </w:p>
    <w:p w:rsidR="00354CD2" w:rsidRPr="00CD2ABB" w:rsidRDefault="00354CD2" w:rsidP="007D3060">
      <w:pPr>
        <w:spacing w:line="360" w:lineRule="auto"/>
        <w:ind w:left="548" w:right="78" w:firstLine="709"/>
        <w:jc w:val="both"/>
        <w:rPr>
          <w:sz w:val="24"/>
          <w:szCs w:val="24"/>
          <w:lang w:val="id-ID"/>
        </w:rPr>
      </w:pPr>
      <w:r w:rsidRPr="00CD2ABB">
        <w:rPr>
          <w:sz w:val="24"/>
          <w:szCs w:val="24"/>
          <w:lang w:val="id-ID"/>
        </w:rPr>
        <w:t>Den</w:t>
      </w:r>
      <w:r w:rsidR="00C90D04">
        <w:rPr>
          <w:sz w:val="24"/>
          <w:szCs w:val="24"/>
          <w:lang w:val="id-ID"/>
        </w:rPr>
        <w:t>gan permasalahan tersebut,</w:t>
      </w:r>
      <w:r w:rsidRPr="00CD2ABB">
        <w:rPr>
          <w:sz w:val="24"/>
          <w:szCs w:val="24"/>
          <w:lang w:val="id-ID"/>
        </w:rPr>
        <w:t xml:space="preserve"> telah diamanahkan</w:t>
      </w:r>
      <w:r w:rsidR="00C90D04">
        <w:rPr>
          <w:sz w:val="24"/>
          <w:szCs w:val="24"/>
          <w:lang w:val="id-ID"/>
        </w:rPr>
        <w:t xml:space="preserve"> oleh pembimbing lapangan</w:t>
      </w:r>
      <w:r w:rsidRPr="00CD2ABB">
        <w:rPr>
          <w:sz w:val="24"/>
          <w:szCs w:val="24"/>
          <w:lang w:val="id-ID"/>
        </w:rPr>
        <w:t xml:space="preserve"> untuk me</w:t>
      </w:r>
      <w:r w:rsidR="00D37797" w:rsidRPr="00CD2ABB">
        <w:rPr>
          <w:sz w:val="24"/>
          <w:szCs w:val="24"/>
          <w:lang w:val="id-ID"/>
        </w:rPr>
        <w:t>ngembangkan</w:t>
      </w:r>
      <w:r w:rsidRPr="00CD2ABB">
        <w:rPr>
          <w:sz w:val="24"/>
          <w:szCs w:val="24"/>
          <w:lang w:val="id-ID"/>
        </w:rPr>
        <w:t xml:space="preserve"> </w:t>
      </w:r>
      <w:r w:rsidR="005A5E5F" w:rsidRPr="00CD2ABB">
        <w:rPr>
          <w:sz w:val="24"/>
          <w:szCs w:val="24"/>
          <w:lang w:val="id-ID"/>
        </w:rPr>
        <w:t xml:space="preserve">program </w:t>
      </w:r>
      <w:r w:rsidRPr="00CD2ABB">
        <w:rPr>
          <w:sz w:val="24"/>
          <w:szCs w:val="24"/>
          <w:lang w:val="id-ID"/>
        </w:rPr>
        <w:t>sistem informasi</w:t>
      </w:r>
      <w:r w:rsidR="005A5E5F" w:rsidRPr="00CD2ABB">
        <w:rPr>
          <w:sz w:val="24"/>
          <w:szCs w:val="24"/>
          <w:lang w:val="id-ID"/>
        </w:rPr>
        <w:t xml:space="preserve"> </w:t>
      </w:r>
      <w:r w:rsidR="00D37797" w:rsidRPr="00CD2ABB">
        <w:rPr>
          <w:sz w:val="24"/>
          <w:szCs w:val="24"/>
          <w:lang w:val="id-ID"/>
        </w:rPr>
        <w:t>pengawasan</w:t>
      </w:r>
      <w:r w:rsidRPr="00CD2ABB">
        <w:rPr>
          <w:sz w:val="24"/>
          <w:szCs w:val="24"/>
          <w:lang w:val="id-ID"/>
        </w:rPr>
        <w:t xml:space="preserve"> KUPVA. Berdasarkan </w:t>
      </w:r>
      <w:r w:rsidR="005A5E5F" w:rsidRPr="00CD2ABB">
        <w:rPr>
          <w:sz w:val="24"/>
          <w:szCs w:val="24"/>
          <w:lang w:val="id-ID"/>
        </w:rPr>
        <w:t>pengembangan sistem informasi</w:t>
      </w:r>
      <w:r w:rsidRPr="00CD2ABB">
        <w:rPr>
          <w:sz w:val="24"/>
          <w:szCs w:val="24"/>
          <w:lang w:val="id-ID"/>
        </w:rPr>
        <w:t xml:space="preserve"> tersebut </w:t>
      </w:r>
      <w:r w:rsidR="00C90D04">
        <w:rPr>
          <w:sz w:val="24"/>
          <w:szCs w:val="24"/>
          <w:lang w:val="id-ID"/>
        </w:rPr>
        <w:t xml:space="preserve">terpilih </w:t>
      </w:r>
      <w:r w:rsidRPr="00CD2ABB">
        <w:rPr>
          <w:sz w:val="24"/>
          <w:szCs w:val="24"/>
          <w:lang w:val="id-ID"/>
        </w:rPr>
        <w:t>judul Laporan Kerja Praktek</w:t>
      </w:r>
      <w:r w:rsidR="005A5E5F" w:rsidRPr="00CD2ABB">
        <w:rPr>
          <w:sz w:val="24"/>
          <w:szCs w:val="24"/>
          <w:lang w:val="id-ID"/>
        </w:rPr>
        <w:t xml:space="preserve">: </w:t>
      </w:r>
      <w:r w:rsidR="005A5E5F" w:rsidRPr="00CD2ABB">
        <w:rPr>
          <w:b/>
          <w:sz w:val="24"/>
          <w:szCs w:val="24"/>
          <w:lang w:val="id-ID"/>
        </w:rPr>
        <w:t>PROGRAM SISTEM INFORMASI PENGAWASAN KUPVA.</w:t>
      </w:r>
    </w:p>
    <w:p w:rsidR="00AC2185" w:rsidRPr="00CD2ABB" w:rsidRDefault="005A5E5F" w:rsidP="00DC464F">
      <w:pPr>
        <w:pStyle w:val="Heading2"/>
        <w:numPr>
          <w:ilvl w:val="1"/>
          <w:numId w:val="14"/>
        </w:numPr>
        <w:spacing w:line="360" w:lineRule="auto"/>
        <w:rPr>
          <w:rFonts w:cs="Times New Roman"/>
          <w:szCs w:val="24"/>
        </w:rPr>
      </w:pPr>
      <w:r w:rsidRPr="00CD2ABB">
        <w:rPr>
          <w:rFonts w:cs="Times New Roman"/>
          <w:sz w:val="22"/>
          <w:szCs w:val="22"/>
        </w:rPr>
        <w:br w:type="page"/>
      </w:r>
      <w:proofErr w:type="spellStart"/>
      <w:r w:rsidR="00837E9B" w:rsidRPr="00CD2ABB">
        <w:rPr>
          <w:rFonts w:cs="Times New Roman"/>
          <w:szCs w:val="24"/>
        </w:rPr>
        <w:lastRenderedPageBreak/>
        <w:t>Perumusan</w:t>
      </w:r>
      <w:proofErr w:type="spellEnd"/>
      <w:r w:rsidR="00837E9B" w:rsidRPr="00CD2ABB">
        <w:rPr>
          <w:rFonts w:cs="Times New Roman"/>
          <w:szCs w:val="24"/>
        </w:rPr>
        <w:t xml:space="preserve"> </w:t>
      </w:r>
      <w:proofErr w:type="spellStart"/>
      <w:r w:rsidR="00837E9B" w:rsidRPr="00CD2ABB">
        <w:rPr>
          <w:rFonts w:cs="Times New Roman"/>
          <w:szCs w:val="24"/>
        </w:rPr>
        <w:t>Masalah</w:t>
      </w:r>
      <w:proofErr w:type="spellEnd"/>
    </w:p>
    <w:p w:rsidR="00BE7E49" w:rsidRPr="00CD2ABB" w:rsidRDefault="00BE7E49" w:rsidP="00BE7E49">
      <w:pPr>
        <w:spacing w:line="360" w:lineRule="auto"/>
        <w:ind w:left="567" w:right="79"/>
        <w:jc w:val="both"/>
        <w:rPr>
          <w:sz w:val="24"/>
          <w:szCs w:val="24"/>
          <w:lang w:val="id-ID"/>
        </w:rPr>
      </w:pPr>
      <w:r w:rsidRPr="00CD2ABB">
        <w:rPr>
          <w:sz w:val="24"/>
          <w:szCs w:val="24"/>
          <w:lang w:val="id-ID"/>
        </w:rPr>
        <w:t xml:space="preserve">Sebelum </w:t>
      </w:r>
      <w:r w:rsidR="00C90D04">
        <w:rPr>
          <w:sz w:val="24"/>
          <w:szCs w:val="24"/>
          <w:lang w:val="id-ID"/>
        </w:rPr>
        <w:t>pemaparan</w:t>
      </w:r>
      <w:r w:rsidR="00CF0600" w:rsidRPr="00CD2ABB">
        <w:rPr>
          <w:sz w:val="24"/>
          <w:szCs w:val="24"/>
          <w:lang w:val="id-ID"/>
        </w:rPr>
        <w:t xml:space="preserve"> pengem</w:t>
      </w:r>
      <w:r w:rsidR="00C90D04">
        <w:rPr>
          <w:sz w:val="24"/>
          <w:szCs w:val="24"/>
          <w:lang w:val="id-ID"/>
        </w:rPr>
        <w:t>b</w:t>
      </w:r>
      <w:r w:rsidR="00CF0600" w:rsidRPr="00CD2ABB">
        <w:rPr>
          <w:sz w:val="24"/>
          <w:szCs w:val="24"/>
          <w:lang w:val="id-ID"/>
        </w:rPr>
        <w:t>angan sistem informasi,</w:t>
      </w:r>
      <w:r w:rsidRPr="00CD2ABB">
        <w:rPr>
          <w:sz w:val="24"/>
          <w:szCs w:val="24"/>
          <w:lang w:val="id-ID"/>
        </w:rPr>
        <w:t xml:space="preserve"> </w:t>
      </w:r>
      <w:r w:rsidR="00CF0600" w:rsidRPr="00CD2ABB">
        <w:rPr>
          <w:sz w:val="24"/>
          <w:szCs w:val="24"/>
          <w:lang w:val="id-ID"/>
        </w:rPr>
        <w:t xml:space="preserve">hendaknya </w:t>
      </w:r>
      <w:r w:rsidRPr="00CD2ABB">
        <w:rPr>
          <w:sz w:val="24"/>
          <w:szCs w:val="24"/>
          <w:lang w:val="id-ID"/>
        </w:rPr>
        <w:t xml:space="preserve">terlebih dahulu </w:t>
      </w:r>
      <w:r w:rsidR="00CF0600" w:rsidRPr="00CD2ABB">
        <w:rPr>
          <w:sz w:val="24"/>
          <w:szCs w:val="24"/>
          <w:lang w:val="id-ID"/>
        </w:rPr>
        <w:t xml:space="preserve">memahami </w:t>
      </w:r>
      <w:r w:rsidRPr="00CD2ABB">
        <w:rPr>
          <w:sz w:val="24"/>
          <w:szCs w:val="24"/>
          <w:lang w:val="id-ID"/>
        </w:rPr>
        <w:t>apa yang</w:t>
      </w:r>
      <w:r w:rsidR="00CF0600" w:rsidRPr="00CD2ABB">
        <w:rPr>
          <w:sz w:val="24"/>
          <w:szCs w:val="24"/>
          <w:lang w:val="id-ID"/>
        </w:rPr>
        <w:t xml:space="preserve"> menjadi inti permasalahan</w:t>
      </w:r>
      <w:r w:rsidRPr="00CD2ABB">
        <w:rPr>
          <w:sz w:val="24"/>
          <w:szCs w:val="24"/>
          <w:lang w:val="id-ID"/>
        </w:rPr>
        <w:t xml:space="preserve">, berikut ini </w:t>
      </w:r>
      <w:r w:rsidR="007D3060" w:rsidRPr="00CD2ABB">
        <w:rPr>
          <w:sz w:val="24"/>
          <w:szCs w:val="24"/>
          <w:lang w:val="id-ID"/>
        </w:rPr>
        <w:t xml:space="preserve">yang melatarbelakangi </w:t>
      </w:r>
      <w:r w:rsidR="00CF0600" w:rsidRPr="00CD2ABB">
        <w:rPr>
          <w:sz w:val="24"/>
          <w:szCs w:val="24"/>
          <w:lang w:val="id-ID"/>
        </w:rPr>
        <w:t>pengembangan</w:t>
      </w:r>
      <w:r w:rsidRPr="00CD2ABB">
        <w:rPr>
          <w:sz w:val="24"/>
          <w:szCs w:val="24"/>
          <w:lang w:val="id-ID"/>
        </w:rPr>
        <w:t xml:space="preserve"> sistem informasi</w:t>
      </w:r>
      <w:r w:rsidR="007D3060" w:rsidRPr="00CD2ABB">
        <w:rPr>
          <w:sz w:val="24"/>
          <w:szCs w:val="24"/>
          <w:lang w:val="id-ID"/>
        </w:rPr>
        <w:t xml:space="preserve"> tersebut</w:t>
      </w:r>
      <w:r w:rsidRPr="00CD2ABB">
        <w:rPr>
          <w:sz w:val="24"/>
          <w:szCs w:val="24"/>
          <w:lang w:val="id-ID"/>
        </w:rPr>
        <w:t>:</w:t>
      </w:r>
    </w:p>
    <w:p w:rsidR="00BE7E49" w:rsidRPr="00CD2ABB" w:rsidRDefault="00BE7E49" w:rsidP="00BE7E49">
      <w:pPr>
        <w:pStyle w:val="ListParagraph"/>
        <w:numPr>
          <w:ilvl w:val="0"/>
          <w:numId w:val="3"/>
        </w:numPr>
        <w:spacing w:after="120" w:line="360" w:lineRule="auto"/>
        <w:ind w:left="1276"/>
        <w:jc w:val="both"/>
        <w:rPr>
          <w:sz w:val="24"/>
          <w:szCs w:val="21"/>
        </w:rPr>
      </w:pPr>
      <w:proofErr w:type="spellStart"/>
      <w:r w:rsidRPr="00CD2ABB">
        <w:rPr>
          <w:sz w:val="24"/>
          <w:szCs w:val="21"/>
        </w:rPr>
        <w:t>Belum</w:t>
      </w:r>
      <w:proofErr w:type="spellEnd"/>
      <w:r w:rsidRPr="00CD2ABB">
        <w:rPr>
          <w:sz w:val="24"/>
          <w:szCs w:val="21"/>
        </w:rPr>
        <w:t xml:space="preserve"> </w:t>
      </w:r>
      <w:proofErr w:type="spellStart"/>
      <w:r w:rsidRPr="00CD2ABB">
        <w:rPr>
          <w:sz w:val="24"/>
          <w:szCs w:val="21"/>
        </w:rPr>
        <w:t>s</w:t>
      </w:r>
      <w:r w:rsidR="00CF0600" w:rsidRPr="00CD2ABB">
        <w:rPr>
          <w:sz w:val="24"/>
          <w:szCs w:val="21"/>
        </w:rPr>
        <w:t>emua</w:t>
      </w:r>
      <w:proofErr w:type="spellEnd"/>
      <w:r w:rsidR="00CF0600" w:rsidRPr="00CD2ABB">
        <w:rPr>
          <w:sz w:val="24"/>
          <w:szCs w:val="21"/>
        </w:rPr>
        <w:t xml:space="preserve"> KUPVA di </w:t>
      </w:r>
      <w:proofErr w:type="spellStart"/>
      <w:r w:rsidR="00CF0600" w:rsidRPr="00CD2ABB">
        <w:rPr>
          <w:sz w:val="24"/>
          <w:szCs w:val="21"/>
        </w:rPr>
        <w:t>Provinsi</w:t>
      </w:r>
      <w:proofErr w:type="spellEnd"/>
      <w:r w:rsidR="00CF0600" w:rsidRPr="00CD2ABB">
        <w:rPr>
          <w:sz w:val="24"/>
          <w:szCs w:val="21"/>
        </w:rPr>
        <w:t xml:space="preserve"> Riau</w:t>
      </w:r>
      <w:r w:rsidRPr="00CD2ABB">
        <w:rPr>
          <w:sz w:val="24"/>
          <w:szCs w:val="21"/>
        </w:rPr>
        <w:t xml:space="preserve"> </w:t>
      </w:r>
      <w:proofErr w:type="spellStart"/>
      <w:r w:rsidRPr="00CD2ABB">
        <w:rPr>
          <w:sz w:val="24"/>
          <w:szCs w:val="21"/>
        </w:rPr>
        <w:t>melakukan</w:t>
      </w:r>
      <w:proofErr w:type="spellEnd"/>
      <w:r w:rsidRPr="00CD2ABB">
        <w:rPr>
          <w:sz w:val="24"/>
          <w:szCs w:val="21"/>
        </w:rPr>
        <w:t xml:space="preserve"> </w:t>
      </w:r>
      <w:proofErr w:type="spellStart"/>
      <w:r w:rsidRPr="00CD2ABB">
        <w:rPr>
          <w:sz w:val="24"/>
          <w:szCs w:val="21"/>
        </w:rPr>
        <w:t>pendataan</w:t>
      </w:r>
      <w:proofErr w:type="spellEnd"/>
      <w:r w:rsidRPr="00CD2ABB">
        <w:rPr>
          <w:sz w:val="24"/>
          <w:szCs w:val="21"/>
        </w:rPr>
        <w:t xml:space="preserve"> </w:t>
      </w:r>
      <w:proofErr w:type="spellStart"/>
      <w:r w:rsidRPr="00CD2ABB">
        <w:rPr>
          <w:sz w:val="24"/>
          <w:szCs w:val="21"/>
        </w:rPr>
        <w:t>terhadap</w:t>
      </w:r>
      <w:proofErr w:type="spellEnd"/>
      <w:r w:rsidRPr="00CD2ABB">
        <w:rPr>
          <w:sz w:val="24"/>
          <w:szCs w:val="21"/>
        </w:rPr>
        <w:t xml:space="preserve"> </w:t>
      </w:r>
      <w:proofErr w:type="spellStart"/>
      <w:r w:rsidRPr="00CD2ABB">
        <w:rPr>
          <w:sz w:val="24"/>
          <w:szCs w:val="21"/>
        </w:rPr>
        <w:t>pelanggan</w:t>
      </w:r>
      <w:proofErr w:type="spellEnd"/>
      <w:r w:rsidRPr="00CD2ABB">
        <w:rPr>
          <w:sz w:val="24"/>
          <w:szCs w:val="21"/>
        </w:rPr>
        <w:t xml:space="preserve"> </w:t>
      </w:r>
      <w:proofErr w:type="spellStart"/>
      <w:r w:rsidRPr="00CD2ABB">
        <w:rPr>
          <w:sz w:val="24"/>
          <w:szCs w:val="21"/>
        </w:rPr>
        <w:t>sesu</w:t>
      </w:r>
      <w:r w:rsidR="00CF0600" w:rsidRPr="00CD2ABB">
        <w:rPr>
          <w:sz w:val="24"/>
          <w:szCs w:val="21"/>
        </w:rPr>
        <w:t>ai</w:t>
      </w:r>
      <w:proofErr w:type="spellEnd"/>
      <w:r w:rsidR="00CF0600" w:rsidRPr="00CD2ABB">
        <w:rPr>
          <w:sz w:val="24"/>
          <w:szCs w:val="21"/>
        </w:rPr>
        <w:t xml:space="preserve"> </w:t>
      </w:r>
      <w:proofErr w:type="spellStart"/>
      <w:r w:rsidR="00CF0600" w:rsidRPr="00CD2ABB">
        <w:rPr>
          <w:sz w:val="24"/>
          <w:szCs w:val="21"/>
        </w:rPr>
        <w:t>dengan</w:t>
      </w:r>
      <w:proofErr w:type="spellEnd"/>
      <w:r w:rsidR="00CF0600" w:rsidRPr="00CD2ABB">
        <w:rPr>
          <w:sz w:val="24"/>
          <w:szCs w:val="21"/>
        </w:rPr>
        <w:t xml:space="preserve"> </w:t>
      </w:r>
      <w:proofErr w:type="spellStart"/>
      <w:r w:rsidR="00CF0600" w:rsidRPr="00CD2ABB">
        <w:rPr>
          <w:sz w:val="24"/>
          <w:szCs w:val="21"/>
        </w:rPr>
        <w:t>ketentuan</w:t>
      </w:r>
      <w:proofErr w:type="spellEnd"/>
      <w:r w:rsidR="00CF0600" w:rsidRPr="00CD2ABB">
        <w:rPr>
          <w:sz w:val="24"/>
          <w:szCs w:val="21"/>
        </w:rPr>
        <w:t xml:space="preserve"> yang </w:t>
      </w:r>
      <w:proofErr w:type="spellStart"/>
      <w:r w:rsidR="00CF0600" w:rsidRPr="00CD2ABB">
        <w:rPr>
          <w:sz w:val="24"/>
          <w:szCs w:val="21"/>
        </w:rPr>
        <w:t>ditetapkan</w:t>
      </w:r>
      <w:proofErr w:type="spellEnd"/>
      <w:r w:rsidR="00CF0600" w:rsidRPr="00CD2ABB">
        <w:rPr>
          <w:sz w:val="24"/>
          <w:szCs w:val="21"/>
        </w:rPr>
        <w:t xml:space="preserve"> Bank Indonesia</w:t>
      </w:r>
      <w:r w:rsidRPr="00CD2ABB">
        <w:rPr>
          <w:sz w:val="24"/>
          <w:szCs w:val="21"/>
        </w:rPr>
        <w:t xml:space="preserve">. </w:t>
      </w:r>
      <w:proofErr w:type="spellStart"/>
      <w:r w:rsidRPr="00CD2ABB">
        <w:rPr>
          <w:sz w:val="24"/>
          <w:szCs w:val="21"/>
        </w:rPr>
        <w:t>Masih</w:t>
      </w:r>
      <w:proofErr w:type="spellEnd"/>
      <w:r w:rsidRPr="00CD2ABB">
        <w:rPr>
          <w:sz w:val="24"/>
          <w:szCs w:val="21"/>
        </w:rPr>
        <w:t xml:space="preserve"> </w:t>
      </w:r>
      <w:proofErr w:type="spellStart"/>
      <w:r w:rsidRPr="00CD2ABB">
        <w:rPr>
          <w:sz w:val="24"/>
          <w:szCs w:val="21"/>
        </w:rPr>
        <w:t>terdapat</w:t>
      </w:r>
      <w:proofErr w:type="spellEnd"/>
      <w:r w:rsidRPr="00CD2ABB">
        <w:rPr>
          <w:sz w:val="24"/>
          <w:szCs w:val="21"/>
        </w:rPr>
        <w:t xml:space="preserve"> KUPVA yang </w:t>
      </w:r>
      <w:proofErr w:type="spellStart"/>
      <w:r w:rsidRPr="00CD2ABB">
        <w:rPr>
          <w:sz w:val="24"/>
          <w:szCs w:val="21"/>
        </w:rPr>
        <w:t>enggan</w:t>
      </w:r>
      <w:proofErr w:type="spellEnd"/>
      <w:r w:rsidRPr="00CD2ABB">
        <w:rPr>
          <w:sz w:val="24"/>
          <w:szCs w:val="21"/>
        </w:rPr>
        <w:t xml:space="preserve"> </w:t>
      </w:r>
      <w:proofErr w:type="spellStart"/>
      <w:r w:rsidRPr="00CD2ABB">
        <w:rPr>
          <w:sz w:val="24"/>
          <w:szCs w:val="21"/>
        </w:rPr>
        <w:t>untuk</w:t>
      </w:r>
      <w:proofErr w:type="spellEnd"/>
      <w:r w:rsidRPr="00CD2ABB">
        <w:rPr>
          <w:sz w:val="24"/>
          <w:szCs w:val="21"/>
        </w:rPr>
        <w:t xml:space="preserve"> </w:t>
      </w:r>
      <w:proofErr w:type="spellStart"/>
      <w:r w:rsidRPr="00CD2ABB">
        <w:rPr>
          <w:sz w:val="24"/>
          <w:szCs w:val="21"/>
        </w:rPr>
        <w:t>meminta</w:t>
      </w:r>
      <w:proofErr w:type="spellEnd"/>
      <w:r w:rsidR="00CF0600" w:rsidRPr="00CD2ABB">
        <w:rPr>
          <w:sz w:val="24"/>
          <w:szCs w:val="21"/>
          <w:lang w:val="id-ID"/>
        </w:rPr>
        <w:t xml:space="preserve"> dan mendata</w:t>
      </w:r>
      <w:r w:rsidRPr="00CD2ABB">
        <w:rPr>
          <w:sz w:val="24"/>
          <w:szCs w:val="21"/>
        </w:rPr>
        <w:t xml:space="preserve"> </w:t>
      </w:r>
      <w:proofErr w:type="spellStart"/>
      <w:r w:rsidRPr="00CD2ABB">
        <w:rPr>
          <w:sz w:val="24"/>
          <w:szCs w:val="21"/>
        </w:rPr>
        <w:t>informasi</w:t>
      </w:r>
      <w:proofErr w:type="spellEnd"/>
      <w:r w:rsidRPr="00CD2ABB">
        <w:rPr>
          <w:sz w:val="24"/>
          <w:szCs w:val="21"/>
        </w:rPr>
        <w:t xml:space="preserve"> </w:t>
      </w:r>
      <w:proofErr w:type="spellStart"/>
      <w:r w:rsidRPr="00CD2ABB">
        <w:rPr>
          <w:sz w:val="24"/>
          <w:szCs w:val="21"/>
        </w:rPr>
        <w:t>pelanggan</w:t>
      </w:r>
      <w:proofErr w:type="spellEnd"/>
      <w:r w:rsidRPr="00CD2ABB">
        <w:rPr>
          <w:sz w:val="24"/>
          <w:szCs w:val="21"/>
          <w:lang w:val="id-ID"/>
        </w:rPr>
        <w:t>.</w:t>
      </w:r>
    </w:p>
    <w:p w:rsidR="00BE7E49" w:rsidRPr="00CD2ABB" w:rsidRDefault="00CF0600" w:rsidP="00BE7E49">
      <w:pPr>
        <w:pStyle w:val="ListParagraph"/>
        <w:numPr>
          <w:ilvl w:val="0"/>
          <w:numId w:val="3"/>
        </w:numPr>
        <w:spacing w:after="120" w:line="360" w:lineRule="auto"/>
        <w:ind w:left="1276"/>
        <w:jc w:val="both"/>
        <w:rPr>
          <w:sz w:val="24"/>
          <w:szCs w:val="21"/>
        </w:rPr>
      </w:pPr>
      <w:proofErr w:type="spellStart"/>
      <w:r w:rsidRPr="00CD2ABB">
        <w:rPr>
          <w:sz w:val="24"/>
          <w:szCs w:val="21"/>
        </w:rPr>
        <w:t>masih</w:t>
      </w:r>
      <w:proofErr w:type="spellEnd"/>
      <w:r w:rsidRPr="00CD2ABB">
        <w:rPr>
          <w:sz w:val="24"/>
          <w:szCs w:val="21"/>
        </w:rPr>
        <w:t xml:space="preserve"> </w:t>
      </w:r>
      <w:proofErr w:type="spellStart"/>
      <w:r w:rsidRPr="00CD2ABB">
        <w:rPr>
          <w:sz w:val="24"/>
          <w:szCs w:val="21"/>
        </w:rPr>
        <w:t>banyak</w:t>
      </w:r>
      <w:proofErr w:type="spellEnd"/>
      <w:r w:rsidRPr="00CD2ABB">
        <w:rPr>
          <w:sz w:val="24"/>
          <w:szCs w:val="21"/>
          <w:lang w:val="id-ID"/>
        </w:rPr>
        <w:t>nya</w:t>
      </w:r>
      <w:r w:rsidRPr="00CD2ABB">
        <w:rPr>
          <w:sz w:val="24"/>
          <w:szCs w:val="21"/>
        </w:rPr>
        <w:t xml:space="preserve"> </w:t>
      </w:r>
      <w:r w:rsidR="00BE7E49" w:rsidRPr="00CD2ABB">
        <w:rPr>
          <w:sz w:val="24"/>
          <w:szCs w:val="21"/>
        </w:rPr>
        <w:t xml:space="preserve">KUPVA yang </w:t>
      </w:r>
      <w:proofErr w:type="spellStart"/>
      <w:r w:rsidR="00BE7E49" w:rsidRPr="00CD2ABB">
        <w:rPr>
          <w:sz w:val="24"/>
          <w:szCs w:val="21"/>
        </w:rPr>
        <w:t>belum</w:t>
      </w:r>
      <w:proofErr w:type="spellEnd"/>
      <w:r w:rsidR="00BE7E49" w:rsidRPr="00CD2ABB">
        <w:rPr>
          <w:sz w:val="24"/>
          <w:szCs w:val="21"/>
        </w:rPr>
        <w:t xml:space="preserve"> </w:t>
      </w:r>
      <w:proofErr w:type="spellStart"/>
      <w:r w:rsidR="00BE7E49" w:rsidRPr="00CD2ABB">
        <w:rPr>
          <w:sz w:val="24"/>
          <w:szCs w:val="21"/>
        </w:rPr>
        <w:t>membuat</w:t>
      </w:r>
      <w:proofErr w:type="spellEnd"/>
      <w:r w:rsidR="00BE7E49" w:rsidRPr="00CD2ABB">
        <w:rPr>
          <w:sz w:val="24"/>
          <w:szCs w:val="21"/>
        </w:rPr>
        <w:t xml:space="preserve"> </w:t>
      </w:r>
      <w:proofErr w:type="spellStart"/>
      <w:r w:rsidR="00BE7E49" w:rsidRPr="00CD2ABB">
        <w:rPr>
          <w:sz w:val="24"/>
          <w:szCs w:val="21"/>
        </w:rPr>
        <w:t>Laporan</w:t>
      </w:r>
      <w:proofErr w:type="spellEnd"/>
      <w:r w:rsidR="00BE7E49" w:rsidRPr="00CD2ABB">
        <w:rPr>
          <w:sz w:val="24"/>
          <w:szCs w:val="21"/>
        </w:rPr>
        <w:t xml:space="preserve"> </w:t>
      </w:r>
      <w:proofErr w:type="spellStart"/>
      <w:r w:rsidR="00BE7E49" w:rsidRPr="00CD2ABB">
        <w:rPr>
          <w:sz w:val="24"/>
          <w:szCs w:val="21"/>
        </w:rPr>
        <w:t>Transaksi</w:t>
      </w:r>
      <w:proofErr w:type="spellEnd"/>
      <w:r w:rsidR="00BE7E49" w:rsidRPr="00CD2ABB">
        <w:rPr>
          <w:sz w:val="24"/>
          <w:szCs w:val="21"/>
        </w:rPr>
        <w:t xml:space="preserve"> </w:t>
      </w:r>
      <w:proofErr w:type="spellStart"/>
      <w:r w:rsidR="00BE7E49" w:rsidRPr="00CD2ABB">
        <w:rPr>
          <w:sz w:val="24"/>
          <w:szCs w:val="21"/>
        </w:rPr>
        <w:t>Keuangan</w:t>
      </w:r>
      <w:proofErr w:type="spellEnd"/>
      <w:r w:rsidR="00BE7E49" w:rsidRPr="00CD2ABB">
        <w:rPr>
          <w:sz w:val="24"/>
          <w:szCs w:val="21"/>
        </w:rPr>
        <w:t xml:space="preserve"> </w:t>
      </w:r>
      <w:proofErr w:type="spellStart"/>
      <w:r w:rsidR="00BE7E49" w:rsidRPr="00CD2ABB">
        <w:rPr>
          <w:sz w:val="24"/>
          <w:szCs w:val="21"/>
        </w:rPr>
        <w:t>Tunai</w:t>
      </w:r>
      <w:proofErr w:type="spellEnd"/>
      <w:r w:rsidR="00BE7E49" w:rsidRPr="00CD2ABB">
        <w:rPr>
          <w:sz w:val="24"/>
          <w:szCs w:val="21"/>
        </w:rPr>
        <w:t xml:space="preserve"> (LTKT) </w:t>
      </w:r>
      <w:proofErr w:type="spellStart"/>
      <w:r w:rsidR="00BE7E49" w:rsidRPr="00CD2ABB">
        <w:rPr>
          <w:sz w:val="24"/>
          <w:szCs w:val="21"/>
        </w:rPr>
        <w:t>dan</w:t>
      </w:r>
      <w:proofErr w:type="spellEnd"/>
      <w:r w:rsidR="00BE7E49" w:rsidRPr="00CD2ABB">
        <w:rPr>
          <w:sz w:val="24"/>
          <w:szCs w:val="21"/>
        </w:rPr>
        <w:t xml:space="preserve"> </w:t>
      </w:r>
      <w:proofErr w:type="spellStart"/>
      <w:r w:rsidR="00BE7E49" w:rsidRPr="00CD2ABB">
        <w:rPr>
          <w:sz w:val="24"/>
          <w:szCs w:val="21"/>
        </w:rPr>
        <w:t>Laporan</w:t>
      </w:r>
      <w:proofErr w:type="spellEnd"/>
      <w:r w:rsidR="00BE7E49" w:rsidRPr="00CD2ABB">
        <w:rPr>
          <w:sz w:val="24"/>
          <w:szCs w:val="21"/>
        </w:rPr>
        <w:t xml:space="preserve"> </w:t>
      </w:r>
      <w:proofErr w:type="spellStart"/>
      <w:r w:rsidR="00BE7E49" w:rsidRPr="00CD2ABB">
        <w:rPr>
          <w:sz w:val="24"/>
          <w:szCs w:val="21"/>
        </w:rPr>
        <w:t>Transaksi</w:t>
      </w:r>
      <w:proofErr w:type="spellEnd"/>
      <w:r w:rsidR="00BE7E49" w:rsidRPr="00CD2ABB">
        <w:rPr>
          <w:sz w:val="24"/>
          <w:szCs w:val="21"/>
        </w:rPr>
        <w:t xml:space="preserve"> </w:t>
      </w:r>
      <w:proofErr w:type="spellStart"/>
      <w:r w:rsidR="00BE7E49" w:rsidRPr="00CD2ABB">
        <w:rPr>
          <w:sz w:val="24"/>
          <w:szCs w:val="21"/>
        </w:rPr>
        <w:t>Keuangan</w:t>
      </w:r>
      <w:proofErr w:type="spellEnd"/>
      <w:r w:rsidR="00BE7E49" w:rsidRPr="00CD2ABB">
        <w:rPr>
          <w:sz w:val="24"/>
          <w:szCs w:val="21"/>
        </w:rPr>
        <w:t xml:space="preserve"> </w:t>
      </w:r>
      <w:proofErr w:type="spellStart"/>
      <w:r w:rsidR="00BE7E49" w:rsidRPr="00CD2ABB">
        <w:rPr>
          <w:sz w:val="24"/>
          <w:szCs w:val="21"/>
        </w:rPr>
        <w:t>Mencurigakan</w:t>
      </w:r>
      <w:proofErr w:type="spellEnd"/>
      <w:r w:rsidR="00BE7E49" w:rsidRPr="00CD2ABB">
        <w:rPr>
          <w:sz w:val="24"/>
          <w:szCs w:val="21"/>
        </w:rPr>
        <w:t xml:space="preserve"> (LTKM) </w:t>
      </w:r>
      <w:r w:rsidRPr="00CD2ABB">
        <w:rPr>
          <w:sz w:val="24"/>
          <w:szCs w:val="21"/>
          <w:lang w:val="id-ID"/>
        </w:rPr>
        <w:t>guna</w:t>
      </w:r>
      <w:r w:rsidR="00BE7E49" w:rsidRPr="00CD2ABB">
        <w:rPr>
          <w:sz w:val="24"/>
          <w:szCs w:val="21"/>
        </w:rPr>
        <w:t xml:space="preserve"> me</w:t>
      </w:r>
      <w:r w:rsidRPr="00CD2ABB">
        <w:rPr>
          <w:sz w:val="24"/>
          <w:szCs w:val="21"/>
          <w:lang w:val="id-ID"/>
        </w:rPr>
        <w:t>ngindikasi</w:t>
      </w:r>
      <w:r w:rsidR="00BE7E49" w:rsidRPr="00CD2ABB">
        <w:rPr>
          <w:sz w:val="24"/>
          <w:szCs w:val="21"/>
        </w:rPr>
        <w:t xml:space="preserve"> </w:t>
      </w:r>
      <w:proofErr w:type="spellStart"/>
      <w:r w:rsidR="00BE7E49" w:rsidRPr="00CD2ABB">
        <w:rPr>
          <w:sz w:val="24"/>
          <w:szCs w:val="21"/>
        </w:rPr>
        <w:t>adanya</w:t>
      </w:r>
      <w:proofErr w:type="spellEnd"/>
      <w:r w:rsidR="00BE7E49" w:rsidRPr="00CD2ABB">
        <w:rPr>
          <w:sz w:val="24"/>
          <w:szCs w:val="21"/>
        </w:rPr>
        <w:t xml:space="preserve"> </w:t>
      </w:r>
      <w:proofErr w:type="spellStart"/>
      <w:r w:rsidR="00BE7E49" w:rsidRPr="00CD2ABB">
        <w:rPr>
          <w:sz w:val="24"/>
          <w:szCs w:val="21"/>
        </w:rPr>
        <w:t>tindak</w:t>
      </w:r>
      <w:proofErr w:type="spellEnd"/>
      <w:r w:rsidR="00BE7E49" w:rsidRPr="00CD2ABB">
        <w:rPr>
          <w:sz w:val="24"/>
          <w:szCs w:val="21"/>
        </w:rPr>
        <w:t xml:space="preserve"> </w:t>
      </w:r>
      <w:proofErr w:type="spellStart"/>
      <w:r w:rsidR="00BE7E49" w:rsidRPr="00CD2ABB">
        <w:rPr>
          <w:sz w:val="24"/>
          <w:szCs w:val="21"/>
        </w:rPr>
        <w:t>pencucian</w:t>
      </w:r>
      <w:proofErr w:type="spellEnd"/>
      <w:r w:rsidR="00BE7E49" w:rsidRPr="00CD2ABB">
        <w:rPr>
          <w:sz w:val="24"/>
          <w:szCs w:val="21"/>
        </w:rPr>
        <w:t xml:space="preserve"> </w:t>
      </w:r>
      <w:proofErr w:type="spellStart"/>
      <w:r w:rsidR="00BE7E49" w:rsidRPr="00CD2ABB">
        <w:rPr>
          <w:sz w:val="24"/>
          <w:szCs w:val="21"/>
        </w:rPr>
        <w:t>uang</w:t>
      </w:r>
      <w:proofErr w:type="spellEnd"/>
      <w:r w:rsidR="00BE7E49" w:rsidRPr="00CD2ABB">
        <w:rPr>
          <w:sz w:val="24"/>
          <w:szCs w:val="21"/>
        </w:rPr>
        <w:t xml:space="preserve"> </w:t>
      </w:r>
      <w:proofErr w:type="spellStart"/>
      <w:r w:rsidR="00BE7E49" w:rsidRPr="00CD2ABB">
        <w:rPr>
          <w:sz w:val="24"/>
          <w:szCs w:val="21"/>
        </w:rPr>
        <w:t>atau</w:t>
      </w:r>
      <w:proofErr w:type="spellEnd"/>
      <w:r w:rsidR="00BE7E49" w:rsidRPr="00CD2ABB">
        <w:rPr>
          <w:sz w:val="24"/>
          <w:szCs w:val="21"/>
        </w:rPr>
        <w:t xml:space="preserve"> </w:t>
      </w:r>
      <w:proofErr w:type="spellStart"/>
      <w:r w:rsidR="00BE7E49" w:rsidRPr="00CD2ABB">
        <w:rPr>
          <w:sz w:val="24"/>
          <w:szCs w:val="21"/>
        </w:rPr>
        <w:t>pendanaan</w:t>
      </w:r>
      <w:proofErr w:type="spellEnd"/>
      <w:r w:rsidR="00BE7E49" w:rsidRPr="00CD2ABB">
        <w:rPr>
          <w:sz w:val="24"/>
          <w:szCs w:val="21"/>
        </w:rPr>
        <w:t xml:space="preserve"> </w:t>
      </w:r>
      <w:proofErr w:type="spellStart"/>
      <w:r w:rsidR="00BE7E49" w:rsidRPr="00CD2ABB">
        <w:rPr>
          <w:sz w:val="24"/>
          <w:szCs w:val="21"/>
        </w:rPr>
        <w:t>terorisme</w:t>
      </w:r>
      <w:proofErr w:type="spellEnd"/>
      <w:r w:rsidR="00BE7E49" w:rsidRPr="00CD2ABB">
        <w:rPr>
          <w:sz w:val="24"/>
          <w:szCs w:val="21"/>
        </w:rPr>
        <w:t xml:space="preserve">. </w:t>
      </w:r>
      <w:proofErr w:type="spellStart"/>
      <w:r w:rsidR="00BE7E49" w:rsidRPr="00CD2ABB">
        <w:rPr>
          <w:sz w:val="24"/>
          <w:szCs w:val="21"/>
        </w:rPr>
        <w:t>Kendala</w:t>
      </w:r>
      <w:proofErr w:type="spellEnd"/>
      <w:r w:rsidR="00BE7E49" w:rsidRPr="00CD2ABB">
        <w:rPr>
          <w:sz w:val="24"/>
          <w:szCs w:val="21"/>
        </w:rPr>
        <w:t xml:space="preserve"> </w:t>
      </w:r>
      <w:proofErr w:type="spellStart"/>
      <w:r w:rsidR="00BE7E49" w:rsidRPr="00CD2ABB">
        <w:rPr>
          <w:sz w:val="24"/>
          <w:szCs w:val="21"/>
        </w:rPr>
        <w:t>tersebut</w:t>
      </w:r>
      <w:proofErr w:type="spellEnd"/>
      <w:r w:rsidR="00BE7E49" w:rsidRPr="00CD2ABB">
        <w:rPr>
          <w:sz w:val="24"/>
          <w:szCs w:val="21"/>
        </w:rPr>
        <w:t xml:space="preserve"> </w:t>
      </w:r>
      <w:proofErr w:type="spellStart"/>
      <w:r w:rsidR="00BE7E49" w:rsidRPr="00CD2ABB">
        <w:rPr>
          <w:sz w:val="24"/>
          <w:szCs w:val="21"/>
        </w:rPr>
        <w:t>disebabkan</w:t>
      </w:r>
      <w:proofErr w:type="spellEnd"/>
      <w:r w:rsidR="00BE7E49" w:rsidRPr="00CD2ABB">
        <w:rPr>
          <w:sz w:val="24"/>
          <w:szCs w:val="21"/>
        </w:rPr>
        <w:t xml:space="preserve"> </w:t>
      </w:r>
      <w:proofErr w:type="spellStart"/>
      <w:r w:rsidR="00BE7E49" w:rsidRPr="00CD2ABB">
        <w:rPr>
          <w:sz w:val="24"/>
          <w:szCs w:val="21"/>
        </w:rPr>
        <w:t>oleh</w:t>
      </w:r>
      <w:proofErr w:type="spellEnd"/>
      <w:r w:rsidR="00BE7E49" w:rsidRPr="00CD2ABB">
        <w:rPr>
          <w:sz w:val="24"/>
          <w:szCs w:val="21"/>
        </w:rPr>
        <w:t xml:space="preserve"> </w:t>
      </w:r>
      <w:r w:rsidRPr="00CD2ABB">
        <w:rPr>
          <w:sz w:val="24"/>
          <w:szCs w:val="21"/>
          <w:lang w:val="id-ID"/>
        </w:rPr>
        <w:t xml:space="preserve">pengolahan </w:t>
      </w:r>
      <w:r w:rsidRPr="00CD2ABB">
        <w:rPr>
          <w:i/>
          <w:sz w:val="24"/>
          <w:szCs w:val="21"/>
          <w:lang w:val="id-ID"/>
        </w:rPr>
        <w:t>database</w:t>
      </w:r>
      <w:r w:rsidRPr="00CD2ABB">
        <w:rPr>
          <w:sz w:val="24"/>
          <w:szCs w:val="21"/>
          <w:lang w:val="id-ID"/>
        </w:rPr>
        <w:t xml:space="preserve"> transaksi yang kurang baik. Dan walaupun ada, terkadang masih dalam bentuk arsip kertas</w:t>
      </w:r>
      <w:r w:rsidR="00BE7E49" w:rsidRPr="00CD2ABB">
        <w:rPr>
          <w:sz w:val="24"/>
          <w:szCs w:val="21"/>
        </w:rPr>
        <w:t>.</w:t>
      </w:r>
    </w:p>
    <w:p w:rsidR="00BE7E49" w:rsidRPr="00CD2ABB" w:rsidRDefault="00BE7E49" w:rsidP="00BE7E49">
      <w:pPr>
        <w:pStyle w:val="ListParagraph"/>
        <w:numPr>
          <w:ilvl w:val="0"/>
          <w:numId w:val="3"/>
        </w:numPr>
        <w:spacing w:after="120" w:line="360" w:lineRule="auto"/>
        <w:ind w:left="1276"/>
        <w:jc w:val="both"/>
        <w:rPr>
          <w:sz w:val="24"/>
          <w:szCs w:val="21"/>
        </w:rPr>
      </w:pPr>
      <w:proofErr w:type="spellStart"/>
      <w:r w:rsidRPr="00CD2ABB">
        <w:rPr>
          <w:sz w:val="24"/>
          <w:szCs w:val="21"/>
        </w:rPr>
        <w:t>Menunjuk</w:t>
      </w:r>
      <w:proofErr w:type="spellEnd"/>
      <w:r w:rsidRPr="00CD2ABB">
        <w:rPr>
          <w:sz w:val="24"/>
          <w:szCs w:val="21"/>
        </w:rPr>
        <w:t xml:space="preserve"> </w:t>
      </w:r>
      <w:proofErr w:type="spellStart"/>
      <w:r w:rsidRPr="00CD2ABB">
        <w:rPr>
          <w:sz w:val="24"/>
          <w:szCs w:val="21"/>
        </w:rPr>
        <w:t>poin</w:t>
      </w:r>
      <w:proofErr w:type="spellEnd"/>
      <w:r w:rsidRPr="00CD2ABB">
        <w:rPr>
          <w:sz w:val="24"/>
          <w:szCs w:val="21"/>
        </w:rPr>
        <w:t xml:space="preserve"> 2, </w:t>
      </w:r>
      <w:proofErr w:type="spellStart"/>
      <w:r w:rsidRPr="00CD2ABB">
        <w:rPr>
          <w:sz w:val="24"/>
          <w:szCs w:val="21"/>
        </w:rPr>
        <w:t>pengawas</w:t>
      </w:r>
      <w:proofErr w:type="spellEnd"/>
      <w:r w:rsidRPr="00CD2ABB">
        <w:rPr>
          <w:sz w:val="24"/>
          <w:szCs w:val="21"/>
        </w:rPr>
        <w:t xml:space="preserve"> </w:t>
      </w:r>
      <w:r w:rsidR="00CF0600" w:rsidRPr="00CD2ABB">
        <w:rPr>
          <w:sz w:val="24"/>
          <w:szCs w:val="21"/>
          <w:lang w:val="id-ID"/>
        </w:rPr>
        <w:t xml:space="preserve">dari </w:t>
      </w:r>
      <w:r w:rsidRPr="00CD2ABB">
        <w:rPr>
          <w:sz w:val="24"/>
          <w:szCs w:val="21"/>
        </w:rPr>
        <w:t xml:space="preserve">Bank Indonesia </w:t>
      </w:r>
      <w:proofErr w:type="spellStart"/>
      <w:r w:rsidRPr="00CD2ABB">
        <w:rPr>
          <w:sz w:val="24"/>
          <w:szCs w:val="21"/>
        </w:rPr>
        <w:t>membutuhkan</w:t>
      </w:r>
      <w:proofErr w:type="spellEnd"/>
      <w:r w:rsidRPr="00CD2ABB">
        <w:rPr>
          <w:sz w:val="24"/>
          <w:szCs w:val="21"/>
        </w:rPr>
        <w:t xml:space="preserve"> </w:t>
      </w:r>
      <w:proofErr w:type="spellStart"/>
      <w:r w:rsidRPr="00CD2ABB">
        <w:rPr>
          <w:sz w:val="24"/>
          <w:szCs w:val="21"/>
        </w:rPr>
        <w:t>waktu</w:t>
      </w:r>
      <w:proofErr w:type="spellEnd"/>
      <w:r w:rsidRPr="00CD2ABB">
        <w:rPr>
          <w:sz w:val="24"/>
          <w:szCs w:val="21"/>
        </w:rPr>
        <w:t xml:space="preserve"> yang lama </w:t>
      </w:r>
      <w:proofErr w:type="spellStart"/>
      <w:r w:rsidRPr="00CD2ABB">
        <w:rPr>
          <w:sz w:val="24"/>
          <w:szCs w:val="21"/>
        </w:rPr>
        <w:t>untuk</w:t>
      </w:r>
      <w:proofErr w:type="spellEnd"/>
      <w:r w:rsidRPr="00CD2ABB">
        <w:rPr>
          <w:sz w:val="24"/>
          <w:szCs w:val="21"/>
        </w:rPr>
        <w:t xml:space="preserve"> </w:t>
      </w:r>
      <w:proofErr w:type="spellStart"/>
      <w:r w:rsidRPr="00CD2ABB">
        <w:rPr>
          <w:sz w:val="24"/>
          <w:szCs w:val="21"/>
        </w:rPr>
        <w:t>mengidentifikasi</w:t>
      </w:r>
      <w:proofErr w:type="spellEnd"/>
      <w:r w:rsidRPr="00CD2ABB">
        <w:rPr>
          <w:sz w:val="24"/>
          <w:szCs w:val="21"/>
        </w:rPr>
        <w:t xml:space="preserve"> </w:t>
      </w:r>
      <w:proofErr w:type="spellStart"/>
      <w:r w:rsidRPr="00CD2ABB">
        <w:rPr>
          <w:sz w:val="24"/>
          <w:szCs w:val="21"/>
        </w:rPr>
        <w:t>adanya</w:t>
      </w:r>
      <w:proofErr w:type="spellEnd"/>
      <w:r w:rsidRPr="00CD2ABB">
        <w:rPr>
          <w:sz w:val="24"/>
          <w:szCs w:val="21"/>
        </w:rPr>
        <w:t xml:space="preserve"> </w:t>
      </w:r>
      <w:proofErr w:type="spellStart"/>
      <w:r w:rsidRPr="00CD2ABB">
        <w:rPr>
          <w:sz w:val="24"/>
          <w:szCs w:val="21"/>
        </w:rPr>
        <w:t>tindak</w:t>
      </w:r>
      <w:proofErr w:type="spellEnd"/>
      <w:r w:rsidRPr="00CD2ABB">
        <w:rPr>
          <w:sz w:val="24"/>
          <w:szCs w:val="21"/>
        </w:rPr>
        <w:t xml:space="preserve"> </w:t>
      </w:r>
      <w:proofErr w:type="spellStart"/>
      <w:r w:rsidRPr="00CD2ABB">
        <w:rPr>
          <w:sz w:val="24"/>
          <w:szCs w:val="21"/>
        </w:rPr>
        <w:t>pencucian</w:t>
      </w:r>
      <w:proofErr w:type="spellEnd"/>
      <w:r w:rsidRPr="00CD2ABB">
        <w:rPr>
          <w:sz w:val="24"/>
          <w:szCs w:val="21"/>
        </w:rPr>
        <w:t xml:space="preserve"> </w:t>
      </w:r>
      <w:proofErr w:type="spellStart"/>
      <w:r w:rsidRPr="00CD2ABB">
        <w:rPr>
          <w:sz w:val="24"/>
          <w:szCs w:val="21"/>
        </w:rPr>
        <w:t>uang</w:t>
      </w:r>
      <w:proofErr w:type="spellEnd"/>
      <w:r w:rsidRPr="00CD2ABB">
        <w:rPr>
          <w:sz w:val="24"/>
          <w:szCs w:val="21"/>
        </w:rPr>
        <w:t xml:space="preserve"> </w:t>
      </w:r>
      <w:proofErr w:type="spellStart"/>
      <w:r w:rsidRPr="00CD2ABB">
        <w:rPr>
          <w:sz w:val="24"/>
          <w:szCs w:val="21"/>
        </w:rPr>
        <w:t>atau</w:t>
      </w:r>
      <w:proofErr w:type="spellEnd"/>
      <w:r w:rsidRPr="00CD2ABB">
        <w:rPr>
          <w:sz w:val="24"/>
          <w:szCs w:val="21"/>
        </w:rPr>
        <w:t xml:space="preserve"> </w:t>
      </w:r>
      <w:proofErr w:type="spellStart"/>
      <w:r w:rsidRPr="00CD2ABB">
        <w:rPr>
          <w:sz w:val="24"/>
          <w:szCs w:val="21"/>
        </w:rPr>
        <w:t>pendanaan</w:t>
      </w:r>
      <w:proofErr w:type="spellEnd"/>
      <w:r w:rsidRPr="00CD2ABB">
        <w:rPr>
          <w:sz w:val="24"/>
          <w:szCs w:val="21"/>
        </w:rPr>
        <w:t xml:space="preserve"> </w:t>
      </w:r>
      <w:proofErr w:type="spellStart"/>
      <w:r w:rsidRPr="00CD2ABB">
        <w:rPr>
          <w:sz w:val="24"/>
          <w:szCs w:val="21"/>
        </w:rPr>
        <w:t>terorisme</w:t>
      </w:r>
      <w:proofErr w:type="spellEnd"/>
      <w:r w:rsidRPr="00CD2ABB">
        <w:rPr>
          <w:sz w:val="24"/>
          <w:szCs w:val="21"/>
        </w:rPr>
        <w:t xml:space="preserve"> </w:t>
      </w:r>
      <w:proofErr w:type="spellStart"/>
      <w:r w:rsidRPr="00CD2ABB">
        <w:rPr>
          <w:sz w:val="24"/>
          <w:szCs w:val="21"/>
        </w:rPr>
        <w:t>mengingat</w:t>
      </w:r>
      <w:proofErr w:type="spellEnd"/>
      <w:r w:rsidRPr="00CD2ABB">
        <w:rPr>
          <w:sz w:val="24"/>
          <w:szCs w:val="21"/>
        </w:rPr>
        <w:t xml:space="preserve"> </w:t>
      </w:r>
      <w:r w:rsidRPr="00CD2ABB">
        <w:rPr>
          <w:i/>
          <w:sz w:val="24"/>
          <w:szCs w:val="21"/>
        </w:rPr>
        <w:t xml:space="preserve">database </w:t>
      </w:r>
      <w:proofErr w:type="spellStart"/>
      <w:r w:rsidRPr="00CD2ABB">
        <w:rPr>
          <w:sz w:val="24"/>
          <w:szCs w:val="21"/>
        </w:rPr>
        <w:t>tidak</w:t>
      </w:r>
      <w:proofErr w:type="spellEnd"/>
      <w:r w:rsidRPr="00CD2ABB">
        <w:rPr>
          <w:sz w:val="24"/>
          <w:szCs w:val="21"/>
        </w:rPr>
        <w:t xml:space="preserve"> </w:t>
      </w:r>
      <w:proofErr w:type="spellStart"/>
      <w:r w:rsidRPr="00CD2ABB">
        <w:rPr>
          <w:sz w:val="24"/>
          <w:szCs w:val="21"/>
        </w:rPr>
        <w:t>dikelola</w:t>
      </w:r>
      <w:proofErr w:type="spellEnd"/>
      <w:r w:rsidRPr="00CD2ABB">
        <w:rPr>
          <w:sz w:val="24"/>
          <w:szCs w:val="21"/>
        </w:rPr>
        <w:t xml:space="preserve"> </w:t>
      </w:r>
      <w:proofErr w:type="spellStart"/>
      <w:r w:rsidRPr="00CD2ABB">
        <w:rPr>
          <w:sz w:val="24"/>
          <w:szCs w:val="21"/>
        </w:rPr>
        <w:t>dengan</w:t>
      </w:r>
      <w:proofErr w:type="spellEnd"/>
      <w:r w:rsidRPr="00CD2ABB">
        <w:rPr>
          <w:sz w:val="24"/>
          <w:szCs w:val="21"/>
        </w:rPr>
        <w:t xml:space="preserve"> </w:t>
      </w:r>
      <w:proofErr w:type="spellStart"/>
      <w:r w:rsidRPr="00CD2ABB">
        <w:rPr>
          <w:sz w:val="24"/>
          <w:szCs w:val="21"/>
        </w:rPr>
        <w:t>baik</w:t>
      </w:r>
      <w:proofErr w:type="spellEnd"/>
      <w:r w:rsidRPr="00CD2ABB">
        <w:rPr>
          <w:sz w:val="24"/>
          <w:szCs w:val="21"/>
        </w:rPr>
        <w:t xml:space="preserve"> </w:t>
      </w:r>
      <w:proofErr w:type="spellStart"/>
      <w:r w:rsidRPr="00CD2ABB">
        <w:rPr>
          <w:sz w:val="24"/>
          <w:szCs w:val="21"/>
        </w:rPr>
        <w:t>sehingga</w:t>
      </w:r>
      <w:proofErr w:type="spellEnd"/>
      <w:r w:rsidRPr="00CD2ABB">
        <w:rPr>
          <w:sz w:val="24"/>
          <w:szCs w:val="21"/>
        </w:rPr>
        <w:t xml:space="preserve"> </w:t>
      </w:r>
      <w:proofErr w:type="spellStart"/>
      <w:r w:rsidRPr="00CD2ABB">
        <w:rPr>
          <w:sz w:val="24"/>
          <w:szCs w:val="21"/>
        </w:rPr>
        <w:t>harus</w:t>
      </w:r>
      <w:proofErr w:type="spellEnd"/>
      <w:r w:rsidRPr="00CD2ABB">
        <w:rPr>
          <w:sz w:val="24"/>
          <w:szCs w:val="21"/>
        </w:rPr>
        <w:t xml:space="preserve"> </w:t>
      </w:r>
      <w:proofErr w:type="spellStart"/>
      <w:r w:rsidRPr="00CD2ABB">
        <w:rPr>
          <w:sz w:val="24"/>
          <w:szCs w:val="21"/>
        </w:rPr>
        <w:t>memeriksa</w:t>
      </w:r>
      <w:proofErr w:type="spellEnd"/>
      <w:r w:rsidRPr="00CD2ABB">
        <w:rPr>
          <w:sz w:val="24"/>
          <w:szCs w:val="21"/>
        </w:rPr>
        <w:t xml:space="preserve"> </w:t>
      </w:r>
      <w:proofErr w:type="spellStart"/>
      <w:r w:rsidRPr="00CD2ABB">
        <w:rPr>
          <w:sz w:val="24"/>
          <w:szCs w:val="21"/>
        </w:rPr>
        <w:t>kupon</w:t>
      </w:r>
      <w:proofErr w:type="spellEnd"/>
      <w:r w:rsidRPr="00CD2ABB">
        <w:rPr>
          <w:sz w:val="24"/>
          <w:szCs w:val="21"/>
        </w:rPr>
        <w:t xml:space="preserve"> </w:t>
      </w:r>
      <w:proofErr w:type="spellStart"/>
      <w:proofErr w:type="gramStart"/>
      <w:r w:rsidRPr="00CD2ABB">
        <w:rPr>
          <w:sz w:val="24"/>
          <w:szCs w:val="21"/>
        </w:rPr>
        <w:t>transaksi</w:t>
      </w:r>
      <w:proofErr w:type="spellEnd"/>
      <w:r w:rsidR="00CF0600" w:rsidRPr="00CD2ABB">
        <w:rPr>
          <w:sz w:val="24"/>
          <w:szCs w:val="21"/>
          <w:lang w:val="id-ID"/>
        </w:rPr>
        <w:t>(</w:t>
      </w:r>
      <w:proofErr w:type="gramEnd"/>
      <w:r w:rsidR="00CF0600" w:rsidRPr="00CD2ABB">
        <w:rPr>
          <w:sz w:val="24"/>
          <w:szCs w:val="21"/>
          <w:lang w:val="id-ID"/>
        </w:rPr>
        <w:t>blanko yang harus diisi bagi pembeli)</w:t>
      </w:r>
      <w:r w:rsidRPr="00CD2ABB">
        <w:rPr>
          <w:sz w:val="24"/>
          <w:szCs w:val="21"/>
        </w:rPr>
        <w:t xml:space="preserve"> </w:t>
      </w:r>
      <w:proofErr w:type="spellStart"/>
      <w:r w:rsidRPr="00CD2ABB">
        <w:rPr>
          <w:sz w:val="24"/>
          <w:szCs w:val="21"/>
        </w:rPr>
        <w:t>satu</w:t>
      </w:r>
      <w:proofErr w:type="spellEnd"/>
      <w:r w:rsidRPr="00CD2ABB">
        <w:rPr>
          <w:sz w:val="24"/>
          <w:szCs w:val="21"/>
        </w:rPr>
        <w:t xml:space="preserve"> </w:t>
      </w:r>
      <w:proofErr w:type="spellStart"/>
      <w:r w:rsidRPr="00CD2ABB">
        <w:rPr>
          <w:sz w:val="24"/>
          <w:szCs w:val="21"/>
        </w:rPr>
        <w:t>persatu</w:t>
      </w:r>
      <w:proofErr w:type="spellEnd"/>
      <w:r w:rsidRPr="00CD2ABB">
        <w:rPr>
          <w:sz w:val="24"/>
          <w:szCs w:val="21"/>
        </w:rPr>
        <w:t>.</w:t>
      </w:r>
    </w:p>
    <w:p w:rsidR="003433F8" w:rsidRPr="00CD2ABB" w:rsidRDefault="00BE7E49" w:rsidP="003433F8">
      <w:pPr>
        <w:pStyle w:val="ListParagraph"/>
        <w:numPr>
          <w:ilvl w:val="0"/>
          <w:numId w:val="3"/>
        </w:numPr>
        <w:spacing w:after="120" w:line="360" w:lineRule="auto"/>
        <w:ind w:left="1276"/>
        <w:jc w:val="both"/>
        <w:rPr>
          <w:sz w:val="24"/>
          <w:szCs w:val="21"/>
        </w:rPr>
      </w:pPr>
      <w:proofErr w:type="spellStart"/>
      <w:r w:rsidRPr="00CD2ABB">
        <w:rPr>
          <w:sz w:val="24"/>
          <w:szCs w:val="21"/>
        </w:rPr>
        <w:t>Laporan</w:t>
      </w:r>
      <w:proofErr w:type="spellEnd"/>
      <w:r w:rsidRPr="00CD2ABB">
        <w:rPr>
          <w:sz w:val="24"/>
          <w:szCs w:val="21"/>
        </w:rPr>
        <w:t xml:space="preserve"> yang </w:t>
      </w:r>
      <w:proofErr w:type="spellStart"/>
      <w:r w:rsidRPr="00CD2ABB">
        <w:rPr>
          <w:sz w:val="24"/>
          <w:szCs w:val="21"/>
        </w:rPr>
        <w:t>dibuat</w:t>
      </w:r>
      <w:proofErr w:type="spellEnd"/>
      <w:r w:rsidRPr="00CD2ABB">
        <w:rPr>
          <w:sz w:val="24"/>
          <w:szCs w:val="21"/>
        </w:rPr>
        <w:t xml:space="preserve"> </w:t>
      </w:r>
      <w:proofErr w:type="spellStart"/>
      <w:r w:rsidRPr="00CD2ABB">
        <w:rPr>
          <w:sz w:val="24"/>
          <w:szCs w:val="21"/>
        </w:rPr>
        <w:t>oleh</w:t>
      </w:r>
      <w:proofErr w:type="spellEnd"/>
      <w:r w:rsidRPr="00CD2ABB">
        <w:rPr>
          <w:sz w:val="24"/>
          <w:szCs w:val="21"/>
        </w:rPr>
        <w:t xml:space="preserve"> Kantor </w:t>
      </w:r>
      <w:proofErr w:type="spellStart"/>
      <w:r w:rsidRPr="00CD2ABB">
        <w:rPr>
          <w:sz w:val="24"/>
          <w:szCs w:val="21"/>
        </w:rPr>
        <w:t>Pusat</w:t>
      </w:r>
      <w:proofErr w:type="spellEnd"/>
      <w:r w:rsidRPr="00CD2ABB">
        <w:rPr>
          <w:sz w:val="24"/>
          <w:szCs w:val="21"/>
        </w:rPr>
        <w:t xml:space="preserve"> Bank Indonesia </w:t>
      </w:r>
      <w:proofErr w:type="spellStart"/>
      <w:r w:rsidRPr="00CD2ABB">
        <w:rPr>
          <w:sz w:val="24"/>
          <w:szCs w:val="21"/>
        </w:rPr>
        <w:t>tidak</w:t>
      </w:r>
      <w:proofErr w:type="spellEnd"/>
      <w:r w:rsidRPr="00CD2ABB">
        <w:rPr>
          <w:sz w:val="24"/>
          <w:szCs w:val="21"/>
        </w:rPr>
        <w:t xml:space="preserve"> </w:t>
      </w:r>
      <w:proofErr w:type="spellStart"/>
      <w:r w:rsidRPr="00CD2ABB">
        <w:rPr>
          <w:sz w:val="24"/>
          <w:szCs w:val="21"/>
        </w:rPr>
        <w:t>mengakomodir</w:t>
      </w:r>
      <w:proofErr w:type="spellEnd"/>
      <w:r w:rsidRPr="00CD2ABB">
        <w:rPr>
          <w:sz w:val="24"/>
          <w:szCs w:val="21"/>
        </w:rPr>
        <w:t xml:space="preserve"> </w:t>
      </w:r>
      <w:proofErr w:type="spellStart"/>
      <w:r w:rsidRPr="00CD2ABB">
        <w:rPr>
          <w:sz w:val="24"/>
          <w:szCs w:val="21"/>
        </w:rPr>
        <w:t>laporan</w:t>
      </w:r>
      <w:proofErr w:type="spellEnd"/>
      <w:r w:rsidRPr="00CD2ABB">
        <w:rPr>
          <w:sz w:val="24"/>
          <w:szCs w:val="21"/>
        </w:rPr>
        <w:t xml:space="preserve"> L/R</w:t>
      </w:r>
      <w:r w:rsidR="00CF0600" w:rsidRPr="00CD2ABB">
        <w:rPr>
          <w:sz w:val="24"/>
          <w:szCs w:val="21"/>
          <w:lang w:val="id-ID"/>
        </w:rPr>
        <w:t xml:space="preserve"> (Laba-Rugi)</w:t>
      </w:r>
      <w:r w:rsidRPr="00CD2ABB">
        <w:rPr>
          <w:sz w:val="24"/>
          <w:szCs w:val="21"/>
        </w:rPr>
        <w:t xml:space="preserve"> </w:t>
      </w:r>
      <w:proofErr w:type="spellStart"/>
      <w:r w:rsidRPr="00CD2ABB">
        <w:rPr>
          <w:sz w:val="24"/>
          <w:szCs w:val="21"/>
        </w:rPr>
        <w:t>bulanan</w:t>
      </w:r>
      <w:proofErr w:type="spellEnd"/>
      <w:r w:rsidRPr="00CD2ABB">
        <w:rPr>
          <w:sz w:val="24"/>
          <w:szCs w:val="21"/>
        </w:rPr>
        <w:t>.</w:t>
      </w:r>
      <w:r w:rsidR="003433F8" w:rsidRPr="00CD2ABB">
        <w:rPr>
          <w:sz w:val="24"/>
          <w:szCs w:val="21"/>
        </w:rPr>
        <w:br w:type="page"/>
      </w:r>
    </w:p>
    <w:p w:rsidR="007D3060" w:rsidRPr="00CD2ABB" w:rsidRDefault="007D3060" w:rsidP="00DC464F">
      <w:pPr>
        <w:pStyle w:val="Heading2"/>
        <w:numPr>
          <w:ilvl w:val="1"/>
          <w:numId w:val="14"/>
        </w:numPr>
        <w:rPr>
          <w:rFonts w:cs="Times New Roman"/>
          <w:lang w:val="id-ID"/>
        </w:rPr>
      </w:pPr>
      <w:r w:rsidRPr="00CD2ABB">
        <w:rPr>
          <w:rFonts w:cs="Times New Roman"/>
          <w:lang w:val="id-ID"/>
        </w:rPr>
        <w:lastRenderedPageBreak/>
        <w:t>Batasan Masalah</w:t>
      </w:r>
    </w:p>
    <w:p w:rsidR="00C512A8" w:rsidRPr="00CD2ABB" w:rsidRDefault="00C90D04" w:rsidP="007D3060">
      <w:pPr>
        <w:pStyle w:val="ListParagraph"/>
        <w:spacing w:after="120" w:line="360" w:lineRule="auto"/>
        <w:ind w:left="567"/>
        <w:jc w:val="both"/>
        <w:rPr>
          <w:sz w:val="24"/>
          <w:szCs w:val="24"/>
          <w:lang w:val="id-ID"/>
        </w:rPr>
      </w:pPr>
      <w:r>
        <w:rPr>
          <w:sz w:val="24"/>
          <w:szCs w:val="24"/>
          <w:lang w:val="id-ID"/>
        </w:rPr>
        <w:t>Agar dalam penulisan-</w:t>
      </w:r>
      <w:r w:rsidR="007D3060" w:rsidRPr="00CD2ABB">
        <w:rPr>
          <w:sz w:val="24"/>
          <w:szCs w:val="24"/>
          <w:lang w:val="id-ID"/>
        </w:rPr>
        <w:t xml:space="preserve">penulisan laporan kerja praktek ini lebih terarah dan lebih jelas, maka </w:t>
      </w:r>
      <w:r>
        <w:rPr>
          <w:sz w:val="24"/>
          <w:szCs w:val="24"/>
          <w:lang w:val="id-ID"/>
        </w:rPr>
        <w:t>dibatasi</w:t>
      </w:r>
      <w:r w:rsidR="007D3060" w:rsidRPr="00CD2ABB">
        <w:rPr>
          <w:sz w:val="24"/>
          <w:szCs w:val="24"/>
          <w:lang w:val="id-ID"/>
        </w:rPr>
        <w:t xml:space="preserve"> </w:t>
      </w:r>
      <w:r>
        <w:rPr>
          <w:sz w:val="24"/>
          <w:szCs w:val="24"/>
          <w:lang w:val="id-ID"/>
        </w:rPr>
        <w:t>per</w:t>
      </w:r>
      <w:r w:rsidR="007D3060" w:rsidRPr="00CD2ABB">
        <w:rPr>
          <w:sz w:val="24"/>
          <w:szCs w:val="24"/>
          <w:lang w:val="id-ID"/>
        </w:rPr>
        <w:t>masalah</w:t>
      </w:r>
      <w:r>
        <w:rPr>
          <w:sz w:val="24"/>
          <w:szCs w:val="24"/>
          <w:lang w:val="id-ID"/>
        </w:rPr>
        <w:t>an</w:t>
      </w:r>
      <w:r w:rsidR="007D3060" w:rsidRPr="00CD2ABB">
        <w:rPr>
          <w:sz w:val="24"/>
          <w:szCs w:val="24"/>
          <w:lang w:val="id-ID"/>
        </w:rPr>
        <w:t xml:space="preserve"> yang akan dibahas yaitu: </w:t>
      </w:r>
    </w:p>
    <w:p w:rsidR="007D3060" w:rsidRPr="00CD2ABB" w:rsidRDefault="007D3060" w:rsidP="00C512A8">
      <w:pPr>
        <w:pStyle w:val="ListParagraph"/>
        <w:numPr>
          <w:ilvl w:val="0"/>
          <w:numId w:val="9"/>
        </w:numPr>
        <w:spacing w:after="120" w:line="360" w:lineRule="auto"/>
        <w:jc w:val="both"/>
        <w:rPr>
          <w:sz w:val="24"/>
          <w:szCs w:val="21"/>
          <w:lang w:val="id-ID"/>
        </w:rPr>
      </w:pPr>
      <w:r w:rsidRPr="00CD2ABB">
        <w:rPr>
          <w:sz w:val="24"/>
          <w:szCs w:val="24"/>
          <w:lang w:val="id-ID"/>
        </w:rPr>
        <w:t xml:space="preserve">Pengembangan sistem informasi pengawasan KUPVA, dengan membahas </w:t>
      </w:r>
      <w:r w:rsidR="00C512A8" w:rsidRPr="00CD2ABB">
        <w:rPr>
          <w:sz w:val="24"/>
          <w:szCs w:val="24"/>
          <w:lang w:val="id-ID"/>
        </w:rPr>
        <w:t xml:space="preserve">kerja </w:t>
      </w:r>
      <w:r w:rsidRPr="00CD2ABB">
        <w:rPr>
          <w:sz w:val="24"/>
          <w:szCs w:val="24"/>
          <w:lang w:val="id-ID"/>
        </w:rPr>
        <w:t>bagian-bagian aplikasi yang telah dikembangakan serta output dari aplikasi tersebut.</w:t>
      </w:r>
    </w:p>
    <w:p w:rsidR="00C512A8" w:rsidRPr="00CD2ABB" w:rsidRDefault="00C512A8" w:rsidP="00C512A8">
      <w:pPr>
        <w:pStyle w:val="ListParagraph"/>
        <w:numPr>
          <w:ilvl w:val="0"/>
          <w:numId w:val="9"/>
        </w:numPr>
        <w:spacing w:after="120" w:line="360" w:lineRule="auto"/>
        <w:jc w:val="both"/>
        <w:rPr>
          <w:sz w:val="24"/>
          <w:szCs w:val="21"/>
          <w:lang w:val="id-ID"/>
        </w:rPr>
      </w:pPr>
      <w:r w:rsidRPr="00CD2ABB">
        <w:rPr>
          <w:sz w:val="24"/>
          <w:szCs w:val="24"/>
          <w:lang w:val="id-ID"/>
        </w:rPr>
        <w:t xml:space="preserve">Tidak membahas </w:t>
      </w:r>
      <w:r w:rsidR="00D37797" w:rsidRPr="00CD2ABB">
        <w:rPr>
          <w:sz w:val="24"/>
          <w:szCs w:val="24"/>
          <w:lang w:val="id-ID"/>
        </w:rPr>
        <w:t xml:space="preserve">masalah </w:t>
      </w:r>
      <w:r w:rsidRPr="00CD2ABB">
        <w:rPr>
          <w:sz w:val="24"/>
          <w:szCs w:val="24"/>
          <w:lang w:val="id-ID"/>
        </w:rPr>
        <w:t>sintaksis</w:t>
      </w:r>
      <w:r w:rsidR="00DC464F" w:rsidRPr="00CD2ABB">
        <w:rPr>
          <w:sz w:val="24"/>
          <w:szCs w:val="24"/>
          <w:lang w:val="id-ID"/>
        </w:rPr>
        <w:t xml:space="preserve"> program</w:t>
      </w:r>
      <w:r w:rsidRPr="00CD2ABB">
        <w:rPr>
          <w:sz w:val="24"/>
          <w:szCs w:val="24"/>
          <w:lang w:val="id-ID"/>
        </w:rPr>
        <w:t>.</w:t>
      </w:r>
    </w:p>
    <w:p w:rsidR="00DC464F" w:rsidRPr="00CD2ABB" w:rsidRDefault="00DC464F" w:rsidP="00DC464F">
      <w:pPr>
        <w:pStyle w:val="ListParagraph"/>
        <w:numPr>
          <w:ilvl w:val="0"/>
          <w:numId w:val="9"/>
        </w:numPr>
        <w:spacing w:after="120" w:line="360" w:lineRule="auto"/>
        <w:jc w:val="both"/>
        <w:rPr>
          <w:sz w:val="24"/>
          <w:szCs w:val="21"/>
          <w:lang w:val="id-ID"/>
        </w:rPr>
      </w:pPr>
      <w:r w:rsidRPr="00CD2ABB">
        <w:rPr>
          <w:sz w:val="24"/>
          <w:szCs w:val="24"/>
          <w:lang w:val="id-ID"/>
        </w:rPr>
        <w:t>Tidak membahas masalah sintaksis database.</w:t>
      </w:r>
    </w:p>
    <w:p w:rsidR="00AC2185" w:rsidRPr="00CD2ABB" w:rsidRDefault="00837E9B" w:rsidP="00DC464F">
      <w:pPr>
        <w:pStyle w:val="Heading2"/>
        <w:numPr>
          <w:ilvl w:val="1"/>
          <w:numId w:val="14"/>
        </w:numPr>
        <w:rPr>
          <w:rFonts w:cs="Times New Roman"/>
        </w:rPr>
      </w:pPr>
      <w:proofErr w:type="spellStart"/>
      <w:r w:rsidRPr="00CD2ABB">
        <w:rPr>
          <w:rFonts w:cs="Times New Roman"/>
        </w:rPr>
        <w:t>Ma</w:t>
      </w:r>
      <w:r w:rsidRPr="00CD2ABB">
        <w:rPr>
          <w:rFonts w:cs="Times New Roman"/>
          <w:spacing w:val="1"/>
        </w:rPr>
        <w:t>k</w:t>
      </w:r>
      <w:r w:rsidRPr="00CD2ABB">
        <w:rPr>
          <w:rFonts w:cs="Times New Roman"/>
        </w:rPr>
        <w:t>sud</w:t>
      </w:r>
      <w:proofErr w:type="spellEnd"/>
      <w:r w:rsidRPr="00CD2ABB">
        <w:rPr>
          <w:rFonts w:cs="Times New Roman"/>
        </w:rPr>
        <w:t xml:space="preserve"> </w:t>
      </w:r>
      <w:proofErr w:type="spellStart"/>
      <w:r w:rsidRPr="00CD2ABB">
        <w:rPr>
          <w:rFonts w:cs="Times New Roman"/>
        </w:rPr>
        <w:t>d</w:t>
      </w:r>
      <w:r w:rsidRPr="00CD2ABB">
        <w:rPr>
          <w:rFonts w:cs="Times New Roman"/>
          <w:spacing w:val="-1"/>
        </w:rPr>
        <w:t>a</w:t>
      </w:r>
      <w:r w:rsidRPr="00CD2ABB">
        <w:rPr>
          <w:rFonts w:cs="Times New Roman"/>
        </w:rPr>
        <w:t>n</w:t>
      </w:r>
      <w:proofErr w:type="spellEnd"/>
      <w:r w:rsidRPr="00CD2ABB">
        <w:rPr>
          <w:rFonts w:cs="Times New Roman"/>
        </w:rPr>
        <w:t xml:space="preserve"> </w:t>
      </w:r>
      <w:proofErr w:type="spellStart"/>
      <w:r w:rsidRPr="00CD2ABB">
        <w:rPr>
          <w:rFonts w:cs="Times New Roman"/>
        </w:rPr>
        <w:t>Tujuan</w:t>
      </w:r>
      <w:proofErr w:type="spellEnd"/>
      <w:r w:rsidRPr="00CD2ABB">
        <w:rPr>
          <w:rFonts w:cs="Times New Roman"/>
        </w:rPr>
        <w:t xml:space="preserve"> </w:t>
      </w:r>
      <w:proofErr w:type="spellStart"/>
      <w:r w:rsidRPr="00CD2ABB">
        <w:rPr>
          <w:rFonts w:cs="Times New Roman"/>
        </w:rPr>
        <w:t>Kerja</w:t>
      </w:r>
      <w:proofErr w:type="spellEnd"/>
      <w:r w:rsidRPr="00CD2ABB">
        <w:rPr>
          <w:rFonts w:cs="Times New Roman"/>
        </w:rPr>
        <w:t xml:space="preserve"> </w:t>
      </w:r>
      <w:proofErr w:type="spellStart"/>
      <w:r w:rsidRPr="00CD2ABB">
        <w:rPr>
          <w:rFonts w:cs="Times New Roman"/>
        </w:rPr>
        <w:t>Pr</w:t>
      </w:r>
      <w:r w:rsidRPr="00CD2ABB">
        <w:rPr>
          <w:rFonts w:cs="Times New Roman"/>
          <w:spacing w:val="-1"/>
        </w:rPr>
        <w:t>a</w:t>
      </w:r>
      <w:r w:rsidRPr="00CD2ABB">
        <w:rPr>
          <w:rFonts w:cs="Times New Roman"/>
          <w:spacing w:val="1"/>
        </w:rPr>
        <w:t>k</w:t>
      </w:r>
      <w:r w:rsidRPr="00CD2ABB">
        <w:rPr>
          <w:rFonts w:cs="Times New Roman"/>
        </w:rPr>
        <w:t>t</w:t>
      </w:r>
      <w:r w:rsidRPr="00CD2ABB">
        <w:rPr>
          <w:rFonts w:cs="Times New Roman"/>
          <w:spacing w:val="-1"/>
        </w:rPr>
        <w:t>e</w:t>
      </w:r>
      <w:r w:rsidRPr="00CD2ABB">
        <w:rPr>
          <w:rFonts w:cs="Times New Roman"/>
        </w:rPr>
        <w:t>k</w:t>
      </w:r>
      <w:proofErr w:type="spellEnd"/>
    </w:p>
    <w:p w:rsidR="00AC2185" w:rsidRPr="00CD2ABB" w:rsidRDefault="00AC2185">
      <w:pPr>
        <w:spacing w:before="6" w:line="120" w:lineRule="exact"/>
        <w:rPr>
          <w:sz w:val="13"/>
          <w:szCs w:val="13"/>
        </w:rPr>
      </w:pPr>
    </w:p>
    <w:p w:rsidR="00AC2185" w:rsidRPr="00CD2ABB" w:rsidRDefault="007D3060" w:rsidP="00C76158">
      <w:pPr>
        <w:spacing w:before="5" w:line="360" w:lineRule="auto"/>
        <w:ind w:left="567"/>
        <w:jc w:val="both"/>
        <w:rPr>
          <w:sz w:val="24"/>
          <w:szCs w:val="24"/>
        </w:rPr>
      </w:pPr>
      <w:r w:rsidRPr="00CD2ABB">
        <w:rPr>
          <w:sz w:val="24"/>
          <w:szCs w:val="24"/>
          <w:lang w:val="id-ID"/>
        </w:rPr>
        <w:t>Kerja Praktek (KP) merupakan syarat wajib yang harus dijalani setiap mahasiswa Teknik Informatika Universitas Riau agar dapat menyelesaikan studinya</w:t>
      </w:r>
      <w:r w:rsidR="00C76158" w:rsidRPr="00CD2ABB">
        <w:rPr>
          <w:sz w:val="24"/>
          <w:szCs w:val="24"/>
          <w:lang w:val="id-ID"/>
        </w:rPr>
        <w:t>. Terlepas dari kewajiban Kerja Pr</w:t>
      </w:r>
      <w:r w:rsidR="005D7B42">
        <w:rPr>
          <w:sz w:val="24"/>
          <w:szCs w:val="24"/>
          <w:lang w:val="id-ID"/>
        </w:rPr>
        <w:t>aktek, maksud dan tujuan</w:t>
      </w:r>
      <w:r w:rsidR="00C76158" w:rsidRPr="00CD2ABB">
        <w:rPr>
          <w:sz w:val="24"/>
          <w:szCs w:val="24"/>
          <w:lang w:val="id-ID"/>
        </w:rPr>
        <w:t xml:space="preserve"> </w:t>
      </w:r>
      <w:r w:rsidR="005D7B42">
        <w:rPr>
          <w:sz w:val="24"/>
          <w:szCs w:val="24"/>
          <w:lang w:val="id-ID"/>
        </w:rPr>
        <w:t>pelaksanaan</w:t>
      </w:r>
      <w:r w:rsidR="00C76158" w:rsidRPr="00CD2ABB">
        <w:rPr>
          <w:sz w:val="24"/>
          <w:szCs w:val="24"/>
          <w:lang w:val="id-ID"/>
        </w:rPr>
        <w:t xml:space="preserve"> kerja praktek</w:t>
      </w:r>
      <w:r w:rsidR="00837E9B" w:rsidRPr="00CD2ABB">
        <w:rPr>
          <w:sz w:val="24"/>
          <w:szCs w:val="24"/>
        </w:rPr>
        <w:t xml:space="preserve"> di</w:t>
      </w:r>
      <w:r w:rsidR="00837E9B" w:rsidRPr="00CD2ABB">
        <w:rPr>
          <w:spacing w:val="2"/>
          <w:sz w:val="24"/>
          <w:szCs w:val="24"/>
        </w:rPr>
        <w:t xml:space="preserve"> </w:t>
      </w:r>
      <w:r w:rsidR="00C76158" w:rsidRPr="00CD2ABB">
        <w:rPr>
          <w:sz w:val="24"/>
          <w:szCs w:val="24"/>
          <w:lang w:val="id-ID"/>
        </w:rPr>
        <w:t>Kantor Perwakilan Bank Indonesia Provinsi Riau</w:t>
      </w:r>
      <w:r w:rsidR="00837E9B" w:rsidRPr="00CD2ABB">
        <w:rPr>
          <w:sz w:val="24"/>
          <w:szCs w:val="24"/>
        </w:rPr>
        <w:t>:</w:t>
      </w:r>
    </w:p>
    <w:p w:rsidR="00AC2185" w:rsidRPr="00CD2ABB" w:rsidRDefault="00837E9B">
      <w:pPr>
        <w:spacing w:before="5"/>
        <w:ind w:left="1178"/>
        <w:rPr>
          <w:sz w:val="24"/>
          <w:szCs w:val="24"/>
          <w:lang w:val="id-ID"/>
        </w:rPr>
      </w:pPr>
      <w:r w:rsidRPr="00CD2ABB">
        <w:rPr>
          <w:sz w:val="24"/>
          <w:szCs w:val="24"/>
        </w:rPr>
        <w:t>a.</w:t>
      </w:r>
      <w:r w:rsidRPr="00CD2ABB">
        <w:rPr>
          <w:spacing w:val="43"/>
          <w:sz w:val="24"/>
          <w:szCs w:val="24"/>
        </w:rPr>
        <w:t xml:space="preserve"> </w:t>
      </w:r>
      <w:proofErr w:type="spellStart"/>
      <w:r w:rsidRPr="00CD2ABB">
        <w:rPr>
          <w:sz w:val="24"/>
          <w:szCs w:val="24"/>
        </w:rPr>
        <w:t>Me</w:t>
      </w:r>
      <w:r w:rsidRPr="00CD2ABB">
        <w:rPr>
          <w:spacing w:val="-2"/>
          <w:sz w:val="24"/>
          <w:szCs w:val="24"/>
        </w:rPr>
        <w:t>m</w:t>
      </w:r>
      <w:r w:rsidRPr="00CD2ABB">
        <w:rPr>
          <w:sz w:val="24"/>
          <w:szCs w:val="24"/>
        </w:rPr>
        <w:t>ah</w:t>
      </w:r>
      <w:r w:rsidRPr="00CD2ABB">
        <w:rPr>
          <w:spacing w:val="1"/>
          <w:sz w:val="24"/>
          <w:szCs w:val="24"/>
        </w:rPr>
        <w:t>a</w:t>
      </w:r>
      <w:r w:rsidRPr="00CD2ABB">
        <w:rPr>
          <w:spacing w:val="-2"/>
          <w:sz w:val="24"/>
          <w:szCs w:val="24"/>
        </w:rPr>
        <w:t>m</w:t>
      </w:r>
      <w:r w:rsidRPr="00CD2ABB">
        <w:rPr>
          <w:sz w:val="24"/>
          <w:szCs w:val="24"/>
        </w:rPr>
        <w:t>i</w:t>
      </w:r>
      <w:proofErr w:type="spellEnd"/>
      <w:r w:rsidRPr="00CD2ABB">
        <w:rPr>
          <w:spacing w:val="2"/>
          <w:sz w:val="24"/>
          <w:szCs w:val="24"/>
        </w:rPr>
        <w:t xml:space="preserve"> </w:t>
      </w:r>
      <w:r w:rsidR="00C76158" w:rsidRPr="00CD2ABB">
        <w:rPr>
          <w:sz w:val="24"/>
          <w:szCs w:val="24"/>
          <w:lang w:val="id-ID"/>
        </w:rPr>
        <w:t>bank sentral.</w:t>
      </w:r>
    </w:p>
    <w:p w:rsidR="00AC2185" w:rsidRPr="00CD2ABB" w:rsidRDefault="00AC2185">
      <w:pPr>
        <w:spacing w:before="8" w:line="120" w:lineRule="exact"/>
        <w:rPr>
          <w:sz w:val="13"/>
          <w:szCs w:val="13"/>
        </w:rPr>
      </w:pPr>
    </w:p>
    <w:p w:rsidR="00AC2185" w:rsidRPr="00CD2ABB" w:rsidRDefault="00837E9B">
      <w:pPr>
        <w:ind w:left="1178"/>
        <w:rPr>
          <w:sz w:val="24"/>
          <w:szCs w:val="24"/>
          <w:lang w:val="id-ID"/>
        </w:rPr>
      </w:pPr>
      <w:r w:rsidRPr="00CD2ABB">
        <w:rPr>
          <w:sz w:val="24"/>
          <w:szCs w:val="24"/>
        </w:rPr>
        <w:t>b.</w:t>
      </w:r>
      <w:r w:rsidRPr="00CD2ABB">
        <w:rPr>
          <w:spacing w:val="30"/>
          <w:sz w:val="24"/>
          <w:szCs w:val="24"/>
        </w:rPr>
        <w:t xml:space="preserve"> </w:t>
      </w:r>
      <w:proofErr w:type="spellStart"/>
      <w:r w:rsidRPr="00CD2ABB">
        <w:rPr>
          <w:sz w:val="24"/>
          <w:szCs w:val="24"/>
        </w:rPr>
        <w:t>Me</w:t>
      </w:r>
      <w:r w:rsidRPr="00CD2ABB">
        <w:rPr>
          <w:spacing w:val="-2"/>
          <w:sz w:val="24"/>
          <w:szCs w:val="24"/>
        </w:rPr>
        <w:t>m</w:t>
      </w:r>
      <w:r w:rsidRPr="00CD2ABB">
        <w:rPr>
          <w:sz w:val="24"/>
          <w:szCs w:val="24"/>
        </w:rPr>
        <w:t>ah</w:t>
      </w:r>
      <w:r w:rsidRPr="00CD2ABB">
        <w:rPr>
          <w:spacing w:val="1"/>
          <w:sz w:val="24"/>
          <w:szCs w:val="24"/>
        </w:rPr>
        <w:t>a</w:t>
      </w:r>
      <w:r w:rsidRPr="00CD2ABB">
        <w:rPr>
          <w:spacing w:val="-2"/>
          <w:sz w:val="24"/>
          <w:szCs w:val="24"/>
        </w:rPr>
        <w:t>m</w:t>
      </w:r>
      <w:r w:rsidRPr="00CD2ABB">
        <w:rPr>
          <w:sz w:val="24"/>
          <w:szCs w:val="24"/>
        </w:rPr>
        <w:t>i</w:t>
      </w:r>
      <w:proofErr w:type="spellEnd"/>
      <w:r w:rsidRPr="00CD2ABB">
        <w:rPr>
          <w:spacing w:val="2"/>
          <w:sz w:val="24"/>
          <w:szCs w:val="24"/>
        </w:rPr>
        <w:t xml:space="preserve"> </w:t>
      </w:r>
      <w:r w:rsidR="00C76158" w:rsidRPr="00CD2ABB">
        <w:rPr>
          <w:sz w:val="24"/>
          <w:szCs w:val="24"/>
          <w:lang w:val="id-ID"/>
        </w:rPr>
        <w:t>sistem kerja BI.</w:t>
      </w:r>
    </w:p>
    <w:p w:rsidR="00AC2185" w:rsidRPr="00CD2ABB" w:rsidRDefault="00AC2185">
      <w:pPr>
        <w:spacing w:before="8" w:line="120" w:lineRule="exact"/>
        <w:rPr>
          <w:sz w:val="13"/>
          <w:szCs w:val="13"/>
        </w:rPr>
      </w:pPr>
    </w:p>
    <w:p w:rsidR="00AC2185" w:rsidRPr="00CD2ABB" w:rsidRDefault="00837E9B">
      <w:pPr>
        <w:ind w:left="1178"/>
        <w:rPr>
          <w:sz w:val="24"/>
          <w:szCs w:val="24"/>
          <w:lang w:val="id-ID"/>
        </w:rPr>
      </w:pPr>
      <w:r w:rsidRPr="00CD2ABB">
        <w:rPr>
          <w:sz w:val="24"/>
          <w:szCs w:val="24"/>
        </w:rPr>
        <w:t>c.</w:t>
      </w:r>
      <w:r w:rsidRPr="00CD2ABB">
        <w:rPr>
          <w:spacing w:val="43"/>
          <w:sz w:val="24"/>
          <w:szCs w:val="24"/>
        </w:rPr>
        <w:t xml:space="preserve"> </w:t>
      </w:r>
      <w:r w:rsidR="00C76158" w:rsidRPr="00CD2ABB">
        <w:rPr>
          <w:sz w:val="24"/>
          <w:szCs w:val="24"/>
          <w:lang w:val="id-ID"/>
        </w:rPr>
        <w:t>Mendapatkan ilmu sistem informasi yang ada di BI.</w:t>
      </w:r>
    </w:p>
    <w:p w:rsidR="00AC2185" w:rsidRPr="00CD2ABB" w:rsidRDefault="00AC2185">
      <w:pPr>
        <w:spacing w:before="8" w:line="120" w:lineRule="exact"/>
        <w:rPr>
          <w:sz w:val="13"/>
          <w:szCs w:val="13"/>
        </w:rPr>
      </w:pPr>
    </w:p>
    <w:p w:rsidR="00C76158" w:rsidRPr="00CD2ABB" w:rsidRDefault="00837E9B" w:rsidP="00C76158">
      <w:pPr>
        <w:ind w:left="1178"/>
        <w:rPr>
          <w:sz w:val="24"/>
          <w:szCs w:val="24"/>
        </w:rPr>
      </w:pPr>
      <w:r w:rsidRPr="00CD2ABB">
        <w:rPr>
          <w:sz w:val="24"/>
          <w:szCs w:val="24"/>
        </w:rPr>
        <w:t>d.</w:t>
      </w:r>
      <w:r w:rsidRPr="00CD2ABB">
        <w:rPr>
          <w:spacing w:val="30"/>
          <w:sz w:val="24"/>
          <w:szCs w:val="24"/>
        </w:rPr>
        <w:t xml:space="preserve"> </w:t>
      </w:r>
      <w:r w:rsidR="00C76158" w:rsidRPr="00CD2ABB">
        <w:rPr>
          <w:sz w:val="24"/>
          <w:szCs w:val="24"/>
          <w:lang w:val="id-ID"/>
        </w:rPr>
        <w:t>Mendapatkan ilmu database yang ada di BI</w:t>
      </w:r>
      <w:r w:rsidRPr="00CD2ABB">
        <w:rPr>
          <w:sz w:val="24"/>
          <w:szCs w:val="24"/>
        </w:rPr>
        <w:t>.</w:t>
      </w:r>
    </w:p>
    <w:p w:rsidR="00AC2185" w:rsidRPr="00CD2ABB" w:rsidRDefault="00C76158" w:rsidP="00C76158">
      <w:pPr>
        <w:rPr>
          <w:sz w:val="24"/>
          <w:szCs w:val="24"/>
        </w:rPr>
      </w:pPr>
      <w:r w:rsidRPr="00CD2ABB">
        <w:rPr>
          <w:sz w:val="24"/>
          <w:szCs w:val="24"/>
        </w:rPr>
        <w:br w:type="page"/>
      </w:r>
    </w:p>
    <w:p w:rsidR="00AC2185" w:rsidRPr="00CD2ABB" w:rsidRDefault="00837E9B" w:rsidP="00DC464F">
      <w:pPr>
        <w:pStyle w:val="Heading2"/>
        <w:numPr>
          <w:ilvl w:val="1"/>
          <w:numId w:val="14"/>
        </w:numPr>
        <w:spacing w:line="360" w:lineRule="auto"/>
        <w:rPr>
          <w:rFonts w:cs="Times New Roman"/>
        </w:rPr>
      </w:pPr>
      <w:proofErr w:type="spellStart"/>
      <w:r w:rsidRPr="00CD2ABB">
        <w:rPr>
          <w:rFonts w:cs="Times New Roman"/>
        </w:rPr>
        <w:lastRenderedPageBreak/>
        <w:t>Manfaat</w:t>
      </w:r>
      <w:proofErr w:type="spellEnd"/>
      <w:r w:rsidRPr="00CD2ABB">
        <w:rPr>
          <w:rFonts w:cs="Times New Roman"/>
        </w:rPr>
        <w:t xml:space="preserve"> </w:t>
      </w:r>
      <w:proofErr w:type="spellStart"/>
      <w:r w:rsidRPr="00CD2ABB">
        <w:rPr>
          <w:rFonts w:cs="Times New Roman"/>
          <w:spacing w:val="-1"/>
        </w:rPr>
        <w:t>K</w:t>
      </w:r>
      <w:r w:rsidRPr="00CD2ABB">
        <w:rPr>
          <w:rFonts w:cs="Times New Roman"/>
        </w:rPr>
        <w:t>erja</w:t>
      </w:r>
      <w:proofErr w:type="spellEnd"/>
      <w:r w:rsidRPr="00CD2ABB">
        <w:rPr>
          <w:rFonts w:cs="Times New Roman"/>
        </w:rPr>
        <w:t xml:space="preserve"> </w:t>
      </w:r>
      <w:proofErr w:type="spellStart"/>
      <w:r w:rsidRPr="00CD2ABB">
        <w:rPr>
          <w:rFonts w:cs="Times New Roman"/>
        </w:rPr>
        <w:t>Pr</w:t>
      </w:r>
      <w:r w:rsidRPr="00CD2ABB">
        <w:rPr>
          <w:rFonts w:cs="Times New Roman"/>
          <w:spacing w:val="-1"/>
        </w:rPr>
        <w:t>a</w:t>
      </w:r>
      <w:r w:rsidRPr="00CD2ABB">
        <w:rPr>
          <w:rFonts w:cs="Times New Roman"/>
          <w:spacing w:val="1"/>
        </w:rPr>
        <w:t>k</w:t>
      </w:r>
      <w:r w:rsidRPr="00CD2ABB">
        <w:rPr>
          <w:rFonts w:cs="Times New Roman"/>
        </w:rPr>
        <w:t>t</w:t>
      </w:r>
      <w:r w:rsidRPr="00CD2ABB">
        <w:rPr>
          <w:rFonts w:cs="Times New Roman"/>
          <w:spacing w:val="-1"/>
        </w:rPr>
        <w:t>e</w:t>
      </w:r>
      <w:r w:rsidRPr="00CD2ABB">
        <w:rPr>
          <w:rFonts w:cs="Times New Roman"/>
        </w:rPr>
        <w:t>k</w:t>
      </w:r>
      <w:proofErr w:type="spellEnd"/>
    </w:p>
    <w:p w:rsidR="00AC2185" w:rsidRPr="00CD2ABB" w:rsidRDefault="00837E9B">
      <w:pPr>
        <w:spacing w:line="360" w:lineRule="auto"/>
        <w:ind w:left="548" w:right="79"/>
        <w:jc w:val="both"/>
        <w:rPr>
          <w:sz w:val="24"/>
          <w:szCs w:val="24"/>
        </w:rPr>
      </w:pPr>
      <w:proofErr w:type="spellStart"/>
      <w:r w:rsidRPr="00CD2ABB">
        <w:rPr>
          <w:sz w:val="24"/>
          <w:szCs w:val="24"/>
        </w:rPr>
        <w:t>Man</w:t>
      </w:r>
      <w:r w:rsidRPr="00CD2ABB">
        <w:rPr>
          <w:spacing w:val="-1"/>
          <w:sz w:val="24"/>
          <w:szCs w:val="24"/>
        </w:rPr>
        <w:t>f</w:t>
      </w:r>
      <w:r w:rsidRPr="00CD2ABB">
        <w:rPr>
          <w:sz w:val="24"/>
          <w:szCs w:val="24"/>
        </w:rPr>
        <w:t>aat</w:t>
      </w:r>
      <w:proofErr w:type="spellEnd"/>
      <w:r w:rsidRPr="00CD2ABB">
        <w:rPr>
          <w:spacing w:val="38"/>
          <w:sz w:val="24"/>
          <w:szCs w:val="24"/>
        </w:rPr>
        <w:t xml:space="preserve"> </w:t>
      </w:r>
      <w:proofErr w:type="spellStart"/>
      <w:r w:rsidRPr="00CD2ABB">
        <w:rPr>
          <w:sz w:val="24"/>
          <w:szCs w:val="24"/>
        </w:rPr>
        <w:t>k</w:t>
      </w:r>
      <w:r w:rsidRPr="00CD2ABB">
        <w:rPr>
          <w:spacing w:val="-1"/>
          <w:sz w:val="24"/>
          <w:szCs w:val="24"/>
        </w:rPr>
        <w:t>er</w:t>
      </w:r>
      <w:r w:rsidRPr="00CD2ABB">
        <w:rPr>
          <w:sz w:val="24"/>
          <w:szCs w:val="24"/>
        </w:rPr>
        <w:t>ja</w:t>
      </w:r>
      <w:proofErr w:type="spellEnd"/>
      <w:r w:rsidRPr="00CD2ABB">
        <w:rPr>
          <w:spacing w:val="37"/>
          <w:sz w:val="24"/>
          <w:szCs w:val="24"/>
        </w:rPr>
        <w:t xml:space="preserve"> </w:t>
      </w:r>
      <w:proofErr w:type="spellStart"/>
      <w:r w:rsidRPr="00CD2ABB">
        <w:rPr>
          <w:sz w:val="24"/>
          <w:szCs w:val="24"/>
        </w:rPr>
        <w:t>p</w:t>
      </w:r>
      <w:r w:rsidRPr="00CD2ABB">
        <w:rPr>
          <w:spacing w:val="-1"/>
          <w:sz w:val="24"/>
          <w:szCs w:val="24"/>
        </w:rPr>
        <w:t>r</w:t>
      </w:r>
      <w:r w:rsidRPr="00CD2ABB">
        <w:rPr>
          <w:sz w:val="24"/>
          <w:szCs w:val="24"/>
        </w:rPr>
        <w:t>aktek</w:t>
      </w:r>
      <w:proofErr w:type="spellEnd"/>
      <w:r w:rsidR="005D7B42">
        <w:rPr>
          <w:spacing w:val="36"/>
          <w:sz w:val="24"/>
          <w:szCs w:val="24"/>
        </w:rPr>
        <w:t xml:space="preserve"> </w:t>
      </w:r>
      <w:proofErr w:type="spellStart"/>
      <w:r w:rsidRPr="00CD2ABB">
        <w:rPr>
          <w:spacing w:val="-2"/>
          <w:sz w:val="24"/>
          <w:szCs w:val="24"/>
        </w:rPr>
        <w:t>m</w:t>
      </w:r>
      <w:r w:rsidRPr="00CD2ABB">
        <w:rPr>
          <w:sz w:val="24"/>
          <w:szCs w:val="24"/>
        </w:rPr>
        <w:t>erupakan</w:t>
      </w:r>
      <w:proofErr w:type="spellEnd"/>
      <w:r w:rsidRPr="00CD2ABB">
        <w:rPr>
          <w:spacing w:val="37"/>
          <w:sz w:val="24"/>
          <w:szCs w:val="24"/>
        </w:rPr>
        <w:t xml:space="preserve"> </w:t>
      </w:r>
      <w:proofErr w:type="spellStart"/>
      <w:r w:rsidRPr="00CD2ABB">
        <w:rPr>
          <w:sz w:val="24"/>
          <w:szCs w:val="24"/>
        </w:rPr>
        <w:t>salah</w:t>
      </w:r>
      <w:proofErr w:type="spellEnd"/>
      <w:r w:rsidRPr="00CD2ABB">
        <w:rPr>
          <w:spacing w:val="36"/>
          <w:sz w:val="24"/>
          <w:szCs w:val="24"/>
        </w:rPr>
        <w:t xml:space="preserve"> </w:t>
      </w:r>
      <w:proofErr w:type="spellStart"/>
      <w:r w:rsidRPr="00CD2ABB">
        <w:rPr>
          <w:sz w:val="24"/>
          <w:szCs w:val="24"/>
        </w:rPr>
        <w:t>s</w:t>
      </w:r>
      <w:r w:rsidRPr="00CD2ABB">
        <w:rPr>
          <w:spacing w:val="-1"/>
          <w:sz w:val="24"/>
          <w:szCs w:val="24"/>
        </w:rPr>
        <w:t>a</w:t>
      </w:r>
      <w:r w:rsidRPr="00CD2ABB">
        <w:rPr>
          <w:spacing w:val="2"/>
          <w:sz w:val="24"/>
          <w:szCs w:val="24"/>
        </w:rPr>
        <w:t>t</w:t>
      </w:r>
      <w:r w:rsidRPr="00CD2ABB">
        <w:rPr>
          <w:sz w:val="24"/>
          <w:szCs w:val="24"/>
        </w:rPr>
        <w:t>u</w:t>
      </w:r>
      <w:proofErr w:type="spellEnd"/>
      <w:r w:rsidRPr="00CD2ABB">
        <w:rPr>
          <w:sz w:val="24"/>
          <w:szCs w:val="24"/>
        </w:rPr>
        <w:t xml:space="preserve"> </w:t>
      </w:r>
      <w:proofErr w:type="spellStart"/>
      <w:r w:rsidRPr="00CD2ABB">
        <w:rPr>
          <w:sz w:val="24"/>
          <w:szCs w:val="24"/>
        </w:rPr>
        <w:t>e</w:t>
      </w:r>
      <w:r w:rsidRPr="00CD2ABB">
        <w:rPr>
          <w:spacing w:val="-1"/>
          <w:sz w:val="24"/>
          <w:szCs w:val="24"/>
        </w:rPr>
        <w:t>f</w:t>
      </w:r>
      <w:r w:rsidRPr="00CD2ABB">
        <w:rPr>
          <w:sz w:val="24"/>
          <w:szCs w:val="24"/>
        </w:rPr>
        <w:t>ek</w:t>
      </w:r>
      <w:proofErr w:type="spellEnd"/>
      <w:r w:rsidRPr="00CD2ABB">
        <w:rPr>
          <w:spacing w:val="1"/>
          <w:sz w:val="24"/>
          <w:szCs w:val="24"/>
        </w:rPr>
        <w:t xml:space="preserve"> </w:t>
      </w:r>
      <w:r w:rsidRPr="00CD2ABB">
        <w:rPr>
          <w:sz w:val="24"/>
          <w:szCs w:val="24"/>
        </w:rPr>
        <w:t>yang</w:t>
      </w:r>
      <w:r w:rsidRPr="00CD2ABB">
        <w:rPr>
          <w:spacing w:val="1"/>
          <w:sz w:val="24"/>
          <w:szCs w:val="24"/>
        </w:rPr>
        <w:t xml:space="preserve"> </w:t>
      </w:r>
      <w:r w:rsidRPr="00CD2ABB">
        <w:rPr>
          <w:sz w:val="24"/>
          <w:szCs w:val="24"/>
        </w:rPr>
        <w:t>di</w:t>
      </w:r>
      <w:r w:rsidRPr="00CD2ABB">
        <w:rPr>
          <w:spacing w:val="1"/>
          <w:sz w:val="24"/>
          <w:szCs w:val="24"/>
        </w:rPr>
        <w:t xml:space="preserve"> </w:t>
      </w:r>
      <w:proofErr w:type="spellStart"/>
      <w:r w:rsidRPr="00CD2ABB">
        <w:rPr>
          <w:sz w:val="24"/>
          <w:szCs w:val="24"/>
        </w:rPr>
        <w:t>ti</w:t>
      </w:r>
      <w:r w:rsidRPr="00CD2ABB">
        <w:rPr>
          <w:spacing w:val="-2"/>
          <w:sz w:val="24"/>
          <w:szCs w:val="24"/>
        </w:rPr>
        <w:t>m</w:t>
      </w:r>
      <w:r w:rsidRPr="00CD2ABB">
        <w:rPr>
          <w:sz w:val="24"/>
          <w:szCs w:val="24"/>
        </w:rPr>
        <w:t>bulkan</w:t>
      </w:r>
      <w:proofErr w:type="spellEnd"/>
      <w:r w:rsidRPr="00CD2ABB">
        <w:rPr>
          <w:sz w:val="24"/>
          <w:szCs w:val="24"/>
        </w:rPr>
        <w:t xml:space="preserve"> </w:t>
      </w:r>
      <w:proofErr w:type="spellStart"/>
      <w:r w:rsidRPr="00CD2ABB">
        <w:rPr>
          <w:sz w:val="24"/>
          <w:szCs w:val="24"/>
        </w:rPr>
        <w:t>dari</w:t>
      </w:r>
      <w:proofErr w:type="spellEnd"/>
      <w:r w:rsidRPr="00CD2ABB">
        <w:rPr>
          <w:spacing w:val="1"/>
          <w:sz w:val="24"/>
          <w:szCs w:val="24"/>
        </w:rPr>
        <w:t xml:space="preserve"> </w:t>
      </w:r>
      <w:proofErr w:type="spellStart"/>
      <w:r w:rsidRPr="00CD2ABB">
        <w:rPr>
          <w:spacing w:val="-1"/>
          <w:sz w:val="24"/>
          <w:szCs w:val="24"/>
        </w:rPr>
        <w:t>p</w:t>
      </w:r>
      <w:r w:rsidRPr="00CD2ABB">
        <w:rPr>
          <w:sz w:val="24"/>
          <w:szCs w:val="24"/>
        </w:rPr>
        <w:t>enga</w:t>
      </w:r>
      <w:r w:rsidRPr="00CD2ABB">
        <w:rPr>
          <w:spacing w:val="-1"/>
          <w:sz w:val="24"/>
          <w:szCs w:val="24"/>
        </w:rPr>
        <w:t>l</w:t>
      </w:r>
      <w:r w:rsidRPr="00CD2ABB">
        <w:rPr>
          <w:sz w:val="24"/>
          <w:szCs w:val="24"/>
        </w:rPr>
        <w:t>a</w:t>
      </w:r>
      <w:r w:rsidRPr="00CD2ABB">
        <w:rPr>
          <w:spacing w:val="-2"/>
          <w:sz w:val="24"/>
          <w:szCs w:val="24"/>
        </w:rPr>
        <w:t>m</w:t>
      </w:r>
      <w:r w:rsidRPr="00CD2ABB">
        <w:rPr>
          <w:sz w:val="24"/>
          <w:szCs w:val="24"/>
        </w:rPr>
        <w:t>an</w:t>
      </w:r>
      <w:proofErr w:type="spellEnd"/>
      <w:r w:rsidRPr="00CD2ABB">
        <w:rPr>
          <w:spacing w:val="1"/>
          <w:sz w:val="24"/>
          <w:szCs w:val="24"/>
        </w:rPr>
        <w:t xml:space="preserve"> </w:t>
      </w:r>
      <w:r w:rsidRPr="00CD2ABB">
        <w:rPr>
          <w:sz w:val="24"/>
          <w:szCs w:val="24"/>
        </w:rPr>
        <w:t>di</w:t>
      </w:r>
      <w:r w:rsidRPr="00CD2ABB">
        <w:rPr>
          <w:spacing w:val="1"/>
          <w:sz w:val="24"/>
          <w:szCs w:val="24"/>
        </w:rPr>
        <w:t xml:space="preserve"> </w:t>
      </w:r>
      <w:proofErr w:type="spellStart"/>
      <w:r w:rsidRPr="00CD2ABB">
        <w:rPr>
          <w:sz w:val="24"/>
          <w:szCs w:val="24"/>
        </w:rPr>
        <w:t>dun</w:t>
      </w:r>
      <w:r w:rsidRPr="00CD2ABB">
        <w:rPr>
          <w:spacing w:val="1"/>
          <w:sz w:val="24"/>
          <w:szCs w:val="24"/>
        </w:rPr>
        <w:t>i</w:t>
      </w:r>
      <w:r w:rsidRPr="00CD2ABB">
        <w:rPr>
          <w:sz w:val="24"/>
          <w:szCs w:val="24"/>
        </w:rPr>
        <w:t>a</w:t>
      </w:r>
      <w:proofErr w:type="spellEnd"/>
      <w:r w:rsidRPr="00CD2ABB">
        <w:rPr>
          <w:spacing w:val="1"/>
          <w:sz w:val="24"/>
          <w:szCs w:val="24"/>
        </w:rPr>
        <w:t xml:space="preserve"> </w:t>
      </w:r>
      <w:proofErr w:type="spellStart"/>
      <w:r w:rsidRPr="00CD2ABB">
        <w:rPr>
          <w:sz w:val="24"/>
          <w:szCs w:val="24"/>
        </w:rPr>
        <w:t>ke</w:t>
      </w:r>
      <w:r w:rsidRPr="00CD2ABB">
        <w:rPr>
          <w:spacing w:val="-1"/>
          <w:sz w:val="24"/>
          <w:szCs w:val="24"/>
        </w:rPr>
        <w:t>r</w:t>
      </w:r>
      <w:r w:rsidRPr="00CD2ABB">
        <w:rPr>
          <w:spacing w:val="1"/>
          <w:sz w:val="24"/>
          <w:szCs w:val="24"/>
        </w:rPr>
        <w:t>j</w:t>
      </w:r>
      <w:r w:rsidRPr="00CD2ABB">
        <w:rPr>
          <w:sz w:val="24"/>
          <w:szCs w:val="24"/>
        </w:rPr>
        <w:t>a</w:t>
      </w:r>
      <w:proofErr w:type="spellEnd"/>
      <w:r w:rsidRPr="00CD2ABB">
        <w:rPr>
          <w:spacing w:val="1"/>
          <w:sz w:val="24"/>
          <w:szCs w:val="24"/>
        </w:rPr>
        <w:t xml:space="preserve"> </w:t>
      </w:r>
      <w:proofErr w:type="spellStart"/>
      <w:r w:rsidRPr="00CD2ABB">
        <w:rPr>
          <w:spacing w:val="-1"/>
          <w:sz w:val="24"/>
          <w:szCs w:val="24"/>
        </w:rPr>
        <w:t>se</w:t>
      </w:r>
      <w:r w:rsidRPr="00CD2ABB">
        <w:rPr>
          <w:sz w:val="24"/>
          <w:szCs w:val="24"/>
        </w:rPr>
        <w:t>la</w:t>
      </w:r>
      <w:r w:rsidRPr="00CD2ABB">
        <w:rPr>
          <w:spacing w:val="-2"/>
          <w:sz w:val="24"/>
          <w:szCs w:val="24"/>
        </w:rPr>
        <w:t>m</w:t>
      </w:r>
      <w:r w:rsidRPr="00CD2ABB">
        <w:rPr>
          <w:sz w:val="24"/>
          <w:szCs w:val="24"/>
        </w:rPr>
        <w:t>a</w:t>
      </w:r>
      <w:proofErr w:type="spellEnd"/>
      <w:r w:rsidRPr="00CD2ABB">
        <w:rPr>
          <w:spacing w:val="1"/>
          <w:sz w:val="24"/>
          <w:szCs w:val="24"/>
        </w:rPr>
        <w:t xml:space="preserve"> </w:t>
      </w:r>
      <w:proofErr w:type="spellStart"/>
      <w:r w:rsidRPr="00CD2ABB">
        <w:rPr>
          <w:sz w:val="24"/>
          <w:szCs w:val="24"/>
        </w:rPr>
        <w:t>satu</w:t>
      </w:r>
      <w:proofErr w:type="spellEnd"/>
      <w:r w:rsidRPr="00CD2ABB">
        <w:rPr>
          <w:spacing w:val="1"/>
          <w:sz w:val="24"/>
          <w:szCs w:val="24"/>
        </w:rPr>
        <w:t xml:space="preserve"> </w:t>
      </w:r>
      <w:proofErr w:type="spellStart"/>
      <w:r w:rsidRPr="00CD2ABB">
        <w:rPr>
          <w:sz w:val="24"/>
          <w:szCs w:val="24"/>
        </w:rPr>
        <w:t>bulan</w:t>
      </w:r>
      <w:proofErr w:type="spellEnd"/>
      <w:r w:rsidRPr="00CD2ABB">
        <w:rPr>
          <w:spacing w:val="1"/>
          <w:sz w:val="24"/>
          <w:szCs w:val="24"/>
        </w:rPr>
        <w:t xml:space="preserve"> </w:t>
      </w:r>
      <w:r w:rsidR="005D7B42">
        <w:rPr>
          <w:sz w:val="24"/>
          <w:szCs w:val="24"/>
          <w:lang w:val="id-ID"/>
        </w:rPr>
        <w:t>di Kantor Perwakilan Bank Indonesia Provinsi Riau</w:t>
      </w:r>
      <w:r w:rsidRPr="00CD2ABB">
        <w:rPr>
          <w:spacing w:val="1"/>
          <w:sz w:val="24"/>
          <w:szCs w:val="24"/>
        </w:rPr>
        <w:t xml:space="preserve"> </w:t>
      </w:r>
      <w:r w:rsidRPr="00CD2ABB">
        <w:rPr>
          <w:sz w:val="24"/>
          <w:szCs w:val="24"/>
        </w:rPr>
        <w:t>yang</w:t>
      </w:r>
      <w:r w:rsidRPr="00CD2ABB">
        <w:rPr>
          <w:spacing w:val="2"/>
          <w:sz w:val="24"/>
          <w:szCs w:val="24"/>
        </w:rPr>
        <w:t xml:space="preserve"> </w:t>
      </w:r>
      <w:proofErr w:type="spellStart"/>
      <w:r w:rsidRPr="00CD2ABB">
        <w:rPr>
          <w:spacing w:val="-2"/>
          <w:sz w:val="24"/>
          <w:szCs w:val="24"/>
        </w:rPr>
        <w:t>m</w:t>
      </w:r>
      <w:r w:rsidRPr="00CD2ABB">
        <w:rPr>
          <w:spacing w:val="1"/>
          <w:sz w:val="24"/>
          <w:szCs w:val="24"/>
        </w:rPr>
        <w:t>e</w:t>
      </w:r>
      <w:r w:rsidRPr="00CD2ABB">
        <w:rPr>
          <w:spacing w:val="-1"/>
          <w:sz w:val="24"/>
          <w:szCs w:val="24"/>
        </w:rPr>
        <w:t>m</w:t>
      </w:r>
      <w:r w:rsidRPr="00CD2ABB">
        <w:rPr>
          <w:sz w:val="24"/>
          <w:szCs w:val="24"/>
        </w:rPr>
        <w:t>berikan</w:t>
      </w:r>
      <w:proofErr w:type="spellEnd"/>
      <w:r w:rsidRPr="00CD2ABB">
        <w:rPr>
          <w:spacing w:val="1"/>
          <w:sz w:val="24"/>
          <w:szCs w:val="24"/>
        </w:rPr>
        <w:t xml:space="preserve"> </w:t>
      </w:r>
      <w:proofErr w:type="spellStart"/>
      <w:r w:rsidRPr="00CD2ABB">
        <w:rPr>
          <w:sz w:val="24"/>
          <w:szCs w:val="24"/>
        </w:rPr>
        <w:t>k</w:t>
      </w:r>
      <w:r w:rsidRPr="00CD2ABB">
        <w:rPr>
          <w:spacing w:val="-1"/>
          <w:sz w:val="24"/>
          <w:szCs w:val="24"/>
        </w:rPr>
        <w:t>o</w:t>
      </w:r>
      <w:r w:rsidRPr="00CD2ABB">
        <w:rPr>
          <w:sz w:val="24"/>
          <w:szCs w:val="24"/>
        </w:rPr>
        <w:t>ntribu</w:t>
      </w:r>
      <w:r w:rsidRPr="00CD2ABB">
        <w:rPr>
          <w:spacing w:val="-1"/>
          <w:sz w:val="24"/>
          <w:szCs w:val="24"/>
        </w:rPr>
        <w:t>s</w:t>
      </w:r>
      <w:r w:rsidRPr="00CD2ABB">
        <w:rPr>
          <w:sz w:val="24"/>
          <w:szCs w:val="24"/>
        </w:rPr>
        <w:t>i</w:t>
      </w:r>
      <w:proofErr w:type="spellEnd"/>
      <w:r w:rsidRPr="00CD2ABB">
        <w:rPr>
          <w:spacing w:val="3"/>
          <w:sz w:val="24"/>
          <w:szCs w:val="24"/>
        </w:rPr>
        <w:t xml:space="preserve"> </w:t>
      </w:r>
      <w:proofErr w:type="spellStart"/>
      <w:r w:rsidRPr="00CD2ABB">
        <w:rPr>
          <w:sz w:val="24"/>
          <w:szCs w:val="24"/>
        </w:rPr>
        <w:t>p</w:t>
      </w:r>
      <w:r w:rsidRPr="00CD2ABB">
        <w:rPr>
          <w:spacing w:val="-1"/>
          <w:sz w:val="24"/>
          <w:szCs w:val="24"/>
        </w:rPr>
        <w:t>o</w:t>
      </w:r>
      <w:r w:rsidRPr="00CD2ABB">
        <w:rPr>
          <w:sz w:val="24"/>
          <w:szCs w:val="24"/>
        </w:rPr>
        <w:t>sitif</w:t>
      </w:r>
      <w:proofErr w:type="spellEnd"/>
      <w:r w:rsidRPr="00CD2ABB">
        <w:rPr>
          <w:sz w:val="24"/>
          <w:szCs w:val="24"/>
        </w:rPr>
        <w:t xml:space="preserve"> </w:t>
      </w:r>
      <w:proofErr w:type="spellStart"/>
      <w:r w:rsidRPr="00CD2ABB">
        <w:rPr>
          <w:sz w:val="24"/>
          <w:szCs w:val="24"/>
        </w:rPr>
        <w:t>terha</w:t>
      </w:r>
      <w:r w:rsidRPr="00CD2ABB">
        <w:rPr>
          <w:spacing w:val="-1"/>
          <w:sz w:val="24"/>
          <w:szCs w:val="24"/>
        </w:rPr>
        <w:t>d</w:t>
      </w:r>
      <w:r w:rsidRPr="00CD2ABB">
        <w:rPr>
          <w:sz w:val="24"/>
          <w:szCs w:val="24"/>
        </w:rPr>
        <w:t>ap</w:t>
      </w:r>
      <w:proofErr w:type="spellEnd"/>
      <w:r w:rsidRPr="00CD2ABB">
        <w:rPr>
          <w:sz w:val="24"/>
          <w:szCs w:val="24"/>
        </w:rPr>
        <w:t xml:space="preserve"> </w:t>
      </w:r>
      <w:proofErr w:type="spellStart"/>
      <w:r w:rsidRPr="00CD2ABB">
        <w:rPr>
          <w:spacing w:val="-2"/>
          <w:sz w:val="24"/>
          <w:szCs w:val="24"/>
        </w:rPr>
        <w:t>m</w:t>
      </w:r>
      <w:r w:rsidRPr="00CD2ABB">
        <w:rPr>
          <w:sz w:val="24"/>
          <w:szCs w:val="24"/>
        </w:rPr>
        <w:t>ahasis</w:t>
      </w:r>
      <w:r w:rsidRPr="00CD2ABB">
        <w:rPr>
          <w:spacing w:val="-1"/>
          <w:sz w:val="24"/>
          <w:szCs w:val="24"/>
        </w:rPr>
        <w:t>w</w:t>
      </w:r>
      <w:r w:rsidR="005D7B42">
        <w:rPr>
          <w:sz w:val="24"/>
          <w:szCs w:val="24"/>
        </w:rPr>
        <w:t>a</w:t>
      </w:r>
      <w:proofErr w:type="spellEnd"/>
      <w:r w:rsidRPr="00CD2ABB">
        <w:rPr>
          <w:sz w:val="24"/>
          <w:szCs w:val="24"/>
        </w:rPr>
        <w:t>.</w:t>
      </w:r>
    </w:p>
    <w:p w:rsidR="00AC2185" w:rsidRPr="00CD2ABB" w:rsidRDefault="00AC2185">
      <w:pPr>
        <w:spacing w:before="7" w:line="200" w:lineRule="exact"/>
      </w:pPr>
    </w:p>
    <w:p w:rsidR="00AC2185" w:rsidRPr="00CD2ABB" w:rsidRDefault="00837E9B" w:rsidP="00DC464F">
      <w:pPr>
        <w:pStyle w:val="Heading3"/>
        <w:numPr>
          <w:ilvl w:val="2"/>
          <w:numId w:val="14"/>
        </w:numPr>
        <w:rPr>
          <w:rFonts w:cs="Times New Roman"/>
        </w:rPr>
      </w:pPr>
      <w:proofErr w:type="spellStart"/>
      <w:r w:rsidRPr="00CD2ABB">
        <w:rPr>
          <w:rFonts w:cs="Times New Roman"/>
        </w:rPr>
        <w:t>Manfaat</w:t>
      </w:r>
      <w:proofErr w:type="spellEnd"/>
      <w:r w:rsidRPr="00CD2ABB">
        <w:rPr>
          <w:rFonts w:cs="Times New Roman"/>
        </w:rPr>
        <w:t xml:space="preserve"> </w:t>
      </w:r>
      <w:proofErr w:type="spellStart"/>
      <w:r w:rsidRPr="00CD2ABB">
        <w:rPr>
          <w:rFonts w:cs="Times New Roman"/>
        </w:rPr>
        <w:t>Bagi</w:t>
      </w:r>
      <w:proofErr w:type="spellEnd"/>
      <w:r w:rsidRPr="00CD2ABB">
        <w:rPr>
          <w:rFonts w:cs="Times New Roman"/>
        </w:rPr>
        <w:t xml:space="preserve"> </w:t>
      </w:r>
      <w:proofErr w:type="spellStart"/>
      <w:r w:rsidRPr="00CD2ABB">
        <w:rPr>
          <w:rFonts w:cs="Times New Roman"/>
        </w:rPr>
        <w:t>Penulis</w:t>
      </w:r>
      <w:proofErr w:type="spellEnd"/>
    </w:p>
    <w:p w:rsidR="00AC2185" w:rsidRPr="00CD2ABB" w:rsidRDefault="00AC2185">
      <w:pPr>
        <w:spacing w:before="6" w:line="120" w:lineRule="exact"/>
        <w:rPr>
          <w:sz w:val="13"/>
          <w:szCs w:val="13"/>
        </w:rPr>
      </w:pPr>
    </w:p>
    <w:p w:rsidR="00AC2185" w:rsidRPr="00CD2ABB" w:rsidRDefault="00C76158" w:rsidP="00C76158">
      <w:pPr>
        <w:pStyle w:val="ListParagraph"/>
        <w:numPr>
          <w:ilvl w:val="0"/>
          <w:numId w:val="6"/>
        </w:numPr>
        <w:spacing w:line="360" w:lineRule="auto"/>
        <w:ind w:right="78"/>
        <w:jc w:val="both"/>
        <w:rPr>
          <w:sz w:val="24"/>
          <w:szCs w:val="24"/>
          <w:lang w:val="id-ID"/>
        </w:rPr>
      </w:pPr>
      <w:r w:rsidRPr="00CD2ABB">
        <w:rPr>
          <w:sz w:val="24"/>
          <w:szCs w:val="24"/>
          <w:lang w:val="id-ID"/>
        </w:rPr>
        <w:t>Membuka wawasan baru mengenai perkembangan ekonomi Indonesia.</w:t>
      </w:r>
    </w:p>
    <w:p w:rsidR="00AC2185" w:rsidRPr="00CD2ABB" w:rsidRDefault="003F36D7" w:rsidP="003F36D7">
      <w:pPr>
        <w:pStyle w:val="ListParagraph"/>
        <w:numPr>
          <w:ilvl w:val="0"/>
          <w:numId w:val="6"/>
        </w:numPr>
        <w:spacing w:line="360" w:lineRule="auto"/>
        <w:rPr>
          <w:sz w:val="16"/>
          <w:szCs w:val="13"/>
          <w:lang w:val="id-ID"/>
        </w:rPr>
      </w:pPr>
      <w:r w:rsidRPr="00CD2ABB">
        <w:rPr>
          <w:sz w:val="24"/>
          <w:lang w:val="id-ID"/>
        </w:rPr>
        <w:t>Dapat menerapkan dan menambah ilmu yang telah didapatkan di perkuliahan tentang pengembangan sistem informasi dan database.</w:t>
      </w:r>
    </w:p>
    <w:p w:rsidR="00AC2185" w:rsidRPr="00CD2ABB" w:rsidRDefault="00837E9B" w:rsidP="003F36D7">
      <w:pPr>
        <w:pStyle w:val="ListParagraph"/>
        <w:numPr>
          <w:ilvl w:val="0"/>
          <w:numId w:val="6"/>
        </w:numPr>
        <w:spacing w:line="360" w:lineRule="auto"/>
        <w:ind w:right="78"/>
        <w:jc w:val="both"/>
        <w:rPr>
          <w:sz w:val="24"/>
          <w:szCs w:val="24"/>
        </w:rPr>
      </w:pPr>
      <w:proofErr w:type="spellStart"/>
      <w:proofErr w:type="gramStart"/>
      <w:r w:rsidRPr="00CD2ABB">
        <w:rPr>
          <w:sz w:val="24"/>
          <w:szCs w:val="24"/>
        </w:rPr>
        <w:t>Me</w:t>
      </w:r>
      <w:r w:rsidRPr="00CD2ABB">
        <w:rPr>
          <w:spacing w:val="-2"/>
          <w:sz w:val="24"/>
          <w:szCs w:val="24"/>
        </w:rPr>
        <w:t>m</w:t>
      </w:r>
      <w:r w:rsidRPr="00CD2ABB">
        <w:rPr>
          <w:sz w:val="24"/>
          <w:szCs w:val="24"/>
        </w:rPr>
        <w:t>ah</w:t>
      </w:r>
      <w:r w:rsidRPr="00CD2ABB">
        <w:rPr>
          <w:spacing w:val="1"/>
          <w:sz w:val="24"/>
          <w:szCs w:val="24"/>
        </w:rPr>
        <w:t>a</w:t>
      </w:r>
      <w:r w:rsidRPr="00CD2ABB">
        <w:rPr>
          <w:spacing w:val="-2"/>
          <w:sz w:val="24"/>
          <w:szCs w:val="24"/>
        </w:rPr>
        <w:t>m</w:t>
      </w:r>
      <w:r w:rsidRPr="00CD2ABB">
        <w:rPr>
          <w:sz w:val="24"/>
          <w:szCs w:val="24"/>
        </w:rPr>
        <w:t>i</w:t>
      </w:r>
      <w:proofErr w:type="spellEnd"/>
      <w:r w:rsidRPr="00CD2ABB">
        <w:rPr>
          <w:sz w:val="24"/>
          <w:szCs w:val="24"/>
        </w:rPr>
        <w:t xml:space="preserve"> </w:t>
      </w:r>
      <w:r w:rsidRPr="00CD2ABB">
        <w:rPr>
          <w:spacing w:val="3"/>
          <w:sz w:val="24"/>
          <w:szCs w:val="24"/>
        </w:rPr>
        <w:t xml:space="preserve"> </w:t>
      </w:r>
      <w:r w:rsidR="003F36D7" w:rsidRPr="00CD2ABB">
        <w:rPr>
          <w:sz w:val="24"/>
          <w:szCs w:val="24"/>
          <w:lang w:val="id-ID"/>
        </w:rPr>
        <w:t>lapangan</w:t>
      </w:r>
      <w:proofErr w:type="gramEnd"/>
      <w:r w:rsidR="003F36D7" w:rsidRPr="00CD2ABB">
        <w:rPr>
          <w:sz w:val="24"/>
          <w:szCs w:val="24"/>
          <w:lang w:val="id-ID"/>
        </w:rPr>
        <w:t xml:space="preserve"> kerja yang sebenarnya.</w:t>
      </w:r>
      <w:r w:rsidR="003F36D7" w:rsidRPr="00CD2ABB">
        <w:rPr>
          <w:sz w:val="24"/>
          <w:szCs w:val="24"/>
        </w:rPr>
        <w:t xml:space="preserve"> </w:t>
      </w:r>
    </w:p>
    <w:p w:rsidR="00AC2185" w:rsidRPr="00CD2ABB" w:rsidRDefault="00837E9B" w:rsidP="003F36D7">
      <w:pPr>
        <w:pStyle w:val="ListParagraph"/>
        <w:numPr>
          <w:ilvl w:val="0"/>
          <w:numId w:val="6"/>
        </w:numPr>
        <w:spacing w:before="29" w:line="360" w:lineRule="auto"/>
        <w:ind w:right="78"/>
        <w:jc w:val="both"/>
        <w:rPr>
          <w:sz w:val="24"/>
          <w:szCs w:val="24"/>
        </w:rPr>
      </w:pPr>
      <w:proofErr w:type="spellStart"/>
      <w:proofErr w:type="gramStart"/>
      <w:r w:rsidRPr="00CD2ABB">
        <w:rPr>
          <w:sz w:val="24"/>
          <w:szCs w:val="24"/>
        </w:rPr>
        <w:t>Untuk</w:t>
      </w:r>
      <w:proofErr w:type="spellEnd"/>
      <w:r w:rsidRPr="00CD2ABB">
        <w:rPr>
          <w:sz w:val="24"/>
          <w:szCs w:val="24"/>
        </w:rPr>
        <w:t xml:space="preserve"> </w:t>
      </w:r>
      <w:r w:rsidRPr="00CD2ABB">
        <w:rPr>
          <w:spacing w:val="2"/>
          <w:sz w:val="24"/>
          <w:szCs w:val="24"/>
        </w:rPr>
        <w:t xml:space="preserve"> </w:t>
      </w:r>
      <w:proofErr w:type="spellStart"/>
      <w:r w:rsidRPr="00CD2ABB">
        <w:rPr>
          <w:spacing w:val="-2"/>
          <w:sz w:val="24"/>
          <w:szCs w:val="24"/>
        </w:rPr>
        <w:t>m</w:t>
      </w:r>
      <w:r w:rsidRPr="00CD2ABB">
        <w:rPr>
          <w:sz w:val="24"/>
          <w:szCs w:val="24"/>
        </w:rPr>
        <w:t>elatih</w:t>
      </w:r>
      <w:proofErr w:type="spellEnd"/>
      <w:proofErr w:type="gramEnd"/>
      <w:r w:rsidRPr="00CD2ABB">
        <w:rPr>
          <w:sz w:val="24"/>
          <w:szCs w:val="24"/>
        </w:rPr>
        <w:t xml:space="preserve"> </w:t>
      </w:r>
      <w:r w:rsidRPr="00CD2ABB">
        <w:rPr>
          <w:spacing w:val="1"/>
          <w:sz w:val="24"/>
          <w:szCs w:val="24"/>
        </w:rPr>
        <w:t xml:space="preserve"> </w:t>
      </w:r>
      <w:proofErr w:type="spellStart"/>
      <w:r w:rsidRPr="00CD2ABB">
        <w:rPr>
          <w:sz w:val="24"/>
          <w:szCs w:val="24"/>
        </w:rPr>
        <w:t>d</w:t>
      </w:r>
      <w:r w:rsidRPr="00CD2ABB">
        <w:rPr>
          <w:spacing w:val="-1"/>
          <w:sz w:val="24"/>
          <w:szCs w:val="24"/>
        </w:rPr>
        <w:t>a</w:t>
      </w:r>
      <w:r w:rsidRPr="00CD2ABB">
        <w:rPr>
          <w:sz w:val="24"/>
          <w:szCs w:val="24"/>
        </w:rPr>
        <w:t>lam</w:t>
      </w:r>
      <w:proofErr w:type="spellEnd"/>
      <w:r w:rsidRPr="00CD2ABB">
        <w:rPr>
          <w:sz w:val="24"/>
          <w:szCs w:val="24"/>
        </w:rPr>
        <w:t xml:space="preserve">  </w:t>
      </w:r>
      <w:proofErr w:type="spellStart"/>
      <w:r w:rsidRPr="00CD2ABB">
        <w:rPr>
          <w:spacing w:val="-2"/>
          <w:sz w:val="24"/>
          <w:szCs w:val="24"/>
        </w:rPr>
        <w:t>m</w:t>
      </w:r>
      <w:r w:rsidRPr="00CD2ABB">
        <w:rPr>
          <w:sz w:val="24"/>
          <w:szCs w:val="24"/>
        </w:rPr>
        <w:t>eng</w:t>
      </w:r>
      <w:r w:rsidRPr="00CD2ABB">
        <w:rPr>
          <w:spacing w:val="1"/>
          <w:sz w:val="24"/>
          <w:szCs w:val="24"/>
        </w:rPr>
        <w:t>u</w:t>
      </w:r>
      <w:r w:rsidRPr="00CD2ABB">
        <w:rPr>
          <w:spacing w:val="-1"/>
          <w:sz w:val="24"/>
          <w:szCs w:val="24"/>
        </w:rPr>
        <w:t>m</w:t>
      </w:r>
      <w:r w:rsidRPr="00CD2ABB">
        <w:rPr>
          <w:sz w:val="24"/>
          <w:szCs w:val="24"/>
        </w:rPr>
        <w:t>pulkan</w:t>
      </w:r>
      <w:proofErr w:type="spellEnd"/>
      <w:r w:rsidRPr="00CD2ABB">
        <w:rPr>
          <w:sz w:val="24"/>
          <w:szCs w:val="24"/>
        </w:rPr>
        <w:t xml:space="preserve"> </w:t>
      </w:r>
      <w:r w:rsidRPr="00CD2ABB">
        <w:rPr>
          <w:spacing w:val="1"/>
          <w:sz w:val="24"/>
          <w:szCs w:val="24"/>
        </w:rPr>
        <w:t xml:space="preserve"> </w:t>
      </w:r>
      <w:proofErr w:type="spellStart"/>
      <w:r w:rsidRPr="00CD2ABB">
        <w:rPr>
          <w:sz w:val="24"/>
          <w:szCs w:val="24"/>
        </w:rPr>
        <w:t>dan</w:t>
      </w:r>
      <w:proofErr w:type="spellEnd"/>
      <w:r w:rsidRPr="00CD2ABB">
        <w:rPr>
          <w:sz w:val="24"/>
          <w:szCs w:val="24"/>
        </w:rPr>
        <w:t xml:space="preserve"> </w:t>
      </w:r>
      <w:r w:rsidRPr="00CD2ABB">
        <w:rPr>
          <w:spacing w:val="1"/>
          <w:sz w:val="24"/>
          <w:szCs w:val="24"/>
        </w:rPr>
        <w:t xml:space="preserve"> </w:t>
      </w:r>
      <w:proofErr w:type="spellStart"/>
      <w:r w:rsidRPr="00CD2ABB">
        <w:rPr>
          <w:spacing w:val="-1"/>
          <w:sz w:val="24"/>
          <w:szCs w:val="24"/>
        </w:rPr>
        <w:t>m</w:t>
      </w:r>
      <w:r w:rsidRPr="00CD2ABB">
        <w:rPr>
          <w:sz w:val="24"/>
          <w:szCs w:val="24"/>
        </w:rPr>
        <w:t>engana</w:t>
      </w:r>
      <w:r w:rsidRPr="00CD2ABB">
        <w:rPr>
          <w:spacing w:val="-1"/>
          <w:sz w:val="24"/>
          <w:szCs w:val="24"/>
        </w:rPr>
        <w:t>l</w:t>
      </w:r>
      <w:r w:rsidRPr="00CD2ABB">
        <w:rPr>
          <w:sz w:val="24"/>
          <w:szCs w:val="24"/>
        </w:rPr>
        <w:t>isa</w:t>
      </w:r>
      <w:proofErr w:type="spellEnd"/>
      <w:r w:rsidRPr="00CD2ABB">
        <w:rPr>
          <w:sz w:val="24"/>
          <w:szCs w:val="24"/>
        </w:rPr>
        <w:t xml:space="preserve">  data </w:t>
      </w:r>
      <w:r w:rsidRPr="00CD2ABB">
        <w:rPr>
          <w:spacing w:val="1"/>
          <w:sz w:val="24"/>
          <w:szCs w:val="24"/>
        </w:rPr>
        <w:t xml:space="preserve"> </w:t>
      </w:r>
      <w:r w:rsidRPr="00CD2ABB">
        <w:rPr>
          <w:sz w:val="24"/>
          <w:szCs w:val="24"/>
        </w:rPr>
        <w:t xml:space="preserve">yang </w:t>
      </w:r>
      <w:proofErr w:type="spellStart"/>
      <w:r w:rsidRPr="00CD2ABB">
        <w:rPr>
          <w:sz w:val="24"/>
          <w:szCs w:val="24"/>
        </w:rPr>
        <w:t>diper</w:t>
      </w:r>
      <w:r w:rsidRPr="00CD2ABB">
        <w:rPr>
          <w:spacing w:val="-1"/>
          <w:sz w:val="24"/>
          <w:szCs w:val="24"/>
        </w:rPr>
        <w:t>o</w:t>
      </w:r>
      <w:r w:rsidRPr="00CD2ABB">
        <w:rPr>
          <w:sz w:val="24"/>
          <w:szCs w:val="24"/>
        </w:rPr>
        <w:t>leh</w:t>
      </w:r>
      <w:proofErr w:type="spellEnd"/>
      <w:r w:rsidRPr="00CD2ABB">
        <w:rPr>
          <w:sz w:val="24"/>
          <w:szCs w:val="24"/>
        </w:rPr>
        <w:t>,</w:t>
      </w:r>
      <w:r w:rsidRPr="00CD2ABB">
        <w:rPr>
          <w:spacing w:val="1"/>
          <w:sz w:val="24"/>
          <w:szCs w:val="24"/>
        </w:rPr>
        <w:t xml:space="preserve"> </w:t>
      </w:r>
      <w:proofErr w:type="spellStart"/>
      <w:r w:rsidRPr="00CD2ABB">
        <w:rPr>
          <w:spacing w:val="-1"/>
          <w:sz w:val="24"/>
          <w:szCs w:val="24"/>
        </w:rPr>
        <w:t>s</w:t>
      </w:r>
      <w:r w:rsidRPr="00CD2ABB">
        <w:rPr>
          <w:sz w:val="24"/>
          <w:szCs w:val="24"/>
        </w:rPr>
        <w:t>erta</w:t>
      </w:r>
      <w:proofErr w:type="spellEnd"/>
      <w:r w:rsidRPr="00CD2ABB">
        <w:rPr>
          <w:spacing w:val="1"/>
          <w:sz w:val="24"/>
          <w:szCs w:val="24"/>
        </w:rPr>
        <w:t xml:space="preserve"> </w:t>
      </w:r>
      <w:proofErr w:type="spellStart"/>
      <w:r w:rsidRPr="00CD2ABB">
        <w:rPr>
          <w:spacing w:val="-2"/>
          <w:sz w:val="24"/>
          <w:szCs w:val="24"/>
        </w:rPr>
        <w:t>m</w:t>
      </w:r>
      <w:r w:rsidRPr="00CD2ABB">
        <w:rPr>
          <w:sz w:val="24"/>
          <w:szCs w:val="24"/>
        </w:rPr>
        <w:t>enge</w:t>
      </w:r>
      <w:r w:rsidRPr="00CD2ABB">
        <w:rPr>
          <w:spacing w:val="-1"/>
          <w:sz w:val="24"/>
          <w:szCs w:val="24"/>
        </w:rPr>
        <w:t>m</w:t>
      </w:r>
      <w:r w:rsidRPr="00CD2ABB">
        <w:rPr>
          <w:sz w:val="24"/>
          <w:szCs w:val="24"/>
        </w:rPr>
        <w:t>bangkan</w:t>
      </w:r>
      <w:proofErr w:type="spellEnd"/>
      <w:r w:rsidRPr="00CD2ABB">
        <w:rPr>
          <w:spacing w:val="1"/>
          <w:sz w:val="24"/>
          <w:szCs w:val="24"/>
        </w:rPr>
        <w:t xml:space="preserve"> </w:t>
      </w:r>
      <w:proofErr w:type="spellStart"/>
      <w:r w:rsidRPr="00CD2ABB">
        <w:rPr>
          <w:sz w:val="24"/>
          <w:szCs w:val="24"/>
        </w:rPr>
        <w:t>daya</w:t>
      </w:r>
      <w:proofErr w:type="spellEnd"/>
      <w:r w:rsidRPr="00CD2ABB">
        <w:rPr>
          <w:spacing w:val="1"/>
          <w:sz w:val="24"/>
          <w:szCs w:val="24"/>
        </w:rPr>
        <w:t xml:space="preserve"> </w:t>
      </w:r>
      <w:proofErr w:type="spellStart"/>
      <w:r w:rsidRPr="00CD2ABB">
        <w:rPr>
          <w:sz w:val="24"/>
          <w:szCs w:val="24"/>
        </w:rPr>
        <w:t>pik</w:t>
      </w:r>
      <w:r w:rsidRPr="00CD2ABB">
        <w:rPr>
          <w:spacing w:val="-1"/>
          <w:sz w:val="24"/>
          <w:szCs w:val="24"/>
        </w:rPr>
        <w:t>i</w:t>
      </w:r>
      <w:r w:rsidRPr="00CD2ABB">
        <w:rPr>
          <w:sz w:val="24"/>
          <w:szCs w:val="24"/>
        </w:rPr>
        <w:t>r</w:t>
      </w:r>
      <w:proofErr w:type="spellEnd"/>
      <w:r w:rsidRPr="00CD2ABB">
        <w:rPr>
          <w:spacing w:val="2"/>
          <w:sz w:val="24"/>
          <w:szCs w:val="24"/>
        </w:rPr>
        <w:t xml:space="preserve"> </w:t>
      </w:r>
      <w:proofErr w:type="spellStart"/>
      <w:r w:rsidRPr="00CD2ABB">
        <w:rPr>
          <w:sz w:val="24"/>
          <w:szCs w:val="24"/>
        </w:rPr>
        <w:t>d</w:t>
      </w:r>
      <w:r w:rsidRPr="00CD2ABB">
        <w:rPr>
          <w:spacing w:val="-1"/>
          <w:sz w:val="24"/>
          <w:szCs w:val="24"/>
        </w:rPr>
        <w:t>a</w:t>
      </w:r>
      <w:r w:rsidRPr="00CD2ABB">
        <w:rPr>
          <w:sz w:val="24"/>
          <w:szCs w:val="24"/>
        </w:rPr>
        <w:t>n</w:t>
      </w:r>
      <w:proofErr w:type="spellEnd"/>
      <w:r w:rsidRPr="00CD2ABB">
        <w:rPr>
          <w:spacing w:val="1"/>
          <w:sz w:val="24"/>
          <w:szCs w:val="24"/>
        </w:rPr>
        <w:t xml:space="preserve"> </w:t>
      </w:r>
      <w:proofErr w:type="spellStart"/>
      <w:r w:rsidRPr="00CD2ABB">
        <w:rPr>
          <w:sz w:val="24"/>
          <w:szCs w:val="24"/>
        </w:rPr>
        <w:t>alt</w:t>
      </w:r>
      <w:r w:rsidRPr="00CD2ABB">
        <w:rPr>
          <w:spacing w:val="-1"/>
          <w:sz w:val="24"/>
          <w:szCs w:val="24"/>
        </w:rPr>
        <w:t>e</w:t>
      </w:r>
      <w:r w:rsidRPr="00CD2ABB">
        <w:rPr>
          <w:sz w:val="24"/>
          <w:szCs w:val="24"/>
        </w:rPr>
        <w:t>rna</w:t>
      </w:r>
      <w:r w:rsidRPr="00CD2ABB">
        <w:rPr>
          <w:spacing w:val="-1"/>
          <w:sz w:val="24"/>
          <w:szCs w:val="24"/>
        </w:rPr>
        <w:t>t</w:t>
      </w:r>
      <w:r w:rsidRPr="00CD2ABB">
        <w:rPr>
          <w:sz w:val="24"/>
          <w:szCs w:val="24"/>
        </w:rPr>
        <w:t>if</w:t>
      </w:r>
      <w:proofErr w:type="spellEnd"/>
      <w:r w:rsidRPr="00CD2ABB">
        <w:rPr>
          <w:sz w:val="24"/>
          <w:szCs w:val="24"/>
        </w:rPr>
        <w:t xml:space="preserve"> </w:t>
      </w:r>
      <w:proofErr w:type="spellStart"/>
      <w:r w:rsidRPr="00CD2ABB">
        <w:rPr>
          <w:sz w:val="24"/>
          <w:szCs w:val="24"/>
        </w:rPr>
        <w:t>pe</w:t>
      </w:r>
      <w:r w:rsidRPr="00CD2ABB">
        <w:rPr>
          <w:spacing w:val="-2"/>
          <w:sz w:val="24"/>
          <w:szCs w:val="24"/>
        </w:rPr>
        <w:t>m</w:t>
      </w:r>
      <w:r w:rsidRPr="00CD2ABB">
        <w:rPr>
          <w:sz w:val="24"/>
          <w:szCs w:val="24"/>
        </w:rPr>
        <w:t>ecahan</w:t>
      </w:r>
      <w:proofErr w:type="spellEnd"/>
      <w:r w:rsidRPr="00CD2ABB">
        <w:rPr>
          <w:sz w:val="24"/>
          <w:szCs w:val="24"/>
        </w:rPr>
        <w:t xml:space="preserve"> </w:t>
      </w:r>
      <w:proofErr w:type="spellStart"/>
      <w:r w:rsidRPr="00CD2ABB">
        <w:rPr>
          <w:spacing w:val="-2"/>
          <w:sz w:val="24"/>
          <w:szCs w:val="24"/>
        </w:rPr>
        <w:t>m</w:t>
      </w:r>
      <w:r w:rsidRPr="00CD2ABB">
        <w:rPr>
          <w:sz w:val="24"/>
          <w:szCs w:val="24"/>
        </w:rPr>
        <w:t>asalah</w:t>
      </w:r>
      <w:proofErr w:type="spellEnd"/>
      <w:r w:rsidRPr="00CD2ABB">
        <w:rPr>
          <w:sz w:val="24"/>
          <w:szCs w:val="24"/>
        </w:rPr>
        <w:t xml:space="preserve"> yang </w:t>
      </w:r>
      <w:proofErr w:type="spellStart"/>
      <w:r w:rsidRPr="00CD2ABB">
        <w:rPr>
          <w:sz w:val="24"/>
          <w:szCs w:val="24"/>
        </w:rPr>
        <w:t>akan</w:t>
      </w:r>
      <w:proofErr w:type="spellEnd"/>
      <w:r w:rsidRPr="00CD2ABB">
        <w:rPr>
          <w:sz w:val="24"/>
          <w:szCs w:val="24"/>
        </w:rPr>
        <w:t xml:space="preserve"> </w:t>
      </w:r>
      <w:proofErr w:type="spellStart"/>
      <w:r w:rsidRPr="00CD2ABB">
        <w:rPr>
          <w:sz w:val="24"/>
          <w:szCs w:val="24"/>
        </w:rPr>
        <w:t>diha</w:t>
      </w:r>
      <w:r w:rsidRPr="00CD2ABB">
        <w:rPr>
          <w:spacing w:val="-1"/>
          <w:sz w:val="24"/>
          <w:szCs w:val="24"/>
        </w:rPr>
        <w:t>d</w:t>
      </w:r>
      <w:r w:rsidRPr="00CD2ABB">
        <w:rPr>
          <w:sz w:val="24"/>
          <w:szCs w:val="24"/>
        </w:rPr>
        <w:t>api</w:t>
      </w:r>
      <w:proofErr w:type="spellEnd"/>
      <w:r w:rsidRPr="00CD2ABB">
        <w:rPr>
          <w:sz w:val="24"/>
          <w:szCs w:val="24"/>
        </w:rPr>
        <w:t>.</w:t>
      </w:r>
    </w:p>
    <w:p w:rsidR="00AC2185" w:rsidRPr="00CD2ABB" w:rsidRDefault="00AC2185">
      <w:pPr>
        <w:spacing w:line="200" w:lineRule="exact"/>
      </w:pPr>
    </w:p>
    <w:p w:rsidR="00AC2185" w:rsidRPr="00CD2ABB" w:rsidRDefault="00AC2185">
      <w:pPr>
        <w:spacing w:before="2" w:line="220" w:lineRule="exact"/>
        <w:rPr>
          <w:sz w:val="22"/>
          <w:szCs w:val="22"/>
        </w:rPr>
      </w:pPr>
    </w:p>
    <w:p w:rsidR="00AC2185" w:rsidRPr="00CD2ABB" w:rsidRDefault="00837E9B" w:rsidP="00DC464F">
      <w:pPr>
        <w:pStyle w:val="Heading3"/>
        <w:numPr>
          <w:ilvl w:val="2"/>
          <w:numId w:val="14"/>
        </w:numPr>
        <w:rPr>
          <w:rFonts w:cs="Times New Roman"/>
        </w:rPr>
      </w:pPr>
      <w:proofErr w:type="spellStart"/>
      <w:r w:rsidRPr="00CD2ABB">
        <w:rPr>
          <w:rFonts w:cs="Times New Roman"/>
        </w:rPr>
        <w:t>Manfaat</w:t>
      </w:r>
      <w:proofErr w:type="spellEnd"/>
      <w:r w:rsidRPr="00CD2ABB">
        <w:rPr>
          <w:rFonts w:cs="Times New Roman"/>
        </w:rPr>
        <w:t xml:space="preserve"> </w:t>
      </w:r>
      <w:proofErr w:type="spellStart"/>
      <w:r w:rsidRPr="00CD2ABB">
        <w:rPr>
          <w:rFonts w:cs="Times New Roman"/>
        </w:rPr>
        <w:t>Bagi</w:t>
      </w:r>
      <w:proofErr w:type="spellEnd"/>
      <w:r w:rsidRPr="00CD2ABB">
        <w:rPr>
          <w:rFonts w:cs="Times New Roman"/>
        </w:rPr>
        <w:t xml:space="preserve"> </w:t>
      </w:r>
      <w:proofErr w:type="spellStart"/>
      <w:r w:rsidRPr="00CD2ABB">
        <w:rPr>
          <w:rFonts w:cs="Times New Roman"/>
        </w:rPr>
        <w:t>A</w:t>
      </w:r>
      <w:r w:rsidRPr="00CD2ABB">
        <w:rPr>
          <w:rFonts w:cs="Times New Roman"/>
          <w:spacing w:val="1"/>
        </w:rPr>
        <w:t>k</w:t>
      </w:r>
      <w:r w:rsidRPr="00CD2ABB">
        <w:rPr>
          <w:rFonts w:cs="Times New Roman"/>
        </w:rPr>
        <w:t>ade</w:t>
      </w:r>
      <w:r w:rsidRPr="00CD2ABB">
        <w:rPr>
          <w:rFonts w:cs="Times New Roman"/>
          <w:spacing w:val="-1"/>
        </w:rPr>
        <w:t>mi</w:t>
      </w:r>
      <w:r w:rsidRPr="00CD2ABB">
        <w:rPr>
          <w:rFonts w:cs="Times New Roman"/>
        </w:rPr>
        <w:t>s</w:t>
      </w:r>
      <w:proofErr w:type="spellEnd"/>
      <w:r w:rsidRPr="00CD2ABB">
        <w:rPr>
          <w:rFonts w:cs="Times New Roman"/>
        </w:rPr>
        <w:t xml:space="preserve"> </w:t>
      </w:r>
      <w:proofErr w:type="spellStart"/>
      <w:r w:rsidRPr="00CD2ABB">
        <w:rPr>
          <w:rFonts w:cs="Times New Roman"/>
        </w:rPr>
        <w:t>Te</w:t>
      </w:r>
      <w:r w:rsidRPr="00CD2ABB">
        <w:rPr>
          <w:rFonts w:cs="Times New Roman"/>
          <w:spacing w:val="1"/>
        </w:rPr>
        <w:t>k</w:t>
      </w:r>
      <w:r w:rsidRPr="00CD2ABB">
        <w:rPr>
          <w:rFonts w:cs="Times New Roman"/>
        </w:rPr>
        <w:t>n</w:t>
      </w:r>
      <w:r w:rsidRPr="00CD2ABB">
        <w:rPr>
          <w:rFonts w:cs="Times New Roman"/>
          <w:spacing w:val="-1"/>
        </w:rPr>
        <w:t>i</w:t>
      </w:r>
      <w:r w:rsidRPr="00CD2ABB">
        <w:rPr>
          <w:rFonts w:cs="Times New Roman"/>
        </w:rPr>
        <w:t>k</w:t>
      </w:r>
      <w:proofErr w:type="spellEnd"/>
      <w:r w:rsidRPr="00CD2ABB">
        <w:rPr>
          <w:rFonts w:cs="Times New Roman"/>
          <w:spacing w:val="1"/>
        </w:rPr>
        <w:t xml:space="preserve"> </w:t>
      </w:r>
      <w:r w:rsidR="003F36D7" w:rsidRPr="00CD2ABB">
        <w:rPr>
          <w:rFonts w:cs="Times New Roman"/>
          <w:lang w:val="id-ID"/>
        </w:rPr>
        <w:t>Informatika</w:t>
      </w:r>
      <w:r w:rsidRPr="00CD2ABB">
        <w:rPr>
          <w:rFonts w:cs="Times New Roman"/>
        </w:rPr>
        <w:t xml:space="preserve"> </w:t>
      </w:r>
      <w:proofErr w:type="spellStart"/>
      <w:r w:rsidRPr="00CD2ABB">
        <w:rPr>
          <w:rFonts w:cs="Times New Roman"/>
        </w:rPr>
        <w:t>Univ</w:t>
      </w:r>
      <w:r w:rsidRPr="00CD2ABB">
        <w:rPr>
          <w:rFonts w:cs="Times New Roman"/>
          <w:spacing w:val="-1"/>
        </w:rPr>
        <w:t>e</w:t>
      </w:r>
      <w:r w:rsidRPr="00CD2ABB">
        <w:rPr>
          <w:rFonts w:cs="Times New Roman"/>
        </w:rPr>
        <w:t>rsitas</w:t>
      </w:r>
      <w:proofErr w:type="spellEnd"/>
      <w:r w:rsidRPr="00CD2ABB">
        <w:rPr>
          <w:rFonts w:cs="Times New Roman"/>
        </w:rPr>
        <w:t xml:space="preserve"> Riau</w:t>
      </w:r>
    </w:p>
    <w:p w:rsidR="00AC2185" w:rsidRPr="00CD2ABB" w:rsidRDefault="00AC2185">
      <w:pPr>
        <w:spacing w:before="6" w:line="120" w:lineRule="exact"/>
        <w:rPr>
          <w:sz w:val="13"/>
          <w:szCs w:val="13"/>
        </w:rPr>
      </w:pPr>
    </w:p>
    <w:p w:rsidR="00AC2185" w:rsidRPr="00CD2ABB" w:rsidRDefault="00837E9B">
      <w:pPr>
        <w:spacing w:line="360" w:lineRule="auto"/>
        <w:ind w:left="1966" w:right="78" w:hanging="284"/>
        <w:jc w:val="both"/>
        <w:rPr>
          <w:sz w:val="24"/>
          <w:szCs w:val="24"/>
          <w:lang w:val="id-ID"/>
        </w:rPr>
      </w:pPr>
      <w:r w:rsidRPr="00CD2ABB">
        <w:rPr>
          <w:sz w:val="24"/>
          <w:szCs w:val="24"/>
        </w:rPr>
        <w:t>a.</w:t>
      </w:r>
      <w:r w:rsidRPr="00CD2ABB">
        <w:rPr>
          <w:spacing w:val="24"/>
          <w:sz w:val="24"/>
          <w:szCs w:val="24"/>
        </w:rPr>
        <w:t xml:space="preserve"> </w:t>
      </w:r>
      <w:r w:rsidR="003F36D7" w:rsidRPr="00CD2ABB">
        <w:rPr>
          <w:sz w:val="24"/>
          <w:szCs w:val="24"/>
          <w:lang w:val="id-ID"/>
        </w:rPr>
        <w:t>Menjadi bahan evaluasi dibidang akademik, khususnya untuk meningkatkan mutu pendidikan sehingga dapat menselaraskan ilmu yang diperoleh dengan ilmu yang akan dipakai dilapangan kerja nanti serta menjalin hubungan dengan instansi dan akademis.</w:t>
      </w:r>
    </w:p>
    <w:p w:rsidR="00E664BD" w:rsidRPr="00CD2ABB" w:rsidRDefault="00837E9B">
      <w:pPr>
        <w:spacing w:before="5" w:line="360" w:lineRule="auto"/>
        <w:ind w:left="1966" w:right="79" w:hanging="284"/>
        <w:jc w:val="both"/>
        <w:rPr>
          <w:sz w:val="24"/>
          <w:szCs w:val="24"/>
        </w:rPr>
      </w:pPr>
      <w:r w:rsidRPr="00CD2ABB">
        <w:rPr>
          <w:sz w:val="24"/>
          <w:szCs w:val="24"/>
        </w:rPr>
        <w:t xml:space="preserve">b. </w:t>
      </w:r>
      <w:proofErr w:type="spellStart"/>
      <w:r w:rsidRPr="00CD2ABB">
        <w:rPr>
          <w:sz w:val="24"/>
          <w:szCs w:val="24"/>
        </w:rPr>
        <w:t>Sebagai</w:t>
      </w:r>
      <w:proofErr w:type="spellEnd"/>
      <w:r w:rsidRPr="00CD2ABB">
        <w:rPr>
          <w:spacing w:val="3"/>
          <w:sz w:val="24"/>
          <w:szCs w:val="24"/>
        </w:rPr>
        <w:t xml:space="preserve"> </w:t>
      </w:r>
      <w:proofErr w:type="spellStart"/>
      <w:r w:rsidRPr="00CD2ABB">
        <w:rPr>
          <w:sz w:val="24"/>
          <w:szCs w:val="24"/>
        </w:rPr>
        <w:t>re</w:t>
      </w:r>
      <w:r w:rsidRPr="00CD2ABB">
        <w:rPr>
          <w:spacing w:val="-2"/>
          <w:sz w:val="24"/>
          <w:szCs w:val="24"/>
        </w:rPr>
        <w:t>f</w:t>
      </w:r>
      <w:r w:rsidRPr="00CD2ABB">
        <w:rPr>
          <w:sz w:val="24"/>
          <w:szCs w:val="24"/>
        </w:rPr>
        <w:t>erensi</w:t>
      </w:r>
      <w:proofErr w:type="spellEnd"/>
      <w:r w:rsidRPr="00CD2ABB">
        <w:rPr>
          <w:spacing w:val="3"/>
          <w:sz w:val="24"/>
          <w:szCs w:val="24"/>
        </w:rPr>
        <w:t xml:space="preserve"> </w:t>
      </w:r>
      <w:proofErr w:type="spellStart"/>
      <w:r w:rsidRPr="00CD2ABB">
        <w:rPr>
          <w:sz w:val="24"/>
          <w:szCs w:val="24"/>
        </w:rPr>
        <w:t>u</w:t>
      </w:r>
      <w:r w:rsidRPr="00CD2ABB">
        <w:rPr>
          <w:spacing w:val="-1"/>
          <w:sz w:val="24"/>
          <w:szCs w:val="24"/>
        </w:rPr>
        <w:t>n</w:t>
      </w:r>
      <w:r w:rsidRPr="00CD2ABB">
        <w:rPr>
          <w:sz w:val="24"/>
          <w:szCs w:val="24"/>
        </w:rPr>
        <w:t>tuk</w:t>
      </w:r>
      <w:proofErr w:type="spellEnd"/>
      <w:r w:rsidRPr="00CD2ABB">
        <w:rPr>
          <w:spacing w:val="3"/>
          <w:sz w:val="24"/>
          <w:szCs w:val="24"/>
        </w:rPr>
        <w:t xml:space="preserve"> </w:t>
      </w:r>
      <w:proofErr w:type="spellStart"/>
      <w:r w:rsidRPr="00CD2ABB">
        <w:rPr>
          <w:spacing w:val="-2"/>
          <w:sz w:val="24"/>
          <w:szCs w:val="24"/>
        </w:rPr>
        <w:t>m</w:t>
      </w:r>
      <w:r w:rsidRPr="00CD2ABB">
        <w:rPr>
          <w:sz w:val="24"/>
          <w:szCs w:val="24"/>
        </w:rPr>
        <w:t>enyesua</w:t>
      </w:r>
      <w:r w:rsidRPr="00CD2ABB">
        <w:rPr>
          <w:spacing w:val="-1"/>
          <w:sz w:val="24"/>
          <w:szCs w:val="24"/>
        </w:rPr>
        <w:t>i</w:t>
      </w:r>
      <w:r w:rsidRPr="00CD2ABB">
        <w:rPr>
          <w:sz w:val="24"/>
          <w:szCs w:val="24"/>
        </w:rPr>
        <w:t>kan</w:t>
      </w:r>
      <w:proofErr w:type="spellEnd"/>
      <w:r w:rsidRPr="00CD2ABB">
        <w:rPr>
          <w:spacing w:val="3"/>
          <w:sz w:val="24"/>
          <w:szCs w:val="24"/>
        </w:rPr>
        <w:t xml:space="preserve"> </w:t>
      </w:r>
      <w:proofErr w:type="spellStart"/>
      <w:r w:rsidRPr="00CD2ABB">
        <w:rPr>
          <w:sz w:val="24"/>
          <w:szCs w:val="24"/>
        </w:rPr>
        <w:t>kuriku</w:t>
      </w:r>
      <w:r w:rsidRPr="00CD2ABB">
        <w:rPr>
          <w:spacing w:val="-1"/>
          <w:sz w:val="24"/>
          <w:szCs w:val="24"/>
        </w:rPr>
        <w:t>l</w:t>
      </w:r>
      <w:r w:rsidRPr="00CD2ABB">
        <w:rPr>
          <w:spacing w:val="1"/>
          <w:sz w:val="24"/>
          <w:szCs w:val="24"/>
        </w:rPr>
        <w:t>u</w:t>
      </w:r>
      <w:r w:rsidRPr="00CD2ABB">
        <w:rPr>
          <w:sz w:val="24"/>
          <w:szCs w:val="24"/>
        </w:rPr>
        <w:t>m</w:t>
      </w:r>
      <w:proofErr w:type="spellEnd"/>
      <w:r w:rsidRPr="00CD2ABB">
        <w:rPr>
          <w:spacing w:val="1"/>
          <w:sz w:val="24"/>
          <w:szCs w:val="24"/>
        </w:rPr>
        <w:t xml:space="preserve"> </w:t>
      </w:r>
      <w:proofErr w:type="spellStart"/>
      <w:r w:rsidRPr="00CD2ABB">
        <w:rPr>
          <w:sz w:val="24"/>
          <w:szCs w:val="24"/>
        </w:rPr>
        <w:t>dengan</w:t>
      </w:r>
      <w:proofErr w:type="spellEnd"/>
      <w:r w:rsidRPr="00CD2ABB">
        <w:rPr>
          <w:spacing w:val="3"/>
          <w:sz w:val="24"/>
          <w:szCs w:val="24"/>
        </w:rPr>
        <w:t xml:space="preserve"> </w:t>
      </w:r>
      <w:proofErr w:type="spellStart"/>
      <w:r w:rsidR="003F36D7" w:rsidRPr="00CD2ABB">
        <w:rPr>
          <w:sz w:val="24"/>
          <w:szCs w:val="24"/>
        </w:rPr>
        <w:t>kebutuhan</w:t>
      </w:r>
      <w:proofErr w:type="spellEnd"/>
      <w:r w:rsidR="003F36D7" w:rsidRPr="00CD2ABB">
        <w:rPr>
          <w:sz w:val="24"/>
          <w:szCs w:val="24"/>
        </w:rPr>
        <w:t xml:space="preserve"> </w:t>
      </w:r>
      <w:proofErr w:type="spellStart"/>
      <w:r w:rsidR="003F36D7" w:rsidRPr="00CD2ABB">
        <w:rPr>
          <w:sz w:val="24"/>
          <w:szCs w:val="24"/>
        </w:rPr>
        <w:t>industri</w:t>
      </w:r>
      <w:proofErr w:type="spellEnd"/>
      <w:r w:rsidRPr="00CD2ABB">
        <w:rPr>
          <w:sz w:val="24"/>
          <w:szCs w:val="24"/>
        </w:rPr>
        <w:t>.</w:t>
      </w:r>
    </w:p>
    <w:p w:rsidR="00AC2185" w:rsidRPr="00CD2ABB" w:rsidRDefault="00E664BD" w:rsidP="00E664BD">
      <w:r w:rsidRPr="00CD2ABB">
        <w:br w:type="page"/>
      </w:r>
    </w:p>
    <w:p w:rsidR="00AC2185" w:rsidRPr="00CD2ABB" w:rsidRDefault="00AC2185">
      <w:pPr>
        <w:spacing w:before="2" w:line="220" w:lineRule="exact"/>
        <w:rPr>
          <w:sz w:val="22"/>
          <w:szCs w:val="22"/>
        </w:rPr>
      </w:pPr>
    </w:p>
    <w:p w:rsidR="00AC2185" w:rsidRPr="00CD2ABB" w:rsidRDefault="00837E9B" w:rsidP="00DC464F">
      <w:pPr>
        <w:pStyle w:val="Heading3"/>
        <w:numPr>
          <w:ilvl w:val="2"/>
          <w:numId w:val="14"/>
        </w:numPr>
        <w:rPr>
          <w:rFonts w:cs="Times New Roman"/>
        </w:rPr>
      </w:pPr>
      <w:proofErr w:type="spellStart"/>
      <w:r w:rsidRPr="00CD2ABB">
        <w:rPr>
          <w:rFonts w:cs="Times New Roman"/>
        </w:rPr>
        <w:t>Manfaat</w:t>
      </w:r>
      <w:proofErr w:type="spellEnd"/>
      <w:r w:rsidRPr="00CD2ABB">
        <w:rPr>
          <w:rFonts w:cs="Times New Roman"/>
        </w:rPr>
        <w:t xml:space="preserve"> </w:t>
      </w:r>
      <w:proofErr w:type="spellStart"/>
      <w:r w:rsidRPr="00CD2ABB">
        <w:rPr>
          <w:rFonts w:cs="Times New Roman"/>
        </w:rPr>
        <w:t>Bagi</w:t>
      </w:r>
      <w:proofErr w:type="spellEnd"/>
      <w:r w:rsidRPr="00CD2ABB">
        <w:rPr>
          <w:rFonts w:cs="Times New Roman"/>
        </w:rPr>
        <w:t xml:space="preserve"> </w:t>
      </w:r>
      <w:proofErr w:type="spellStart"/>
      <w:r w:rsidR="003F36D7" w:rsidRPr="00CD2ABB">
        <w:rPr>
          <w:rFonts w:cs="Times New Roman"/>
        </w:rPr>
        <w:t>KPw</w:t>
      </w:r>
      <w:proofErr w:type="spellEnd"/>
      <w:r w:rsidR="003F36D7" w:rsidRPr="00CD2ABB">
        <w:rPr>
          <w:rFonts w:cs="Times New Roman"/>
        </w:rPr>
        <w:t>. Bank Indonesia Provinsi Riau</w:t>
      </w:r>
    </w:p>
    <w:p w:rsidR="00AC2185" w:rsidRPr="00CD2ABB" w:rsidRDefault="00AC2185">
      <w:pPr>
        <w:spacing w:before="6" w:line="120" w:lineRule="exact"/>
        <w:rPr>
          <w:sz w:val="13"/>
          <w:szCs w:val="13"/>
        </w:rPr>
      </w:pPr>
    </w:p>
    <w:p w:rsidR="00AC2185" w:rsidRPr="00CD2ABB" w:rsidRDefault="003F36D7" w:rsidP="001E7621">
      <w:pPr>
        <w:pStyle w:val="ListParagraph"/>
        <w:numPr>
          <w:ilvl w:val="0"/>
          <w:numId w:val="8"/>
        </w:numPr>
        <w:spacing w:line="360" w:lineRule="auto"/>
        <w:ind w:right="78"/>
        <w:jc w:val="both"/>
        <w:rPr>
          <w:sz w:val="24"/>
          <w:szCs w:val="24"/>
          <w:lang w:val="id-ID"/>
        </w:rPr>
      </w:pPr>
      <w:bookmarkStart w:id="0" w:name="_GoBack"/>
      <w:bookmarkEnd w:id="0"/>
      <w:r w:rsidRPr="00CD2ABB">
        <w:rPr>
          <w:sz w:val="24"/>
          <w:szCs w:val="24"/>
          <w:lang w:val="id-ID"/>
        </w:rPr>
        <w:t>Sebagai bentuk andil Bank Indonesia memajukan pendidikan Indonesia.</w:t>
      </w:r>
    </w:p>
    <w:p w:rsidR="00AC2185" w:rsidRPr="00CD2ABB" w:rsidRDefault="003F36D7" w:rsidP="001E7621">
      <w:pPr>
        <w:pStyle w:val="ListParagraph"/>
        <w:numPr>
          <w:ilvl w:val="0"/>
          <w:numId w:val="8"/>
        </w:numPr>
        <w:spacing w:before="5" w:line="360" w:lineRule="auto"/>
        <w:ind w:right="81"/>
        <w:jc w:val="both"/>
        <w:rPr>
          <w:sz w:val="24"/>
          <w:szCs w:val="24"/>
          <w:lang w:val="id-ID"/>
        </w:rPr>
      </w:pPr>
      <w:proofErr w:type="spellStart"/>
      <w:r w:rsidRPr="00CD2ABB">
        <w:rPr>
          <w:sz w:val="24"/>
        </w:rPr>
        <w:t>Dapat</w:t>
      </w:r>
      <w:proofErr w:type="spellEnd"/>
      <w:r w:rsidRPr="00CD2ABB">
        <w:rPr>
          <w:sz w:val="24"/>
        </w:rPr>
        <w:t xml:space="preserve"> </w:t>
      </w:r>
      <w:proofErr w:type="spellStart"/>
      <w:r w:rsidRPr="00CD2ABB">
        <w:rPr>
          <w:sz w:val="24"/>
        </w:rPr>
        <w:t>memanfaat</w:t>
      </w:r>
      <w:proofErr w:type="spellEnd"/>
      <w:r w:rsidRPr="00CD2ABB">
        <w:rPr>
          <w:sz w:val="24"/>
          <w:lang w:val="id-ID"/>
        </w:rPr>
        <w:t xml:space="preserve">kan </w:t>
      </w:r>
      <w:r w:rsidR="001E7621" w:rsidRPr="00CD2ABB">
        <w:rPr>
          <w:sz w:val="24"/>
          <w:lang w:val="id-ID"/>
        </w:rPr>
        <w:t>sistem informasi yang telah diselesaikan.</w:t>
      </w:r>
    </w:p>
    <w:p w:rsidR="00AC2185" w:rsidRPr="00CD2ABB" w:rsidRDefault="00AC2185">
      <w:pPr>
        <w:spacing w:line="200" w:lineRule="exact"/>
      </w:pPr>
    </w:p>
    <w:p w:rsidR="00AC2185" w:rsidRPr="00CD2ABB" w:rsidRDefault="00AC2185">
      <w:pPr>
        <w:spacing w:before="2" w:line="220" w:lineRule="exact"/>
        <w:rPr>
          <w:sz w:val="22"/>
          <w:szCs w:val="22"/>
        </w:rPr>
      </w:pPr>
    </w:p>
    <w:p w:rsidR="00AC2185" w:rsidRPr="00CD2ABB" w:rsidRDefault="00837E9B" w:rsidP="00DC464F">
      <w:pPr>
        <w:pStyle w:val="Heading2"/>
        <w:numPr>
          <w:ilvl w:val="1"/>
          <w:numId w:val="14"/>
        </w:numPr>
        <w:rPr>
          <w:rFonts w:cs="Times New Roman"/>
        </w:rPr>
      </w:pPr>
      <w:proofErr w:type="spellStart"/>
      <w:r w:rsidRPr="00CD2ABB">
        <w:rPr>
          <w:rFonts w:cs="Times New Roman"/>
        </w:rPr>
        <w:t>Tempat</w:t>
      </w:r>
      <w:proofErr w:type="spellEnd"/>
      <w:r w:rsidRPr="00CD2ABB">
        <w:rPr>
          <w:rFonts w:cs="Times New Roman"/>
        </w:rPr>
        <w:t xml:space="preserve"> Dan </w:t>
      </w:r>
      <w:proofErr w:type="spellStart"/>
      <w:r w:rsidRPr="00CD2ABB">
        <w:rPr>
          <w:rFonts w:cs="Times New Roman"/>
        </w:rPr>
        <w:t>Wa</w:t>
      </w:r>
      <w:r w:rsidRPr="00CD2ABB">
        <w:rPr>
          <w:rFonts w:cs="Times New Roman"/>
          <w:spacing w:val="1"/>
        </w:rPr>
        <w:t>k</w:t>
      </w:r>
      <w:r w:rsidRPr="00CD2ABB">
        <w:rPr>
          <w:rFonts w:cs="Times New Roman"/>
        </w:rPr>
        <w:t>tu</w:t>
      </w:r>
      <w:proofErr w:type="spellEnd"/>
      <w:r w:rsidRPr="00CD2ABB">
        <w:rPr>
          <w:rFonts w:cs="Times New Roman"/>
        </w:rPr>
        <w:t xml:space="preserve"> </w:t>
      </w:r>
      <w:proofErr w:type="spellStart"/>
      <w:r w:rsidRPr="00CD2ABB">
        <w:rPr>
          <w:rFonts w:cs="Times New Roman"/>
        </w:rPr>
        <w:t>P</w:t>
      </w:r>
      <w:r w:rsidRPr="00CD2ABB">
        <w:rPr>
          <w:rFonts w:cs="Times New Roman"/>
          <w:spacing w:val="-1"/>
        </w:rPr>
        <w:t>e</w:t>
      </w:r>
      <w:r w:rsidRPr="00CD2ABB">
        <w:rPr>
          <w:rFonts w:cs="Times New Roman"/>
        </w:rPr>
        <w:t>la</w:t>
      </w:r>
      <w:r w:rsidRPr="00CD2ABB">
        <w:rPr>
          <w:rFonts w:cs="Times New Roman"/>
          <w:spacing w:val="1"/>
        </w:rPr>
        <w:t>k</w:t>
      </w:r>
      <w:r w:rsidRPr="00CD2ABB">
        <w:rPr>
          <w:rFonts w:cs="Times New Roman"/>
        </w:rPr>
        <w:t>sanaan</w:t>
      </w:r>
      <w:proofErr w:type="spellEnd"/>
      <w:r w:rsidRPr="00CD2ABB">
        <w:rPr>
          <w:rFonts w:cs="Times New Roman"/>
          <w:spacing w:val="-1"/>
        </w:rPr>
        <w:t xml:space="preserve"> </w:t>
      </w:r>
      <w:proofErr w:type="spellStart"/>
      <w:r w:rsidRPr="00CD2ABB">
        <w:rPr>
          <w:rFonts w:cs="Times New Roman"/>
        </w:rPr>
        <w:t>Kerja</w:t>
      </w:r>
      <w:proofErr w:type="spellEnd"/>
      <w:r w:rsidRPr="00CD2ABB">
        <w:rPr>
          <w:rFonts w:cs="Times New Roman"/>
        </w:rPr>
        <w:t xml:space="preserve"> </w:t>
      </w:r>
      <w:proofErr w:type="spellStart"/>
      <w:r w:rsidRPr="00CD2ABB">
        <w:rPr>
          <w:rFonts w:cs="Times New Roman"/>
        </w:rPr>
        <w:t>Pr</w:t>
      </w:r>
      <w:r w:rsidRPr="00CD2ABB">
        <w:rPr>
          <w:rFonts w:cs="Times New Roman"/>
          <w:spacing w:val="-1"/>
        </w:rPr>
        <w:t>a</w:t>
      </w:r>
      <w:r w:rsidRPr="00CD2ABB">
        <w:rPr>
          <w:rFonts w:cs="Times New Roman"/>
        </w:rPr>
        <w:t>ktek</w:t>
      </w:r>
      <w:proofErr w:type="spellEnd"/>
    </w:p>
    <w:p w:rsidR="00AC2185" w:rsidRPr="00CD2ABB" w:rsidRDefault="00AC2185">
      <w:pPr>
        <w:spacing w:before="4" w:line="120" w:lineRule="exact"/>
        <w:rPr>
          <w:sz w:val="13"/>
          <w:szCs w:val="13"/>
        </w:rPr>
      </w:pPr>
    </w:p>
    <w:p w:rsidR="00AC2185" w:rsidRPr="00CD2ABB" w:rsidRDefault="00837E9B" w:rsidP="00D54A57">
      <w:pPr>
        <w:spacing w:line="360" w:lineRule="auto"/>
        <w:ind w:left="1276" w:right="80" w:firstLine="567"/>
        <w:rPr>
          <w:sz w:val="24"/>
          <w:szCs w:val="24"/>
          <w:lang w:val="id-ID"/>
        </w:rPr>
      </w:pPr>
      <w:proofErr w:type="spellStart"/>
      <w:proofErr w:type="gramStart"/>
      <w:r w:rsidRPr="00CD2ABB">
        <w:rPr>
          <w:spacing w:val="-1"/>
          <w:sz w:val="24"/>
          <w:szCs w:val="24"/>
        </w:rPr>
        <w:t>W</w:t>
      </w:r>
      <w:r w:rsidRPr="00CD2ABB">
        <w:rPr>
          <w:sz w:val="24"/>
          <w:szCs w:val="24"/>
        </w:rPr>
        <w:t>aktu</w:t>
      </w:r>
      <w:proofErr w:type="spellEnd"/>
      <w:r w:rsidRPr="00CD2ABB">
        <w:rPr>
          <w:sz w:val="24"/>
          <w:szCs w:val="24"/>
        </w:rPr>
        <w:t xml:space="preserve"> </w:t>
      </w:r>
      <w:r w:rsidRPr="00CD2ABB">
        <w:rPr>
          <w:spacing w:val="8"/>
          <w:sz w:val="24"/>
          <w:szCs w:val="24"/>
        </w:rPr>
        <w:t xml:space="preserve"> </w:t>
      </w:r>
      <w:proofErr w:type="spellStart"/>
      <w:r w:rsidRPr="00CD2ABB">
        <w:rPr>
          <w:sz w:val="24"/>
          <w:szCs w:val="24"/>
        </w:rPr>
        <w:t>pel</w:t>
      </w:r>
      <w:r w:rsidRPr="00CD2ABB">
        <w:rPr>
          <w:spacing w:val="-1"/>
          <w:sz w:val="24"/>
          <w:szCs w:val="24"/>
        </w:rPr>
        <w:t>a</w:t>
      </w:r>
      <w:r w:rsidRPr="00CD2ABB">
        <w:rPr>
          <w:sz w:val="24"/>
          <w:szCs w:val="24"/>
        </w:rPr>
        <w:t>ksanaan</w:t>
      </w:r>
      <w:proofErr w:type="spellEnd"/>
      <w:proofErr w:type="gramEnd"/>
      <w:r w:rsidRPr="00CD2ABB">
        <w:rPr>
          <w:sz w:val="24"/>
          <w:szCs w:val="24"/>
        </w:rPr>
        <w:t xml:space="preserve"> </w:t>
      </w:r>
      <w:r w:rsidRPr="00CD2ABB">
        <w:rPr>
          <w:spacing w:val="8"/>
          <w:sz w:val="24"/>
          <w:szCs w:val="24"/>
        </w:rPr>
        <w:t xml:space="preserve"> </w:t>
      </w:r>
      <w:proofErr w:type="spellStart"/>
      <w:r w:rsidRPr="00CD2ABB">
        <w:rPr>
          <w:sz w:val="24"/>
          <w:szCs w:val="24"/>
        </w:rPr>
        <w:t>k</w:t>
      </w:r>
      <w:r w:rsidRPr="00CD2ABB">
        <w:rPr>
          <w:spacing w:val="-1"/>
          <w:sz w:val="24"/>
          <w:szCs w:val="24"/>
        </w:rPr>
        <w:t>er</w:t>
      </w:r>
      <w:r w:rsidRPr="00CD2ABB">
        <w:rPr>
          <w:sz w:val="24"/>
          <w:szCs w:val="24"/>
        </w:rPr>
        <w:t>ja</w:t>
      </w:r>
      <w:proofErr w:type="spellEnd"/>
      <w:r w:rsidRPr="00CD2ABB">
        <w:rPr>
          <w:sz w:val="24"/>
          <w:szCs w:val="24"/>
        </w:rPr>
        <w:t xml:space="preserve"> </w:t>
      </w:r>
      <w:r w:rsidRPr="00CD2ABB">
        <w:rPr>
          <w:spacing w:val="9"/>
          <w:sz w:val="24"/>
          <w:szCs w:val="24"/>
        </w:rPr>
        <w:t xml:space="preserve"> </w:t>
      </w:r>
      <w:proofErr w:type="spellStart"/>
      <w:r w:rsidRPr="00CD2ABB">
        <w:rPr>
          <w:sz w:val="24"/>
          <w:szCs w:val="24"/>
        </w:rPr>
        <w:t>pra</w:t>
      </w:r>
      <w:r w:rsidRPr="00CD2ABB">
        <w:rPr>
          <w:spacing w:val="-1"/>
          <w:sz w:val="24"/>
          <w:szCs w:val="24"/>
        </w:rPr>
        <w:t>k</w:t>
      </w:r>
      <w:r w:rsidRPr="00CD2ABB">
        <w:rPr>
          <w:sz w:val="24"/>
          <w:szCs w:val="24"/>
        </w:rPr>
        <w:t>tek</w:t>
      </w:r>
      <w:proofErr w:type="spellEnd"/>
      <w:r w:rsidRPr="00CD2ABB">
        <w:rPr>
          <w:sz w:val="24"/>
          <w:szCs w:val="24"/>
        </w:rPr>
        <w:t xml:space="preserve"> </w:t>
      </w:r>
      <w:r w:rsidRPr="00CD2ABB">
        <w:rPr>
          <w:spacing w:val="7"/>
          <w:sz w:val="24"/>
          <w:szCs w:val="24"/>
        </w:rPr>
        <w:t xml:space="preserve"> </w:t>
      </w:r>
      <w:r w:rsidRPr="00CD2ABB">
        <w:rPr>
          <w:sz w:val="24"/>
          <w:szCs w:val="24"/>
        </w:rPr>
        <w:t xml:space="preserve">di </w:t>
      </w:r>
      <w:r w:rsidRPr="00CD2ABB">
        <w:rPr>
          <w:spacing w:val="9"/>
          <w:sz w:val="24"/>
          <w:szCs w:val="24"/>
        </w:rPr>
        <w:t xml:space="preserve"> </w:t>
      </w:r>
      <w:r w:rsidR="001E7621" w:rsidRPr="00CD2ABB">
        <w:rPr>
          <w:sz w:val="24"/>
          <w:szCs w:val="24"/>
          <w:lang w:val="id-ID"/>
        </w:rPr>
        <w:t>KPw.</w:t>
      </w:r>
      <w:r w:rsidRPr="00CD2ABB">
        <w:rPr>
          <w:sz w:val="24"/>
          <w:szCs w:val="24"/>
        </w:rPr>
        <w:t xml:space="preserve"> </w:t>
      </w:r>
      <w:r w:rsidR="001E7621" w:rsidRPr="00CD2ABB">
        <w:rPr>
          <w:sz w:val="24"/>
          <w:szCs w:val="24"/>
          <w:lang w:val="id-ID"/>
        </w:rPr>
        <w:t>Bank</w:t>
      </w:r>
      <w:r w:rsidRPr="00CD2ABB">
        <w:rPr>
          <w:sz w:val="24"/>
          <w:szCs w:val="24"/>
        </w:rPr>
        <w:t xml:space="preserve"> </w:t>
      </w:r>
      <w:r w:rsidRPr="00CD2ABB">
        <w:rPr>
          <w:spacing w:val="8"/>
          <w:sz w:val="24"/>
          <w:szCs w:val="24"/>
        </w:rPr>
        <w:t xml:space="preserve"> </w:t>
      </w:r>
      <w:r w:rsidRPr="00CD2ABB">
        <w:rPr>
          <w:sz w:val="24"/>
          <w:szCs w:val="24"/>
        </w:rPr>
        <w:t>Indones</w:t>
      </w:r>
      <w:r w:rsidRPr="00CD2ABB">
        <w:rPr>
          <w:spacing w:val="-1"/>
          <w:sz w:val="24"/>
          <w:szCs w:val="24"/>
        </w:rPr>
        <w:t>i</w:t>
      </w:r>
      <w:r w:rsidR="001E7621" w:rsidRPr="00CD2ABB">
        <w:rPr>
          <w:sz w:val="24"/>
          <w:szCs w:val="24"/>
        </w:rPr>
        <w:t>a,</w:t>
      </w:r>
      <w:r w:rsidRPr="00CD2ABB">
        <w:rPr>
          <w:spacing w:val="7"/>
          <w:sz w:val="24"/>
          <w:szCs w:val="24"/>
        </w:rPr>
        <w:t xml:space="preserve"> </w:t>
      </w:r>
      <w:r w:rsidR="001E7621" w:rsidRPr="00CD2ABB">
        <w:rPr>
          <w:sz w:val="24"/>
          <w:szCs w:val="24"/>
          <w:lang w:val="id-ID"/>
        </w:rPr>
        <w:t>Provinsi Riau</w:t>
      </w:r>
      <w:r w:rsidRPr="00CD2ABB">
        <w:rPr>
          <w:sz w:val="24"/>
          <w:szCs w:val="24"/>
        </w:rPr>
        <w:t xml:space="preserve">. </w:t>
      </w:r>
      <w:proofErr w:type="spellStart"/>
      <w:r w:rsidRPr="00CD2ABB">
        <w:rPr>
          <w:sz w:val="24"/>
          <w:szCs w:val="24"/>
        </w:rPr>
        <w:t>Divisi</w:t>
      </w:r>
      <w:proofErr w:type="spellEnd"/>
      <w:r w:rsidRPr="00CD2ABB">
        <w:rPr>
          <w:spacing w:val="8"/>
          <w:sz w:val="24"/>
          <w:szCs w:val="24"/>
        </w:rPr>
        <w:t xml:space="preserve"> </w:t>
      </w:r>
      <w:r w:rsidR="001E7621" w:rsidRPr="00CD2ABB">
        <w:rPr>
          <w:sz w:val="24"/>
          <w:szCs w:val="24"/>
          <w:lang w:val="id-ID"/>
        </w:rPr>
        <w:t>Komunikasi</w:t>
      </w:r>
      <w:r w:rsidRPr="00CD2ABB">
        <w:rPr>
          <w:sz w:val="24"/>
          <w:szCs w:val="24"/>
        </w:rPr>
        <w:t>,</w:t>
      </w:r>
      <w:r w:rsidRPr="00CD2ABB">
        <w:rPr>
          <w:spacing w:val="7"/>
          <w:sz w:val="24"/>
          <w:szCs w:val="24"/>
        </w:rPr>
        <w:t xml:space="preserve"> </w:t>
      </w:r>
      <w:proofErr w:type="spellStart"/>
      <w:r w:rsidRPr="00CD2ABB">
        <w:rPr>
          <w:sz w:val="24"/>
          <w:szCs w:val="24"/>
        </w:rPr>
        <w:t>dila</w:t>
      </w:r>
      <w:r w:rsidRPr="00CD2ABB">
        <w:rPr>
          <w:spacing w:val="-1"/>
          <w:sz w:val="24"/>
          <w:szCs w:val="24"/>
        </w:rPr>
        <w:t>k</w:t>
      </w:r>
      <w:r w:rsidRPr="00CD2ABB">
        <w:rPr>
          <w:sz w:val="24"/>
          <w:szCs w:val="24"/>
        </w:rPr>
        <w:t>san</w:t>
      </w:r>
      <w:r w:rsidRPr="00CD2ABB">
        <w:rPr>
          <w:spacing w:val="-1"/>
          <w:sz w:val="24"/>
          <w:szCs w:val="24"/>
        </w:rPr>
        <w:t>a</w:t>
      </w:r>
      <w:r w:rsidRPr="00CD2ABB">
        <w:rPr>
          <w:sz w:val="24"/>
          <w:szCs w:val="24"/>
        </w:rPr>
        <w:t>kan</w:t>
      </w:r>
      <w:proofErr w:type="spellEnd"/>
      <w:r w:rsidRPr="00CD2ABB">
        <w:rPr>
          <w:spacing w:val="7"/>
          <w:sz w:val="24"/>
          <w:szCs w:val="24"/>
        </w:rPr>
        <w:t xml:space="preserve"> </w:t>
      </w:r>
      <w:proofErr w:type="spellStart"/>
      <w:r w:rsidRPr="00CD2ABB">
        <w:rPr>
          <w:sz w:val="24"/>
          <w:szCs w:val="24"/>
        </w:rPr>
        <w:t>dari</w:t>
      </w:r>
      <w:proofErr w:type="spellEnd"/>
      <w:r w:rsidRPr="00CD2ABB">
        <w:rPr>
          <w:spacing w:val="6"/>
          <w:sz w:val="24"/>
          <w:szCs w:val="24"/>
        </w:rPr>
        <w:t xml:space="preserve"> </w:t>
      </w:r>
      <w:proofErr w:type="spellStart"/>
      <w:r w:rsidRPr="00CD2ABB">
        <w:rPr>
          <w:sz w:val="24"/>
          <w:szCs w:val="24"/>
        </w:rPr>
        <w:t>ta</w:t>
      </w:r>
      <w:r w:rsidRPr="00CD2ABB">
        <w:rPr>
          <w:spacing w:val="-1"/>
          <w:sz w:val="24"/>
          <w:szCs w:val="24"/>
        </w:rPr>
        <w:t>n</w:t>
      </w:r>
      <w:r w:rsidRPr="00CD2ABB">
        <w:rPr>
          <w:sz w:val="24"/>
          <w:szCs w:val="24"/>
        </w:rPr>
        <w:t>ggal</w:t>
      </w:r>
      <w:proofErr w:type="spellEnd"/>
      <w:r w:rsidRPr="00CD2ABB">
        <w:rPr>
          <w:spacing w:val="8"/>
          <w:sz w:val="24"/>
          <w:szCs w:val="24"/>
        </w:rPr>
        <w:t xml:space="preserve"> </w:t>
      </w:r>
      <w:r w:rsidR="001E7621" w:rsidRPr="00CD2ABB">
        <w:rPr>
          <w:sz w:val="24"/>
          <w:szCs w:val="24"/>
          <w:lang w:val="id-ID"/>
        </w:rPr>
        <w:t>24</w:t>
      </w:r>
      <w:r w:rsidRPr="00CD2ABB">
        <w:rPr>
          <w:spacing w:val="7"/>
          <w:sz w:val="24"/>
          <w:szCs w:val="24"/>
        </w:rPr>
        <w:t xml:space="preserve"> </w:t>
      </w:r>
      <w:proofErr w:type="spellStart"/>
      <w:r w:rsidR="00C83980" w:rsidRPr="00CD2ABB">
        <w:rPr>
          <w:sz w:val="24"/>
          <w:szCs w:val="24"/>
        </w:rPr>
        <w:t>Januari</w:t>
      </w:r>
      <w:proofErr w:type="spellEnd"/>
      <w:r w:rsidRPr="00CD2ABB">
        <w:rPr>
          <w:spacing w:val="8"/>
          <w:sz w:val="24"/>
          <w:szCs w:val="24"/>
        </w:rPr>
        <w:t xml:space="preserve"> </w:t>
      </w:r>
      <w:r w:rsidRPr="00CD2ABB">
        <w:rPr>
          <w:sz w:val="24"/>
          <w:szCs w:val="24"/>
        </w:rPr>
        <w:t>201</w:t>
      </w:r>
      <w:r w:rsidR="001E7621" w:rsidRPr="00CD2ABB">
        <w:rPr>
          <w:sz w:val="24"/>
          <w:szCs w:val="24"/>
          <w:lang w:val="id-ID"/>
        </w:rPr>
        <w:t>7</w:t>
      </w:r>
      <w:r w:rsidRPr="00CD2ABB">
        <w:rPr>
          <w:spacing w:val="7"/>
          <w:sz w:val="24"/>
          <w:szCs w:val="24"/>
        </w:rPr>
        <w:t xml:space="preserve"> </w:t>
      </w:r>
      <w:r w:rsidR="00CE5215" w:rsidRPr="00CD2ABB">
        <w:rPr>
          <w:sz w:val="24"/>
          <w:szCs w:val="24"/>
        </w:rPr>
        <w:t>–</w:t>
      </w:r>
      <w:r w:rsidRPr="00CD2ABB">
        <w:rPr>
          <w:spacing w:val="8"/>
          <w:sz w:val="24"/>
          <w:szCs w:val="24"/>
        </w:rPr>
        <w:t xml:space="preserve"> </w:t>
      </w:r>
      <w:r w:rsidR="001E7621" w:rsidRPr="00CD2ABB">
        <w:rPr>
          <w:spacing w:val="-1"/>
          <w:sz w:val="24"/>
          <w:szCs w:val="24"/>
          <w:lang w:val="id-ID"/>
        </w:rPr>
        <w:t>31</w:t>
      </w:r>
      <w:r w:rsidR="00CE5215" w:rsidRPr="00CD2ABB">
        <w:rPr>
          <w:sz w:val="24"/>
          <w:szCs w:val="24"/>
          <w:lang w:val="id-ID"/>
        </w:rPr>
        <w:t xml:space="preserve"> </w:t>
      </w:r>
      <w:proofErr w:type="spellStart"/>
      <w:proofErr w:type="gramStart"/>
      <w:r w:rsidRPr="00CD2ABB">
        <w:rPr>
          <w:sz w:val="24"/>
          <w:szCs w:val="24"/>
        </w:rPr>
        <w:t>Maret</w:t>
      </w:r>
      <w:proofErr w:type="spellEnd"/>
      <w:r w:rsidRPr="00CD2ABB">
        <w:rPr>
          <w:sz w:val="24"/>
          <w:szCs w:val="24"/>
        </w:rPr>
        <w:t xml:space="preserve">  201</w:t>
      </w:r>
      <w:r w:rsidR="001E7621" w:rsidRPr="00CD2ABB">
        <w:rPr>
          <w:spacing w:val="-1"/>
          <w:sz w:val="24"/>
          <w:szCs w:val="24"/>
          <w:lang w:val="id-ID"/>
        </w:rPr>
        <w:t>7</w:t>
      </w:r>
      <w:proofErr w:type="gramEnd"/>
      <w:r w:rsidRPr="00CD2ABB">
        <w:rPr>
          <w:sz w:val="24"/>
          <w:szCs w:val="24"/>
        </w:rPr>
        <w:t>.</w:t>
      </w:r>
    </w:p>
    <w:sectPr w:rsidR="00AC2185" w:rsidRPr="00CD2ABB" w:rsidSect="003D79CC">
      <w:headerReference w:type="default" r:id="rId8"/>
      <w:footerReference w:type="default" r:id="rId9"/>
      <w:pgSz w:w="12240" w:h="15840"/>
      <w:pgMar w:top="1701" w:right="1701" w:bottom="1701" w:left="2268" w:header="7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F67" w:rsidRDefault="00E56F67">
      <w:r>
        <w:separator/>
      </w:r>
    </w:p>
  </w:endnote>
  <w:endnote w:type="continuationSeparator" w:id="0">
    <w:p w:rsidR="00E56F67" w:rsidRDefault="00E56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760919"/>
      <w:docPartObj>
        <w:docPartGallery w:val="Page Numbers (Bottom of Page)"/>
        <w:docPartUnique/>
      </w:docPartObj>
    </w:sdtPr>
    <w:sdtEndPr>
      <w:rPr>
        <w:noProof/>
      </w:rPr>
    </w:sdtEndPr>
    <w:sdtContent>
      <w:p w:rsidR="00A44E95" w:rsidRDefault="00A44E95">
        <w:pPr>
          <w:pStyle w:val="Footer"/>
          <w:jc w:val="center"/>
        </w:pPr>
        <w:r>
          <w:fldChar w:fldCharType="begin"/>
        </w:r>
        <w:r>
          <w:instrText xml:space="preserve"> PAGE   \* MERGEFORMAT </w:instrText>
        </w:r>
        <w:r>
          <w:fldChar w:fldCharType="separate"/>
        </w:r>
        <w:r w:rsidR="005D7B42">
          <w:rPr>
            <w:noProof/>
          </w:rPr>
          <w:t>5</w:t>
        </w:r>
        <w:r>
          <w:rPr>
            <w:noProof/>
          </w:rPr>
          <w:fldChar w:fldCharType="end"/>
        </w:r>
      </w:p>
    </w:sdtContent>
  </w:sdt>
  <w:p w:rsidR="00A44E95" w:rsidRDefault="00A44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F67" w:rsidRDefault="00E56F67">
      <w:r>
        <w:separator/>
      </w:r>
    </w:p>
  </w:footnote>
  <w:footnote w:type="continuationSeparator" w:id="0">
    <w:p w:rsidR="00E56F67" w:rsidRDefault="00E56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5" w:rsidRDefault="00E56F67">
    <w:pPr>
      <w:spacing w:line="200" w:lineRule="exact"/>
    </w:pPr>
    <w:r>
      <w:pict>
        <v:shapetype id="_x0000_t202" coordsize="21600,21600" o:spt="202" path="m,l,21600r21600,l21600,xe">
          <v:stroke joinstyle="miter"/>
          <v:path gradientshapeok="t" o:connecttype="rect"/>
        </v:shapetype>
        <v:shape id="_x0000_s2049" type="#_x0000_t202" style="position:absolute;margin-left:519pt;margin-top:36.4pt;width:10pt;height:14pt;z-index:-251658752;mso-position-horizontal-relative:page;mso-position-vertical-relative:page" filled="f" stroked="f">
          <v:textbox style="mso-next-textbox:#_x0000_s2049" inset="0,0,0,0">
            <w:txbxContent>
              <w:p w:rsidR="00AC2185" w:rsidRDefault="00AC2185">
                <w:pPr>
                  <w:spacing w:line="260" w:lineRule="exact"/>
                  <w:ind w:left="40"/>
                  <w:rPr>
                    <w:sz w:val="24"/>
                    <w:szCs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C1C"/>
    <w:multiLevelType w:val="hybridMultilevel"/>
    <w:tmpl w:val="F23C6850"/>
    <w:lvl w:ilvl="0" w:tplc="7E8C6104">
      <w:start w:val="1"/>
      <w:numFmt w:val="lowerLetter"/>
      <w:lvlText w:val="%1."/>
      <w:lvlJc w:val="left"/>
      <w:pPr>
        <w:ind w:left="2042" w:hanging="360"/>
      </w:pPr>
      <w:rPr>
        <w:rFonts w:hint="default"/>
        <w:sz w:val="24"/>
      </w:rPr>
    </w:lvl>
    <w:lvl w:ilvl="1" w:tplc="04210019" w:tentative="1">
      <w:start w:val="1"/>
      <w:numFmt w:val="lowerLetter"/>
      <w:lvlText w:val="%2."/>
      <w:lvlJc w:val="left"/>
      <w:pPr>
        <w:ind w:left="2762" w:hanging="360"/>
      </w:pPr>
    </w:lvl>
    <w:lvl w:ilvl="2" w:tplc="0421001B" w:tentative="1">
      <w:start w:val="1"/>
      <w:numFmt w:val="lowerRoman"/>
      <w:lvlText w:val="%3."/>
      <w:lvlJc w:val="right"/>
      <w:pPr>
        <w:ind w:left="3482" w:hanging="180"/>
      </w:pPr>
    </w:lvl>
    <w:lvl w:ilvl="3" w:tplc="0421000F" w:tentative="1">
      <w:start w:val="1"/>
      <w:numFmt w:val="decimal"/>
      <w:lvlText w:val="%4."/>
      <w:lvlJc w:val="left"/>
      <w:pPr>
        <w:ind w:left="4202" w:hanging="360"/>
      </w:pPr>
    </w:lvl>
    <w:lvl w:ilvl="4" w:tplc="04210019" w:tentative="1">
      <w:start w:val="1"/>
      <w:numFmt w:val="lowerLetter"/>
      <w:lvlText w:val="%5."/>
      <w:lvlJc w:val="left"/>
      <w:pPr>
        <w:ind w:left="4922" w:hanging="360"/>
      </w:pPr>
    </w:lvl>
    <w:lvl w:ilvl="5" w:tplc="0421001B" w:tentative="1">
      <w:start w:val="1"/>
      <w:numFmt w:val="lowerRoman"/>
      <w:lvlText w:val="%6."/>
      <w:lvlJc w:val="right"/>
      <w:pPr>
        <w:ind w:left="5642" w:hanging="180"/>
      </w:pPr>
    </w:lvl>
    <w:lvl w:ilvl="6" w:tplc="0421000F" w:tentative="1">
      <w:start w:val="1"/>
      <w:numFmt w:val="decimal"/>
      <w:lvlText w:val="%7."/>
      <w:lvlJc w:val="left"/>
      <w:pPr>
        <w:ind w:left="6362" w:hanging="360"/>
      </w:pPr>
    </w:lvl>
    <w:lvl w:ilvl="7" w:tplc="04210019" w:tentative="1">
      <w:start w:val="1"/>
      <w:numFmt w:val="lowerLetter"/>
      <w:lvlText w:val="%8."/>
      <w:lvlJc w:val="left"/>
      <w:pPr>
        <w:ind w:left="7082" w:hanging="360"/>
      </w:pPr>
    </w:lvl>
    <w:lvl w:ilvl="8" w:tplc="0421001B" w:tentative="1">
      <w:start w:val="1"/>
      <w:numFmt w:val="lowerRoman"/>
      <w:lvlText w:val="%9."/>
      <w:lvlJc w:val="right"/>
      <w:pPr>
        <w:ind w:left="7802" w:hanging="180"/>
      </w:pPr>
    </w:lvl>
  </w:abstractNum>
  <w:abstractNum w:abstractNumId="1" w15:restartNumberingAfterBreak="0">
    <w:nsid w:val="04794DF3"/>
    <w:multiLevelType w:val="hybridMultilevel"/>
    <w:tmpl w:val="45D45E0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6B1573F"/>
    <w:multiLevelType w:val="hybridMultilevel"/>
    <w:tmpl w:val="F54ACB92"/>
    <w:lvl w:ilvl="0" w:tplc="879CFEDA">
      <w:start w:val="1"/>
      <w:numFmt w:val="lowerLetter"/>
      <w:lvlText w:val="%1."/>
      <w:lvlJc w:val="left"/>
      <w:pPr>
        <w:ind w:left="2102" w:hanging="420"/>
      </w:pPr>
      <w:rPr>
        <w:rFonts w:hint="default"/>
      </w:rPr>
    </w:lvl>
    <w:lvl w:ilvl="1" w:tplc="04210019" w:tentative="1">
      <w:start w:val="1"/>
      <w:numFmt w:val="lowerLetter"/>
      <w:lvlText w:val="%2."/>
      <w:lvlJc w:val="left"/>
      <w:pPr>
        <w:ind w:left="2762" w:hanging="360"/>
      </w:pPr>
    </w:lvl>
    <w:lvl w:ilvl="2" w:tplc="0421001B" w:tentative="1">
      <w:start w:val="1"/>
      <w:numFmt w:val="lowerRoman"/>
      <w:lvlText w:val="%3."/>
      <w:lvlJc w:val="right"/>
      <w:pPr>
        <w:ind w:left="3482" w:hanging="180"/>
      </w:pPr>
    </w:lvl>
    <w:lvl w:ilvl="3" w:tplc="0421000F" w:tentative="1">
      <w:start w:val="1"/>
      <w:numFmt w:val="decimal"/>
      <w:lvlText w:val="%4."/>
      <w:lvlJc w:val="left"/>
      <w:pPr>
        <w:ind w:left="4202" w:hanging="360"/>
      </w:pPr>
    </w:lvl>
    <w:lvl w:ilvl="4" w:tplc="04210019" w:tentative="1">
      <w:start w:val="1"/>
      <w:numFmt w:val="lowerLetter"/>
      <w:lvlText w:val="%5."/>
      <w:lvlJc w:val="left"/>
      <w:pPr>
        <w:ind w:left="4922" w:hanging="360"/>
      </w:pPr>
    </w:lvl>
    <w:lvl w:ilvl="5" w:tplc="0421001B" w:tentative="1">
      <w:start w:val="1"/>
      <w:numFmt w:val="lowerRoman"/>
      <w:lvlText w:val="%6."/>
      <w:lvlJc w:val="right"/>
      <w:pPr>
        <w:ind w:left="5642" w:hanging="180"/>
      </w:pPr>
    </w:lvl>
    <w:lvl w:ilvl="6" w:tplc="0421000F" w:tentative="1">
      <w:start w:val="1"/>
      <w:numFmt w:val="decimal"/>
      <w:lvlText w:val="%7."/>
      <w:lvlJc w:val="left"/>
      <w:pPr>
        <w:ind w:left="6362" w:hanging="360"/>
      </w:pPr>
    </w:lvl>
    <w:lvl w:ilvl="7" w:tplc="04210019" w:tentative="1">
      <w:start w:val="1"/>
      <w:numFmt w:val="lowerLetter"/>
      <w:lvlText w:val="%8."/>
      <w:lvlJc w:val="left"/>
      <w:pPr>
        <w:ind w:left="7082" w:hanging="360"/>
      </w:pPr>
    </w:lvl>
    <w:lvl w:ilvl="8" w:tplc="0421001B" w:tentative="1">
      <w:start w:val="1"/>
      <w:numFmt w:val="lowerRoman"/>
      <w:lvlText w:val="%9."/>
      <w:lvlJc w:val="right"/>
      <w:pPr>
        <w:ind w:left="7802" w:hanging="180"/>
      </w:pPr>
    </w:lvl>
  </w:abstractNum>
  <w:abstractNum w:abstractNumId="3" w15:restartNumberingAfterBreak="0">
    <w:nsid w:val="0896120C"/>
    <w:multiLevelType w:val="hybridMultilevel"/>
    <w:tmpl w:val="00C290AE"/>
    <w:lvl w:ilvl="0" w:tplc="0421000F">
      <w:start w:val="1"/>
      <w:numFmt w:val="decimal"/>
      <w:lvlText w:val="%1."/>
      <w:lvlJc w:val="left"/>
      <w:pPr>
        <w:ind w:left="2402" w:hanging="360"/>
      </w:pPr>
    </w:lvl>
    <w:lvl w:ilvl="1" w:tplc="04210019" w:tentative="1">
      <w:start w:val="1"/>
      <w:numFmt w:val="lowerLetter"/>
      <w:lvlText w:val="%2."/>
      <w:lvlJc w:val="left"/>
      <w:pPr>
        <w:ind w:left="3122" w:hanging="360"/>
      </w:pPr>
    </w:lvl>
    <w:lvl w:ilvl="2" w:tplc="0421001B" w:tentative="1">
      <w:start w:val="1"/>
      <w:numFmt w:val="lowerRoman"/>
      <w:lvlText w:val="%3."/>
      <w:lvlJc w:val="right"/>
      <w:pPr>
        <w:ind w:left="3842" w:hanging="180"/>
      </w:pPr>
    </w:lvl>
    <w:lvl w:ilvl="3" w:tplc="0421000F" w:tentative="1">
      <w:start w:val="1"/>
      <w:numFmt w:val="decimal"/>
      <w:lvlText w:val="%4."/>
      <w:lvlJc w:val="left"/>
      <w:pPr>
        <w:ind w:left="4562" w:hanging="360"/>
      </w:pPr>
    </w:lvl>
    <w:lvl w:ilvl="4" w:tplc="04210019" w:tentative="1">
      <w:start w:val="1"/>
      <w:numFmt w:val="lowerLetter"/>
      <w:lvlText w:val="%5."/>
      <w:lvlJc w:val="left"/>
      <w:pPr>
        <w:ind w:left="5282" w:hanging="360"/>
      </w:pPr>
    </w:lvl>
    <w:lvl w:ilvl="5" w:tplc="0421001B" w:tentative="1">
      <w:start w:val="1"/>
      <w:numFmt w:val="lowerRoman"/>
      <w:lvlText w:val="%6."/>
      <w:lvlJc w:val="right"/>
      <w:pPr>
        <w:ind w:left="6002" w:hanging="180"/>
      </w:pPr>
    </w:lvl>
    <w:lvl w:ilvl="6" w:tplc="0421000F" w:tentative="1">
      <w:start w:val="1"/>
      <w:numFmt w:val="decimal"/>
      <w:lvlText w:val="%7."/>
      <w:lvlJc w:val="left"/>
      <w:pPr>
        <w:ind w:left="6722" w:hanging="360"/>
      </w:pPr>
    </w:lvl>
    <w:lvl w:ilvl="7" w:tplc="04210019" w:tentative="1">
      <w:start w:val="1"/>
      <w:numFmt w:val="lowerLetter"/>
      <w:lvlText w:val="%8."/>
      <w:lvlJc w:val="left"/>
      <w:pPr>
        <w:ind w:left="7442" w:hanging="360"/>
      </w:pPr>
    </w:lvl>
    <w:lvl w:ilvl="8" w:tplc="0421001B" w:tentative="1">
      <w:start w:val="1"/>
      <w:numFmt w:val="lowerRoman"/>
      <w:lvlText w:val="%9."/>
      <w:lvlJc w:val="right"/>
      <w:pPr>
        <w:ind w:left="8162" w:hanging="180"/>
      </w:pPr>
    </w:lvl>
  </w:abstractNum>
  <w:abstractNum w:abstractNumId="4" w15:restartNumberingAfterBreak="0">
    <w:nsid w:val="20C900A8"/>
    <w:multiLevelType w:val="hybridMultilevel"/>
    <w:tmpl w:val="9C40AFC0"/>
    <w:lvl w:ilvl="0" w:tplc="7E8C6104">
      <w:start w:val="1"/>
      <w:numFmt w:val="lowerLetter"/>
      <w:lvlText w:val="%1."/>
      <w:lvlJc w:val="left"/>
      <w:pPr>
        <w:ind w:left="3724" w:hanging="360"/>
      </w:pPr>
      <w:rPr>
        <w:rFonts w:hint="default"/>
        <w:sz w:val="24"/>
      </w:rPr>
    </w:lvl>
    <w:lvl w:ilvl="1" w:tplc="04210019" w:tentative="1">
      <w:start w:val="1"/>
      <w:numFmt w:val="lowerLetter"/>
      <w:lvlText w:val="%2."/>
      <w:lvlJc w:val="left"/>
      <w:pPr>
        <w:ind w:left="3122" w:hanging="360"/>
      </w:pPr>
    </w:lvl>
    <w:lvl w:ilvl="2" w:tplc="0421001B" w:tentative="1">
      <w:start w:val="1"/>
      <w:numFmt w:val="lowerRoman"/>
      <w:lvlText w:val="%3."/>
      <w:lvlJc w:val="right"/>
      <w:pPr>
        <w:ind w:left="3842" w:hanging="180"/>
      </w:pPr>
    </w:lvl>
    <w:lvl w:ilvl="3" w:tplc="0421000F" w:tentative="1">
      <w:start w:val="1"/>
      <w:numFmt w:val="decimal"/>
      <w:lvlText w:val="%4."/>
      <w:lvlJc w:val="left"/>
      <w:pPr>
        <w:ind w:left="4562" w:hanging="360"/>
      </w:pPr>
    </w:lvl>
    <w:lvl w:ilvl="4" w:tplc="04210019" w:tentative="1">
      <w:start w:val="1"/>
      <w:numFmt w:val="lowerLetter"/>
      <w:lvlText w:val="%5."/>
      <w:lvlJc w:val="left"/>
      <w:pPr>
        <w:ind w:left="5282" w:hanging="360"/>
      </w:pPr>
    </w:lvl>
    <w:lvl w:ilvl="5" w:tplc="0421001B" w:tentative="1">
      <w:start w:val="1"/>
      <w:numFmt w:val="lowerRoman"/>
      <w:lvlText w:val="%6."/>
      <w:lvlJc w:val="right"/>
      <w:pPr>
        <w:ind w:left="6002" w:hanging="180"/>
      </w:pPr>
    </w:lvl>
    <w:lvl w:ilvl="6" w:tplc="0421000F" w:tentative="1">
      <w:start w:val="1"/>
      <w:numFmt w:val="decimal"/>
      <w:lvlText w:val="%7."/>
      <w:lvlJc w:val="left"/>
      <w:pPr>
        <w:ind w:left="6722" w:hanging="360"/>
      </w:pPr>
    </w:lvl>
    <w:lvl w:ilvl="7" w:tplc="04210019" w:tentative="1">
      <w:start w:val="1"/>
      <w:numFmt w:val="lowerLetter"/>
      <w:lvlText w:val="%8."/>
      <w:lvlJc w:val="left"/>
      <w:pPr>
        <w:ind w:left="7442" w:hanging="360"/>
      </w:pPr>
    </w:lvl>
    <w:lvl w:ilvl="8" w:tplc="0421001B" w:tentative="1">
      <w:start w:val="1"/>
      <w:numFmt w:val="lowerRoman"/>
      <w:lvlText w:val="%9."/>
      <w:lvlJc w:val="right"/>
      <w:pPr>
        <w:ind w:left="8162" w:hanging="180"/>
      </w:pPr>
    </w:lvl>
  </w:abstractNum>
  <w:abstractNum w:abstractNumId="5" w15:restartNumberingAfterBreak="0">
    <w:nsid w:val="2AD73445"/>
    <w:multiLevelType w:val="multilevel"/>
    <w:tmpl w:val="C5D88D58"/>
    <w:lvl w:ilvl="0">
      <w:start w:val="1"/>
      <w:numFmt w:val="decimal"/>
      <w:lvlText w:val="%1"/>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9373DC8"/>
    <w:multiLevelType w:val="hybridMultilevel"/>
    <w:tmpl w:val="A64633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02A458A"/>
    <w:multiLevelType w:val="multilevel"/>
    <w:tmpl w:val="C5D88D58"/>
    <w:lvl w:ilvl="0">
      <w:start w:val="1"/>
      <w:numFmt w:val="decimal"/>
      <w:lvlText w:val="%1"/>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0A23557"/>
    <w:multiLevelType w:val="hybridMultilevel"/>
    <w:tmpl w:val="0F22034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15:restartNumberingAfterBreak="0">
    <w:nsid w:val="793D589C"/>
    <w:multiLevelType w:val="hybridMultilevel"/>
    <w:tmpl w:val="8D382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B3D31A6"/>
    <w:multiLevelType w:val="multilevel"/>
    <w:tmpl w:val="D9C4CEE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7F6800A9"/>
    <w:multiLevelType w:val="hybridMultilevel"/>
    <w:tmpl w:val="EE665A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6"/>
  </w:num>
  <w:num w:numId="5">
    <w:abstractNumId w:val="3"/>
  </w:num>
  <w:num w:numId="6">
    <w:abstractNumId w:val="0"/>
  </w:num>
  <w:num w:numId="7">
    <w:abstractNumId w:val="4"/>
  </w:num>
  <w:num w:numId="8">
    <w:abstractNumId w:val="2"/>
  </w:num>
  <w:num w:numId="9">
    <w:abstractNumId w:val="8"/>
  </w:num>
  <w:num w:numId="10">
    <w:abstractNumId w:val="1"/>
  </w:num>
  <w:num w:numId="11">
    <w:abstractNumId w:val="7"/>
  </w:num>
  <w:num w:numId="12">
    <w:abstractNumId w:val="10"/>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85"/>
    <w:rsid w:val="00114692"/>
    <w:rsid w:val="001E7621"/>
    <w:rsid w:val="003433F8"/>
    <w:rsid w:val="00354CD2"/>
    <w:rsid w:val="003D79CC"/>
    <w:rsid w:val="003F36D7"/>
    <w:rsid w:val="005A5E5F"/>
    <w:rsid w:val="005D7B42"/>
    <w:rsid w:val="006D7A0D"/>
    <w:rsid w:val="007D3060"/>
    <w:rsid w:val="007D72E7"/>
    <w:rsid w:val="00804600"/>
    <w:rsid w:val="00837E9B"/>
    <w:rsid w:val="008A16D7"/>
    <w:rsid w:val="008A4254"/>
    <w:rsid w:val="009160E0"/>
    <w:rsid w:val="00A44E95"/>
    <w:rsid w:val="00AC2185"/>
    <w:rsid w:val="00BE7E49"/>
    <w:rsid w:val="00C512A8"/>
    <w:rsid w:val="00C76158"/>
    <w:rsid w:val="00C83980"/>
    <w:rsid w:val="00C90D04"/>
    <w:rsid w:val="00CD2ABB"/>
    <w:rsid w:val="00CE5215"/>
    <w:rsid w:val="00CF0600"/>
    <w:rsid w:val="00D37797"/>
    <w:rsid w:val="00D54A57"/>
    <w:rsid w:val="00DC464F"/>
    <w:rsid w:val="00E56F67"/>
    <w:rsid w:val="00E664BD"/>
    <w:rsid w:val="00EE1EE3"/>
    <w:rsid w:val="00FA040E"/>
    <w:rsid w:val="00FB4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FBC00A"/>
  <w15:docId w15:val="{EE580393-DB70-4F86-A475-0FEC8C15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E664BD"/>
    <w:pPr>
      <w:keepNext/>
      <w:numPr>
        <w:numId w:val="1"/>
      </w:numPr>
      <w:spacing w:before="240"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E664BD"/>
    <w:pPr>
      <w:keepNext/>
      <w:numPr>
        <w:ilvl w:val="1"/>
        <w:numId w:val="1"/>
      </w:numPr>
      <w:spacing w:before="240" w:after="60"/>
      <w:outlineLvl w:val="1"/>
    </w:pPr>
    <w:rPr>
      <w:rFonts w:eastAsiaTheme="majorEastAsia" w:cstheme="majorBidi"/>
      <w:b/>
      <w:bCs/>
      <w:iCs/>
      <w:sz w:val="24"/>
      <w:szCs w:val="28"/>
    </w:rPr>
  </w:style>
  <w:style w:type="paragraph" w:styleId="Heading3">
    <w:name w:val="heading 3"/>
    <w:basedOn w:val="Normal"/>
    <w:next w:val="Normal"/>
    <w:link w:val="Heading3Char"/>
    <w:uiPriority w:val="9"/>
    <w:unhideWhenUsed/>
    <w:qFormat/>
    <w:rsid w:val="00DC464F"/>
    <w:pPr>
      <w:keepNext/>
      <w:numPr>
        <w:ilvl w:val="2"/>
        <w:numId w:val="1"/>
      </w:numPr>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4BD"/>
    <w:rPr>
      <w:rFonts w:eastAsiaTheme="majorEastAsia" w:cstheme="majorBidi"/>
      <w:b/>
      <w:bCs/>
      <w:kern w:val="32"/>
      <w:sz w:val="28"/>
      <w:szCs w:val="32"/>
    </w:rPr>
  </w:style>
  <w:style w:type="character" w:customStyle="1" w:styleId="Heading2Char">
    <w:name w:val="Heading 2 Char"/>
    <w:basedOn w:val="DefaultParagraphFont"/>
    <w:link w:val="Heading2"/>
    <w:uiPriority w:val="9"/>
    <w:rsid w:val="00E664BD"/>
    <w:rPr>
      <w:rFonts w:eastAsiaTheme="majorEastAsia" w:cstheme="majorBidi"/>
      <w:b/>
      <w:bCs/>
      <w:iCs/>
      <w:sz w:val="24"/>
      <w:szCs w:val="28"/>
    </w:rPr>
  </w:style>
  <w:style w:type="character" w:customStyle="1" w:styleId="Heading3Char">
    <w:name w:val="Heading 3 Char"/>
    <w:basedOn w:val="DefaultParagraphFont"/>
    <w:link w:val="Heading3"/>
    <w:uiPriority w:val="9"/>
    <w:rsid w:val="00DC464F"/>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14692"/>
    <w:pPr>
      <w:ind w:left="720"/>
      <w:contextualSpacing/>
    </w:pPr>
  </w:style>
  <w:style w:type="paragraph" w:styleId="Header">
    <w:name w:val="header"/>
    <w:basedOn w:val="Normal"/>
    <w:link w:val="HeaderChar"/>
    <w:uiPriority w:val="99"/>
    <w:unhideWhenUsed/>
    <w:rsid w:val="006D7A0D"/>
    <w:pPr>
      <w:tabs>
        <w:tab w:val="center" w:pos="4513"/>
        <w:tab w:val="right" w:pos="9026"/>
      </w:tabs>
    </w:pPr>
  </w:style>
  <w:style w:type="character" w:customStyle="1" w:styleId="HeaderChar">
    <w:name w:val="Header Char"/>
    <w:basedOn w:val="DefaultParagraphFont"/>
    <w:link w:val="Header"/>
    <w:uiPriority w:val="99"/>
    <w:rsid w:val="006D7A0D"/>
  </w:style>
  <w:style w:type="paragraph" w:styleId="Footer">
    <w:name w:val="footer"/>
    <w:basedOn w:val="Normal"/>
    <w:link w:val="FooterChar"/>
    <w:uiPriority w:val="99"/>
    <w:unhideWhenUsed/>
    <w:rsid w:val="006D7A0D"/>
    <w:pPr>
      <w:tabs>
        <w:tab w:val="center" w:pos="4513"/>
        <w:tab w:val="right" w:pos="9026"/>
      </w:tabs>
    </w:pPr>
  </w:style>
  <w:style w:type="character" w:customStyle="1" w:styleId="FooterChar">
    <w:name w:val="Footer Char"/>
    <w:basedOn w:val="DefaultParagraphFont"/>
    <w:link w:val="Footer"/>
    <w:uiPriority w:val="99"/>
    <w:rsid w:val="006D7A0D"/>
  </w:style>
  <w:style w:type="paragraph" w:styleId="TOCHeading">
    <w:name w:val="TOC Heading"/>
    <w:basedOn w:val="Heading1"/>
    <w:next w:val="Normal"/>
    <w:uiPriority w:val="39"/>
    <w:unhideWhenUsed/>
    <w:qFormat/>
    <w:rsid w:val="00DC464F"/>
    <w:pPr>
      <w:keepLines/>
      <w:numPr>
        <w:numId w:val="0"/>
      </w:numPr>
      <w:spacing w:after="0" w:line="259" w:lineRule="auto"/>
      <w:outlineLvl w:val="9"/>
    </w:pPr>
    <w:rPr>
      <w:rFonts w:asciiTheme="majorHAnsi" w:hAnsiTheme="majorHAnsi"/>
      <w:b w:val="0"/>
      <w:bCs w:val="0"/>
      <w:color w:val="365F91" w:themeColor="accent1" w:themeShade="BF"/>
      <w:kern w:val="0"/>
      <w:sz w:val="32"/>
    </w:rPr>
  </w:style>
  <w:style w:type="paragraph" w:styleId="TOC1">
    <w:name w:val="toc 1"/>
    <w:basedOn w:val="Normal"/>
    <w:next w:val="Normal"/>
    <w:autoRedefine/>
    <w:uiPriority w:val="39"/>
    <w:unhideWhenUsed/>
    <w:rsid w:val="00DC464F"/>
    <w:pPr>
      <w:spacing w:after="100"/>
    </w:pPr>
  </w:style>
  <w:style w:type="paragraph" w:styleId="TOC2">
    <w:name w:val="toc 2"/>
    <w:basedOn w:val="Normal"/>
    <w:next w:val="Normal"/>
    <w:autoRedefine/>
    <w:uiPriority w:val="39"/>
    <w:unhideWhenUsed/>
    <w:rsid w:val="00DC464F"/>
    <w:pPr>
      <w:spacing w:after="100"/>
      <w:ind w:left="200"/>
    </w:pPr>
  </w:style>
  <w:style w:type="character" w:styleId="Hyperlink">
    <w:name w:val="Hyperlink"/>
    <w:basedOn w:val="DefaultParagraphFont"/>
    <w:uiPriority w:val="99"/>
    <w:unhideWhenUsed/>
    <w:rsid w:val="00DC464F"/>
    <w:rPr>
      <w:color w:val="0000FF" w:themeColor="hyperlink"/>
      <w:u w:val="single"/>
    </w:rPr>
  </w:style>
  <w:style w:type="paragraph" w:styleId="TOC3">
    <w:name w:val="toc 3"/>
    <w:basedOn w:val="Normal"/>
    <w:next w:val="Normal"/>
    <w:autoRedefine/>
    <w:uiPriority w:val="39"/>
    <w:unhideWhenUsed/>
    <w:rsid w:val="00DC464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521F2-C4E8-4677-8887-E6D8CE39C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16</cp:revision>
  <dcterms:created xsi:type="dcterms:W3CDTF">2017-05-19T18:33:00Z</dcterms:created>
  <dcterms:modified xsi:type="dcterms:W3CDTF">2017-06-19T02:50:00Z</dcterms:modified>
</cp:coreProperties>
</file>