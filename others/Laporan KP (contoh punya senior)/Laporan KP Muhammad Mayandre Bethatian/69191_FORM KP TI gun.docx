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A0674" w:rsidRPr="006F5E96" w:rsidRDefault="0029731C" w:rsidP="006F5E96">
      <w:pPr>
        <w:rPr>
          <w:b/>
          <w:sz w:val="28"/>
          <w:szCs w:val="28"/>
          <w:lang w:val="id-ID"/>
        </w:rPr>
      </w:pPr>
      <w:r>
        <w:rPr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5650865</wp:posOffset>
                </wp:positionH>
                <wp:positionV relativeFrom="paragraph">
                  <wp:posOffset>33020</wp:posOffset>
                </wp:positionV>
                <wp:extent cx="768350" cy="257175"/>
                <wp:effectExtent l="0" t="0" r="0" b="9525"/>
                <wp:wrapNone/>
                <wp:docPr id="1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298" w:rsidRPr="00B76F21" w:rsidRDefault="00017298" w:rsidP="00C266E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KPT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444.95pt;margin-top:2.6pt;width:60.5pt;height:20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">
                <v:textbox>
                  <w:txbxContent>
                    <w:p w:rsidR="00017298" w:rsidRPr="00B76F21" w:rsidRDefault="00017298" w:rsidP="00C266E6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KPT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I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</w:p>
    <w:p w:rsidR="00C266E6" w:rsidRPr="0070634E" w:rsidRDefault="00C266E6" w:rsidP="00C266E6">
      <w:pPr>
        <w:jc w:val="center"/>
        <w:rPr>
          <w:b/>
          <w:u w:val="single"/>
        </w:rPr>
      </w:pPr>
      <w:r>
        <w:rPr>
          <w:b/>
          <w:u w:val="single"/>
        </w:rPr>
        <w:t>SURAT PERMOHONAN K</w:t>
      </w:r>
      <w:r w:rsidRPr="0070634E">
        <w:rPr>
          <w:b/>
          <w:u w:val="single"/>
        </w:rPr>
        <w:t>P</w:t>
      </w:r>
    </w:p>
    <w:p w:rsidR="00C266E6" w:rsidRDefault="00C266E6" w:rsidP="00C266E6">
      <w:pPr>
        <w:jc w:val="center"/>
        <w:rPr>
          <w:b/>
          <w:u w:val="single"/>
        </w:rPr>
      </w:pPr>
    </w:p>
    <w:p w:rsidR="00C266E6" w:rsidRDefault="00C266E6" w:rsidP="00C53C60">
      <w:pPr>
        <w:rPr>
          <w:b/>
          <w:u w:val="single"/>
        </w:rPr>
      </w:pPr>
    </w:p>
    <w:p w:rsidR="00C266E6" w:rsidRDefault="00C266E6" w:rsidP="00C266E6">
      <w:r>
        <w:t>Kepada YTH</w:t>
      </w:r>
    </w:p>
    <w:p w:rsidR="00C266E6" w:rsidRPr="006F5E96" w:rsidRDefault="00D23613" w:rsidP="00C266E6">
      <w:pPr>
        <w:rPr>
          <w:lang w:val="id-ID"/>
        </w:rPr>
      </w:pPr>
      <w:r>
        <w:t>K</w:t>
      </w:r>
      <w:r w:rsidR="006F5E96">
        <w:rPr>
          <w:lang w:val="id-ID"/>
        </w:rPr>
        <w:t>oordinator</w:t>
      </w:r>
      <w:r w:rsidR="00E40816">
        <w:t xml:space="preserve"> Program Studi Teknik </w:t>
      </w:r>
      <w:r w:rsidR="00BB5EC9">
        <w:rPr>
          <w:lang w:val="id-ID"/>
        </w:rPr>
        <w:t xml:space="preserve">Informatika </w:t>
      </w:r>
    </w:p>
    <w:p w:rsidR="00C266E6" w:rsidRDefault="00C266E6" w:rsidP="00C266E6">
      <w:r>
        <w:t>Di Tempat</w:t>
      </w:r>
    </w:p>
    <w:p w:rsidR="00C266E6" w:rsidRDefault="00C266E6" w:rsidP="00C266E6"/>
    <w:p w:rsidR="00C266E6" w:rsidRDefault="00C266E6" w:rsidP="00C266E6"/>
    <w:p w:rsidR="00C266E6" w:rsidRDefault="00C266E6" w:rsidP="00C266E6">
      <w:r>
        <w:t>Dengan Hormat,</w:t>
      </w:r>
    </w:p>
    <w:p w:rsidR="00C266E6" w:rsidRDefault="00C266E6" w:rsidP="00C266E6"/>
    <w:p w:rsidR="00C266E6" w:rsidRDefault="00C266E6" w:rsidP="00C266E6">
      <w:r>
        <w:t>Saya yang bertanda tangan dibawah ini :</w:t>
      </w:r>
    </w:p>
    <w:p w:rsidR="00C266E6" w:rsidRDefault="00C266E6" w:rsidP="00C266E6"/>
    <w:p w:rsidR="00C266E6" w:rsidRDefault="00C266E6" w:rsidP="00C266E6">
      <w:pPr>
        <w:tabs>
          <w:tab w:val="left" w:pos="1134"/>
        </w:tabs>
      </w:pPr>
      <w:r>
        <w:t>Nama</w:t>
      </w:r>
      <w:r>
        <w:tab/>
      </w:r>
      <w:r>
        <w:tab/>
        <w:t>:……………………………………………….</w:t>
      </w:r>
    </w:p>
    <w:p w:rsidR="00C266E6" w:rsidRDefault="00C266E6" w:rsidP="00C266E6">
      <w:pPr>
        <w:tabs>
          <w:tab w:val="left" w:pos="1134"/>
        </w:tabs>
      </w:pPr>
      <w:r>
        <w:t>NIM</w:t>
      </w:r>
      <w:r>
        <w:tab/>
      </w:r>
      <w:r>
        <w:tab/>
        <w:t>:……………………………………………….</w:t>
      </w:r>
    </w:p>
    <w:p w:rsidR="00C266E6" w:rsidRDefault="00C266E6" w:rsidP="00C266E6">
      <w:pPr>
        <w:tabs>
          <w:tab w:val="left" w:pos="1134"/>
        </w:tabs>
      </w:pPr>
    </w:p>
    <w:p w:rsidR="00C266E6" w:rsidRPr="00D6197A" w:rsidRDefault="00C266E6" w:rsidP="00C266E6">
      <w:pPr>
        <w:tabs>
          <w:tab w:val="left" w:pos="1134"/>
        </w:tabs>
      </w:pPr>
      <w:r w:rsidRPr="00D6197A">
        <w:t>Mengajukan permohonan KP, dengan memenuhi syarat-syarat berikut :</w:t>
      </w:r>
    </w:p>
    <w:p w:rsidR="00C266E6" w:rsidRPr="00D6197A" w:rsidRDefault="00C266E6" w:rsidP="00C266E6">
      <w:pPr>
        <w:pStyle w:val="ListParagraph"/>
        <w:numPr>
          <w:ilvl w:val="0"/>
          <w:numId w:val="5"/>
        </w:numPr>
        <w:tabs>
          <w:tab w:val="left" w:pos="567"/>
        </w:tabs>
        <w:suppressAutoHyphens w:val="0"/>
        <w:autoSpaceDE w:val="0"/>
        <w:autoSpaceDN w:val="0"/>
        <w:adjustRightInd w:val="0"/>
        <w:ind w:left="567" w:hanging="283"/>
      </w:pPr>
      <w:r w:rsidRPr="00D6197A">
        <w:t>Memiliki Indeks Prestasi Kumulatif  ≥ 2,00.</w:t>
      </w:r>
    </w:p>
    <w:p w:rsidR="00C266E6" w:rsidRPr="00D6197A" w:rsidRDefault="00C266E6" w:rsidP="00C266E6">
      <w:pPr>
        <w:pStyle w:val="ListParagraph"/>
        <w:numPr>
          <w:ilvl w:val="0"/>
          <w:numId w:val="5"/>
        </w:numPr>
        <w:tabs>
          <w:tab w:val="left" w:pos="567"/>
        </w:tabs>
        <w:suppressAutoHyphens w:val="0"/>
        <w:autoSpaceDE w:val="0"/>
        <w:autoSpaceDN w:val="0"/>
        <w:adjustRightInd w:val="0"/>
        <w:ind w:left="567" w:hanging="283"/>
      </w:pPr>
      <w:r w:rsidRPr="00D6197A">
        <w:t>Telah mengikuti 90 SKS mata kuliah.</w:t>
      </w:r>
    </w:p>
    <w:p w:rsidR="00C266E6" w:rsidRPr="00D6197A" w:rsidRDefault="00C266E6" w:rsidP="00C266E6">
      <w:pPr>
        <w:pStyle w:val="ListParagraph"/>
        <w:numPr>
          <w:ilvl w:val="0"/>
          <w:numId w:val="5"/>
        </w:numPr>
        <w:tabs>
          <w:tab w:val="left" w:pos="567"/>
        </w:tabs>
        <w:suppressAutoHyphens w:val="0"/>
        <w:autoSpaceDE w:val="0"/>
        <w:autoSpaceDN w:val="0"/>
        <w:adjustRightInd w:val="0"/>
        <w:ind w:left="567" w:hanging="283"/>
      </w:pPr>
      <w:r w:rsidRPr="00D6197A">
        <w:t>Telah mengisi matakuliah KP di KRS semester berjalan.</w:t>
      </w:r>
    </w:p>
    <w:p w:rsidR="00C266E6" w:rsidRPr="00D6197A" w:rsidRDefault="00C266E6" w:rsidP="00C266E6">
      <w:pPr>
        <w:tabs>
          <w:tab w:val="left" w:pos="1134"/>
        </w:tabs>
      </w:pPr>
    </w:p>
    <w:p w:rsidR="00C266E6" w:rsidRPr="00D6197A" w:rsidRDefault="00C266E6" w:rsidP="00C266E6">
      <w:pPr>
        <w:tabs>
          <w:tab w:val="left" w:pos="1134"/>
        </w:tabs>
      </w:pPr>
      <w:r w:rsidRPr="00D6197A">
        <w:t>Sebagai bukti terpenuhinya syarat-syarat tersebut, terlampir:</w:t>
      </w:r>
    </w:p>
    <w:p w:rsidR="00C266E6" w:rsidRPr="00D6197A" w:rsidRDefault="007F7535" w:rsidP="00C266E6">
      <w:pPr>
        <w:pStyle w:val="ListParagraph"/>
        <w:numPr>
          <w:ilvl w:val="0"/>
          <w:numId w:val="4"/>
        </w:numPr>
        <w:tabs>
          <w:tab w:val="left" w:pos="1134"/>
        </w:tabs>
      </w:pPr>
      <w:r>
        <w:t xml:space="preserve">Copy </w:t>
      </w:r>
      <w:r>
        <w:rPr>
          <w:lang w:val="id-ID"/>
        </w:rPr>
        <w:t>Transkip / KHS</w:t>
      </w:r>
      <w:r w:rsidR="00C266E6" w:rsidRPr="00D6197A">
        <w:t xml:space="preserve"> Terakhir.</w:t>
      </w:r>
    </w:p>
    <w:p w:rsidR="00D6197A" w:rsidRDefault="00D6197A" w:rsidP="00C266E6">
      <w:pPr>
        <w:ind w:left="6480"/>
      </w:pPr>
    </w:p>
    <w:p w:rsidR="00D23613" w:rsidRDefault="00D23613" w:rsidP="00C266E6">
      <w:pPr>
        <w:ind w:left="6480"/>
      </w:pPr>
    </w:p>
    <w:p w:rsidR="00D23613" w:rsidRPr="00D6197A" w:rsidRDefault="00D23613" w:rsidP="00C266E6">
      <w:pPr>
        <w:ind w:left="6480"/>
      </w:pPr>
    </w:p>
    <w:p w:rsidR="00C266E6" w:rsidRPr="00D6197A" w:rsidRDefault="000D7D4E" w:rsidP="00C266E6">
      <w:pPr>
        <w:ind w:left="6480"/>
      </w:pPr>
      <w:r>
        <w:t>Pekanbaru,</w:t>
      </w:r>
      <w:r w:rsidR="00116B35">
        <w:t>………………..</w:t>
      </w:r>
    </w:p>
    <w:p w:rsidR="00C266E6" w:rsidRPr="00D6197A" w:rsidRDefault="00C266E6" w:rsidP="00C266E6">
      <w:pPr>
        <w:ind w:left="6480"/>
      </w:pPr>
      <w:r w:rsidRPr="00D6197A">
        <w:t>Mahasiswa Ybs</w:t>
      </w:r>
    </w:p>
    <w:p w:rsidR="00C266E6" w:rsidRPr="00D6197A" w:rsidRDefault="00C266E6" w:rsidP="00C266E6">
      <w:pPr>
        <w:ind w:left="6480"/>
        <w:rPr>
          <w:b/>
          <w:u w:val="single"/>
        </w:rPr>
      </w:pPr>
    </w:p>
    <w:p w:rsidR="00C266E6" w:rsidRPr="00D6197A" w:rsidRDefault="00C266E6" w:rsidP="00C266E6">
      <w:pPr>
        <w:ind w:left="6480"/>
      </w:pPr>
    </w:p>
    <w:p w:rsidR="00D23613" w:rsidRDefault="00D23613" w:rsidP="00AD5187"/>
    <w:p w:rsidR="00D23613" w:rsidRPr="00D6197A" w:rsidRDefault="00D23613" w:rsidP="00C266E6">
      <w:pPr>
        <w:ind w:left="6480"/>
      </w:pPr>
    </w:p>
    <w:p w:rsidR="00C266E6" w:rsidRPr="00D6197A" w:rsidRDefault="00C266E6" w:rsidP="00C266E6">
      <w:pPr>
        <w:ind w:left="6480"/>
      </w:pPr>
      <w:r w:rsidRPr="00D6197A">
        <w:t>(</w:t>
      </w:r>
      <w:r w:rsidR="00D6197A">
        <w:rPr>
          <w:u w:val="single"/>
        </w:rPr>
        <w:t>_________________</w:t>
      </w:r>
      <w:r w:rsidR="0028691C">
        <w:rPr>
          <w:u w:val="single"/>
        </w:rPr>
        <w:t>_____</w:t>
      </w:r>
      <w:r w:rsidRPr="00D6197A">
        <w:t>)</w:t>
      </w:r>
    </w:p>
    <w:p w:rsidR="00C266E6" w:rsidRPr="00D6197A" w:rsidRDefault="000D7D4E" w:rsidP="00C266E6">
      <w:pPr>
        <w:ind w:left="6480"/>
      </w:pPr>
      <w:r>
        <w:t>NIM.</w:t>
      </w:r>
    </w:p>
    <w:p w:rsidR="00C266E6" w:rsidRPr="00D6197A" w:rsidRDefault="00C266E6" w:rsidP="00C266E6">
      <w:pPr>
        <w:ind w:left="6480"/>
        <w:rPr>
          <w:b/>
          <w:u w:val="single"/>
        </w:rPr>
      </w:pPr>
    </w:p>
    <w:p w:rsidR="00C266E6" w:rsidRPr="00D6197A" w:rsidRDefault="00C266E6" w:rsidP="00C266E6">
      <w:pPr>
        <w:jc w:val="center"/>
        <w:rPr>
          <w:b/>
          <w:u w:val="single"/>
        </w:rPr>
      </w:pPr>
    </w:p>
    <w:p w:rsidR="00507816" w:rsidRDefault="00507816" w:rsidP="00507816">
      <w:pPr>
        <w:tabs>
          <w:tab w:val="left" w:pos="0"/>
        </w:tabs>
      </w:pPr>
    </w:p>
    <w:p w:rsidR="00AD5187" w:rsidRDefault="00AD5187" w:rsidP="00507816">
      <w:pPr>
        <w:tabs>
          <w:tab w:val="left" w:pos="0"/>
        </w:tabs>
      </w:pPr>
    </w:p>
    <w:p w:rsidR="00507816" w:rsidRDefault="00507816" w:rsidP="00507816">
      <w:pPr>
        <w:tabs>
          <w:tab w:val="left" w:pos="0"/>
        </w:tabs>
      </w:pPr>
    </w:p>
    <w:p w:rsidR="00C266E6" w:rsidRPr="00D6197A" w:rsidRDefault="00C266E6" w:rsidP="00507816">
      <w:pPr>
        <w:tabs>
          <w:tab w:val="left" w:pos="0"/>
        </w:tabs>
      </w:pPr>
      <w:r w:rsidRPr="00D6197A">
        <w:t>Menyetujui</w:t>
      </w:r>
      <w:r w:rsidR="00116B35">
        <w:t>,</w:t>
      </w:r>
      <w:r w:rsidRPr="00D6197A">
        <w:tab/>
      </w:r>
      <w:r w:rsidRPr="00D6197A">
        <w:tab/>
      </w:r>
      <w:r w:rsidRPr="00D6197A">
        <w:tab/>
      </w:r>
      <w:r w:rsidRPr="00D6197A">
        <w:tab/>
      </w:r>
      <w:r w:rsidRPr="00D6197A">
        <w:tab/>
      </w:r>
      <w:r w:rsidRPr="00D6197A">
        <w:tab/>
      </w:r>
      <w:r w:rsidRPr="00D6197A">
        <w:tab/>
      </w:r>
      <w:r w:rsidRPr="00D6197A">
        <w:tab/>
      </w:r>
      <w:r w:rsidRPr="00D6197A">
        <w:tab/>
      </w:r>
      <w:r w:rsidR="00507816">
        <w:tab/>
      </w:r>
      <w:r w:rsidR="00507816">
        <w:tab/>
      </w:r>
    </w:p>
    <w:p w:rsidR="00E40816" w:rsidRPr="006F5E96" w:rsidRDefault="006F5E96" w:rsidP="00E40816">
      <w:pPr>
        <w:rPr>
          <w:lang w:val="id-ID"/>
        </w:rPr>
      </w:pPr>
      <w:r>
        <w:rPr>
          <w:lang w:val="id-ID"/>
        </w:rPr>
        <w:t xml:space="preserve">Koordinator </w:t>
      </w:r>
      <w:r w:rsidR="00E40816">
        <w:t xml:space="preserve">Program Studi Teknik </w:t>
      </w:r>
      <w:r>
        <w:rPr>
          <w:lang w:val="id-ID"/>
        </w:rPr>
        <w:t>Informatika</w:t>
      </w:r>
    </w:p>
    <w:p w:rsidR="00D23613" w:rsidRDefault="00D23613" w:rsidP="00C266E6"/>
    <w:p w:rsidR="00D23613" w:rsidRDefault="00D23613" w:rsidP="00C266E6">
      <w:pPr>
        <w:rPr>
          <w:lang w:val="id-ID"/>
        </w:rPr>
      </w:pPr>
    </w:p>
    <w:p w:rsidR="006F5E96" w:rsidRPr="006F5E96" w:rsidRDefault="006F5E96" w:rsidP="00C266E6">
      <w:pPr>
        <w:rPr>
          <w:lang w:val="id-ID"/>
        </w:rPr>
      </w:pPr>
    </w:p>
    <w:p w:rsidR="007A0407" w:rsidRDefault="007A0407" w:rsidP="00C266E6"/>
    <w:p w:rsidR="00C266E6" w:rsidRPr="00D23613" w:rsidRDefault="006F5E96" w:rsidP="00C266E6">
      <w:pPr>
        <w:rPr>
          <w:u w:val="single"/>
        </w:rPr>
      </w:pPr>
      <w:r>
        <w:rPr>
          <w:u w:val="single"/>
          <w:lang w:val="id-ID"/>
        </w:rPr>
        <w:t>Irsan Taufik Ali</w:t>
      </w:r>
      <w:r w:rsidR="00E40816" w:rsidRPr="00256610">
        <w:rPr>
          <w:u w:val="single"/>
        </w:rPr>
        <w:t>, ST</w:t>
      </w:r>
      <w:r w:rsidR="00E40816">
        <w:rPr>
          <w:u w:val="single"/>
        </w:rPr>
        <w:t>.</w:t>
      </w:r>
      <w:r w:rsidR="00E40816" w:rsidRPr="00256610">
        <w:rPr>
          <w:u w:val="single"/>
        </w:rPr>
        <w:t>, MT</w:t>
      </w:r>
      <w:r w:rsidR="00C266E6" w:rsidRPr="00D6197A">
        <w:tab/>
      </w:r>
      <w:r w:rsidR="00C266E6" w:rsidRPr="00D6197A">
        <w:tab/>
      </w:r>
      <w:r w:rsidR="00C266E6" w:rsidRPr="00D6197A">
        <w:tab/>
      </w:r>
      <w:r w:rsidR="00C266E6" w:rsidRPr="00D6197A">
        <w:tab/>
      </w:r>
      <w:r w:rsidR="00C266E6" w:rsidRPr="00D6197A">
        <w:tab/>
      </w:r>
      <w:r w:rsidR="00C266E6" w:rsidRPr="00D6197A">
        <w:tab/>
      </w:r>
      <w:r w:rsidR="00C266E6" w:rsidRPr="00D6197A">
        <w:tab/>
      </w:r>
      <w:r w:rsidR="00C266E6" w:rsidRPr="00D6197A">
        <w:tab/>
      </w:r>
    </w:p>
    <w:p w:rsidR="006F5E96" w:rsidRDefault="00C51F98" w:rsidP="00FE6E1C">
      <w:pPr>
        <w:rPr>
          <w:b/>
          <w:u w:val="single"/>
          <w:lang w:val="id-ID"/>
        </w:rPr>
      </w:pPr>
      <w:r>
        <w:t xml:space="preserve">NIP. </w:t>
      </w:r>
      <w:r w:rsidR="006F5E96">
        <w:rPr>
          <w:lang w:val="id-ID"/>
        </w:rPr>
        <w:t>19800510 200501 1 003</w:t>
      </w:r>
    </w:p>
    <w:p w:rsidR="006F5E96" w:rsidRDefault="006F5E96" w:rsidP="00FE6E1C">
      <w:pPr>
        <w:rPr>
          <w:b/>
          <w:u w:val="single"/>
          <w:lang w:val="id-ID"/>
        </w:rPr>
      </w:pPr>
    </w:p>
    <w:p w:rsidR="006F5E96" w:rsidRDefault="006F5E96" w:rsidP="00FE6E1C">
      <w:pPr>
        <w:rPr>
          <w:b/>
          <w:u w:val="single"/>
          <w:lang w:val="id-ID"/>
        </w:rPr>
      </w:pPr>
    </w:p>
    <w:p w:rsidR="00C266E6" w:rsidRPr="004073F6" w:rsidRDefault="0029731C" w:rsidP="00FE6E1C">
      <w:pPr>
        <w:rPr>
          <w:b/>
          <w:u w:val="single"/>
          <w:lang w:val="id-ID"/>
        </w:rPr>
      </w:pPr>
      <w:r>
        <w:rPr>
          <w:b/>
          <w:noProof/>
          <w:u w:val="single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5647690</wp:posOffset>
                </wp:positionH>
                <wp:positionV relativeFrom="paragraph">
                  <wp:posOffset>6350</wp:posOffset>
                </wp:positionV>
                <wp:extent cx="768350" cy="257175"/>
                <wp:effectExtent l="0" t="0" r="0" b="952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298" w:rsidRPr="00B76F21" w:rsidRDefault="00017298" w:rsidP="00B76F21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KPT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444.7pt;margin-top:.5pt;width:60.5pt;height:20.2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">
                <v:textbox>
                  <w:txbxContent>
                    <w:p w:rsidR="00017298" w:rsidRPr="00B76F21" w:rsidRDefault="00017298" w:rsidP="00B76F21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KPT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I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</w:p>
    <w:p w:rsidR="003824D5" w:rsidRPr="0070634E" w:rsidRDefault="005808D5" w:rsidP="003824D5">
      <w:pPr>
        <w:jc w:val="center"/>
        <w:rPr>
          <w:b/>
          <w:u w:val="single"/>
        </w:rPr>
      </w:pPr>
      <w:r>
        <w:rPr>
          <w:b/>
          <w:u w:val="single"/>
        </w:rPr>
        <w:t>FORM PERMOHONAN K</w:t>
      </w:r>
      <w:r w:rsidR="003824D5" w:rsidRPr="0070634E">
        <w:rPr>
          <w:b/>
          <w:u w:val="single"/>
        </w:rPr>
        <w:t>P</w:t>
      </w:r>
    </w:p>
    <w:p w:rsidR="003824D5" w:rsidRPr="00B42F8E" w:rsidRDefault="003824D5" w:rsidP="003824D5">
      <w:pPr>
        <w:rPr>
          <w:sz w:val="16"/>
          <w:szCs w:val="22"/>
        </w:rPr>
      </w:pPr>
    </w:p>
    <w:tbl>
      <w:tblPr>
        <w:tblW w:w="968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95"/>
        <w:gridCol w:w="700"/>
        <w:gridCol w:w="3590"/>
      </w:tblGrid>
      <w:tr w:rsidR="003824D5" w:rsidRPr="00B42F8E" w:rsidTr="00FE6E1C">
        <w:trPr>
          <w:trHeight w:val="368"/>
        </w:trPr>
        <w:tc>
          <w:tcPr>
            <w:tcW w:w="9685" w:type="dxa"/>
            <w:gridSpan w:val="3"/>
            <w:tcBorders>
              <w:bottom w:val="single" w:sz="4" w:space="0" w:color="auto"/>
            </w:tcBorders>
            <w:vAlign w:val="center"/>
          </w:tcPr>
          <w:p w:rsidR="003824D5" w:rsidRPr="00B42F8E" w:rsidRDefault="003824D5" w:rsidP="00455884">
            <w:pPr>
              <w:rPr>
                <w:b/>
                <w:sz w:val="22"/>
                <w:szCs w:val="20"/>
              </w:rPr>
            </w:pPr>
            <w:r w:rsidRPr="00B42F8E">
              <w:rPr>
                <w:b/>
                <w:sz w:val="22"/>
                <w:szCs w:val="20"/>
              </w:rPr>
              <w:t>A. Diisi oleh mahasiswa</w:t>
            </w:r>
            <w:r w:rsidRPr="00B42F8E">
              <w:rPr>
                <w:b/>
                <w:sz w:val="22"/>
                <w:szCs w:val="20"/>
              </w:rPr>
              <w:tab/>
            </w:r>
            <w:r w:rsidRPr="00B42F8E">
              <w:rPr>
                <w:b/>
                <w:sz w:val="22"/>
                <w:szCs w:val="20"/>
              </w:rPr>
              <w:tab/>
            </w:r>
            <w:r w:rsidRPr="00B42F8E">
              <w:rPr>
                <w:b/>
                <w:sz w:val="22"/>
                <w:szCs w:val="20"/>
              </w:rPr>
              <w:tab/>
              <w:t>Rencana KP :</w:t>
            </w:r>
            <w:r w:rsidRPr="00B42F8E">
              <w:rPr>
                <w:b/>
                <w:sz w:val="22"/>
                <w:szCs w:val="20"/>
              </w:rPr>
              <w:tab/>
            </w:r>
            <w:r w:rsidRPr="00B42F8E">
              <w:rPr>
                <w:b/>
                <w:sz w:val="22"/>
                <w:szCs w:val="20"/>
              </w:rPr>
              <w:tab/>
            </w:r>
            <w:r w:rsidRPr="00B42F8E">
              <w:rPr>
                <w:b/>
                <w:sz w:val="22"/>
                <w:szCs w:val="20"/>
              </w:rPr>
              <w:tab/>
              <w:t xml:space="preserve">    s.d. </w:t>
            </w:r>
          </w:p>
        </w:tc>
      </w:tr>
      <w:tr w:rsidR="003824D5" w:rsidRPr="003824D5" w:rsidTr="00AE2FF0">
        <w:trPr>
          <w:trHeight w:val="4388"/>
        </w:trPr>
        <w:tc>
          <w:tcPr>
            <w:tcW w:w="968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24D5" w:rsidRPr="003824D5" w:rsidRDefault="003824D5" w:rsidP="0070634E">
            <w:pPr>
              <w:spacing w:after="240"/>
              <w:rPr>
                <w:sz w:val="22"/>
                <w:szCs w:val="22"/>
                <w:lang w:val="sv-SE"/>
              </w:rPr>
            </w:pPr>
            <w:r w:rsidRPr="003824D5">
              <w:rPr>
                <w:sz w:val="22"/>
                <w:szCs w:val="22"/>
                <w:lang w:val="sv-SE"/>
              </w:rPr>
              <w:t>Yang bertanda tangan di bawah ini :</w:t>
            </w:r>
          </w:p>
          <w:p w:rsidR="003824D5" w:rsidRPr="003824D5" w:rsidRDefault="003824D5" w:rsidP="0070634E">
            <w:pPr>
              <w:tabs>
                <w:tab w:val="left" w:pos="1877"/>
                <w:tab w:val="left" w:pos="2018"/>
              </w:tabs>
              <w:spacing w:line="276" w:lineRule="auto"/>
              <w:ind w:left="900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Nama</w:t>
            </w:r>
            <w:r>
              <w:rPr>
                <w:sz w:val="22"/>
                <w:szCs w:val="22"/>
                <w:lang w:val="sv-SE"/>
              </w:rPr>
              <w:tab/>
              <w:t>:</w:t>
            </w:r>
            <w:r>
              <w:rPr>
                <w:sz w:val="22"/>
                <w:szCs w:val="22"/>
                <w:lang w:val="sv-SE"/>
              </w:rPr>
              <w:tab/>
            </w:r>
            <w:r w:rsidRPr="003824D5">
              <w:rPr>
                <w:sz w:val="22"/>
                <w:szCs w:val="22"/>
                <w:lang w:val="sv-SE"/>
              </w:rPr>
              <w:t>..................................................................</w:t>
            </w:r>
          </w:p>
          <w:p w:rsidR="003824D5" w:rsidRPr="003824D5" w:rsidRDefault="003824D5" w:rsidP="0070634E">
            <w:pPr>
              <w:tabs>
                <w:tab w:val="left" w:pos="1877"/>
                <w:tab w:val="left" w:pos="2018"/>
              </w:tabs>
              <w:spacing w:after="240" w:line="276" w:lineRule="auto"/>
              <w:ind w:left="900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 xml:space="preserve">NIM </w:t>
            </w:r>
            <w:r>
              <w:rPr>
                <w:sz w:val="22"/>
                <w:szCs w:val="22"/>
                <w:lang w:val="sv-SE"/>
              </w:rPr>
              <w:tab/>
            </w:r>
            <w:r w:rsidRPr="003824D5">
              <w:rPr>
                <w:sz w:val="22"/>
                <w:szCs w:val="22"/>
                <w:lang w:val="sv-SE"/>
              </w:rPr>
              <w:t>:</w:t>
            </w:r>
            <w:r>
              <w:rPr>
                <w:sz w:val="22"/>
                <w:szCs w:val="22"/>
                <w:lang w:val="sv-SE"/>
              </w:rPr>
              <w:tab/>
            </w:r>
            <w:r w:rsidRPr="003824D5">
              <w:rPr>
                <w:sz w:val="22"/>
                <w:szCs w:val="22"/>
                <w:lang w:val="sv-SE"/>
              </w:rPr>
              <w:t>..................................................................</w:t>
            </w:r>
          </w:p>
          <w:p w:rsidR="003824D5" w:rsidRPr="006F5E96" w:rsidRDefault="003824D5" w:rsidP="00455884">
            <w:pPr>
              <w:rPr>
                <w:sz w:val="22"/>
                <w:szCs w:val="22"/>
                <w:lang w:val="id-ID"/>
              </w:rPr>
            </w:pPr>
            <w:r w:rsidRPr="003824D5">
              <w:rPr>
                <w:sz w:val="22"/>
                <w:szCs w:val="22"/>
                <w:lang w:val="sv-SE"/>
              </w:rPr>
              <w:t xml:space="preserve">Mengajukan Kerja Praktek bidang *) </w:t>
            </w:r>
            <w:r w:rsidR="006F5E96">
              <w:rPr>
                <w:sz w:val="22"/>
                <w:szCs w:val="22"/>
                <w:lang w:val="id-ID"/>
              </w:rPr>
              <w:t>Komputasi Cerdas Visualisasi</w:t>
            </w:r>
            <w:r w:rsidRPr="003824D5">
              <w:rPr>
                <w:sz w:val="22"/>
                <w:szCs w:val="22"/>
                <w:lang w:val="sv-SE"/>
              </w:rPr>
              <w:t xml:space="preserve">/ </w:t>
            </w:r>
            <w:r w:rsidR="006F5E96">
              <w:rPr>
                <w:sz w:val="22"/>
                <w:szCs w:val="22"/>
                <w:lang w:val="id-ID"/>
              </w:rPr>
              <w:t>Komputasi Berbasis Jaringan</w:t>
            </w:r>
          </w:p>
          <w:p w:rsidR="003824D5" w:rsidRPr="003824D5" w:rsidRDefault="003824D5" w:rsidP="00B42F8E">
            <w:pPr>
              <w:spacing w:after="240"/>
              <w:rPr>
                <w:b/>
                <w:i/>
                <w:sz w:val="22"/>
                <w:szCs w:val="22"/>
                <w:lang w:val="sv-SE"/>
              </w:rPr>
            </w:pPr>
            <w:r w:rsidRPr="003824D5">
              <w:rPr>
                <w:sz w:val="22"/>
                <w:szCs w:val="22"/>
                <w:lang w:val="sv-SE"/>
              </w:rPr>
              <w:t xml:space="preserve">Sebagai bahan pertimbangan, saya lampirkan </w:t>
            </w:r>
            <w:r w:rsidR="006F5E96">
              <w:rPr>
                <w:b/>
                <w:iCs/>
                <w:sz w:val="22"/>
                <w:szCs w:val="22"/>
                <w:lang w:val="sv-SE"/>
              </w:rPr>
              <w:t>KPT</w:t>
            </w:r>
            <w:r w:rsidR="006F5E96">
              <w:rPr>
                <w:b/>
                <w:iCs/>
                <w:sz w:val="22"/>
                <w:szCs w:val="22"/>
                <w:lang w:val="id-ID"/>
              </w:rPr>
              <w:t>I</w:t>
            </w:r>
            <w:r w:rsidR="004656A0">
              <w:rPr>
                <w:b/>
                <w:iCs/>
                <w:sz w:val="22"/>
                <w:szCs w:val="22"/>
                <w:lang w:val="sv-SE"/>
              </w:rPr>
              <w:t>-1</w:t>
            </w:r>
            <w:r w:rsidR="006F5E96">
              <w:rPr>
                <w:b/>
                <w:iCs/>
                <w:sz w:val="22"/>
                <w:szCs w:val="22"/>
                <w:lang w:val="sv-SE"/>
              </w:rPr>
              <w:t xml:space="preserve"> yang telah disetujui K</w:t>
            </w:r>
            <w:r w:rsidR="006F5E96">
              <w:rPr>
                <w:b/>
                <w:iCs/>
                <w:sz w:val="22"/>
                <w:szCs w:val="22"/>
                <w:lang w:val="id-ID"/>
              </w:rPr>
              <w:t>oor</w:t>
            </w:r>
            <w:r w:rsidR="006F5E96">
              <w:rPr>
                <w:b/>
                <w:iCs/>
                <w:sz w:val="22"/>
                <w:szCs w:val="22"/>
                <w:lang w:val="sv-SE"/>
              </w:rPr>
              <w:t xml:space="preserve"> Prodi T</w:t>
            </w:r>
            <w:r w:rsidR="006F5E96">
              <w:rPr>
                <w:b/>
                <w:iCs/>
                <w:sz w:val="22"/>
                <w:szCs w:val="22"/>
                <w:lang w:val="id-ID"/>
              </w:rPr>
              <w:t>I</w:t>
            </w:r>
            <w:r w:rsidR="00400F99">
              <w:rPr>
                <w:b/>
                <w:iCs/>
                <w:sz w:val="22"/>
                <w:szCs w:val="22"/>
                <w:lang w:val="sv-SE"/>
              </w:rPr>
              <w:t xml:space="preserve"> S1.</w:t>
            </w:r>
          </w:p>
          <w:p w:rsidR="003824D5" w:rsidRPr="003824D5" w:rsidRDefault="003824D5" w:rsidP="00B42F8E">
            <w:pPr>
              <w:spacing w:after="240"/>
              <w:rPr>
                <w:sz w:val="22"/>
                <w:szCs w:val="22"/>
                <w:lang w:val="sv-SE"/>
              </w:rPr>
            </w:pPr>
            <w:r w:rsidRPr="003824D5">
              <w:rPr>
                <w:sz w:val="22"/>
                <w:szCs w:val="22"/>
                <w:lang w:val="sv-SE"/>
              </w:rPr>
              <w:t>Apabila permohonan ini diijinkan, saya mengusulkan perusahaan berikut agar dapat disetujui sebagai tempat pelaksanaan Kerja Praktek tersebut.</w:t>
            </w:r>
          </w:p>
          <w:tbl>
            <w:tblPr>
              <w:tblpPr w:leftFromText="180" w:rightFromText="180" w:vertAnchor="text" w:horzAnchor="page" w:tblpX="875" w:tblpY="297"/>
              <w:tblOverlap w:val="never"/>
              <w:tblW w:w="8301" w:type="dxa"/>
              <w:tblLook w:val="04A0" w:firstRow="1" w:lastRow="0" w:firstColumn="1" w:lastColumn="0" w:noHBand="0" w:noVBand="1"/>
            </w:tblPr>
            <w:tblGrid>
              <w:gridCol w:w="2694"/>
              <w:gridCol w:w="283"/>
              <w:gridCol w:w="5324"/>
            </w:tblGrid>
            <w:tr w:rsidR="008B5B5C" w:rsidRPr="00FB7CFC" w:rsidTr="00B201A3">
              <w:trPr>
                <w:trHeight w:val="426"/>
              </w:trPr>
              <w:tc>
                <w:tcPr>
                  <w:tcW w:w="2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8B5B5C" w:rsidRPr="00FB7CFC" w:rsidRDefault="008B5B5C" w:rsidP="008B5B5C">
                  <w:pPr>
                    <w:suppressAutoHyphens w:val="0"/>
                    <w:rPr>
                      <w:color w:val="000000"/>
                      <w:lang w:eastAsia="en-US"/>
                    </w:rPr>
                  </w:pPr>
                  <w:r>
                    <w:rPr>
                      <w:sz w:val="22"/>
                      <w:szCs w:val="22"/>
                      <w:lang w:val="sv-SE"/>
                    </w:rPr>
                    <w:t>Nama Perusahaan/</w:t>
                  </w:r>
                  <w:r w:rsidRPr="003824D5">
                    <w:rPr>
                      <w:sz w:val="22"/>
                      <w:szCs w:val="22"/>
                      <w:lang w:val="sv-SE"/>
                    </w:rPr>
                    <w:t xml:space="preserve">Instansi 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8B5B5C" w:rsidRPr="00FB7CFC" w:rsidRDefault="008B5B5C" w:rsidP="008B5B5C">
                  <w:pPr>
                    <w:suppressAutoHyphens w:val="0"/>
                    <w:rPr>
                      <w:color w:val="000000"/>
                      <w:lang w:eastAsia="en-US"/>
                    </w:rPr>
                  </w:pPr>
                  <w:r w:rsidRPr="00FB7CFC">
                    <w:rPr>
                      <w:color w:val="000000"/>
                      <w:lang w:val="id-ID" w:eastAsia="en-US"/>
                    </w:rPr>
                    <w:t>:</w:t>
                  </w:r>
                </w:p>
              </w:tc>
              <w:tc>
                <w:tcPr>
                  <w:tcW w:w="53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8B5B5C" w:rsidRPr="00FB7CFC" w:rsidRDefault="008B5B5C" w:rsidP="008B5B5C">
                  <w:pPr>
                    <w:suppressAutoHyphens w:val="0"/>
                    <w:rPr>
                      <w:color w:val="000000"/>
                      <w:lang w:eastAsia="en-US"/>
                    </w:rPr>
                  </w:pPr>
                  <w:r>
                    <w:rPr>
                      <w:color w:val="000000"/>
                      <w:lang w:eastAsia="en-US"/>
                    </w:rPr>
                    <w:t>……………………………………………</w:t>
                  </w:r>
                </w:p>
              </w:tc>
            </w:tr>
            <w:tr w:rsidR="008B5B5C" w:rsidRPr="00FB7CFC" w:rsidTr="00B201A3">
              <w:trPr>
                <w:trHeight w:val="412"/>
              </w:trPr>
              <w:tc>
                <w:tcPr>
                  <w:tcW w:w="2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8B5B5C" w:rsidRPr="00FB7CFC" w:rsidRDefault="008B5B5C" w:rsidP="008B5B5C">
                  <w:pPr>
                    <w:suppressAutoHyphens w:val="0"/>
                    <w:rPr>
                      <w:color w:val="000000"/>
                      <w:lang w:eastAsia="en-US"/>
                    </w:rPr>
                  </w:pPr>
                  <w:r w:rsidRPr="003824D5">
                    <w:rPr>
                      <w:sz w:val="22"/>
                      <w:szCs w:val="22"/>
                      <w:lang w:val="sv-SE"/>
                    </w:rPr>
                    <w:t xml:space="preserve">Alamat       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8B5B5C" w:rsidRPr="00FB7CFC" w:rsidRDefault="008B5B5C" w:rsidP="008B5B5C">
                  <w:pPr>
                    <w:suppressAutoHyphens w:val="0"/>
                    <w:rPr>
                      <w:color w:val="000000"/>
                      <w:lang w:eastAsia="en-US"/>
                    </w:rPr>
                  </w:pPr>
                  <w:r w:rsidRPr="00FB7CFC">
                    <w:rPr>
                      <w:color w:val="000000"/>
                      <w:lang w:val="id-ID" w:eastAsia="en-US"/>
                    </w:rPr>
                    <w:t>:</w:t>
                  </w:r>
                </w:p>
              </w:tc>
              <w:tc>
                <w:tcPr>
                  <w:tcW w:w="53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8B5B5C" w:rsidRPr="00FB7CFC" w:rsidRDefault="008B5B5C" w:rsidP="008B5B5C">
                  <w:pPr>
                    <w:suppressAutoHyphens w:val="0"/>
                    <w:rPr>
                      <w:color w:val="000000"/>
                      <w:lang w:eastAsia="en-US"/>
                    </w:rPr>
                  </w:pPr>
                  <w:r>
                    <w:rPr>
                      <w:color w:val="000000"/>
                      <w:lang w:eastAsia="en-US"/>
                    </w:rPr>
                    <w:t>……………………………………………</w:t>
                  </w:r>
                </w:p>
              </w:tc>
            </w:tr>
            <w:tr w:rsidR="008B5B5C" w:rsidRPr="00FB7CFC" w:rsidTr="00B201A3">
              <w:trPr>
                <w:trHeight w:val="412"/>
              </w:trPr>
              <w:tc>
                <w:tcPr>
                  <w:tcW w:w="2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8B5B5C" w:rsidRPr="00FB7CFC" w:rsidRDefault="008B5B5C" w:rsidP="008B5B5C">
                  <w:pPr>
                    <w:suppressAutoHyphens w:val="0"/>
                    <w:rPr>
                      <w:color w:val="000000"/>
                      <w:lang w:eastAsia="en-US"/>
                    </w:rPr>
                  </w:pPr>
                  <w:r>
                    <w:rPr>
                      <w:sz w:val="22"/>
                      <w:szCs w:val="22"/>
                      <w:lang w:val="sv-SE"/>
                    </w:rPr>
                    <w:t xml:space="preserve">Bidang usaha/kegiatan         </w:t>
                  </w:r>
                </w:p>
              </w:tc>
              <w:tc>
                <w:tcPr>
                  <w:tcW w:w="560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8B5B5C" w:rsidRPr="00FB7CFC" w:rsidRDefault="008B5B5C" w:rsidP="008B5B5C">
                  <w:pPr>
                    <w:suppressAutoHyphens w:val="0"/>
                    <w:rPr>
                      <w:color w:val="000000"/>
                      <w:lang w:eastAsia="en-US"/>
                    </w:rPr>
                  </w:pPr>
                  <w:r w:rsidRPr="00FB7CFC">
                    <w:rPr>
                      <w:color w:val="000000"/>
                      <w:lang w:eastAsia="en-US"/>
                    </w:rPr>
                    <w:t>:  ……………………………</w:t>
                  </w:r>
                  <w:r>
                    <w:rPr>
                      <w:color w:val="000000"/>
                      <w:lang w:eastAsia="en-US"/>
                    </w:rPr>
                    <w:t>……………...</w:t>
                  </w:r>
                </w:p>
              </w:tc>
            </w:tr>
          </w:tbl>
          <w:p w:rsidR="003824D5" w:rsidRPr="008B5B5C" w:rsidRDefault="003824D5" w:rsidP="008B5B5C">
            <w:pPr>
              <w:rPr>
                <w:sz w:val="22"/>
                <w:szCs w:val="22"/>
                <w:lang w:val="sv-SE"/>
              </w:rPr>
            </w:pPr>
          </w:p>
        </w:tc>
      </w:tr>
      <w:tr w:rsidR="003824D5" w:rsidRPr="003824D5" w:rsidTr="00FE6E1C">
        <w:trPr>
          <w:trHeight w:val="1236"/>
        </w:trPr>
        <w:tc>
          <w:tcPr>
            <w:tcW w:w="53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824D5" w:rsidRPr="003824D5" w:rsidRDefault="003824D5" w:rsidP="003824D5">
            <w:pPr>
              <w:rPr>
                <w:sz w:val="22"/>
                <w:szCs w:val="22"/>
                <w:lang w:val="sv-SE"/>
              </w:rPr>
            </w:pPr>
          </w:p>
        </w:tc>
        <w:tc>
          <w:tcPr>
            <w:tcW w:w="4290" w:type="dxa"/>
            <w:gridSpan w:val="2"/>
            <w:tcBorders>
              <w:top w:val="nil"/>
              <w:left w:val="nil"/>
            </w:tcBorders>
          </w:tcPr>
          <w:p w:rsidR="003824D5" w:rsidRPr="003824D5" w:rsidRDefault="003824D5" w:rsidP="003824D5">
            <w:pPr>
              <w:rPr>
                <w:sz w:val="22"/>
                <w:szCs w:val="22"/>
                <w:lang w:val="sv-SE"/>
              </w:rPr>
            </w:pPr>
            <w:r w:rsidRPr="003824D5">
              <w:rPr>
                <w:sz w:val="22"/>
                <w:szCs w:val="22"/>
                <w:lang w:val="sv-SE"/>
              </w:rPr>
              <w:t>Pekanbaru,....................................</w:t>
            </w:r>
          </w:p>
          <w:p w:rsidR="003824D5" w:rsidRPr="003824D5" w:rsidRDefault="003824D5" w:rsidP="003824D5">
            <w:pPr>
              <w:rPr>
                <w:sz w:val="22"/>
                <w:szCs w:val="22"/>
                <w:lang w:val="sv-SE"/>
              </w:rPr>
            </w:pPr>
            <w:r w:rsidRPr="003824D5">
              <w:rPr>
                <w:sz w:val="22"/>
                <w:szCs w:val="22"/>
                <w:lang w:val="sv-SE"/>
              </w:rPr>
              <w:t>Pemohon,</w:t>
            </w:r>
          </w:p>
          <w:p w:rsidR="003824D5" w:rsidRDefault="003824D5">
            <w:pPr>
              <w:suppressAutoHyphens w:val="0"/>
              <w:rPr>
                <w:sz w:val="22"/>
                <w:szCs w:val="22"/>
                <w:lang w:val="sv-SE"/>
              </w:rPr>
            </w:pPr>
          </w:p>
          <w:p w:rsidR="003824D5" w:rsidRDefault="003824D5">
            <w:pPr>
              <w:suppressAutoHyphens w:val="0"/>
              <w:rPr>
                <w:sz w:val="22"/>
                <w:szCs w:val="22"/>
                <w:lang w:val="sv-SE"/>
              </w:rPr>
            </w:pPr>
          </w:p>
          <w:p w:rsidR="003824D5" w:rsidRPr="0070634E" w:rsidRDefault="003824D5" w:rsidP="00455884">
            <w:pPr>
              <w:rPr>
                <w:sz w:val="22"/>
                <w:szCs w:val="22"/>
                <w:lang w:val="fi-FI"/>
              </w:rPr>
            </w:pPr>
            <w:r w:rsidRPr="003824D5">
              <w:rPr>
                <w:sz w:val="22"/>
                <w:szCs w:val="22"/>
                <w:lang w:val="fi-FI"/>
              </w:rPr>
              <w:t>( ................................................)</w:t>
            </w:r>
          </w:p>
        </w:tc>
      </w:tr>
      <w:tr w:rsidR="003824D5" w:rsidRPr="003824D5" w:rsidTr="00FE6E1C">
        <w:trPr>
          <w:trHeight w:val="293"/>
        </w:trPr>
        <w:tc>
          <w:tcPr>
            <w:tcW w:w="9685" w:type="dxa"/>
            <w:gridSpan w:val="3"/>
            <w:tcBorders>
              <w:bottom w:val="single" w:sz="4" w:space="0" w:color="auto"/>
            </w:tcBorders>
            <w:vAlign w:val="center"/>
          </w:tcPr>
          <w:p w:rsidR="003824D5" w:rsidRPr="003824D5" w:rsidRDefault="00400F99" w:rsidP="00AA63C2">
            <w:pPr>
              <w:rPr>
                <w:b/>
                <w:szCs w:val="22"/>
                <w:lang w:val="fi-FI"/>
              </w:rPr>
            </w:pPr>
            <w:r>
              <w:rPr>
                <w:b/>
                <w:sz w:val="22"/>
                <w:szCs w:val="20"/>
                <w:lang w:val="fi-FI"/>
              </w:rPr>
              <w:t>B</w:t>
            </w:r>
            <w:r w:rsidR="003824D5" w:rsidRPr="00B42F8E">
              <w:rPr>
                <w:b/>
                <w:sz w:val="22"/>
                <w:szCs w:val="20"/>
                <w:lang w:val="fi-FI"/>
              </w:rPr>
              <w:t xml:space="preserve">. Diisi oleh Koordinator KP </w:t>
            </w:r>
          </w:p>
        </w:tc>
      </w:tr>
      <w:tr w:rsidR="003824D5" w:rsidRPr="003824D5" w:rsidTr="006F5E96">
        <w:trPr>
          <w:trHeight w:val="950"/>
        </w:trPr>
        <w:tc>
          <w:tcPr>
            <w:tcW w:w="6095" w:type="dxa"/>
            <w:gridSpan w:val="2"/>
            <w:tcBorders>
              <w:right w:val="single" w:sz="4" w:space="0" w:color="auto"/>
            </w:tcBorders>
          </w:tcPr>
          <w:p w:rsidR="003824D5" w:rsidRPr="003824D5" w:rsidRDefault="003824D5" w:rsidP="0070634E">
            <w:pPr>
              <w:spacing w:line="276" w:lineRule="auto"/>
              <w:rPr>
                <w:sz w:val="22"/>
                <w:szCs w:val="22"/>
                <w:lang w:val="fi-FI"/>
              </w:rPr>
            </w:pPr>
            <w:r w:rsidRPr="003824D5">
              <w:rPr>
                <w:sz w:val="22"/>
                <w:szCs w:val="22"/>
                <w:lang w:val="fi-FI"/>
              </w:rPr>
              <w:t>Dosen Pembimbing KP:</w:t>
            </w:r>
          </w:p>
          <w:p w:rsidR="003824D5" w:rsidRPr="003824D5" w:rsidRDefault="003824D5" w:rsidP="0070634E">
            <w:pPr>
              <w:spacing w:line="276" w:lineRule="auto"/>
              <w:rPr>
                <w:sz w:val="22"/>
                <w:szCs w:val="22"/>
                <w:lang w:val="fi-FI"/>
              </w:rPr>
            </w:pPr>
            <w:r w:rsidRPr="003824D5">
              <w:rPr>
                <w:sz w:val="22"/>
                <w:szCs w:val="22"/>
                <w:lang w:val="fi-FI"/>
              </w:rPr>
              <w:t>................................................................</w:t>
            </w:r>
          </w:p>
          <w:p w:rsidR="003824D5" w:rsidRPr="003824D5" w:rsidRDefault="003824D5" w:rsidP="0070634E">
            <w:pPr>
              <w:spacing w:line="276" w:lineRule="auto"/>
              <w:rPr>
                <w:sz w:val="10"/>
                <w:szCs w:val="22"/>
                <w:lang w:val="fi-FI"/>
              </w:rPr>
            </w:pPr>
          </w:p>
        </w:tc>
        <w:tc>
          <w:tcPr>
            <w:tcW w:w="3590" w:type="dxa"/>
            <w:tcBorders>
              <w:left w:val="single" w:sz="4" w:space="0" w:color="auto"/>
            </w:tcBorders>
          </w:tcPr>
          <w:p w:rsidR="003824D5" w:rsidRPr="00105680" w:rsidRDefault="003824D5" w:rsidP="00455884">
            <w:pPr>
              <w:spacing w:line="360" w:lineRule="auto"/>
              <w:rPr>
                <w:sz w:val="22"/>
                <w:szCs w:val="22"/>
                <w:lang w:val="id-ID"/>
              </w:rPr>
            </w:pPr>
            <w:r w:rsidRPr="003824D5">
              <w:rPr>
                <w:sz w:val="22"/>
                <w:szCs w:val="22"/>
                <w:lang w:val="sv-SE"/>
              </w:rPr>
              <w:t>Tanda Tangan Koor</w:t>
            </w:r>
            <w:r w:rsidR="00105680">
              <w:rPr>
                <w:sz w:val="22"/>
                <w:szCs w:val="22"/>
                <w:lang w:val="id-ID"/>
              </w:rPr>
              <w:t>. Skripsi</w:t>
            </w:r>
            <w:r w:rsidRPr="003824D5">
              <w:rPr>
                <w:sz w:val="22"/>
                <w:szCs w:val="22"/>
                <w:lang w:val="sv-SE"/>
              </w:rPr>
              <w:t xml:space="preserve"> </w:t>
            </w:r>
            <w:r w:rsidR="00105680">
              <w:rPr>
                <w:sz w:val="22"/>
                <w:szCs w:val="22"/>
                <w:lang w:val="id-ID"/>
              </w:rPr>
              <w:t xml:space="preserve">dan </w:t>
            </w:r>
            <w:r w:rsidR="00105680" w:rsidRPr="003824D5">
              <w:rPr>
                <w:sz w:val="22"/>
                <w:szCs w:val="22"/>
                <w:lang w:val="sv-SE"/>
              </w:rPr>
              <w:t>KP</w:t>
            </w:r>
            <w:r w:rsidR="00105680">
              <w:rPr>
                <w:sz w:val="22"/>
                <w:szCs w:val="22"/>
                <w:lang w:val="id-ID"/>
              </w:rPr>
              <w:t xml:space="preserve"> Teknik Informatika</w:t>
            </w:r>
          </w:p>
          <w:p w:rsidR="007173B2" w:rsidRDefault="007173B2" w:rsidP="00455884">
            <w:pPr>
              <w:spacing w:line="360" w:lineRule="auto"/>
              <w:rPr>
                <w:sz w:val="22"/>
                <w:szCs w:val="22"/>
                <w:lang w:val="sv-SE"/>
              </w:rPr>
            </w:pPr>
          </w:p>
          <w:p w:rsidR="00FE6E1C" w:rsidRDefault="00FE6E1C" w:rsidP="00455884">
            <w:pPr>
              <w:spacing w:line="360" w:lineRule="auto"/>
              <w:rPr>
                <w:sz w:val="22"/>
                <w:szCs w:val="22"/>
                <w:lang w:val="sv-SE"/>
              </w:rPr>
            </w:pPr>
          </w:p>
          <w:p w:rsidR="00E677C1" w:rsidRDefault="00E677C1" w:rsidP="00D6197A">
            <w:pPr>
              <w:rPr>
                <w:sz w:val="22"/>
                <w:szCs w:val="22"/>
                <w:lang w:val="id-ID"/>
              </w:rPr>
            </w:pPr>
            <w:r>
              <w:rPr>
                <w:u w:val="single"/>
                <w:lang w:val="id-ID"/>
              </w:rPr>
              <w:t xml:space="preserve">Dr. </w:t>
            </w:r>
            <w:r w:rsidR="0069720B">
              <w:rPr>
                <w:u w:val="single"/>
                <w:lang w:val="id-ID"/>
              </w:rPr>
              <w:t>Dewi Nasien.,M.Sc</w:t>
            </w:r>
          </w:p>
          <w:p w:rsidR="00D6197A" w:rsidRPr="006F5E96" w:rsidRDefault="00FE6E1C" w:rsidP="0069720B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sv-SE"/>
              </w:rPr>
              <w:t xml:space="preserve">NIP. </w:t>
            </w:r>
          </w:p>
        </w:tc>
      </w:tr>
      <w:tr w:rsidR="003824D5" w:rsidRPr="003824D5" w:rsidTr="00FE6E1C">
        <w:trPr>
          <w:trHeight w:val="273"/>
        </w:trPr>
        <w:tc>
          <w:tcPr>
            <w:tcW w:w="9685" w:type="dxa"/>
            <w:gridSpan w:val="3"/>
            <w:tcBorders>
              <w:bottom w:val="single" w:sz="4" w:space="0" w:color="auto"/>
            </w:tcBorders>
            <w:vAlign w:val="center"/>
          </w:tcPr>
          <w:p w:rsidR="003824D5" w:rsidRPr="00B42F8E" w:rsidRDefault="00174CDF" w:rsidP="00455884">
            <w:pPr>
              <w:rPr>
                <w:b/>
                <w:sz w:val="22"/>
                <w:szCs w:val="22"/>
                <w:lang w:val="fi-FI"/>
              </w:rPr>
            </w:pPr>
            <w:r>
              <w:rPr>
                <w:b/>
                <w:sz w:val="22"/>
                <w:szCs w:val="22"/>
                <w:lang w:val="fi-FI"/>
              </w:rPr>
              <w:t>C</w:t>
            </w:r>
            <w:r w:rsidR="003824D5" w:rsidRPr="00B42F8E">
              <w:rPr>
                <w:b/>
                <w:sz w:val="22"/>
                <w:szCs w:val="22"/>
                <w:lang w:val="fi-FI"/>
              </w:rPr>
              <w:t>. Diisi oleh Dosen Pembimbing KP (setelah ada persetujuan Koordinator KP)</w:t>
            </w:r>
          </w:p>
        </w:tc>
      </w:tr>
      <w:tr w:rsidR="003824D5" w:rsidRPr="003824D5" w:rsidTr="006F5E96">
        <w:trPr>
          <w:trHeight w:val="1597"/>
        </w:trPr>
        <w:tc>
          <w:tcPr>
            <w:tcW w:w="6095" w:type="dxa"/>
            <w:gridSpan w:val="2"/>
            <w:tcBorders>
              <w:right w:val="single" w:sz="4" w:space="0" w:color="auto"/>
            </w:tcBorders>
          </w:tcPr>
          <w:p w:rsidR="00C51F98" w:rsidRDefault="003824D5" w:rsidP="00455884">
            <w:pPr>
              <w:rPr>
                <w:sz w:val="22"/>
                <w:szCs w:val="22"/>
                <w:lang w:val="sv-SE"/>
              </w:rPr>
            </w:pPr>
            <w:r w:rsidRPr="003824D5">
              <w:rPr>
                <w:sz w:val="22"/>
                <w:szCs w:val="22"/>
                <w:lang w:val="sv-SE"/>
              </w:rPr>
              <w:t>Catatan:</w:t>
            </w:r>
          </w:p>
          <w:p w:rsidR="003824D5" w:rsidRPr="00C51F98" w:rsidRDefault="003824D5" w:rsidP="00C51F98">
            <w:pPr>
              <w:rPr>
                <w:sz w:val="22"/>
                <w:szCs w:val="22"/>
                <w:lang w:val="sv-SE"/>
              </w:rPr>
            </w:pPr>
          </w:p>
        </w:tc>
        <w:tc>
          <w:tcPr>
            <w:tcW w:w="3590" w:type="dxa"/>
            <w:tcBorders>
              <w:left w:val="single" w:sz="4" w:space="0" w:color="auto"/>
            </w:tcBorders>
          </w:tcPr>
          <w:p w:rsidR="003824D5" w:rsidRPr="003824D5" w:rsidRDefault="003824D5" w:rsidP="00455884">
            <w:pPr>
              <w:rPr>
                <w:sz w:val="22"/>
                <w:szCs w:val="22"/>
                <w:lang w:val="sv-SE"/>
              </w:rPr>
            </w:pPr>
            <w:r w:rsidRPr="003824D5">
              <w:rPr>
                <w:sz w:val="22"/>
                <w:szCs w:val="22"/>
                <w:lang w:val="sv-SE"/>
              </w:rPr>
              <w:t xml:space="preserve">Tanda Tangan </w:t>
            </w:r>
          </w:p>
          <w:p w:rsidR="003824D5" w:rsidRPr="003824D5" w:rsidRDefault="003824D5" w:rsidP="00455884">
            <w:pPr>
              <w:rPr>
                <w:sz w:val="22"/>
                <w:szCs w:val="22"/>
                <w:lang w:val="sv-SE"/>
              </w:rPr>
            </w:pPr>
            <w:r w:rsidRPr="003824D5">
              <w:rPr>
                <w:sz w:val="22"/>
                <w:szCs w:val="22"/>
                <w:lang w:val="sv-SE"/>
              </w:rPr>
              <w:t>Dosen Pembimbing KP,</w:t>
            </w:r>
          </w:p>
          <w:p w:rsidR="003824D5" w:rsidRDefault="003824D5" w:rsidP="00455884">
            <w:pPr>
              <w:rPr>
                <w:sz w:val="22"/>
                <w:szCs w:val="22"/>
                <w:lang w:val="sv-SE"/>
              </w:rPr>
            </w:pPr>
          </w:p>
          <w:p w:rsidR="00FE6E1C" w:rsidRDefault="00FE6E1C" w:rsidP="00455884">
            <w:pPr>
              <w:rPr>
                <w:sz w:val="22"/>
                <w:szCs w:val="22"/>
                <w:lang w:val="sv-SE"/>
              </w:rPr>
            </w:pPr>
          </w:p>
          <w:p w:rsidR="003B5106" w:rsidRDefault="003B5106" w:rsidP="00455884">
            <w:pPr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____________________</w:t>
            </w:r>
          </w:p>
          <w:p w:rsidR="003B5106" w:rsidRPr="00AE2FF0" w:rsidRDefault="003B5106" w:rsidP="00455884">
            <w:pPr>
              <w:rPr>
                <w:sz w:val="22"/>
                <w:szCs w:val="22"/>
                <w:lang w:val="sv-SE"/>
              </w:rPr>
            </w:pPr>
            <w:r w:rsidRPr="00AE2FF0">
              <w:rPr>
                <w:sz w:val="22"/>
                <w:szCs w:val="22"/>
                <w:lang w:val="sv-SE"/>
              </w:rPr>
              <w:t>NIP.</w:t>
            </w:r>
          </w:p>
          <w:p w:rsidR="00D6197A" w:rsidRPr="003824D5" w:rsidRDefault="00D6197A" w:rsidP="00455884">
            <w:pPr>
              <w:rPr>
                <w:sz w:val="16"/>
                <w:szCs w:val="22"/>
                <w:lang w:val="sv-SE"/>
              </w:rPr>
            </w:pPr>
          </w:p>
        </w:tc>
      </w:tr>
    </w:tbl>
    <w:p w:rsidR="00AE2FF0" w:rsidRPr="006F5E96" w:rsidRDefault="003824D5" w:rsidP="006F5E96">
      <w:pPr>
        <w:ind w:left="720"/>
        <w:rPr>
          <w:b/>
          <w:i/>
          <w:sz w:val="20"/>
          <w:szCs w:val="20"/>
          <w:lang w:val="id-ID"/>
        </w:rPr>
      </w:pPr>
      <w:r w:rsidRPr="003824D5">
        <w:rPr>
          <w:b/>
          <w:i/>
          <w:sz w:val="20"/>
          <w:szCs w:val="20"/>
          <w:lang w:val="sv-SE"/>
        </w:rPr>
        <w:t>*) Coret yang tidak perlu</w:t>
      </w:r>
    </w:p>
    <w:p w:rsidR="00AE2FF0" w:rsidRDefault="00AE2FF0" w:rsidP="004768F8">
      <w:pPr>
        <w:ind w:left="720"/>
        <w:rPr>
          <w:b/>
          <w:i/>
          <w:sz w:val="20"/>
          <w:szCs w:val="20"/>
          <w:lang w:val="sv-SE"/>
        </w:rPr>
      </w:pPr>
    </w:p>
    <w:p w:rsidR="00E40816" w:rsidRDefault="003824D5" w:rsidP="00E40816">
      <w:pPr>
        <w:ind w:left="5760" w:firstLine="720"/>
      </w:pPr>
      <w:r w:rsidRPr="003824D5">
        <w:rPr>
          <w:sz w:val="22"/>
          <w:szCs w:val="22"/>
        </w:rPr>
        <w:t>Mengetahui,</w:t>
      </w:r>
      <w:r w:rsidR="00E40816">
        <w:tab/>
      </w:r>
      <w:r w:rsidR="00E40816">
        <w:tab/>
      </w:r>
      <w:r w:rsidR="00E40816">
        <w:tab/>
      </w:r>
    </w:p>
    <w:p w:rsidR="006F5E96" w:rsidRDefault="006F5E96" w:rsidP="006F5E96">
      <w:pPr>
        <w:ind w:left="5760" w:firstLine="720"/>
        <w:rPr>
          <w:lang w:val="id-ID"/>
        </w:rPr>
      </w:pPr>
      <w:r>
        <w:rPr>
          <w:lang w:val="id-ID"/>
        </w:rPr>
        <w:t xml:space="preserve">Koordinator </w:t>
      </w:r>
      <w:r>
        <w:t xml:space="preserve">Program Studi </w:t>
      </w:r>
    </w:p>
    <w:p w:rsidR="006F5E96" w:rsidRPr="006F5E96" w:rsidRDefault="006F5E96" w:rsidP="006F5E96">
      <w:pPr>
        <w:ind w:left="5760" w:firstLine="720"/>
        <w:rPr>
          <w:lang w:val="id-ID"/>
        </w:rPr>
      </w:pPr>
      <w:r>
        <w:t xml:space="preserve">Teknik </w:t>
      </w:r>
      <w:r>
        <w:rPr>
          <w:lang w:val="id-ID"/>
        </w:rPr>
        <w:t>Informatika,</w:t>
      </w:r>
    </w:p>
    <w:p w:rsidR="006F5E96" w:rsidRPr="006F5E96" w:rsidRDefault="006F5E96" w:rsidP="006F5E96">
      <w:pPr>
        <w:rPr>
          <w:lang w:val="id-ID"/>
        </w:rPr>
      </w:pPr>
    </w:p>
    <w:p w:rsidR="006F5E96" w:rsidRDefault="006F5E96" w:rsidP="006F5E96">
      <w:pPr>
        <w:rPr>
          <w:lang w:val="id-ID"/>
        </w:rPr>
      </w:pPr>
    </w:p>
    <w:p w:rsidR="006F5E96" w:rsidRPr="006F5E96" w:rsidRDefault="006F5E96" w:rsidP="006F5E96">
      <w:pPr>
        <w:ind w:firstLine="6521"/>
        <w:rPr>
          <w:u w:val="single"/>
          <w:lang w:val="id-ID"/>
        </w:rPr>
      </w:pPr>
      <w:r>
        <w:rPr>
          <w:u w:val="single"/>
          <w:lang w:val="id-ID"/>
        </w:rPr>
        <w:t>Irsan Taufik Ali</w:t>
      </w:r>
      <w:r w:rsidRPr="00256610">
        <w:rPr>
          <w:u w:val="single"/>
        </w:rPr>
        <w:t>, ST</w:t>
      </w:r>
      <w:r>
        <w:rPr>
          <w:u w:val="single"/>
        </w:rPr>
        <w:t>.</w:t>
      </w:r>
      <w:r w:rsidRPr="00256610">
        <w:rPr>
          <w:u w:val="single"/>
        </w:rPr>
        <w:t>, MT</w:t>
      </w:r>
      <w:r>
        <w:tab/>
      </w:r>
    </w:p>
    <w:p w:rsidR="00E2136A" w:rsidRPr="006F5E96" w:rsidRDefault="006F5E96" w:rsidP="006F5E96">
      <w:pPr>
        <w:ind w:left="5760" w:firstLine="720"/>
        <w:rPr>
          <w:b/>
          <w:u w:val="single"/>
          <w:lang w:val="id-ID"/>
        </w:rPr>
      </w:pPr>
      <w:r>
        <w:t xml:space="preserve">NIP. </w:t>
      </w:r>
      <w:r>
        <w:rPr>
          <w:lang w:val="id-ID"/>
        </w:rPr>
        <w:t>19800510 200501 1 003</w:t>
      </w:r>
    </w:p>
    <w:p w:rsidR="005F0D8E" w:rsidRPr="005F0D8E" w:rsidRDefault="0029731C" w:rsidP="005F0D8E">
      <w:pPr>
        <w:ind w:firstLine="720"/>
        <w:rPr>
          <w:b/>
          <w:u w:val="single"/>
        </w:rPr>
      </w:pPr>
      <w:r>
        <w:rPr>
          <w:b/>
          <w:noProof/>
          <w:u w:val="single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5609590</wp:posOffset>
                </wp:positionH>
                <wp:positionV relativeFrom="paragraph">
                  <wp:posOffset>8890</wp:posOffset>
                </wp:positionV>
                <wp:extent cx="768350" cy="257175"/>
                <wp:effectExtent l="0" t="0" r="0" b="9525"/>
                <wp:wrapNone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298" w:rsidRPr="00B76F21" w:rsidRDefault="00017298" w:rsidP="002B651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KPT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-3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441.7pt;margin-top:.7pt;width:60.5pt;height:20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">
                <v:textbox>
                  <w:txbxContent>
                    <w:p w:rsidR="00017298" w:rsidRPr="00B76F21" w:rsidRDefault="00017298" w:rsidP="002B6519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KPT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I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-3</w:t>
                      </w:r>
                    </w:p>
                  </w:txbxContent>
                </v:textbox>
              </v:shape>
            </w:pict>
          </mc:Fallback>
        </mc:AlternateContent>
      </w:r>
    </w:p>
    <w:p w:rsidR="002B6519" w:rsidRPr="00932C5F" w:rsidRDefault="002B6519" w:rsidP="002B6519">
      <w:pPr>
        <w:jc w:val="center"/>
        <w:rPr>
          <w:b/>
          <w:u w:val="single"/>
        </w:rPr>
      </w:pPr>
      <w:r w:rsidRPr="00932C5F">
        <w:rPr>
          <w:b/>
          <w:u w:val="single"/>
        </w:rPr>
        <w:t>FORM NILAI PEMBIMBING LAPANGAN</w:t>
      </w:r>
    </w:p>
    <w:p w:rsidR="002B6519" w:rsidRDefault="002B6519" w:rsidP="002B6519">
      <w:pPr>
        <w:ind w:left="426"/>
        <w:rPr>
          <w:sz w:val="14"/>
        </w:rPr>
      </w:pPr>
    </w:p>
    <w:p w:rsidR="002B6519" w:rsidRPr="00932C5F" w:rsidRDefault="002B6519" w:rsidP="002B6519">
      <w:pPr>
        <w:ind w:left="426"/>
        <w:rPr>
          <w:sz w:val="14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52"/>
        <w:gridCol w:w="4111"/>
      </w:tblGrid>
      <w:tr w:rsidR="002B6519" w:rsidRPr="00932C5F" w:rsidTr="00455884">
        <w:trPr>
          <w:trHeight w:val="467"/>
        </w:trPr>
        <w:tc>
          <w:tcPr>
            <w:tcW w:w="9563" w:type="dxa"/>
            <w:gridSpan w:val="2"/>
            <w:tcBorders>
              <w:bottom w:val="single" w:sz="4" w:space="0" w:color="auto"/>
            </w:tcBorders>
            <w:vAlign w:val="center"/>
          </w:tcPr>
          <w:p w:rsidR="002B6519" w:rsidRPr="00932C5F" w:rsidRDefault="002B6519" w:rsidP="00455884">
            <w:pPr>
              <w:rPr>
                <w:b/>
                <w:szCs w:val="22"/>
              </w:rPr>
            </w:pPr>
            <w:r w:rsidRPr="00932C5F">
              <w:rPr>
                <w:b/>
                <w:szCs w:val="22"/>
              </w:rPr>
              <w:t xml:space="preserve">A. Diisi oleh mahasiswa                           </w:t>
            </w:r>
          </w:p>
        </w:tc>
      </w:tr>
      <w:tr w:rsidR="002B6519" w:rsidRPr="00932C5F" w:rsidTr="00455884">
        <w:trPr>
          <w:trHeight w:val="3495"/>
        </w:trPr>
        <w:tc>
          <w:tcPr>
            <w:tcW w:w="956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B6519" w:rsidRDefault="002B6519" w:rsidP="00455884">
            <w:pPr>
              <w:rPr>
                <w:sz w:val="22"/>
                <w:szCs w:val="22"/>
                <w:lang w:val="sv-SE"/>
              </w:rPr>
            </w:pPr>
            <w:r w:rsidRPr="00932C5F">
              <w:rPr>
                <w:sz w:val="22"/>
                <w:szCs w:val="22"/>
                <w:lang w:val="sv-SE"/>
              </w:rPr>
              <w:t>Yang bertanda tangan di bawah ini :</w:t>
            </w:r>
          </w:p>
          <w:p w:rsidR="002B6519" w:rsidRPr="00932C5F" w:rsidRDefault="002B6519" w:rsidP="00455884">
            <w:pPr>
              <w:rPr>
                <w:sz w:val="22"/>
                <w:szCs w:val="22"/>
                <w:lang w:val="sv-SE"/>
              </w:rPr>
            </w:pPr>
          </w:p>
          <w:p w:rsidR="002B6519" w:rsidRPr="00932C5F" w:rsidRDefault="002B6519" w:rsidP="00455884">
            <w:pPr>
              <w:tabs>
                <w:tab w:val="left" w:pos="1800"/>
                <w:tab w:val="left" w:pos="1942"/>
              </w:tabs>
              <w:spacing w:line="360" w:lineRule="auto"/>
              <w:ind w:left="900"/>
              <w:rPr>
                <w:sz w:val="22"/>
                <w:szCs w:val="22"/>
                <w:lang w:val="sv-SE"/>
              </w:rPr>
            </w:pPr>
            <w:r w:rsidRPr="00932C5F">
              <w:rPr>
                <w:sz w:val="22"/>
                <w:szCs w:val="22"/>
                <w:lang w:val="sv-SE"/>
              </w:rPr>
              <w:t xml:space="preserve">Nama     </w:t>
            </w:r>
            <w:r>
              <w:rPr>
                <w:sz w:val="22"/>
                <w:szCs w:val="22"/>
                <w:lang w:val="sv-SE"/>
              </w:rPr>
              <w:tab/>
              <w:t>:</w:t>
            </w:r>
            <w:r>
              <w:rPr>
                <w:sz w:val="22"/>
                <w:szCs w:val="22"/>
                <w:lang w:val="sv-SE"/>
              </w:rPr>
              <w:tab/>
            </w:r>
            <w:r w:rsidR="00DC7617">
              <w:rPr>
                <w:sz w:val="22"/>
                <w:szCs w:val="22"/>
                <w:lang w:val="sv-SE"/>
              </w:rPr>
              <w:t>Ramadhan Imam Dzaky</w:t>
            </w:r>
          </w:p>
          <w:p w:rsidR="002B6519" w:rsidRPr="00932C5F" w:rsidRDefault="002B6519" w:rsidP="00455884">
            <w:pPr>
              <w:tabs>
                <w:tab w:val="left" w:pos="1800"/>
                <w:tab w:val="left" w:pos="1942"/>
              </w:tabs>
              <w:spacing w:line="360" w:lineRule="auto"/>
              <w:ind w:left="900"/>
              <w:rPr>
                <w:sz w:val="22"/>
                <w:szCs w:val="22"/>
                <w:lang w:val="sv-SE"/>
              </w:rPr>
            </w:pPr>
            <w:r w:rsidRPr="00932C5F">
              <w:rPr>
                <w:sz w:val="22"/>
                <w:szCs w:val="22"/>
                <w:lang w:val="sv-SE"/>
              </w:rPr>
              <w:t xml:space="preserve">NIM        </w:t>
            </w:r>
            <w:r>
              <w:rPr>
                <w:sz w:val="22"/>
                <w:szCs w:val="22"/>
                <w:lang w:val="sv-SE"/>
              </w:rPr>
              <w:tab/>
              <w:t>:</w:t>
            </w:r>
            <w:r>
              <w:rPr>
                <w:sz w:val="22"/>
                <w:szCs w:val="22"/>
                <w:lang w:val="sv-SE"/>
              </w:rPr>
              <w:tab/>
            </w:r>
            <w:r w:rsidR="00DC7617">
              <w:rPr>
                <w:sz w:val="22"/>
                <w:szCs w:val="22"/>
                <w:lang w:val="sv-SE"/>
              </w:rPr>
              <w:t>1407121957</w:t>
            </w:r>
          </w:p>
          <w:p w:rsidR="002B6519" w:rsidRPr="00932C5F" w:rsidRDefault="002B6519" w:rsidP="00455884">
            <w:pPr>
              <w:ind w:left="900"/>
              <w:rPr>
                <w:sz w:val="22"/>
                <w:szCs w:val="22"/>
                <w:lang w:val="sv-SE"/>
              </w:rPr>
            </w:pPr>
          </w:p>
          <w:p w:rsidR="002B6519" w:rsidRPr="00932C5F" w:rsidRDefault="002B6519" w:rsidP="00455884">
            <w:pPr>
              <w:rPr>
                <w:sz w:val="22"/>
                <w:szCs w:val="22"/>
                <w:lang w:val="sv-SE"/>
              </w:rPr>
            </w:pPr>
            <w:r w:rsidRPr="00932C5F">
              <w:rPr>
                <w:sz w:val="22"/>
                <w:szCs w:val="22"/>
                <w:lang w:val="sv-SE"/>
              </w:rPr>
              <w:t xml:space="preserve">Telah melaksanakan Kerja Praktek selama tanggal </w:t>
            </w:r>
            <w:r w:rsidR="0029731C">
              <w:rPr>
                <w:sz w:val="22"/>
                <w:szCs w:val="22"/>
                <w:lang w:val="sv-SE"/>
              </w:rPr>
              <w:t xml:space="preserve">16 Januari </w:t>
            </w:r>
            <w:r w:rsidRPr="00932C5F">
              <w:rPr>
                <w:sz w:val="22"/>
                <w:szCs w:val="22"/>
                <w:lang w:val="sv-SE"/>
              </w:rPr>
              <w:t xml:space="preserve">sampai </w:t>
            </w:r>
            <w:r w:rsidR="0029731C">
              <w:rPr>
                <w:sz w:val="22"/>
                <w:szCs w:val="22"/>
                <w:lang w:val="sv-SE"/>
              </w:rPr>
              <w:t>17 Februari 2017</w:t>
            </w:r>
          </w:p>
          <w:p w:rsidR="002B6519" w:rsidRPr="00932C5F" w:rsidRDefault="002B6519" w:rsidP="00455884">
            <w:pPr>
              <w:rPr>
                <w:sz w:val="22"/>
                <w:szCs w:val="22"/>
                <w:lang w:val="sv-SE"/>
              </w:rPr>
            </w:pPr>
          </w:p>
          <w:p w:rsidR="002B6519" w:rsidRPr="00932C5F" w:rsidRDefault="002B6519" w:rsidP="00455884">
            <w:pPr>
              <w:tabs>
                <w:tab w:val="left" w:pos="2651"/>
                <w:tab w:val="left" w:pos="2793"/>
              </w:tabs>
              <w:spacing w:line="360" w:lineRule="auto"/>
              <w:rPr>
                <w:sz w:val="22"/>
                <w:szCs w:val="22"/>
                <w:lang w:val="sv-SE"/>
              </w:rPr>
            </w:pPr>
            <w:r w:rsidRPr="00932C5F">
              <w:rPr>
                <w:sz w:val="22"/>
                <w:szCs w:val="22"/>
                <w:lang w:val="sv-SE"/>
              </w:rPr>
              <w:t>Nama Perusahaan/ Instansi</w:t>
            </w:r>
            <w:r>
              <w:rPr>
                <w:sz w:val="22"/>
                <w:szCs w:val="22"/>
                <w:lang w:val="sv-SE"/>
              </w:rPr>
              <w:tab/>
            </w:r>
            <w:r w:rsidRPr="00932C5F">
              <w:rPr>
                <w:sz w:val="22"/>
                <w:szCs w:val="22"/>
                <w:lang w:val="sv-SE"/>
              </w:rPr>
              <w:t>:</w:t>
            </w:r>
            <w:r w:rsidR="0029731C">
              <w:rPr>
                <w:lang w:val="id-ID"/>
              </w:rPr>
              <w:t xml:space="preserve"> PT. Telekomunikasi Indonesia. Tbk, Witel Riau Daratan</w:t>
            </w:r>
          </w:p>
          <w:p w:rsidR="002B6519" w:rsidRPr="00932C5F" w:rsidRDefault="002B6519" w:rsidP="00455884">
            <w:pPr>
              <w:tabs>
                <w:tab w:val="left" w:pos="2651"/>
                <w:tab w:val="left" w:pos="2793"/>
              </w:tabs>
              <w:spacing w:line="360" w:lineRule="auto"/>
              <w:rPr>
                <w:sz w:val="22"/>
                <w:szCs w:val="22"/>
                <w:lang w:val="sv-SE"/>
              </w:rPr>
            </w:pPr>
            <w:r w:rsidRPr="00932C5F">
              <w:rPr>
                <w:sz w:val="22"/>
                <w:szCs w:val="22"/>
                <w:lang w:val="sv-SE"/>
              </w:rPr>
              <w:t xml:space="preserve">Alamat                    </w:t>
            </w:r>
            <w:r>
              <w:rPr>
                <w:sz w:val="22"/>
                <w:szCs w:val="22"/>
                <w:lang w:val="sv-SE"/>
              </w:rPr>
              <w:tab/>
            </w:r>
            <w:r w:rsidRPr="00932C5F">
              <w:rPr>
                <w:sz w:val="22"/>
                <w:szCs w:val="22"/>
                <w:lang w:val="sv-SE"/>
              </w:rPr>
              <w:t>:</w:t>
            </w:r>
            <w:r w:rsidR="0029731C">
              <w:rPr>
                <w:lang w:val="id-ID"/>
              </w:rPr>
              <w:t xml:space="preserve"> Jl. Jend. Sudirman No. 199 Pekanbaru</w:t>
            </w:r>
            <w:r w:rsidRPr="00932C5F">
              <w:rPr>
                <w:sz w:val="22"/>
                <w:szCs w:val="22"/>
                <w:lang w:val="sv-SE"/>
              </w:rPr>
              <w:t xml:space="preserve"> </w:t>
            </w:r>
          </w:p>
          <w:p w:rsidR="002B6519" w:rsidRPr="00932C5F" w:rsidRDefault="002B6519" w:rsidP="00455884">
            <w:pPr>
              <w:tabs>
                <w:tab w:val="left" w:pos="2651"/>
                <w:tab w:val="left" w:pos="2793"/>
              </w:tabs>
              <w:spacing w:line="360" w:lineRule="auto"/>
              <w:rPr>
                <w:sz w:val="22"/>
                <w:szCs w:val="22"/>
                <w:lang w:val="sv-SE"/>
              </w:rPr>
            </w:pPr>
            <w:r w:rsidRPr="00932C5F">
              <w:rPr>
                <w:sz w:val="22"/>
                <w:szCs w:val="22"/>
                <w:lang w:val="sv-SE"/>
              </w:rPr>
              <w:t>B</w:t>
            </w:r>
            <w:r>
              <w:rPr>
                <w:sz w:val="22"/>
                <w:szCs w:val="22"/>
                <w:lang w:val="sv-SE"/>
              </w:rPr>
              <w:t xml:space="preserve">ergerak di Bidang             </w:t>
            </w:r>
            <w:r>
              <w:rPr>
                <w:sz w:val="22"/>
                <w:szCs w:val="22"/>
                <w:lang w:val="sv-SE"/>
              </w:rPr>
              <w:tab/>
            </w:r>
            <w:r w:rsidRPr="00932C5F">
              <w:rPr>
                <w:sz w:val="22"/>
                <w:szCs w:val="22"/>
                <w:lang w:val="sv-SE"/>
              </w:rPr>
              <w:t>:</w:t>
            </w:r>
            <w:r w:rsidR="0029731C">
              <w:rPr>
                <w:sz w:val="22"/>
                <w:szCs w:val="22"/>
                <w:lang w:val="sv-SE"/>
              </w:rPr>
              <w:t xml:space="preserve"> </w:t>
            </w:r>
            <w:r w:rsidR="0029731C">
              <w:rPr>
                <w:lang w:val="id-ID"/>
              </w:rPr>
              <w:t>Telekomunikasi</w:t>
            </w:r>
          </w:p>
          <w:p w:rsidR="002B6519" w:rsidRPr="00932C5F" w:rsidRDefault="002B6519" w:rsidP="00455884">
            <w:pPr>
              <w:rPr>
                <w:sz w:val="22"/>
                <w:szCs w:val="22"/>
                <w:lang w:val="fi-FI"/>
              </w:rPr>
            </w:pPr>
          </w:p>
        </w:tc>
      </w:tr>
      <w:tr w:rsidR="002B6519" w:rsidRPr="00932C5F" w:rsidTr="00455884">
        <w:trPr>
          <w:trHeight w:val="2018"/>
        </w:trPr>
        <w:tc>
          <w:tcPr>
            <w:tcW w:w="54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B6519" w:rsidRDefault="002B6519" w:rsidP="00455884">
            <w:pPr>
              <w:rPr>
                <w:b/>
                <w:sz w:val="20"/>
                <w:szCs w:val="20"/>
                <w:lang w:val="sv-SE"/>
              </w:rPr>
            </w:pPr>
          </w:p>
          <w:p w:rsidR="002B6519" w:rsidRDefault="002B6519" w:rsidP="00455884">
            <w:pPr>
              <w:rPr>
                <w:b/>
                <w:sz w:val="20"/>
                <w:szCs w:val="20"/>
                <w:lang w:val="sv-SE"/>
              </w:rPr>
            </w:pPr>
          </w:p>
          <w:p w:rsidR="002B6519" w:rsidRDefault="002B6519" w:rsidP="00455884">
            <w:pPr>
              <w:rPr>
                <w:b/>
                <w:sz w:val="20"/>
                <w:szCs w:val="20"/>
                <w:lang w:val="sv-SE"/>
              </w:rPr>
            </w:pPr>
          </w:p>
          <w:p w:rsidR="002B6519" w:rsidRDefault="002B6519" w:rsidP="00455884">
            <w:pPr>
              <w:rPr>
                <w:b/>
                <w:sz w:val="20"/>
                <w:szCs w:val="20"/>
                <w:lang w:val="sv-SE"/>
              </w:rPr>
            </w:pPr>
          </w:p>
          <w:p w:rsidR="002B6519" w:rsidRPr="00932C5F" w:rsidRDefault="002B6519" w:rsidP="00455884">
            <w:pPr>
              <w:rPr>
                <w:sz w:val="20"/>
                <w:szCs w:val="20"/>
                <w:lang w:val="fi-FI"/>
              </w:rPr>
            </w:pPr>
          </w:p>
        </w:tc>
        <w:tc>
          <w:tcPr>
            <w:tcW w:w="4111" w:type="dxa"/>
            <w:tcBorders>
              <w:top w:val="nil"/>
              <w:left w:val="nil"/>
            </w:tcBorders>
          </w:tcPr>
          <w:p w:rsidR="002B6519" w:rsidRDefault="002B6519" w:rsidP="00455884">
            <w:pPr>
              <w:suppressAutoHyphens w:val="0"/>
              <w:rPr>
                <w:sz w:val="22"/>
                <w:szCs w:val="22"/>
                <w:lang w:val="sv-SE"/>
              </w:rPr>
            </w:pPr>
          </w:p>
          <w:p w:rsidR="002B6519" w:rsidRPr="00932C5F" w:rsidRDefault="002B6519" w:rsidP="00455884">
            <w:pPr>
              <w:rPr>
                <w:sz w:val="22"/>
                <w:szCs w:val="22"/>
                <w:lang w:val="sv-SE"/>
              </w:rPr>
            </w:pPr>
            <w:r w:rsidRPr="00932C5F">
              <w:rPr>
                <w:sz w:val="22"/>
                <w:szCs w:val="22"/>
                <w:lang w:val="sv-SE"/>
              </w:rPr>
              <w:t>Pekanbaru,</w:t>
            </w:r>
            <w:r w:rsidR="0029731C">
              <w:rPr>
                <w:sz w:val="22"/>
                <w:szCs w:val="22"/>
                <w:lang w:val="sv-SE"/>
              </w:rPr>
              <w:t xml:space="preserve"> 17 Februari 2017</w:t>
            </w:r>
          </w:p>
          <w:p w:rsidR="002B6519" w:rsidRPr="00932C5F" w:rsidRDefault="002B6519" w:rsidP="00455884">
            <w:pPr>
              <w:rPr>
                <w:sz w:val="22"/>
                <w:szCs w:val="22"/>
                <w:lang w:val="sv-SE"/>
              </w:rPr>
            </w:pPr>
            <w:r w:rsidRPr="00932C5F">
              <w:rPr>
                <w:sz w:val="22"/>
                <w:szCs w:val="22"/>
                <w:lang w:val="sv-SE"/>
              </w:rPr>
              <w:t>Pemohon,</w:t>
            </w:r>
          </w:p>
          <w:p w:rsidR="002B6519" w:rsidRDefault="002B6519" w:rsidP="00455884">
            <w:pPr>
              <w:suppressAutoHyphens w:val="0"/>
              <w:rPr>
                <w:sz w:val="22"/>
                <w:szCs w:val="22"/>
                <w:lang w:val="sv-SE"/>
              </w:rPr>
            </w:pPr>
          </w:p>
          <w:p w:rsidR="002B6519" w:rsidRDefault="002B6519" w:rsidP="00455884">
            <w:pPr>
              <w:suppressAutoHyphens w:val="0"/>
              <w:rPr>
                <w:sz w:val="22"/>
                <w:szCs w:val="22"/>
                <w:lang w:val="sv-SE"/>
              </w:rPr>
            </w:pPr>
          </w:p>
          <w:p w:rsidR="002B6519" w:rsidRDefault="002B6519" w:rsidP="00455884">
            <w:pPr>
              <w:suppressAutoHyphens w:val="0"/>
              <w:rPr>
                <w:sz w:val="22"/>
                <w:szCs w:val="22"/>
                <w:lang w:val="sv-SE"/>
              </w:rPr>
            </w:pPr>
          </w:p>
          <w:p w:rsidR="002B6519" w:rsidRPr="00932C5F" w:rsidRDefault="002B6519" w:rsidP="00DC7617">
            <w:pPr>
              <w:rPr>
                <w:sz w:val="22"/>
                <w:szCs w:val="22"/>
                <w:lang w:val="fi-FI"/>
              </w:rPr>
            </w:pPr>
            <w:r w:rsidRPr="00932C5F">
              <w:rPr>
                <w:sz w:val="22"/>
                <w:szCs w:val="22"/>
                <w:lang w:val="fi-FI"/>
              </w:rPr>
              <w:t>(</w:t>
            </w:r>
            <w:r w:rsidR="0029731C">
              <w:rPr>
                <w:sz w:val="22"/>
                <w:szCs w:val="22"/>
                <w:lang w:val="fi-FI"/>
              </w:rPr>
              <w:t xml:space="preserve"> </w:t>
            </w:r>
            <w:r w:rsidR="00DC7617">
              <w:rPr>
                <w:sz w:val="22"/>
                <w:szCs w:val="22"/>
                <w:lang w:val="sv-SE"/>
              </w:rPr>
              <w:t>Ramadhan Imam Dz</w:t>
            </w:r>
            <w:r w:rsidR="0029731C">
              <w:rPr>
                <w:sz w:val="22"/>
                <w:szCs w:val="22"/>
                <w:lang w:val="sv-SE"/>
              </w:rPr>
              <w:t xml:space="preserve"> </w:t>
            </w:r>
            <w:r w:rsidRPr="00932C5F">
              <w:rPr>
                <w:sz w:val="22"/>
                <w:szCs w:val="22"/>
                <w:lang w:val="fi-FI"/>
              </w:rPr>
              <w:t>)</w:t>
            </w:r>
          </w:p>
        </w:tc>
      </w:tr>
      <w:tr w:rsidR="002B6519" w:rsidRPr="00932C5F" w:rsidTr="00455884">
        <w:trPr>
          <w:trHeight w:val="425"/>
        </w:trPr>
        <w:tc>
          <w:tcPr>
            <w:tcW w:w="9563" w:type="dxa"/>
            <w:gridSpan w:val="2"/>
            <w:tcBorders>
              <w:bottom w:val="single" w:sz="4" w:space="0" w:color="auto"/>
            </w:tcBorders>
            <w:vAlign w:val="center"/>
          </w:tcPr>
          <w:p w:rsidR="002B6519" w:rsidRPr="00932C5F" w:rsidRDefault="002B6519" w:rsidP="00455884">
            <w:pPr>
              <w:rPr>
                <w:b/>
                <w:szCs w:val="22"/>
                <w:lang w:val="fi-FI"/>
              </w:rPr>
            </w:pPr>
            <w:r>
              <w:rPr>
                <w:b/>
                <w:szCs w:val="22"/>
                <w:lang w:val="fi-FI"/>
              </w:rPr>
              <w:t xml:space="preserve">B. Diisi oleh </w:t>
            </w:r>
            <w:r w:rsidRPr="00932C5F">
              <w:rPr>
                <w:b/>
                <w:szCs w:val="22"/>
                <w:lang w:val="fi-FI"/>
              </w:rPr>
              <w:t>Pembimbing Lapangan</w:t>
            </w:r>
          </w:p>
        </w:tc>
      </w:tr>
      <w:tr w:rsidR="002B6519" w:rsidRPr="00932C5F" w:rsidTr="00455884">
        <w:trPr>
          <w:trHeight w:val="2151"/>
        </w:trPr>
        <w:tc>
          <w:tcPr>
            <w:tcW w:w="5452" w:type="dxa"/>
            <w:tcBorders>
              <w:right w:val="single" w:sz="4" w:space="0" w:color="auto"/>
            </w:tcBorders>
          </w:tcPr>
          <w:p w:rsidR="002B6519" w:rsidRDefault="002B6519" w:rsidP="00455884">
            <w:pPr>
              <w:rPr>
                <w:sz w:val="22"/>
                <w:szCs w:val="22"/>
                <w:lang w:val="sv-SE"/>
              </w:rPr>
            </w:pPr>
          </w:p>
          <w:p w:rsidR="002B6519" w:rsidRPr="00932C5F" w:rsidRDefault="002B6519" w:rsidP="00455884">
            <w:pPr>
              <w:rPr>
                <w:sz w:val="22"/>
                <w:szCs w:val="22"/>
                <w:lang w:val="sv-SE"/>
              </w:rPr>
            </w:pPr>
            <w:r w:rsidRPr="00932C5F">
              <w:rPr>
                <w:sz w:val="22"/>
                <w:szCs w:val="22"/>
                <w:lang w:val="sv-SE"/>
              </w:rPr>
              <w:t>Nilai : _____________ (angka)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:rsidR="002B6519" w:rsidRPr="00932C5F" w:rsidRDefault="002B6519" w:rsidP="00455884">
            <w:pPr>
              <w:rPr>
                <w:sz w:val="22"/>
                <w:szCs w:val="22"/>
                <w:lang w:val="sv-SE"/>
              </w:rPr>
            </w:pPr>
            <w:r w:rsidRPr="00932C5F">
              <w:rPr>
                <w:sz w:val="22"/>
                <w:szCs w:val="22"/>
                <w:lang w:val="sv-SE"/>
              </w:rPr>
              <w:t xml:space="preserve">Tanda Tangan </w:t>
            </w:r>
          </w:p>
          <w:p w:rsidR="002B6519" w:rsidRPr="00932C5F" w:rsidRDefault="002B6519" w:rsidP="00455884">
            <w:pPr>
              <w:rPr>
                <w:sz w:val="22"/>
                <w:szCs w:val="22"/>
                <w:lang w:val="sv-SE"/>
              </w:rPr>
            </w:pPr>
            <w:r w:rsidRPr="00932C5F">
              <w:rPr>
                <w:sz w:val="22"/>
                <w:szCs w:val="22"/>
                <w:lang w:val="sv-SE"/>
              </w:rPr>
              <w:t>Pembimbing Lapangan,</w:t>
            </w:r>
          </w:p>
          <w:p w:rsidR="002B6519" w:rsidRPr="00932C5F" w:rsidRDefault="002B6519" w:rsidP="00455884">
            <w:pPr>
              <w:rPr>
                <w:sz w:val="22"/>
                <w:szCs w:val="22"/>
                <w:lang w:val="sv-SE"/>
              </w:rPr>
            </w:pPr>
          </w:p>
          <w:p w:rsidR="002B6519" w:rsidRPr="00932C5F" w:rsidRDefault="002B6519" w:rsidP="00455884">
            <w:pPr>
              <w:rPr>
                <w:sz w:val="22"/>
                <w:szCs w:val="22"/>
                <w:lang w:val="sv-SE"/>
              </w:rPr>
            </w:pPr>
          </w:p>
          <w:p w:rsidR="002B6519" w:rsidRDefault="002B6519" w:rsidP="00455884">
            <w:pPr>
              <w:rPr>
                <w:sz w:val="22"/>
                <w:szCs w:val="22"/>
                <w:lang w:val="sv-SE"/>
              </w:rPr>
            </w:pPr>
          </w:p>
          <w:p w:rsidR="002B6519" w:rsidRPr="00932C5F" w:rsidRDefault="002B6519" w:rsidP="00455884">
            <w:pPr>
              <w:rPr>
                <w:sz w:val="22"/>
                <w:szCs w:val="22"/>
                <w:lang w:val="sv-SE"/>
              </w:rPr>
            </w:pPr>
          </w:p>
          <w:p w:rsidR="002B6519" w:rsidRPr="00932C5F" w:rsidRDefault="002B6519" w:rsidP="00455884">
            <w:pPr>
              <w:rPr>
                <w:sz w:val="16"/>
                <w:szCs w:val="22"/>
                <w:lang w:val="sv-SE"/>
              </w:rPr>
            </w:pPr>
          </w:p>
          <w:p w:rsidR="002B6519" w:rsidRPr="00932C5F" w:rsidRDefault="002B6519" w:rsidP="0029731C">
            <w:pPr>
              <w:rPr>
                <w:sz w:val="16"/>
                <w:szCs w:val="22"/>
                <w:lang w:val="sv-SE"/>
              </w:rPr>
            </w:pPr>
            <w:r w:rsidRPr="00932C5F">
              <w:rPr>
                <w:sz w:val="22"/>
                <w:szCs w:val="22"/>
                <w:lang w:val="fi-FI"/>
              </w:rPr>
              <w:t xml:space="preserve">( </w:t>
            </w:r>
            <w:r w:rsidR="0029731C">
              <w:rPr>
                <w:sz w:val="22"/>
                <w:szCs w:val="22"/>
                <w:lang w:val="fi-FI"/>
              </w:rPr>
              <w:t xml:space="preserve">Mahta Viva </w:t>
            </w:r>
            <w:r w:rsidRPr="00932C5F">
              <w:rPr>
                <w:sz w:val="22"/>
                <w:szCs w:val="22"/>
                <w:lang w:val="fi-FI"/>
              </w:rPr>
              <w:t>)</w:t>
            </w:r>
          </w:p>
        </w:tc>
      </w:tr>
    </w:tbl>
    <w:p w:rsidR="002B6519" w:rsidRPr="00932C5F" w:rsidRDefault="002B6519" w:rsidP="002B6519">
      <w:pPr>
        <w:ind w:left="720"/>
        <w:rPr>
          <w:b/>
          <w:i/>
          <w:sz w:val="20"/>
          <w:szCs w:val="20"/>
          <w:lang w:val="sv-SE"/>
        </w:rPr>
      </w:pPr>
    </w:p>
    <w:p w:rsidR="002B6519" w:rsidRDefault="002B6519" w:rsidP="002B6519">
      <w:pPr>
        <w:ind w:left="142"/>
        <w:rPr>
          <w:sz w:val="22"/>
          <w:szCs w:val="22"/>
        </w:rPr>
      </w:pPr>
    </w:p>
    <w:p w:rsidR="00400F99" w:rsidRDefault="00400F99" w:rsidP="00400F99">
      <w:pPr>
        <w:ind w:left="720"/>
      </w:pPr>
    </w:p>
    <w:p w:rsidR="007173B2" w:rsidRDefault="007173B2" w:rsidP="00400F99">
      <w:pPr>
        <w:ind w:left="720"/>
      </w:pPr>
    </w:p>
    <w:p w:rsidR="004768F8" w:rsidRDefault="004768F8" w:rsidP="00400F99">
      <w:pPr>
        <w:ind w:left="720"/>
      </w:pPr>
    </w:p>
    <w:p w:rsidR="004768F8" w:rsidRDefault="004768F8" w:rsidP="00400F99">
      <w:pPr>
        <w:ind w:left="720"/>
      </w:pPr>
    </w:p>
    <w:p w:rsidR="004768F8" w:rsidRDefault="004768F8" w:rsidP="00400F99">
      <w:pPr>
        <w:ind w:left="720"/>
      </w:pPr>
    </w:p>
    <w:p w:rsidR="004768F8" w:rsidRPr="004768F8" w:rsidRDefault="004768F8" w:rsidP="0069720B">
      <w:pPr>
        <w:rPr>
          <w:sz w:val="20"/>
          <w:szCs w:val="20"/>
          <w:lang w:val="id-ID"/>
        </w:rPr>
      </w:pPr>
      <w:r w:rsidRPr="004768F8">
        <w:rPr>
          <w:sz w:val="20"/>
          <w:szCs w:val="20"/>
          <w:lang w:val="id-ID"/>
        </w:rPr>
        <w:t>Catatan :</w:t>
      </w:r>
    </w:p>
    <w:p w:rsidR="004768F8" w:rsidRPr="004768F8" w:rsidRDefault="004768F8" w:rsidP="0069720B">
      <w:pPr>
        <w:rPr>
          <w:sz w:val="20"/>
          <w:szCs w:val="20"/>
          <w:lang w:val="id-ID"/>
        </w:rPr>
      </w:pPr>
      <w:r w:rsidRPr="004768F8">
        <w:rPr>
          <w:sz w:val="20"/>
          <w:szCs w:val="20"/>
          <w:lang w:val="id-ID"/>
        </w:rPr>
        <w:t>Form ini dikembalikan ke staf administrasi dalam amplop tertutup.</w:t>
      </w:r>
    </w:p>
    <w:p w:rsidR="00D70C80" w:rsidRDefault="00D70C80" w:rsidP="005146B1">
      <w:pPr>
        <w:ind w:firstLine="142"/>
        <w:rPr>
          <w:b/>
          <w:sz w:val="28"/>
          <w:szCs w:val="28"/>
        </w:rPr>
      </w:pPr>
    </w:p>
    <w:p w:rsidR="00D70C80" w:rsidRDefault="00D70C80" w:rsidP="005146B1">
      <w:pPr>
        <w:ind w:firstLine="142"/>
        <w:rPr>
          <w:b/>
          <w:sz w:val="28"/>
          <w:szCs w:val="28"/>
        </w:rPr>
      </w:pPr>
    </w:p>
    <w:p w:rsidR="00D70C80" w:rsidRDefault="00D70C80" w:rsidP="005146B1">
      <w:pPr>
        <w:ind w:firstLine="142"/>
        <w:rPr>
          <w:b/>
          <w:sz w:val="28"/>
          <w:szCs w:val="28"/>
        </w:rPr>
      </w:pPr>
    </w:p>
    <w:p w:rsidR="00D70C80" w:rsidRDefault="00D70C80" w:rsidP="005146B1">
      <w:pPr>
        <w:ind w:firstLine="142"/>
        <w:rPr>
          <w:b/>
          <w:sz w:val="28"/>
          <w:szCs w:val="28"/>
          <w:lang w:val="id-ID"/>
        </w:rPr>
      </w:pPr>
    </w:p>
    <w:p w:rsidR="002062D7" w:rsidRPr="002062D7" w:rsidRDefault="002062D7" w:rsidP="005146B1">
      <w:pPr>
        <w:ind w:firstLine="142"/>
        <w:rPr>
          <w:b/>
          <w:sz w:val="28"/>
          <w:szCs w:val="28"/>
          <w:lang w:val="id-ID"/>
        </w:rPr>
      </w:pPr>
    </w:p>
    <w:p w:rsidR="006C665D" w:rsidRPr="009A35CD" w:rsidRDefault="0029731C" w:rsidP="006C665D">
      <w:pPr>
        <w:rPr>
          <w:b/>
          <w:sz w:val="28"/>
          <w:szCs w:val="28"/>
          <w:lang w:val="id-ID"/>
        </w:rPr>
      </w:pPr>
      <w:r>
        <w:rPr>
          <w:b/>
          <w:noProof/>
          <w:u w:val="single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5609590</wp:posOffset>
                </wp:positionH>
                <wp:positionV relativeFrom="paragraph">
                  <wp:posOffset>13335</wp:posOffset>
                </wp:positionV>
                <wp:extent cx="768350" cy="257175"/>
                <wp:effectExtent l="0" t="0" r="0" b="9525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298" w:rsidRPr="00ED72CA" w:rsidRDefault="00017298" w:rsidP="00657124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KPT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441.7pt;margin-top:1.05pt;width:60.5pt;height:20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">
                <v:textbox>
                  <w:txbxContent>
                    <w:p w:rsidR="00017298" w:rsidRPr="00ED72CA" w:rsidRDefault="00017298" w:rsidP="00657124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KPT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I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657124" w:rsidRPr="0070634E" w:rsidRDefault="00657124" w:rsidP="00657124">
      <w:pPr>
        <w:jc w:val="center"/>
        <w:rPr>
          <w:b/>
          <w:u w:val="single"/>
        </w:rPr>
      </w:pPr>
      <w:r w:rsidRPr="0070634E">
        <w:rPr>
          <w:b/>
          <w:u w:val="single"/>
        </w:rPr>
        <w:t xml:space="preserve">FORM </w:t>
      </w:r>
      <w:r>
        <w:rPr>
          <w:b/>
          <w:u w:val="single"/>
        </w:rPr>
        <w:t>PERSETUJUAN SEMINAR KP</w:t>
      </w:r>
    </w:p>
    <w:p w:rsidR="00657124" w:rsidRDefault="00657124" w:rsidP="00657124">
      <w:pPr>
        <w:ind w:left="426"/>
        <w:rPr>
          <w:sz w:val="14"/>
        </w:rPr>
      </w:pPr>
    </w:p>
    <w:p w:rsidR="00657124" w:rsidRPr="00E139AD" w:rsidRDefault="00657124" w:rsidP="00657124">
      <w:pPr>
        <w:ind w:left="426"/>
        <w:rPr>
          <w:sz w:val="14"/>
        </w:rPr>
      </w:pP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6"/>
        <w:gridCol w:w="4145"/>
      </w:tblGrid>
      <w:tr w:rsidR="00657124" w:rsidRPr="00114397" w:rsidTr="004768F8">
        <w:trPr>
          <w:trHeight w:val="388"/>
        </w:trPr>
        <w:tc>
          <w:tcPr>
            <w:tcW w:w="9781" w:type="dxa"/>
            <w:gridSpan w:val="2"/>
            <w:vAlign w:val="center"/>
          </w:tcPr>
          <w:p w:rsidR="00657124" w:rsidRPr="00114397" w:rsidRDefault="00657124" w:rsidP="00455884">
            <w:pPr>
              <w:rPr>
                <w:b/>
                <w:szCs w:val="22"/>
              </w:rPr>
            </w:pPr>
            <w:r w:rsidRPr="00114397">
              <w:rPr>
                <w:b/>
                <w:sz w:val="22"/>
                <w:szCs w:val="20"/>
              </w:rPr>
              <w:t xml:space="preserve">A. Diisi oleh mahasiswa                           </w:t>
            </w:r>
          </w:p>
        </w:tc>
      </w:tr>
      <w:tr w:rsidR="00657124" w:rsidRPr="00114397" w:rsidTr="004768F8">
        <w:trPr>
          <w:trHeight w:val="2580"/>
        </w:trPr>
        <w:tc>
          <w:tcPr>
            <w:tcW w:w="9781" w:type="dxa"/>
            <w:gridSpan w:val="2"/>
          </w:tcPr>
          <w:p w:rsidR="00657124" w:rsidRDefault="00657124" w:rsidP="00455884">
            <w:pPr>
              <w:rPr>
                <w:sz w:val="22"/>
                <w:szCs w:val="22"/>
                <w:lang w:val="sv-SE"/>
              </w:rPr>
            </w:pPr>
          </w:p>
          <w:p w:rsidR="00657124" w:rsidRPr="00114397" w:rsidRDefault="00657124" w:rsidP="00455884">
            <w:pPr>
              <w:rPr>
                <w:sz w:val="22"/>
                <w:szCs w:val="22"/>
                <w:lang w:val="sv-SE"/>
              </w:rPr>
            </w:pPr>
            <w:r w:rsidRPr="00114397">
              <w:rPr>
                <w:sz w:val="22"/>
                <w:szCs w:val="22"/>
                <w:lang w:val="sv-SE"/>
              </w:rPr>
              <w:t>Yang bertanda tangan di bawah ini :</w:t>
            </w:r>
          </w:p>
          <w:p w:rsidR="00657124" w:rsidRPr="00114397" w:rsidRDefault="00657124" w:rsidP="00455884">
            <w:pPr>
              <w:rPr>
                <w:sz w:val="22"/>
                <w:szCs w:val="22"/>
                <w:lang w:val="sv-SE"/>
              </w:rPr>
            </w:pPr>
          </w:p>
          <w:p w:rsidR="00657124" w:rsidRPr="003824D5" w:rsidRDefault="00657124" w:rsidP="00455884">
            <w:pPr>
              <w:tabs>
                <w:tab w:val="left" w:pos="1877"/>
                <w:tab w:val="left" w:pos="2018"/>
              </w:tabs>
              <w:spacing w:line="276" w:lineRule="auto"/>
              <w:ind w:left="900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Nama</w:t>
            </w:r>
            <w:r>
              <w:rPr>
                <w:sz w:val="22"/>
                <w:szCs w:val="22"/>
                <w:lang w:val="sv-SE"/>
              </w:rPr>
              <w:tab/>
              <w:t>:</w:t>
            </w:r>
            <w:r>
              <w:rPr>
                <w:sz w:val="22"/>
                <w:szCs w:val="22"/>
                <w:lang w:val="sv-SE"/>
              </w:rPr>
              <w:tab/>
            </w:r>
            <w:r w:rsidRPr="003824D5">
              <w:rPr>
                <w:sz w:val="22"/>
                <w:szCs w:val="22"/>
                <w:lang w:val="sv-SE"/>
              </w:rPr>
              <w:t>..................................................................</w:t>
            </w:r>
          </w:p>
          <w:p w:rsidR="00657124" w:rsidRPr="003824D5" w:rsidRDefault="00657124" w:rsidP="00455884">
            <w:pPr>
              <w:tabs>
                <w:tab w:val="left" w:pos="1877"/>
                <w:tab w:val="left" w:pos="2018"/>
              </w:tabs>
              <w:spacing w:after="240" w:line="276" w:lineRule="auto"/>
              <w:ind w:left="900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 xml:space="preserve">NIM </w:t>
            </w:r>
            <w:r>
              <w:rPr>
                <w:sz w:val="22"/>
                <w:szCs w:val="22"/>
                <w:lang w:val="sv-SE"/>
              </w:rPr>
              <w:tab/>
            </w:r>
            <w:r w:rsidRPr="003824D5">
              <w:rPr>
                <w:sz w:val="22"/>
                <w:szCs w:val="22"/>
                <w:lang w:val="sv-SE"/>
              </w:rPr>
              <w:t>:</w:t>
            </w:r>
            <w:r>
              <w:rPr>
                <w:sz w:val="22"/>
                <w:szCs w:val="22"/>
                <w:lang w:val="sv-SE"/>
              </w:rPr>
              <w:tab/>
            </w:r>
            <w:r w:rsidRPr="003824D5">
              <w:rPr>
                <w:sz w:val="22"/>
                <w:szCs w:val="22"/>
                <w:lang w:val="sv-SE"/>
              </w:rPr>
              <w:t>..................................................................</w:t>
            </w:r>
          </w:p>
          <w:p w:rsidR="00657124" w:rsidRPr="00114397" w:rsidRDefault="00657124" w:rsidP="00455884">
            <w:pPr>
              <w:spacing w:line="360" w:lineRule="auto"/>
              <w:rPr>
                <w:sz w:val="22"/>
                <w:szCs w:val="22"/>
                <w:lang w:val="sv-SE"/>
              </w:rPr>
            </w:pPr>
            <w:r w:rsidRPr="00114397">
              <w:rPr>
                <w:sz w:val="22"/>
                <w:szCs w:val="22"/>
                <w:lang w:val="sv-SE"/>
              </w:rPr>
              <w:t>Mengajukan Seminar KP dengan judul</w:t>
            </w:r>
            <w:r>
              <w:rPr>
                <w:sz w:val="22"/>
                <w:szCs w:val="22"/>
                <w:lang w:val="sv-SE"/>
              </w:rPr>
              <w:t>:</w:t>
            </w:r>
            <w:r w:rsidRPr="00114397">
              <w:rPr>
                <w:sz w:val="22"/>
                <w:szCs w:val="22"/>
                <w:lang w:val="sv-SE"/>
              </w:rPr>
              <w:t xml:space="preserve">  ............................................................</w:t>
            </w:r>
            <w:r>
              <w:rPr>
                <w:sz w:val="22"/>
                <w:szCs w:val="22"/>
                <w:lang w:val="sv-SE"/>
              </w:rPr>
              <w:t>..........................</w:t>
            </w:r>
            <w:r w:rsidRPr="00114397">
              <w:rPr>
                <w:sz w:val="22"/>
                <w:szCs w:val="22"/>
                <w:lang w:val="sv-SE"/>
              </w:rPr>
              <w:t>...</w:t>
            </w:r>
            <w:r>
              <w:rPr>
                <w:sz w:val="22"/>
                <w:szCs w:val="22"/>
                <w:lang w:val="sv-SE"/>
              </w:rPr>
              <w:t>.</w:t>
            </w:r>
            <w:r w:rsidRPr="00114397">
              <w:rPr>
                <w:sz w:val="22"/>
                <w:szCs w:val="22"/>
                <w:lang w:val="sv-SE"/>
              </w:rPr>
              <w:t>.......</w:t>
            </w:r>
          </w:p>
          <w:p w:rsidR="00657124" w:rsidRPr="00114397" w:rsidRDefault="00657124" w:rsidP="00455884">
            <w:pPr>
              <w:spacing w:line="360" w:lineRule="auto"/>
              <w:rPr>
                <w:sz w:val="22"/>
                <w:szCs w:val="22"/>
                <w:lang w:val="sv-SE"/>
              </w:rPr>
            </w:pPr>
            <w:r w:rsidRPr="00114397">
              <w:rPr>
                <w:sz w:val="22"/>
                <w:szCs w:val="22"/>
                <w:lang w:val="sv-SE"/>
              </w:rPr>
              <w:t>.............................................................................................................................</w:t>
            </w:r>
            <w:r>
              <w:rPr>
                <w:sz w:val="22"/>
                <w:szCs w:val="22"/>
                <w:lang w:val="sv-SE"/>
              </w:rPr>
              <w:t>...............</w:t>
            </w:r>
            <w:r w:rsidRPr="00114397">
              <w:rPr>
                <w:sz w:val="22"/>
                <w:szCs w:val="22"/>
                <w:lang w:val="sv-SE"/>
              </w:rPr>
              <w:t>....................</w:t>
            </w:r>
          </w:p>
          <w:p w:rsidR="00657124" w:rsidRPr="00114397" w:rsidRDefault="00657124" w:rsidP="00455884">
            <w:pPr>
              <w:ind w:firstLine="5420"/>
              <w:rPr>
                <w:sz w:val="22"/>
                <w:szCs w:val="22"/>
                <w:lang w:val="sv-SE"/>
              </w:rPr>
            </w:pPr>
            <w:r w:rsidRPr="00114397">
              <w:rPr>
                <w:sz w:val="22"/>
                <w:szCs w:val="22"/>
                <w:lang w:val="sv-SE"/>
              </w:rPr>
              <w:t>Pekanbaru,....................................</w:t>
            </w:r>
          </w:p>
          <w:p w:rsidR="00657124" w:rsidRPr="00114397" w:rsidRDefault="00657124" w:rsidP="00455884">
            <w:pPr>
              <w:ind w:firstLine="5420"/>
              <w:rPr>
                <w:sz w:val="22"/>
                <w:szCs w:val="22"/>
                <w:lang w:val="sv-SE"/>
              </w:rPr>
            </w:pPr>
            <w:r w:rsidRPr="00114397">
              <w:rPr>
                <w:sz w:val="22"/>
                <w:szCs w:val="22"/>
                <w:lang w:val="sv-SE"/>
              </w:rPr>
              <w:t>Mahasiswa</w:t>
            </w:r>
          </w:p>
          <w:p w:rsidR="00657124" w:rsidRDefault="00657124" w:rsidP="00455884">
            <w:pPr>
              <w:suppressAutoHyphens w:val="0"/>
              <w:ind w:firstLine="5420"/>
              <w:rPr>
                <w:sz w:val="22"/>
                <w:szCs w:val="22"/>
                <w:lang w:val="sv-SE"/>
              </w:rPr>
            </w:pPr>
          </w:p>
          <w:p w:rsidR="00657124" w:rsidRDefault="00657124" w:rsidP="00455884">
            <w:pPr>
              <w:suppressAutoHyphens w:val="0"/>
              <w:ind w:firstLine="5420"/>
              <w:rPr>
                <w:sz w:val="22"/>
                <w:szCs w:val="22"/>
                <w:lang w:val="sv-SE"/>
              </w:rPr>
            </w:pPr>
          </w:p>
          <w:p w:rsidR="00657124" w:rsidRDefault="00657124" w:rsidP="00455884">
            <w:pPr>
              <w:suppressAutoHyphens w:val="0"/>
              <w:ind w:firstLine="5420"/>
              <w:rPr>
                <w:sz w:val="22"/>
                <w:szCs w:val="22"/>
                <w:lang w:val="sv-SE"/>
              </w:rPr>
            </w:pPr>
          </w:p>
          <w:p w:rsidR="00EF07A0" w:rsidRDefault="00EF07A0" w:rsidP="00455884">
            <w:pPr>
              <w:suppressAutoHyphens w:val="0"/>
              <w:ind w:firstLine="5420"/>
              <w:rPr>
                <w:sz w:val="22"/>
                <w:szCs w:val="22"/>
                <w:lang w:val="sv-SE"/>
              </w:rPr>
            </w:pPr>
          </w:p>
          <w:p w:rsidR="00657124" w:rsidRPr="00114397" w:rsidRDefault="00657124" w:rsidP="00455884">
            <w:pPr>
              <w:ind w:firstLine="5420"/>
              <w:rPr>
                <w:sz w:val="22"/>
                <w:szCs w:val="22"/>
                <w:lang w:val="fi-FI"/>
              </w:rPr>
            </w:pPr>
            <w:r w:rsidRPr="00114397">
              <w:rPr>
                <w:sz w:val="22"/>
                <w:szCs w:val="22"/>
                <w:lang w:val="fi-FI"/>
              </w:rPr>
              <w:t>( ................................................)</w:t>
            </w:r>
          </w:p>
          <w:p w:rsidR="00657124" w:rsidRPr="00114397" w:rsidRDefault="00657124" w:rsidP="00455884">
            <w:pPr>
              <w:rPr>
                <w:sz w:val="22"/>
                <w:szCs w:val="22"/>
                <w:lang w:val="fi-FI"/>
              </w:rPr>
            </w:pPr>
          </w:p>
        </w:tc>
      </w:tr>
      <w:tr w:rsidR="00657124" w:rsidRPr="00114397" w:rsidTr="004768F8">
        <w:trPr>
          <w:trHeight w:val="417"/>
        </w:trPr>
        <w:tc>
          <w:tcPr>
            <w:tcW w:w="9781" w:type="dxa"/>
            <w:gridSpan w:val="2"/>
            <w:tcBorders>
              <w:bottom w:val="single" w:sz="4" w:space="0" w:color="auto"/>
            </w:tcBorders>
            <w:vAlign w:val="center"/>
          </w:tcPr>
          <w:p w:rsidR="00657124" w:rsidRPr="000374FF" w:rsidRDefault="00657124" w:rsidP="00455884">
            <w:pPr>
              <w:rPr>
                <w:b/>
                <w:sz w:val="22"/>
                <w:szCs w:val="20"/>
                <w:lang w:val="fi-FI"/>
              </w:rPr>
            </w:pPr>
            <w:r w:rsidRPr="000374FF">
              <w:rPr>
                <w:b/>
                <w:sz w:val="22"/>
                <w:szCs w:val="20"/>
                <w:lang w:val="fi-FI"/>
              </w:rPr>
              <w:t xml:space="preserve">B. Diisi oleh </w:t>
            </w:r>
            <w:r w:rsidRPr="000374FF">
              <w:rPr>
                <w:b/>
                <w:sz w:val="22"/>
                <w:szCs w:val="22"/>
                <w:lang w:val="sv-SE"/>
              </w:rPr>
              <w:t>Dosen Pembimbing KP</w:t>
            </w:r>
          </w:p>
        </w:tc>
      </w:tr>
      <w:tr w:rsidR="00657124" w:rsidRPr="00114397" w:rsidTr="004768F8">
        <w:tc>
          <w:tcPr>
            <w:tcW w:w="5245" w:type="dxa"/>
            <w:tcBorders>
              <w:right w:val="single" w:sz="4" w:space="0" w:color="auto"/>
            </w:tcBorders>
          </w:tcPr>
          <w:p w:rsidR="00657124" w:rsidRPr="00114397" w:rsidRDefault="00657124" w:rsidP="00455884">
            <w:pPr>
              <w:spacing w:line="360" w:lineRule="auto"/>
              <w:rPr>
                <w:b/>
                <w:bCs/>
                <w:sz w:val="22"/>
                <w:szCs w:val="22"/>
                <w:lang w:val="fi-FI"/>
              </w:rPr>
            </w:pPr>
            <w:r w:rsidRPr="00114397">
              <w:rPr>
                <w:b/>
                <w:bCs/>
                <w:sz w:val="22"/>
                <w:szCs w:val="22"/>
                <w:lang w:val="fi-FI"/>
              </w:rPr>
              <w:t>Catatan:</w:t>
            </w:r>
          </w:p>
        </w:tc>
        <w:tc>
          <w:tcPr>
            <w:tcW w:w="4536" w:type="dxa"/>
            <w:tcBorders>
              <w:left w:val="single" w:sz="4" w:space="0" w:color="auto"/>
            </w:tcBorders>
          </w:tcPr>
          <w:p w:rsidR="00657124" w:rsidRPr="00114397" w:rsidRDefault="00657124" w:rsidP="00455884">
            <w:pPr>
              <w:spacing w:line="360" w:lineRule="auto"/>
              <w:rPr>
                <w:sz w:val="22"/>
                <w:szCs w:val="22"/>
                <w:lang w:val="sv-SE"/>
              </w:rPr>
            </w:pPr>
            <w:r w:rsidRPr="00114397">
              <w:rPr>
                <w:sz w:val="22"/>
                <w:szCs w:val="22"/>
                <w:lang w:val="sv-SE"/>
              </w:rPr>
              <w:t xml:space="preserve">Tanda Tangan </w:t>
            </w:r>
            <w:r>
              <w:rPr>
                <w:sz w:val="22"/>
                <w:szCs w:val="22"/>
                <w:lang w:val="sv-SE"/>
              </w:rPr>
              <w:t>Dosen Pembimbing KP</w:t>
            </w:r>
          </w:p>
          <w:p w:rsidR="00657124" w:rsidRDefault="00657124" w:rsidP="00455884">
            <w:pPr>
              <w:spacing w:line="360" w:lineRule="auto"/>
              <w:rPr>
                <w:sz w:val="22"/>
                <w:szCs w:val="22"/>
                <w:lang w:val="fi-FI"/>
              </w:rPr>
            </w:pPr>
          </w:p>
          <w:p w:rsidR="008561DD" w:rsidRDefault="008561DD" w:rsidP="00455884">
            <w:pPr>
              <w:spacing w:line="360" w:lineRule="auto"/>
              <w:rPr>
                <w:sz w:val="22"/>
                <w:szCs w:val="22"/>
                <w:lang w:val="fi-FI"/>
              </w:rPr>
            </w:pPr>
          </w:p>
          <w:p w:rsidR="008561DD" w:rsidRPr="00017298" w:rsidRDefault="00017298" w:rsidP="00455884">
            <w:pPr>
              <w:ind w:left="65"/>
              <w:rPr>
                <w:sz w:val="22"/>
                <w:szCs w:val="22"/>
                <w:u w:val="single"/>
                <w:lang w:val="fi-FI"/>
              </w:rPr>
            </w:pPr>
            <w:r w:rsidRPr="00017298">
              <w:rPr>
                <w:sz w:val="22"/>
                <w:szCs w:val="22"/>
                <w:u w:val="single"/>
                <w:lang w:val="id-ID"/>
              </w:rPr>
              <w:t>Rahyul Amri, S.T., M.T</w:t>
            </w:r>
          </w:p>
          <w:p w:rsidR="00657124" w:rsidRPr="00017298" w:rsidRDefault="008561DD" w:rsidP="00455884">
            <w:pPr>
              <w:ind w:left="65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fi-FI"/>
              </w:rPr>
              <w:t>NIP</w:t>
            </w:r>
            <w:r w:rsidR="00017298">
              <w:rPr>
                <w:sz w:val="22"/>
                <w:szCs w:val="22"/>
                <w:lang w:val="id-ID"/>
              </w:rPr>
              <w:t>. 19670723199031001</w:t>
            </w:r>
          </w:p>
          <w:p w:rsidR="00657124" w:rsidRPr="00114397" w:rsidRDefault="00657124" w:rsidP="00455884">
            <w:pPr>
              <w:ind w:left="65"/>
              <w:rPr>
                <w:sz w:val="16"/>
                <w:szCs w:val="22"/>
                <w:lang w:val="sv-SE"/>
              </w:rPr>
            </w:pPr>
          </w:p>
        </w:tc>
      </w:tr>
      <w:tr w:rsidR="00657124" w:rsidRPr="00114397" w:rsidTr="004768F8">
        <w:trPr>
          <w:trHeight w:val="425"/>
        </w:trPr>
        <w:tc>
          <w:tcPr>
            <w:tcW w:w="9781" w:type="dxa"/>
            <w:gridSpan w:val="2"/>
            <w:tcBorders>
              <w:bottom w:val="single" w:sz="4" w:space="0" w:color="auto"/>
            </w:tcBorders>
            <w:vAlign w:val="center"/>
          </w:tcPr>
          <w:p w:rsidR="00657124" w:rsidRPr="00114397" w:rsidRDefault="00657124" w:rsidP="00455884">
            <w:pPr>
              <w:rPr>
                <w:b/>
                <w:szCs w:val="22"/>
                <w:lang w:val="fi-FI"/>
              </w:rPr>
            </w:pPr>
            <w:r w:rsidRPr="00114397">
              <w:rPr>
                <w:b/>
                <w:sz w:val="22"/>
                <w:szCs w:val="20"/>
                <w:lang w:val="fi-FI"/>
              </w:rPr>
              <w:t xml:space="preserve">C. Diisi </w:t>
            </w:r>
            <w:r w:rsidRPr="000374FF">
              <w:rPr>
                <w:b/>
                <w:sz w:val="22"/>
                <w:szCs w:val="20"/>
                <w:lang w:val="fi-FI"/>
              </w:rPr>
              <w:t xml:space="preserve">oleh </w:t>
            </w:r>
            <w:r w:rsidRPr="000374FF">
              <w:rPr>
                <w:b/>
                <w:sz w:val="22"/>
                <w:szCs w:val="22"/>
                <w:lang w:val="sv-SE"/>
              </w:rPr>
              <w:t>Koordinator KP</w:t>
            </w:r>
          </w:p>
        </w:tc>
      </w:tr>
      <w:tr w:rsidR="00657124" w:rsidRPr="00114397" w:rsidTr="004768F8">
        <w:tc>
          <w:tcPr>
            <w:tcW w:w="5245" w:type="dxa"/>
            <w:tcBorders>
              <w:left w:val="single" w:sz="4" w:space="0" w:color="auto"/>
            </w:tcBorders>
          </w:tcPr>
          <w:p w:rsidR="004768F8" w:rsidRDefault="004768F8" w:rsidP="004768F8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sv-SE"/>
              </w:rPr>
              <w:t xml:space="preserve">Dosen </w:t>
            </w:r>
            <w:r>
              <w:rPr>
                <w:sz w:val="22"/>
                <w:szCs w:val="22"/>
                <w:lang w:val="id-ID"/>
              </w:rPr>
              <w:t>Penguji Seminar KP :</w:t>
            </w:r>
          </w:p>
          <w:p w:rsidR="004768F8" w:rsidRDefault="004768F8" w:rsidP="004768F8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1.........................................................</w:t>
            </w:r>
          </w:p>
          <w:p w:rsidR="004768F8" w:rsidRDefault="004768F8" w:rsidP="004768F8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2.........................................................</w:t>
            </w:r>
          </w:p>
          <w:p w:rsidR="004768F8" w:rsidRDefault="004768F8" w:rsidP="004768F8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Tanggal Seminar KP</w:t>
            </w:r>
          </w:p>
          <w:p w:rsidR="004768F8" w:rsidRPr="004768F8" w:rsidRDefault="004768F8" w:rsidP="004768F8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...........................................................</w:t>
            </w:r>
          </w:p>
          <w:p w:rsidR="00657124" w:rsidRDefault="00657124" w:rsidP="00455884">
            <w:pPr>
              <w:ind w:firstLine="5420"/>
              <w:rPr>
                <w:sz w:val="22"/>
                <w:szCs w:val="22"/>
                <w:lang w:val="sv-SE"/>
              </w:rPr>
            </w:pPr>
          </w:p>
          <w:p w:rsidR="00657124" w:rsidRPr="00114397" w:rsidRDefault="00657124" w:rsidP="00455884">
            <w:pPr>
              <w:rPr>
                <w:sz w:val="16"/>
                <w:szCs w:val="22"/>
                <w:lang w:val="sv-SE"/>
              </w:rPr>
            </w:pPr>
          </w:p>
        </w:tc>
        <w:tc>
          <w:tcPr>
            <w:tcW w:w="4536" w:type="dxa"/>
            <w:tcBorders>
              <w:left w:val="single" w:sz="4" w:space="0" w:color="auto"/>
            </w:tcBorders>
            <w:shd w:val="clear" w:color="auto" w:fill="auto"/>
          </w:tcPr>
          <w:p w:rsidR="00657124" w:rsidRPr="00114397" w:rsidRDefault="00657124" w:rsidP="00455884">
            <w:pPr>
              <w:ind w:left="65"/>
              <w:rPr>
                <w:sz w:val="22"/>
                <w:szCs w:val="22"/>
                <w:lang w:val="sv-SE"/>
              </w:rPr>
            </w:pPr>
            <w:r w:rsidRPr="00114397">
              <w:rPr>
                <w:sz w:val="22"/>
                <w:szCs w:val="22"/>
                <w:lang w:val="sv-SE"/>
              </w:rPr>
              <w:t xml:space="preserve">Tanda Tangan </w:t>
            </w:r>
            <w:r w:rsidR="00105680" w:rsidRPr="003824D5">
              <w:rPr>
                <w:sz w:val="22"/>
                <w:szCs w:val="22"/>
                <w:lang w:val="sv-SE"/>
              </w:rPr>
              <w:t>Koor</w:t>
            </w:r>
            <w:r w:rsidR="00105680">
              <w:rPr>
                <w:sz w:val="22"/>
                <w:szCs w:val="22"/>
                <w:lang w:val="id-ID"/>
              </w:rPr>
              <w:t>. Skripsi</w:t>
            </w:r>
            <w:r w:rsidR="00105680" w:rsidRPr="003824D5">
              <w:rPr>
                <w:sz w:val="22"/>
                <w:szCs w:val="22"/>
                <w:lang w:val="sv-SE"/>
              </w:rPr>
              <w:t xml:space="preserve"> </w:t>
            </w:r>
            <w:r w:rsidR="00105680">
              <w:rPr>
                <w:sz w:val="22"/>
                <w:szCs w:val="22"/>
                <w:lang w:val="id-ID"/>
              </w:rPr>
              <w:t xml:space="preserve">dan </w:t>
            </w:r>
            <w:r w:rsidR="00105680" w:rsidRPr="003824D5">
              <w:rPr>
                <w:sz w:val="22"/>
                <w:szCs w:val="22"/>
                <w:lang w:val="sv-SE"/>
              </w:rPr>
              <w:t>KP</w:t>
            </w:r>
            <w:r w:rsidR="00105680">
              <w:rPr>
                <w:sz w:val="22"/>
                <w:szCs w:val="22"/>
                <w:lang w:val="id-ID"/>
              </w:rPr>
              <w:t xml:space="preserve"> Teknik Informatika</w:t>
            </w:r>
          </w:p>
          <w:p w:rsidR="00657124" w:rsidRPr="00114397" w:rsidRDefault="00657124" w:rsidP="004768F8">
            <w:pPr>
              <w:ind w:left="-5211"/>
              <w:rPr>
                <w:sz w:val="22"/>
                <w:szCs w:val="22"/>
                <w:lang w:val="sv-SE"/>
              </w:rPr>
            </w:pPr>
          </w:p>
          <w:p w:rsidR="00657124" w:rsidRPr="00114397" w:rsidRDefault="00657124" w:rsidP="00455884">
            <w:pPr>
              <w:ind w:left="65"/>
              <w:rPr>
                <w:sz w:val="22"/>
                <w:szCs w:val="22"/>
                <w:lang w:val="sv-SE"/>
              </w:rPr>
            </w:pPr>
          </w:p>
          <w:p w:rsidR="00657124" w:rsidRDefault="00657124" w:rsidP="00455884">
            <w:pPr>
              <w:ind w:left="65"/>
              <w:rPr>
                <w:sz w:val="22"/>
                <w:szCs w:val="22"/>
                <w:lang w:val="sv-SE"/>
              </w:rPr>
            </w:pPr>
          </w:p>
          <w:p w:rsidR="00E677C1" w:rsidRPr="00105680" w:rsidRDefault="00105680" w:rsidP="00EF07A0">
            <w:pPr>
              <w:rPr>
                <w:u w:val="single"/>
                <w:lang w:val="id-ID"/>
              </w:rPr>
            </w:pPr>
            <w:r w:rsidRPr="00105680">
              <w:rPr>
                <w:u w:val="single"/>
                <w:lang w:val="id-ID"/>
              </w:rPr>
              <w:t>Dr. Dewi Nasien., M.S</w:t>
            </w:r>
            <w:r>
              <w:rPr>
                <w:u w:val="single"/>
                <w:lang w:val="id-ID"/>
              </w:rPr>
              <w:t>c</w:t>
            </w:r>
          </w:p>
          <w:p w:rsidR="00657124" w:rsidRPr="00114397" w:rsidRDefault="00EF07A0" w:rsidP="00105680">
            <w:pPr>
              <w:rPr>
                <w:sz w:val="16"/>
                <w:szCs w:val="22"/>
                <w:lang w:val="sv-SE"/>
              </w:rPr>
            </w:pPr>
            <w:r w:rsidRPr="00105680">
              <w:rPr>
                <w:sz w:val="22"/>
                <w:szCs w:val="22"/>
                <w:lang w:val="sv-SE"/>
              </w:rPr>
              <w:t xml:space="preserve">NIP. </w:t>
            </w:r>
          </w:p>
        </w:tc>
      </w:tr>
    </w:tbl>
    <w:p w:rsidR="00657124" w:rsidRPr="003824D5" w:rsidRDefault="00657124" w:rsidP="008B5B5C">
      <w:pPr>
        <w:rPr>
          <w:sz w:val="22"/>
          <w:szCs w:val="22"/>
        </w:rPr>
      </w:pPr>
    </w:p>
    <w:p w:rsidR="00D70C80" w:rsidRDefault="00D70C80" w:rsidP="00685D96">
      <w:pPr>
        <w:tabs>
          <w:tab w:val="left" w:pos="1560"/>
          <w:tab w:val="left" w:pos="1701"/>
        </w:tabs>
        <w:ind w:left="426"/>
      </w:pPr>
    </w:p>
    <w:p w:rsidR="00D70C80" w:rsidRDefault="00D70C80" w:rsidP="00685D96">
      <w:pPr>
        <w:tabs>
          <w:tab w:val="left" w:pos="1560"/>
          <w:tab w:val="left" w:pos="1701"/>
        </w:tabs>
        <w:ind w:left="426"/>
      </w:pPr>
    </w:p>
    <w:p w:rsidR="00D70C80" w:rsidRDefault="00D70C80" w:rsidP="00685D96">
      <w:pPr>
        <w:tabs>
          <w:tab w:val="left" w:pos="1560"/>
          <w:tab w:val="left" w:pos="1701"/>
        </w:tabs>
        <w:ind w:left="426"/>
      </w:pPr>
    </w:p>
    <w:p w:rsidR="00D70C80" w:rsidRDefault="00D70C80" w:rsidP="00685D96">
      <w:pPr>
        <w:tabs>
          <w:tab w:val="left" w:pos="1560"/>
          <w:tab w:val="left" w:pos="1701"/>
        </w:tabs>
        <w:ind w:left="426"/>
      </w:pPr>
    </w:p>
    <w:p w:rsidR="00D70C80" w:rsidRDefault="00D70C80" w:rsidP="00685D96">
      <w:pPr>
        <w:tabs>
          <w:tab w:val="left" w:pos="1560"/>
          <w:tab w:val="left" w:pos="1701"/>
        </w:tabs>
        <w:ind w:left="426"/>
      </w:pPr>
    </w:p>
    <w:p w:rsidR="00D70C80" w:rsidRDefault="00D70C80" w:rsidP="00685D96">
      <w:pPr>
        <w:tabs>
          <w:tab w:val="left" w:pos="1560"/>
          <w:tab w:val="left" w:pos="1701"/>
        </w:tabs>
        <w:ind w:left="426"/>
      </w:pPr>
    </w:p>
    <w:p w:rsidR="00D70C80" w:rsidRDefault="00D70C80" w:rsidP="00685D96">
      <w:pPr>
        <w:tabs>
          <w:tab w:val="left" w:pos="1560"/>
          <w:tab w:val="left" w:pos="1701"/>
        </w:tabs>
        <w:ind w:left="426"/>
      </w:pPr>
    </w:p>
    <w:p w:rsidR="00D70C80" w:rsidRDefault="00D70C80" w:rsidP="00685D96">
      <w:pPr>
        <w:tabs>
          <w:tab w:val="left" w:pos="1560"/>
          <w:tab w:val="left" w:pos="1701"/>
        </w:tabs>
        <w:ind w:left="426"/>
      </w:pPr>
    </w:p>
    <w:p w:rsidR="00D70C80" w:rsidRDefault="00D70C80" w:rsidP="00685D96">
      <w:pPr>
        <w:tabs>
          <w:tab w:val="left" w:pos="1560"/>
          <w:tab w:val="left" w:pos="1701"/>
        </w:tabs>
        <w:ind w:left="426"/>
        <w:rPr>
          <w:lang w:val="id-ID"/>
        </w:rPr>
      </w:pPr>
    </w:p>
    <w:p w:rsidR="002B651B" w:rsidRPr="002B651B" w:rsidRDefault="002B651B" w:rsidP="00685D96">
      <w:pPr>
        <w:tabs>
          <w:tab w:val="left" w:pos="1560"/>
          <w:tab w:val="left" w:pos="1701"/>
        </w:tabs>
        <w:ind w:left="426"/>
        <w:rPr>
          <w:lang w:val="id-ID"/>
        </w:rPr>
      </w:pPr>
      <w:r>
        <w:rPr>
          <w:lang w:val="id-ID"/>
        </w:rPr>
        <w:t xml:space="preserve"> </w:t>
      </w:r>
    </w:p>
    <w:p w:rsidR="00D70C80" w:rsidRPr="005E21F1" w:rsidRDefault="00D70C80" w:rsidP="005E21F1">
      <w:pPr>
        <w:tabs>
          <w:tab w:val="left" w:pos="1560"/>
          <w:tab w:val="left" w:pos="1701"/>
        </w:tabs>
        <w:rPr>
          <w:lang w:val="id-ID"/>
        </w:rPr>
      </w:pPr>
    </w:p>
    <w:p w:rsidR="009A35CD" w:rsidRDefault="0029731C" w:rsidP="00685D96">
      <w:pPr>
        <w:tabs>
          <w:tab w:val="left" w:pos="1560"/>
          <w:tab w:val="left" w:pos="1701"/>
        </w:tabs>
        <w:ind w:left="426"/>
        <w:rPr>
          <w:lang w:val="id-ID"/>
        </w:rPr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5609590</wp:posOffset>
                </wp:positionH>
                <wp:positionV relativeFrom="paragraph">
                  <wp:posOffset>635</wp:posOffset>
                </wp:positionV>
                <wp:extent cx="768350" cy="257175"/>
                <wp:effectExtent l="0" t="0" r="0" b="9525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298" w:rsidRPr="00246532" w:rsidRDefault="00017298" w:rsidP="00685D9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KPT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left:0;text-align:left;margin-left:441.7pt;margin-top:.05pt;width:60.5pt;height:20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">
                <v:textbox>
                  <w:txbxContent>
                    <w:p w:rsidR="00017298" w:rsidRPr="00246532" w:rsidRDefault="00017298" w:rsidP="00685D96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KPT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I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685D96" w:rsidRPr="00B91F16" w:rsidRDefault="00685D96" w:rsidP="00685D96">
      <w:pPr>
        <w:tabs>
          <w:tab w:val="left" w:pos="1560"/>
          <w:tab w:val="left" w:pos="1701"/>
        </w:tabs>
        <w:ind w:left="426"/>
        <w:rPr>
          <w:lang w:val="id-ID"/>
        </w:rPr>
      </w:pPr>
      <w:r w:rsidRPr="00B91F16">
        <w:rPr>
          <w:lang w:val="id-ID"/>
        </w:rPr>
        <w:t>Nomor</w:t>
      </w:r>
      <w:r w:rsidRPr="00B91F16">
        <w:rPr>
          <w:lang w:val="id-ID"/>
        </w:rPr>
        <w:tab/>
      </w:r>
      <w:r w:rsidR="000F3B79">
        <w:rPr>
          <w:lang w:val="id-ID"/>
        </w:rPr>
        <w:t xml:space="preserve">: </w:t>
      </w:r>
      <w:r w:rsidR="000F3B79">
        <w:rPr>
          <w:lang w:val="id-ID"/>
        </w:rPr>
        <w:tab/>
        <w:t xml:space="preserve">        /UN</w:t>
      </w:r>
      <w:r w:rsidR="0069720B">
        <w:rPr>
          <w:lang w:val="id-ID"/>
        </w:rPr>
        <w:t>19.5.1.1.7/TE/DL/2017</w:t>
      </w:r>
    </w:p>
    <w:p w:rsidR="00685D96" w:rsidRPr="00B91F16" w:rsidRDefault="00685D96" w:rsidP="00685D96">
      <w:pPr>
        <w:tabs>
          <w:tab w:val="left" w:pos="1560"/>
          <w:tab w:val="left" w:pos="1701"/>
        </w:tabs>
        <w:ind w:left="426"/>
        <w:rPr>
          <w:lang w:val="id-ID"/>
        </w:rPr>
      </w:pPr>
      <w:r w:rsidRPr="00B91F16">
        <w:rPr>
          <w:lang w:val="id-ID"/>
        </w:rPr>
        <w:t>Lamp</w:t>
      </w:r>
      <w:r w:rsidRPr="00B91F16">
        <w:rPr>
          <w:lang w:val="id-ID"/>
        </w:rPr>
        <w:tab/>
        <w:t>:</w:t>
      </w:r>
      <w:r w:rsidRPr="00B91F16">
        <w:rPr>
          <w:lang w:val="id-ID"/>
        </w:rPr>
        <w:tab/>
        <w:t>1 ( satu ) lembar</w:t>
      </w:r>
    </w:p>
    <w:p w:rsidR="00685D96" w:rsidRPr="00B91F16" w:rsidRDefault="00685D96" w:rsidP="00685D96">
      <w:pPr>
        <w:tabs>
          <w:tab w:val="left" w:pos="1560"/>
          <w:tab w:val="left" w:pos="1701"/>
        </w:tabs>
        <w:ind w:left="426"/>
        <w:rPr>
          <w:lang w:val="id-ID"/>
        </w:rPr>
      </w:pPr>
      <w:r w:rsidRPr="00B91F16">
        <w:rPr>
          <w:lang w:val="id-ID"/>
        </w:rPr>
        <w:t>H a l</w:t>
      </w:r>
      <w:r w:rsidRPr="00B91F16">
        <w:rPr>
          <w:lang w:val="id-ID"/>
        </w:rPr>
        <w:tab/>
        <w:t>:</w:t>
      </w:r>
      <w:r w:rsidRPr="00B91F16">
        <w:rPr>
          <w:lang w:val="id-ID"/>
        </w:rPr>
        <w:tab/>
      </w:r>
      <w:r w:rsidRPr="00B91F16">
        <w:rPr>
          <w:b/>
          <w:u w:val="single"/>
          <w:lang w:val="id-ID"/>
        </w:rPr>
        <w:t>Undangan Seminar KP</w:t>
      </w:r>
    </w:p>
    <w:p w:rsidR="00F0458B" w:rsidRPr="00B91F16" w:rsidRDefault="00F0458B" w:rsidP="00F0458B">
      <w:pPr>
        <w:rPr>
          <w:lang w:val="id-ID"/>
        </w:rPr>
      </w:pPr>
    </w:p>
    <w:p w:rsidR="00685D96" w:rsidRPr="00B91F16" w:rsidRDefault="00685D96" w:rsidP="00685D96">
      <w:pPr>
        <w:rPr>
          <w:lang w:val="id-ID"/>
        </w:rPr>
      </w:pPr>
    </w:p>
    <w:p w:rsidR="00685D96" w:rsidRPr="00B91F16" w:rsidRDefault="00685D96" w:rsidP="00685D96">
      <w:pPr>
        <w:rPr>
          <w:lang w:val="id-ID"/>
        </w:rPr>
      </w:pPr>
    </w:p>
    <w:p w:rsidR="00685D96" w:rsidRPr="00B91F16" w:rsidRDefault="00685D96" w:rsidP="00685D96">
      <w:pPr>
        <w:ind w:left="426"/>
        <w:rPr>
          <w:lang w:val="id-ID"/>
        </w:rPr>
      </w:pPr>
      <w:r w:rsidRPr="00B91F16">
        <w:rPr>
          <w:lang w:val="id-ID"/>
        </w:rPr>
        <w:t>Kepada Yth :</w:t>
      </w:r>
    </w:p>
    <w:p w:rsidR="00685D96" w:rsidRPr="001E2D8E" w:rsidRDefault="00685D96" w:rsidP="00685D96">
      <w:pPr>
        <w:ind w:left="426"/>
        <w:rPr>
          <w:u w:val="single"/>
          <w:lang w:val="id-ID"/>
        </w:rPr>
      </w:pPr>
      <w:r>
        <w:rPr>
          <w:lang w:val="id-ID"/>
        </w:rPr>
        <w:t>Bapak/ Ibu</w:t>
      </w:r>
      <w:r>
        <w:t>_____________________</w:t>
      </w:r>
    </w:p>
    <w:p w:rsidR="00685D96" w:rsidRPr="00B91F16" w:rsidRDefault="00685D96" w:rsidP="00685D96">
      <w:pPr>
        <w:ind w:left="426" w:right="-354"/>
        <w:rPr>
          <w:lang w:val="id-ID"/>
        </w:rPr>
      </w:pPr>
      <w:r w:rsidRPr="00B91F16">
        <w:rPr>
          <w:lang w:val="id-ID"/>
        </w:rPr>
        <w:t xml:space="preserve">Dosen Teknik </w:t>
      </w:r>
      <w:r w:rsidR="0069720B">
        <w:rPr>
          <w:lang w:val="id-ID"/>
        </w:rPr>
        <w:t>Informatika UNRI</w:t>
      </w:r>
    </w:p>
    <w:p w:rsidR="00685D96" w:rsidRPr="00B91F16" w:rsidRDefault="00685D96" w:rsidP="00685D96">
      <w:pPr>
        <w:ind w:left="426"/>
        <w:rPr>
          <w:lang w:val="id-ID"/>
        </w:rPr>
      </w:pPr>
      <w:r w:rsidRPr="00B91F16">
        <w:rPr>
          <w:lang w:val="id-ID"/>
        </w:rPr>
        <w:t>di-</w:t>
      </w:r>
    </w:p>
    <w:p w:rsidR="00685D96" w:rsidRPr="00B91F16" w:rsidRDefault="00685D96" w:rsidP="00685D96">
      <w:pPr>
        <w:ind w:left="426" w:right="-354"/>
        <w:rPr>
          <w:u w:val="single"/>
          <w:lang w:val="id-ID"/>
        </w:rPr>
      </w:pPr>
      <w:r w:rsidRPr="00B91F16">
        <w:rPr>
          <w:u w:val="single"/>
          <w:lang w:val="id-ID"/>
        </w:rPr>
        <w:t>Pekanbaru</w:t>
      </w:r>
    </w:p>
    <w:p w:rsidR="00685D96" w:rsidRPr="00B91F16" w:rsidRDefault="00685D96" w:rsidP="00685D96">
      <w:pPr>
        <w:rPr>
          <w:lang w:val="id-ID"/>
        </w:rPr>
      </w:pPr>
    </w:p>
    <w:p w:rsidR="00685D96" w:rsidRPr="00B91F16" w:rsidRDefault="00685D96" w:rsidP="00685D96">
      <w:pPr>
        <w:rPr>
          <w:lang w:val="id-ID"/>
        </w:rPr>
      </w:pPr>
    </w:p>
    <w:p w:rsidR="00685D96" w:rsidRPr="00B91F16" w:rsidRDefault="00685D96" w:rsidP="00685D96">
      <w:pPr>
        <w:ind w:left="426"/>
        <w:rPr>
          <w:lang w:val="id-ID"/>
        </w:rPr>
      </w:pPr>
      <w:r w:rsidRPr="00B91F16">
        <w:rPr>
          <w:lang w:val="id-ID"/>
        </w:rPr>
        <w:t>Dengan  hormat,</w:t>
      </w:r>
    </w:p>
    <w:p w:rsidR="00685D96" w:rsidRPr="00B91F16" w:rsidRDefault="00685D96" w:rsidP="00685D96">
      <w:pPr>
        <w:ind w:left="426"/>
        <w:rPr>
          <w:lang w:val="id-ID"/>
        </w:rPr>
      </w:pPr>
    </w:p>
    <w:p w:rsidR="00685D96" w:rsidRPr="00B91F16" w:rsidRDefault="00685D96" w:rsidP="00685D96">
      <w:pPr>
        <w:ind w:left="426" w:right="99"/>
        <w:rPr>
          <w:lang w:val="id-ID"/>
        </w:rPr>
      </w:pPr>
      <w:r w:rsidRPr="00B91F16">
        <w:rPr>
          <w:lang w:val="id-ID"/>
        </w:rPr>
        <w:t>Bersama ini kami mengundang Bapak/Ibu untuk  menghadiri  Seminar Kerja Praktek pada :</w:t>
      </w:r>
    </w:p>
    <w:p w:rsidR="00685D96" w:rsidRPr="00B91F16" w:rsidRDefault="00685D96" w:rsidP="00685D96">
      <w:pPr>
        <w:ind w:left="426"/>
        <w:rPr>
          <w:lang w:val="id-ID"/>
        </w:rPr>
      </w:pPr>
    </w:p>
    <w:p w:rsidR="00685D96" w:rsidRPr="00BD7565" w:rsidRDefault="00BD7565" w:rsidP="00685D96">
      <w:pPr>
        <w:ind w:left="426"/>
      </w:pPr>
      <w:r>
        <w:rPr>
          <w:lang w:val="id-ID"/>
        </w:rPr>
        <w:tab/>
        <w:t>Hari/tanggal</w:t>
      </w:r>
      <w:r>
        <w:rPr>
          <w:lang w:val="id-ID"/>
        </w:rPr>
        <w:tab/>
        <w:t>:</w:t>
      </w:r>
      <w:r>
        <w:tab/>
      </w:r>
    </w:p>
    <w:p w:rsidR="00685D96" w:rsidRPr="003B518B" w:rsidRDefault="00685D96" w:rsidP="00685D96">
      <w:pPr>
        <w:ind w:left="426"/>
      </w:pPr>
      <w:r w:rsidRPr="00B91F16">
        <w:rPr>
          <w:lang w:val="id-ID"/>
        </w:rPr>
        <w:tab/>
        <w:t>Pukul</w:t>
      </w:r>
      <w:r w:rsidRPr="00B91F16">
        <w:rPr>
          <w:lang w:val="id-ID"/>
        </w:rPr>
        <w:tab/>
      </w:r>
      <w:r w:rsidRPr="00B91F16">
        <w:rPr>
          <w:lang w:val="id-ID"/>
        </w:rPr>
        <w:tab/>
        <w:t xml:space="preserve">: </w:t>
      </w:r>
    </w:p>
    <w:p w:rsidR="00685D96" w:rsidRPr="003546DA" w:rsidRDefault="00685D96" w:rsidP="00685D96">
      <w:pPr>
        <w:ind w:left="426" w:right="-714"/>
        <w:rPr>
          <w:lang w:val="id-ID"/>
        </w:rPr>
      </w:pPr>
      <w:r w:rsidRPr="00B91F16">
        <w:rPr>
          <w:lang w:val="id-ID"/>
        </w:rPr>
        <w:tab/>
        <w:t>Tempat</w:t>
      </w:r>
      <w:r w:rsidRPr="00B91F16">
        <w:rPr>
          <w:lang w:val="id-ID"/>
        </w:rPr>
        <w:tab/>
        <w:t xml:space="preserve">: </w:t>
      </w:r>
    </w:p>
    <w:p w:rsidR="00685D96" w:rsidRPr="00B91F16" w:rsidRDefault="00685D96" w:rsidP="00685D96">
      <w:pPr>
        <w:tabs>
          <w:tab w:val="center" w:pos="4726"/>
        </w:tabs>
        <w:ind w:left="426" w:right="-174"/>
        <w:rPr>
          <w:lang w:val="id-ID"/>
        </w:rPr>
      </w:pPr>
      <w:r w:rsidRPr="00B91F16">
        <w:rPr>
          <w:lang w:val="id-ID"/>
        </w:rPr>
        <w:tab/>
      </w:r>
    </w:p>
    <w:p w:rsidR="000371E4" w:rsidRDefault="00685D96" w:rsidP="00685D96">
      <w:pPr>
        <w:ind w:left="426" w:right="45"/>
        <w:rPr>
          <w:lang w:val="id-ID"/>
        </w:rPr>
      </w:pPr>
      <w:r w:rsidRPr="00B91F16">
        <w:rPr>
          <w:lang w:val="id-ID"/>
        </w:rPr>
        <w:t>Demikian disampaikan, atas kesedian Bapak/Ibu datang tepat pada waktunya, diucapkan</w:t>
      </w:r>
    </w:p>
    <w:p w:rsidR="00685D96" w:rsidRPr="00B91F16" w:rsidRDefault="00685D96" w:rsidP="00685D96">
      <w:pPr>
        <w:ind w:left="426" w:right="45"/>
        <w:rPr>
          <w:lang w:val="id-ID"/>
        </w:rPr>
      </w:pPr>
      <w:r w:rsidRPr="00B91F16">
        <w:rPr>
          <w:lang w:val="id-ID"/>
        </w:rPr>
        <w:t>terima kasih.</w:t>
      </w:r>
    </w:p>
    <w:p w:rsidR="00685D96" w:rsidRPr="00B91F16" w:rsidRDefault="00685D96" w:rsidP="00685D96">
      <w:pPr>
        <w:ind w:left="426"/>
        <w:rPr>
          <w:lang w:val="id-ID"/>
        </w:rPr>
      </w:pPr>
    </w:p>
    <w:p w:rsidR="00685D96" w:rsidRPr="00B91F16" w:rsidRDefault="00685D96" w:rsidP="00685D96">
      <w:pPr>
        <w:ind w:left="426"/>
        <w:rPr>
          <w:lang w:val="id-ID"/>
        </w:rPr>
      </w:pPr>
    </w:p>
    <w:p w:rsidR="00685D96" w:rsidRPr="00B91F16" w:rsidRDefault="00685D96" w:rsidP="00685D96">
      <w:pPr>
        <w:ind w:left="426"/>
        <w:rPr>
          <w:lang w:val="id-ID"/>
        </w:rPr>
      </w:pPr>
    </w:p>
    <w:p w:rsidR="0069720B" w:rsidRDefault="0069720B" w:rsidP="0069720B">
      <w:pPr>
        <w:ind w:left="426"/>
        <w:rPr>
          <w:lang w:val="id-ID"/>
        </w:rPr>
      </w:pPr>
      <w:r>
        <w:rPr>
          <w:lang w:val="id-ID"/>
        </w:rPr>
        <w:t xml:space="preserve">Mengetahui,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Pr="00B91F16">
        <w:rPr>
          <w:lang w:val="id-ID"/>
        </w:rPr>
        <w:t>Pekan</w:t>
      </w:r>
      <w:r>
        <w:rPr>
          <w:lang w:val="id-ID"/>
        </w:rPr>
        <w:t>baru,</w:t>
      </w:r>
    </w:p>
    <w:p w:rsidR="0069720B" w:rsidRDefault="0069720B" w:rsidP="0069720B">
      <w:pPr>
        <w:ind w:left="426"/>
        <w:rPr>
          <w:lang w:val="id-ID"/>
        </w:rPr>
      </w:pPr>
      <w:r>
        <w:rPr>
          <w:lang w:val="id-ID"/>
        </w:rPr>
        <w:t xml:space="preserve">Koor. Program Studi Teknik Informatika </w:t>
      </w:r>
      <w:r>
        <w:rPr>
          <w:lang w:val="id-ID"/>
        </w:rPr>
        <w:tab/>
      </w:r>
      <w:r>
        <w:rPr>
          <w:lang w:val="id-ID"/>
        </w:rPr>
        <w:tab/>
      </w:r>
      <w:r w:rsidR="00105680" w:rsidRPr="003824D5">
        <w:rPr>
          <w:sz w:val="22"/>
          <w:szCs w:val="22"/>
          <w:lang w:val="sv-SE"/>
        </w:rPr>
        <w:t>Koor</w:t>
      </w:r>
      <w:r w:rsidR="00105680">
        <w:rPr>
          <w:sz w:val="22"/>
          <w:szCs w:val="22"/>
          <w:lang w:val="id-ID"/>
        </w:rPr>
        <w:t>. Skripsi</w:t>
      </w:r>
      <w:r w:rsidR="00105680" w:rsidRPr="003824D5">
        <w:rPr>
          <w:sz w:val="22"/>
          <w:szCs w:val="22"/>
          <w:lang w:val="sv-SE"/>
        </w:rPr>
        <w:t xml:space="preserve"> </w:t>
      </w:r>
      <w:r w:rsidR="00105680">
        <w:rPr>
          <w:sz w:val="22"/>
          <w:szCs w:val="22"/>
          <w:lang w:val="id-ID"/>
        </w:rPr>
        <w:t xml:space="preserve">dan </w:t>
      </w:r>
      <w:r w:rsidR="00105680" w:rsidRPr="003824D5">
        <w:rPr>
          <w:sz w:val="22"/>
          <w:szCs w:val="22"/>
          <w:lang w:val="sv-SE"/>
        </w:rPr>
        <w:t>KP</w:t>
      </w:r>
      <w:r w:rsidR="00105680">
        <w:rPr>
          <w:sz w:val="22"/>
          <w:szCs w:val="22"/>
          <w:lang w:val="id-ID"/>
        </w:rPr>
        <w:t xml:space="preserve"> Teknik Informatika</w:t>
      </w:r>
      <w:r>
        <w:rPr>
          <w:lang w:val="id-ID"/>
        </w:rPr>
        <w:t>,</w:t>
      </w:r>
      <w: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ab/>
      </w:r>
      <w:r>
        <w:tab/>
      </w:r>
      <w:r>
        <w:tab/>
      </w:r>
    </w:p>
    <w:p w:rsidR="0069720B" w:rsidRPr="00CD4521" w:rsidRDefault="0069720B" w:rsidP="0069720B">
      <w:pPr>
        <w:ind w:left="426"/>
        <w:rPr>
          <w:lang w:val="id-ID"/>
        </w:rPr>
      </w:pPr>
      <w:r>
        <w:rPr>
          <w:lang w:val="id-ID"/>
        </w:rPr>
        <w:tab/>
      </w:r>
      <w:r>
        <w:tab/>
      </w:r>
      <w:r>
        <w:tab/>
      </w:r>
      <w:r>
        <w:rPr>
          <w:lang w:val="id-ID"/>
        </w:rPr>
        <w:tab/>
      </w:r>
      <w:r>
        <w:rPr>
          <w:lang w:val="id-ID"/>
        </w:rPr>
        <w:tab/>
      </w:r>
      <w:r>
        <w:tab/>
      </w:r>
      <w:r>
        <w:rPr>
          <w:lang w:val="id-ID"/>
        </w:rPr>
        <w:tab/>
      </w:r>
      <w:r>
        <w:rPr>
          <w:lang w:val="id-ID"/>
        </w:rPr>
        <w:tab/>
      </w:r>
    </w:p>
    <w:p w:rsidR="0069720B" w:rsidRPr="00BD7565" w:rsidRDefault="0069720B" w:rsidP="0069720B">
      <w:pPr>
        <w:ind w:left="426"/>
      </w:pPr>
      <w:r>
        <w:tab/>
      </w:r>
    </w:p>
    <w:p w:rsidR="0069720B" w:rsidRPr="00B91F16" w:rsidRDefault="0069720B" w:rsidP="0069720B">
      <w:pPr>
        <w:rPr>
          <w:lang w:val="id-ID"/>
        </w:rPr>
      </w:pPr>
    </w:p>
    <w:p w:rsidR="0069720B" w:rsidRPr="00207561" w:rsidRDefault="0069720B" w:rsidP="0069720B">
      <w:pPr>
        <w:ind w:left="426"/>
        <w:rPr>
          <w:lang w:val="id-ID"/>
        </w:rPr>
      </w:pPr>
      <w:r>
        <w:rPr>
          <w:u w:val="single"/>
          <w:lang w:val="id-ID"/>
        </w:rPr>
        <w:t>Irsan Taufik Ali</w:t>
      </w:r>
      <w:r w:rsidRPr="00207561">
        <w:rPr>
          <w:u w:val="single"/>
        </w:rPr>
        <w:t xml:space="preserve">, ST., </w:t>
      </w:r>
      <w:r w:rsidRPr="00207561">
        <w:rPr>
          <w:u w:val="single"/>
          <w:lang w:val="id-ID"/>
        </w:rPr>
        <w:t>MT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u w:val="single"/>
          <w:lang w:val="id-ID"/>
        </w:rPr>
        <w:t xml:space="preserve">Dr. Dewi Nasien., M.Sc </w:t>
      </w:r>
    </w:p>
    <w:p w:rsidR="00685D96" w:rsidRPr="00B91F16" w:rsidRDefault="0069720B" w:rsidP="0069720B">
      <w:pPr>
        <w:tabs>
          <w:tab w:val="left" w:pos="2977"/>
        </w:tabs>
        <w:ind w:firstLine="426"/>
        <w:rPr>
          <w:b/>
          <w:u w:val="single"/>
          <w:lang w:val="id-ID"/>
        </w:rPr>
      </w:pPr>
      <w:r>
        <w:t>NIP. 19</w:t>
      </w:r>
      <w:r>
        <w:rPr>
          <w:lang w:val="id-ID"/>
        </w:rPr>
        <w:t xml:space="preserve">800510 200501 1 </w:t>
      </w:r>
      <w:r>
        <w:rPr>
          <w:lang w:val="id-ID"/>
        </w:rPr>
        <w:tab/>
        <w:t>003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>NIP.</w:t>
      </w:r>
      <w:r>
        <w:rPr>
          <w:lang w:val="id-ID"/>
        </w:rPr>
        <w:tab/>
      </w:r>
      <w:r w:rsidR="00CD4521">
        <w:rPr>
          <w:lang w:val="id-ID"/>
        </w:rPr>
        <w:tab/>
      </w:r>
      <w:r w:rsidR="00CD4521">
        <w:rPr>
          <w:lang w:val="id-ID"/>
        </w:rPr>
        <w:tab/>
      </w:r>
      <w:r w:rsidR="00D4073F">
        <w:rPr>
          <w:lang w:val="id-ID"/>
        </w:rPr>
        <w:tab/>
      </w:r>
      <w:r w:rsidR="00D4073F">
        <w:rPr>
          <w:lang w:val="id-ID"/>
        </w:rPr>
        <w:tab/>
      </w:r>
      <w:r w:rsidR="00D4073F">
        <w:rPr>
          <w:lang w:val="id-ID"/>
        </w:rPr>
        <w:tab/>
      </w:r>
      <w:r w:rsidR="00D4073F">
        <w:rPr>
          <w:lang w:val="id-ID"/>
        </w:rPr>
        <w:tab/>
      </w:r>
      <w:r w:rsidR="00D4073F">
        <w:rPr>
          <w:lang w:val="id-ID"/>
        </w:rPr>
        <w:tab/>
      </w:r>
      <w:r w:rsidR="00D4073F">
        <w:rPr>
          <w:lang w:val="id-ID"/>
        </w:rPr>
        <w:tab/>
      </w:r>
    </w:p>
    <w:p w:rsidR="00685D96" w:rsidRPr="00AE3734" w:rsidRDefault="00CF59B4" w:rsidP="00AE3734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="000371E4">
        <w:rPr>
          <w:lang w:val="id-ID"/>
        </w:rPr>
        <w:tab/>
      </w:r>
      <w:r w:rsidR="000371E4">
        <w:rPr>
          <w:lang w:val="id-ID"/>
        </w:rPr>
        <w:tab/>
      </w:r>
      <w:r w:rsidR="000371E4">
        <w:rPr>
          <w:lang w:val="id-ID"/>
        </w:rPr>
        <w:tab/>
      </w:r>
      <w:r w:rsidR="000371E4">
        <w:rPr>
          <w:lang w:val="id-ID"/>
        </w:rPr>
        <w:tab/>
      </w:r>
      <w:r w:rsidR="000371E4">
        <w:tab/>
      </w:r>
    </w:p>
    <w:p w:rsidR="00685D96" w:rsidRPr="00B91F16" w:rsidRDefault="00685D96" w:rsidP="00685D96">
      <w:pPr>
        <w:ind w:left="720"/>
        <w:rPr>
          <w:lang w:val="id-ID"/>
        </w:rPr>
      </w:pPr>
    </w:p>
    <w:p w:rsidR="00685D96" w:rsidRPr="00B91F16" w:rsidRDefault="00685D96" w:rsidP="00685D96">
      <w:pPr>
        <w:rPr>
          <w:lang w:val="id-ID"/>
        </w:rPr>
      </w:pPr>
    </w:p>
    <w:p w:rsidR="00685D96" w:rsidRPr="00B91F16" w:rsidRDefault="00685D96" w:rsidP="00685D96">
      <w:pPr>
        <w:rPr>
          <w:b/>
          <w:lang w:val="id-ID"/>
        </w:rPr>
      </w:pPr>
    </w:p>
    <w:p w:rsidR="004F11C0" w:rsidRDefault="004F11C0" w:rsidP="005146B1">
      <w:pPr>
        <w:ind w:firstLine="142"/>
        <w:rPr>
          <w:b/>
          <w:sz w:val="28"/>
          <w:szCs w:val="28"/>
        </w:rPr>
      </w:pPr>
    </w:p>
    <w:p w:rsidR="00A70B2D" w:rsidRDefault="00A70B2D" w:rsidP="005146B1">
      <w:pPr>
        <w:ind w:firstLine="142"/>
        <w:rPr>
          <w:b/>
          <w:sz w:val="28"/>
          <w:szCs w:val="28"/>
        </w:rPr>
      </w:pPr>
    </w:p>
    <w:p w:rsidR="004F11C0" w:rsidRDefault="004F11C0" w:rsidP="005146B1">
      <w:pPr>
        <w:ind w:firstLine="142"/>
        <w:rPr>
          <w:b/>
          <w:sz w:val="28"/>
          <w:szCs w:val="28"/>
        </w:rPr>
      </w:pPr>
    </w:p>
    <w:p w:rsidR="00C1529C" w:rsidRDefault="00C1529C" w:rsidP="005146B1">
      <w:pPr>
        <w:ind w:firstLine="142"/>
        <w:rPr>
          <w:b/>
          <w:sz w:val="28"/>
          <w:szCs w:val="28"/>
        </w:rPr>
      </w:pPr>
    </w:p>
    <w:p w:rsidR="00C1529C" w:rsidRDefault="00C1529C" w:rsidP="005146B1">
      <w:pPr>
        <w:ind w:firstLine="142"/>
        <w:rPr>
          <w:b/>
          <w:sz w:val="28"/>
          <w:szCs w:val="28"/>
        </w:rPr>
      </w:pPr>
    </w:p>
    <w:p w:rsidR="00C1529C" w:rsidRDefault="00C1529C" w:rsidP="005146B1">
      <w:pPr>
        <w:ind w:firstLine="142"/>
        <w:rPr>
          <w:b/>
          <w:sz w:val="28"/>
          <w:szCs w:val="28"/>
        </w:rPr>
      </w:pPr>
    </w:p>
    <w:p w:rsidR="0069720B" w:rsidRDefault="0069720B" w:rsidP="0069720B">
      <w:pPr>
        <w:rPr>
          <w:b/>
          <w:sz w:val="28"/>
          <w:szCs w:val="28"/>
          <w:lang w:val="id-ID"/>
        </w:rPr>
      </w:pPr>
    </w:p>
    <w:p w:rsidR="0069720B" w:rsidRPr="0069720B" w:rsidRDefault="0029731C" w:rsidP="0069720B">
      <w:pPr>
        <w:rPr>
          <w:lang w:val="id-ID"/>
        </w:rPr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5761990</wp:posOffset>
                </wp:positionH>
                <wp:positionV relativeFrom="paragraph">
                  <wp:posOffset>153035</wp:posOffset>
                </wp:positionV>
                <wp:extent cx="768350" cy="257175"/>
                <wp:effectExtent l="0" t="0" r="0" b="9525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298" w:rsidRPr="00246532" w:rsidRDefault="00017298" w:rsidP="0069720B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KPT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453.7pt;margin-top:12.05pt;width:60.5pt;height:20.2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">
                <v:textbox>
                  <w:txbxContent>
                    <w:p w:rsidR="00017298" w:rsidRPr="00246532" w:rsidRDefault="00017298" w:rsidP="0069720B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KPT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I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69720B" w:rsidRDefault="0069720B" w:rsidP="0069720B">
      <w:pPr>
        <w:jc w:val="center"/>
        <w:rPr>
          <w:b/>
          <w:u w:val="single"/>
          <w:lang w:val="id-ID"/>
        </w:rPr>
      </w:pPr>
    </w:p>
    <w:p w:rsidR="0069720B" w:rsidRDefault="0069720B" w:rsidP="0069720B">
      <w:pPr>
        <w:rPr>
          <w:b/>
          <w:u w:val="single"/>
          <w:lang w:val="id-ID"/>
        </w:rPr>
      </w:pPr>
    </w:p>
    <w:p w:rsidR="0069720B" w:rsidRPr="00507688" w:rsidRDefault="0069720B" w:rsidP="0069720B">
      <w:pPr>
        <w:jc w:val="center"/>
        <w:rPr>
          <w:rFonts w:cstheme="minorHAnsi"/>
          <w:b/>
          <w:u w:val="single"/>
          <w:lang w:val="id-ID"/>
        </w:rPr>
      </w:pPr>
      <w:r w:rsidRPr="00507688">
        <w:rPr>
          <w:b/>
          <w:u w:val="single"/>
          <w:lang w:val="id-ID"/>
        </w:rPr>
        <w:t xml:space="preserve">FORM </w:t>
      </w:r>
      <w:r w:rsidRPr="00507688">
        <w:rPr>
          <w:rFonts w:cstheme="minorHAnsi"/>
          <w:b/>
          <w:u w:val="single"/>
          <w:lang w:val="id-ID"/>
        </w:rPr>
        <w:t>NILAI</w:t>
      </w:r>
      <w:r>
        <w:rPr>
          <w:rFonts w:cstheme="minorHAnsi"/>
          <w:b/>
          <w:u w:val="single"/>
        </w:rPr>
        <w:t xml:space="preserve"> PENGUJI</w:t>
      </w:r>
      <w:r>
        <w:rPr>
          <w:rFonts w:cstheme="minorHAnsi"/>
          <w:b/>
          <w:u w:val="single"/>
          <w:lang w:val="id-ID"/>
        </w:rPr>
        <w:t>/PEMBIMBING</w:t>
      </w:r>
      <w:r w:rsidRPr="00507688">
        <w:rPr>
          <w:rFonts w:cstheme="minorHAnsi"/>
          <w:b/>
          <w:u w:val="single"/>
          <w:lang w:val="id-ID"/>
        </w:rPr>
        <w:t xml:space="preserve"> SEMINAR KP</w:t>
      </w:r>
    </w:p>
    <w:p w:rsidR="0069720B" w:rsidRPr="00507688" w:rsidRDefault="0069720B" w:rsidP="0069720B">
      <w:pPr>
        <w:autoSpaceDE w:val="0"/>
        <w:autoSpaceDN w:val="0"/>
        <w:adjustRightInd w:val="0"/>
        <w:rPr>
          <w:rFonts w:cstheme="minorHAnsi"/>
          <w:lang w:val="id-ID"/>
        </w:rPr>
      </w:pPr>
    </w:p>
    <w:p w:rsidR="0069720B" w:rsidRPr="00507688" w:rsidRDefault="0069720B" w:rsidP="0069720B">
      <w:pPr>
        <w:tabs>
          <w:tab w:val="left" w:pos="2127"/>
          <w:tab w:val="left" w:pos="2268"/>
        </w:tabs>
        <w:autoSpaceDE w:val="0"/>
        <w:autoSpaceDN w:val="0"/>
        <w:adjustRightInd w:val="0"/>
        <w:spacing w:line="360" w:lineRule="auto"/>
        <w:ind w:left="426"/>
      </w:pPr>
      <w:r w:rsidRPr="00507688">
        <w:rPr>
          <w:lang w:val="id-ID"/>
        </w:rPr>
        <w:t>Nama</w:t>
      </w:r>
      <w:r>
        <w:t xml:space="preserve"> Mahasiwa</w:t>
      </w:r>
      <w:r w:rsidRPr="00507688">
        <w:rPr>
          <w:lang w:val="id-ID"/>
        </w:rPr>
        <w:tab/>
        <w:t>:</w:t>
      </w:r>
      <w:r w:rsidRPr="00507688">
        <w:rPr>
          <w:lang w:val="id-ID"/>
        </w:rPr>
        <w:tab/>
      </w:r>
    </w:p>
    <w:p w:rsidR="0069720B" w:rsidRPr="00507688" w:rsidRDefault="0069720B" w:rsidP="0069720B">
      <w:pPr>
        <w:tabs>
          <w:tab w:val="left" w:pos="2127"/>
          <w:tab w:val="left" w:pos="2268"/>
        </w:tabs>
        <w:autoSpaceDE w:val="0"/>
        <w:autoSpaceDN w:val="0"/>
        <w:adjustRightInd w:val="0"/>
        <w:spacing w:line="360" w:lineRule="auto"/>
        <w:ind w:left="426"/>
      </w:pPr>
      <w:r w:rsidRPr="00507688">
        <w:rPr>
          <w:lang w:val="id-ID"/>
        </w:rPr>
        <w:t>N</w:t>
      </w:r>
      <w:r>
        <w:t>im</w:t>
      </w:r>
      <w:r w:rsidRPr="00507688">
        <w:rPr>
          <w:lang w:val="id-ID"/>
        </w:rPr>
        <w:tab/>
        <w:t>:</w:t>
      </w:r>
      <w:r w:rsidRPr="00507688">
        <w:rPr>
          <w:lang w:val="id-ID"/>
        </w:rPr>
        <w:tab/>
      </w:r>
    </w:p>
    <w:p w:rsidR="0069720B" w:rsidRDefault="0069720B" w:rsidP="0069720B">
      <w:pPr>
        <w:tabs>
          <w:tab w:val="left" w:pos="426"/>
          <w:tab w:val="left" w:pos="2127"/>
        </w:tabs>
        <w:autoSpaceDE w:val="0"/>
        <w:autoSpaceDN w:val="0"/>
        <w:adjustRightInd w:val="0"/>
        <w:spacing w:line="360" w:lineRule="auto"/>
        <w:ind w:left="426" w:hanging="426"/>
        <w:rPr>
          <w:color w:val="000000"/>
          <w:sz w:val="22"/>
          <w:szCs w:val="22"/>
          <w:lang w:val="id-ID" w:eastAsia="en-US"/>
        </w:rPr>
      </w:pPr>
      <w:r>
        <w:rPr>
          <w:lang w:val="id-ID"/>
        </w:rPr>
        <w:tab/>
        <w:t xml:space="preserve">Judul KP </w:t>
      </w:r>
      <w:r>
        <w:rPr>
          <w:lang w:val="id-ID"/>
        </w:rPr>
        <w:tab/>
        <w:t xml:space="preserve">: </w:t>
      </w:r>
    </w:p>
    <w:p w:rsidR="0069720B" w:rsidRPr="00B74DFE" w:rsidRDefault="0069720B" w:rsidP="0069720B">
      <w:pPr>
        <w:tabs>
          <w:tab w:val="left" w:pos="426"/>
        </w:tabs>
        <w:autoSpaceDE w:val="0"/>
        <w:autoSpaceDN w:val="0"/>
        <w:adjustRightInd w:val="0"/>
        <w:spacing w:line="360" w:lineRule="auto"/>
      </w:pPr>
      <w:r>
        <w:rPr>
          <w:lang w:val="id-ID"/>
        </w:rPr>
        <w:tab/>
      </w:r>
      <w:r w:rsidRPr="00507688">
        <w:rPr>
          <w:lang w:val="id-ID"/>
        </w:rPr>
        <w:t>Tanggal Seminar</w:t>
      </w:r>
      <w:r>
        <w:tab/>
      </w:r>
      <w:r w:rsidRPr="00507688">
        <w:rPr>
          <w:lang w:val="id-ID"/>
        </w:rPr>
        <w:t>:</w:t>
      </w:r>
      <w:r>
        <w:t xml:space="preserve"> </w:t>
      </w:r>
    </w:p>
    <w:p w:rsidR="0069720B" w:rsidRDefault="0069720B" w:rsidP="0069720B">
      <w:pPr>
        <w:tabs>
          <w:tab w:val="left" w:pos="2127"/>
          <w:tab w:val="left" w:pos="2268"/>
          <w:tab w:val="left" w:pos="2430"/>
        </w:tabs>
        <w:autoSpaceDE w:val="0"/>
        <w:autoSpaceDN w:val="0"/>
        <w:adjustRightInd w:val="0"/>
        <w:spacing w:line="360" w:lineRule="auto"/>
        <w:ind w:firstLine="426"/>
      </w:pPr>
      <w:r w:rsidRPr="00507688">
        <w:rPr>
          <w:lang w:val="id-ID"/>
        </w:rPr>
        <w:t>Dosen Penguji</w:t>
      </w:r>
      <w:r>
        <w:tab/>
      </w:r>
      <w:r w:rsidRPr="00507688">
        <w:rPr>
          <w:lang w:val="id-ID"/>
        </w:rPr>
        <w:t>:</w:t>
      </w:r>
      <w:r>
        <w:t xml:space="preserve"> ……………………………</w:t>
      </w:r>
    </w:p>
    <w:p w:rsidR="0069720B" w:rsidRPr="00B74DFE" w:rsidRDefault="0069720B" w:rsidP="0069720B">
      <w:pPr>
        <w:tabs>
          <w:tab w:val="left" w:pos="2127"/>
          <w:tab w:val="left" w:pos="2268"/>
          <w:tab w:val="left" w:pos="2430"/>
        </w:tabs>
        <w:autoSpaceDE w:val="0"/>
        <w:autoSpaceDN w:val="0"/>
        <w:adjustRightInd w:val="0"/>
        <w:spacing w:line="360" w:lineRule="auto"/>
        <w:ind w:firstLine="426"/>
      </w:pPr>
    </w:p>
    <w:p w:rsidR="0069720B" w:rsidRDefault="0069720B" w:rsidP="0069720B">
      <w:pPr>
        <w:tabs>
          <w:tab w:val="left" w:pos="2127"/>
          <w:tab w:val="left" w:pos="2268"/>
          <w:tab w:val="left" w:pos="2430"/>
        </w:tabs>
        <w:autoSpaceDE w:val="0"/>
        <w:autoSpaceDN w:val="0"/>
        <w:adjustRightInd w:val="0"/>
        <w:ind w:firstLine="426"/>
      </w:pPr>
    </w:p>
    <w:p w:rsidR="0069720B" w:rsidRDefault="0069720B" w:rsidP="0069720B">
      <w:pPr>
        <w:tabs>
          <w:tab w:val="left" w:pos="2070"/>
          <w:tab w:val="left" w:pos="2250"/>
        </w:tabs>
        <w:autoSpaceDE w:val="0"/>
        <w:autoSpaceDN w:val="0"/>
        <w:adjustRightInd w:val="0"/>
        <w:ind w:firstLine="426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8"/>
        <w:gridCol w:w="3031"/>
        <w:gridCol w:w="2391"/>
      </w:tblGrid>
      <w:tr w:rsidR="0069720B" w:rsidTr="0069720B">
        <w:trPr>
          <w:trHeight w:val="372"/>
          <w:jc w:val="center"/>
        </w:trPr>
        <w:tc>
          <w:tcPr>
            <w:tcW w:w="548" w:type="dxa"/>
            <w:vAlign w:val="center"/>
          </w:tcPr>
          <w:p w:rsidR="0069720B" w:rsidRPr="008F3A19" w:rsidRDefault="0069720B" w:rsidP="0069720B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F3A19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3031" w:type="dxa"/>
            <w:vAlign w:val="center"/>
          </w:tcPr>
          <w:p w:rsidR="0069720B" w:rsidRPr="008F3A19" w:rsidRDefault="0069720B" w:rsidP="0069720B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F3A19">
              <w:rPr>
                <w:rFonts w:ascii="Times New Roman" w:hAnsi="Times New Roman" w:cs="Times New Roman"/>
                <w:b/>
                <w:bCs/>
                <w:lang w:val="id-ID"/>
              </w:rPr>
              <w:t>Aspek Penilaian</w:t>
            </w:r>
          </w:p>
        </w:tc>
        <w:tc>
          <w:tcPr>
            <w:tcW w:w="2391" w:type="dxa"/>
            <w:vAlign w:val="center"/>
          </w:tcPr>
          <w:p w:rsidR="0069720B" w:rsidRPr="008F3A19" w:rsidRDefault="0069720B" w:rsidP="0069720B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F3A19">
              <w:rPr>
                <w:rFonts w:ascii="Times New Roman" w:hAnsi="Times New Roman" w:cs="Times New Roman"/>
                <w:b/>
                <w:bCs/>
              </w:rPr>
              <w:t>Nilai (angka)</w:t>
            </w:r>
          </w:p>
        </w:tc>
      </w:tr>
      <w:tr w:rsidR="0069720B" w:rsidTr="0069720B">
        <w:trPr>
          <w:trHeight w:val="567"/>
          <w:jc w:val="center"/>
        </w:trPr>
        <w:tc>
          <w:tcPr>
            <w:tcW w:w="548" w:type="dxa"/>
            <w:vAlign w:val="center"/>
          </w:tcPr>
          <w:p w:rsidR="0069720B" w:rsidRPr="008F3A19" w:rsidRDefault="0069720B" w:rsidP="0069720B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F3A1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31" w:type="dxa"/>
            <w:vAlign w:val="center"/>
          </w:tcPr>
          <w:p w:rsidR="0069720B" w:rsidRPr="008F3A19" w:rsidRDefault="0069720B" w:rsidP="0069720B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F3A19">
              <w:rPr>
                <w:rFonts w:ascii="Times New Roman" w:hAnsi="Times New Roman" w:cs="Times New Roman"/>
                <w:lang w:val="sv-SE"/>
              </w:rPr>
              <w:t>Presentasi (20%)</w:t>
            </w:r>
          </w:p>
        </w:tc>
        <w:tc>
          <w:tcPr>
            <w:tcW w:w="2391" w:type="dxa"/>
            <w:vAlign w:val="center"/>
          </w:tcPr>
          <w:p w:rsidR="0069720B" w:rsidRPr="008F3A19" w:rsidRDefault="0069720B" w:rsidP="0069720B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720B" w:rsidTr="0069720B">
        <w:trPr>
          <w:trHeight w:val="567"/>
          <w:jc w:val="center"/>
        </w:trPr>
        <w:tc>
          <w:tcPr>
            <w:tcW w:w="548" w:type="dxa"/>
            <w:vAlign w:val="center"/>
          </w:tcPr>
          <w:p w:rsidR="0069720B" w:rsidRPr="008F3A19" w:rsidRDefault="0069720B" w:rsidP="0069720B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F3A1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31" w:type="dxa"/>
            <w:vAlign w:val="center"/>
          </w:tcPr>
          <w:p w:rsidR="0069720B" w:rsidRPr="008F3A19" w:rsidRDefault="0069720B" w:rsidP="0069720B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F3A19">
              <w:rPr>
                <w:rFonts w:ascii="Times New Roman" w:hAnsi="Times New Roman" w:cs="Times New Roman"/>
                <w:lang w:val="sv-SE"/>
              </w:rPr>
              <w:t>Materi (40%)</w:t>
            </w:r>
          </w:p>
        </w:tc>
        <w:tc>
          <w:tcPr>
            <w:tcW w:w="2391" w:type="dxa"/>
            <w:vAlign w:val="center"/>
          </w:tcPr>
          <w:p w:rsidR="0069720B" w:rsidRPr="008F3A19" w:rsidRDefault="0069720B" w:rsidP="0069720B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720B" w:rsidTr="0069720B">
        <w:trPr>
          <w:trHeight w:val="567"/>
          <w:jc w:val="center"/>
        </w:trPr>
        <w:tc>
          <w:tcPr>
            <w:tcW w:w="548" w:type="dxa"/>
            <w:vAlign w:val="center"/>
          </w:tcPr>
          <w:p w:rsidR="0069720B" w:rsidRPr="008F3A19" w:rsidRDefault="0069720B" w:rsidP="0069720B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F3A1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31" w:type="dxa"/>
            <w:vAlign w:val="center"/>
          </w:tcPr>
          <w:p w:rsidR="0069720B" w:rsidRPr="008F3A19" w:rsidRDefault="0069720B" w:rsidP="0069720B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F3A19">
              <w:rPr>
                <w:rFonts w:ascii="Times New Roman" w:hAnsi="Times New Roman" w:cs="Times New Roman"/>
                <w:lang w:val="sv-SE"/>
              </w:rPr>
              <w:t>Tanya Jawab (40%)</w:t>
            </w:r>
          </w:p>
        </w:tc>
        <w:tc>
          <w:tcPr>
            <w:tcW w:w="2391" w:type="dxa"/>
            <w:vAlign w:val="center"/>
          </w:tcPr>
          <w:p w:rsidR="0069720B" w:rsidRPr="008F3A19" w:rsidRDefault="0069720B" w:rsidP="0069720B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720B" w:rsidTr="0069720B">
        <w:trPr>
          <w:trHeight w:val="567"/>
          <w:jc w:val="center"/>
        </w:trPr>
        <w:tc>
          <w:tcPr>
            <w:tcW w:w="3579" w:type="dxa"/>
            <w:gridSpan w:val="2"/>
            <w:vAlign w:val="center"/>
          </w:tcPr>
          <w:p w:rsidR="0069720B" w:rsidRPr="008F3A19" w:rsidRDefault="0069720B" w:rsidP="0069720B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F3A19"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2391" w:type="dxa"/>
            <w:vAlign w:val="center"/>
          </w:tcPr>
          <w:p w:rsidR="0069720B" w:rsidRPr="008F3A19" w:rsidRDefault="0069720B" w:rsidP="0069720B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9720B" w:rsidRDefault="0069720B" w:rsidP="0069720B">
      <w:pPr>
        <w:tabs>
          <w:tab w:val="left" w:pos="2070"/>
          <w:tab w:val="left" w:pos="2250"/>
        </w:tabs>
        <w:autoSpaceDE w:val="0"/>
        <w:autoSpaceDN w:val="0"/>
        <w:adjustRightInd w:val="0"/>
        <w:ind w:firstLine="426"/>
      </w:pPr>
    </w:p>
    <w:p w:rsidR="0069720B" w:rsidRDefault="0069720B" w:rsidP="0069720B">
      <w:pPr>
        <w:tabs>
          <w:tab w:val="left" w:pos="2070"/>
          <w:tab w:val="left" w:pos="2250"/>
        </w:tabs>
        <w:autoSpaceDE w:val="0"/>
        <w:autoSpaceDN w:val="0"/>
        <w:adjustRightInd w:val="0"/>
        <w:ind w:firstLine="426"/>
      </w:pPr>
    </w:p>
    <w:p w:rsidR="0069720B" w:rsidRDefault="0069720B" w:rsidP="0069720B">
      <w:pPr>
        <w:tabs>
          <w:tab w:val="left" w:pos="2070"/>
          <w:tab w:val="left" w:pos="2250"/>
        </w:tabs>
        <w:autoSpaceDE w:val="0"/>
        <w:autoSpaceDN w:val="0"/>
        <w:adjustRightInd w:val="0"/>
        <w:ind w:firstLine="426"/>
      </w:pPr>
    </w:p>
    <w:p w:rsidR="0069720B" w:rsidRPr="00507688" w:rsidRDefault="0069720B" w:rsidP="0069720B">
      <w:pPr>
        <w:tabs>
          <w:tab w:val="left" w:pos="2070"/>
          <w:tab w:val="left" w:pos="2250"/>
        </w:tabs>
        <w:autoSpaceDE w:val="0"/>
        <w:autoSpaceDN w:val="0"/>
        <w:adjustRightInd w:val="0"/>
        <w:ind w:firstLine="426"/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720"/>
        <w:gridCol w:w="990"/>
        <w:gridCol w:w="990"/>
      </w:tblGrid>
      <w:tr w:rsidR="0069720B" w:rsidRPr="00156403" w:rsidTr="0069720B">
        <w:tc>
          <w:tcPr>
            <w:tcW w:w="1104" w:type="dxa"/>
          </w:tcPr>
          <w:p w:rsidR="0069720B" w:rsidRPr="00156403" w:rsidRDefault="0069720B" w:rsidP="0069720B">
            <w:pPr>
              <w:jc w:val="center"/>
              <w:rPr>
                <w:sz w:val="18"/>
                <w:szCs w:val="18"/>
                <w:lang w:val="pt-BR"/>
              </w:rPr>
            </w:pPr>
            <w:r w:rsidRPr="00156403">
              <w:rPr>
                <w:sz w:val="18"/>
                <w:szCs w:val="18"/>
                <w:lang w:val="pt-BR"/>
              </w:rPr>
              <w:t>Nilai Angka</w:t>
            </w:r>
          </w:p>
        </w:tc>
        <w:tc>
          <w:tcPr>
            <w:tcW w:w="720" w:type="dxa"/>
          </w:tcPr>
          <w:p w:rsidR="0069720B" w:rsidRPr="00156403" w:rsidRDefault="0069720B" w:rsidP="0069720B">
            <w:pPr>
              <w:jc w:val="center"/>
              <w:rPr>
                <w:sz w:val="18"/>
                <w:szCs w:val="18"/>
                <w:lang w:val="pt-BR"/>
              </w:rPr>
            </w:pPr>
            <w:r w:rsidRPr="00156403">
              <w:rPr>
                <w:sz w:val="18"/>
                <w:szCs w:val="18"/>
                <w:lang w:val="pt-BR"/>
              </w:rPr>
              <w:t>Nilai Mutu</w:t>
            </w:r>
          </w:p>
        </w:tc>
        <w:tc>
          <w:tcPr>
            <w:tcW w:w="990" w:type="dxa"/>
          </w:tcPr>
          <w:p w:rsidR="0069720B" w:rsidRPr="00156403" w:rsidRDefault="0069720B" w:rsidP="0069720B">
            <w:pPr>
              <w:jc w:val="center"/>
              <w:rPr>
                <w:sz w:val="18"/>
                <w:szCs w:val="18"/>
                <w:lang w:val="pt-BR"/>
              </w:rPr>
            </w:pPr>
            <w:r w:rsidRPr="00156403">
              <w:rPr>
                <w:sz w:val="18"/>
                <w:szCs w:val="18"/>
                <w:lang w:val="pt-BR"/>
              </w:rPr>
              <w:t>Angka Mutu</w:t>
            </w:r>
          </w:p>
        </w:tc>
        <w:tc>
          <w:tcPr>
            <w:tcW w:w="990" w:type="dxa"/>
          </w:tcPr>
          <w:p w:rsidR="0069720B" w:rsidRPr="00156403" w:rsidRDefault="0069720B" w:rsidP="0069720B">
            <w:pPr>
              <w:jc w:val="center"/>
              <w:rPr>
                <w:sz w:val="18"/>
                <w:szCs w:val="18"/>
                <w:lang w:val="pt-BR"/>
              </w:rPr>
            </w:pPr>
            <w:r w:rsidRPr="00156403">
              <w:rPr>
                <w:sz w:val="18"/>
                <w:szCs w:val="18"/>
                <w:lang w:val="pt-BR"/>
              </w:rPr>
              <w:t>Sebutan Mutu</w:t>
            </w:r>
          </w:p>
        </w:tc>
      </w:tr>
      <w:tr w:rsidR="0069720B" w:rsidRPr="00156403" w:rsidTr="0069720B">
        <w:tc>
          <w:tcPr>
            <w:tcW w:w="1104" w:type="dxa"/>
          </w:tcPr>
          <w:p w:rsidR="0069720B" w:rsidRPr="00156403" w:rsidRDefault="001A30F3" w:rsidP="0069720B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id-ID"/>
              </w:rPr>
              <w:t xml:space="preserve">X </w:t>
            </w:r>
            <w:r w:rsidR="0069720B">
              <w:rPr>
                <w:sz w:val="18"/>
                <w:szCs w:val="18"/>
                <w:lang w:val="pt-BR"/>
              </w:rPr>
              <w:t>≥</w:t>
            </w:r>
            <w:r w:rsidR="0069720B" w:rsidRPr="00156403">
              <w:rPr>
                <w:sz w:val="18"/>
                <w:szCs w:val="18"/>
                <w:lang w:val="pt-BR"/>
              </w:rPr>
              <w:t xml:space="preserve"> 85</w:t>
            </w:r>
          </w:p>
        </w:tc>
        <w:tc>
          <w:tcPr>
            <w:tcW w:w="720" w:type="dxa"/>
          </w:tcPr>
          <w:p w:rsidR="0069720B" w:rsidRPr="00156403" w:rsidRDefault="0069720B" w:rsidP="0069720B">
            <w:pPr>
              <w:rPr>
                <w:sz w:val="18"/>
                <w:szCs w:val="18"/>
                <w:lang w:val="pt-BR"/>
              </w:rPr>
            </w:pPr>
            <w:r w:rsidRPr="00156403">
              <w:rPr>
                <w:sz w:val="18"/>
                <w:szCs w:val="18"/>
                <w:lang w:val="pt-BR"/>
              </w:rPr>
              <w:t xml:space="preserve">  A</w:t>
            </w:r>
          </w:p>
        </w:tc>
        <w:tc>
          <w:tcPr>
            <w:tcW w:w="990" w:type="dxa"/>
          </w:tcPr>
          <w:p w:rsidR="0069720B" w:rsidRPr="00156403" w:rsidRDefault="0069720B" w:rsidP="0069720B">
            <w:pPr>
              <w:jc w:val="center"/>
              <w:rPr>
                <w:sz w:val="18"/>
                <w:szCs w:val="18"/>
                <w:lang w:val="pt-BR"/>
              </w:rPr>
            </w:pPr>
            <w:r w:rsidRPr="00156403">
              <w:rPr>
                <w:sz w:val="18"/>
                <w:szCs w:val="18"/>
                <w:lang w:val="pt-BR"/>
              </w:rPr>
              <w:t>4,00</w:t>
            </w:r>
          </w:p>
        </w:tc>
        <w:tc>
          <w:tcPr>
            <w:tcW w:w="990" w:type="dxa"/>
          </w:tcPr>
          <w:p w:rsidR="0069720B" w:rsidRPr="00156403" w:rsidRDefault="0069720B" w:rsidP="0069720B">
            <w:pPr>
              <w:jc w:val="center"/>
              <w:rPr>
                <w:sz w:val="18"/>
                <w:szCs w:val="18"/>
                <w:lang w:val="pt-BR"/>
              </w:rPr>
            </w:pPr>
            <w:r w:rsidRPr="00156403">
              <w:rPr>
                <w:sz w:val="18"/>
                <w:szCs w:val="18"/>
                <w:lang w:val="pt-BR"/>
              </w:rPr>
              <w:t>Sgt Baik</w:t>
            </w:r>
          </w:p>
        </w:tc>
      </w:tr>
      <w:tr w:rsidR="0069720B" w:rsidRPr="00156403" w:rsidTr="0069720B">
        <w:tc>
          <w:tcPr>
            <w:tcW w:w="1104" w:type="dxa"/>
          </w:tcPr>
          <w:p w:rsidR="0069720B" w:rsidRPr="00156403" w:rsidRDefault="0069720B" w:rsidP="0069720B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8</w:t>
            </w:r>
            <w:r>
              <w:rPr>
                <w:sz w:val="18"/>
                <w:szCs w:val="18"/>
                <w:lang w:val="id-ID"/>
              </w:rPr>
              <w:t>0</w:t>
            </w:r>
            <w:r w:rsidRPr="00156403">
              <w:rPr>
                <w:sz w:val="18"/>
                <w:szCs w:val="18"/>
                <w:lang w:val="pt-BR"/>
              </w:rPr>
              <w:t xml:space="preserve"> </w:t>
            </w:r>
            <w:r>
              <w:rPr>
                <w:sz w:val="18"/>
                <w:szCs w:val="18"/>
                <w:lang w:val="pt-BR"/>
              </w:rPr>
              <w:t>≤</w:t>
            </w:r>
            <w:r w:rsidR="001A30F3">
              <w:rPr>
                <w:sz w:val="18"/>
                <w:szCs w:val="18"/>
                <w:lang w:val="id-ID"/>
              </w:rPr>
              <w:t xml:space="preserve"> X</w:t>
            </w:r>
            <w:r>
              <w:rPr>
                <w:sz w:val="18"/>
                <w:szCs w:val="18"/>
                <w:lang w:val="id-ID"/>
              </w:rPr>
              <w:t>&lt;</w:t>
            </w:r>
            <w:r w:rsidRPr="00156403">
              <w:rPr>
                <w:sz w:val="18"/>
                <w:szCs w:val="18"/>
                <w:lang w:val="pt-BR"/>
              </w:rPr>
              <w:t xml:space="preserve"> 85 </w:t>
            </w:r>
          </w:p>
        </w:tc>
        <w:tc>
          <w:tcPr>
            <w:tcW w:w="720" w:type="dxa"/>
          </w:tcPr>
          <w:p w:rsidR="0069720B" w:rsidRPr="00156403" w:rsidRDefault="0069720B" w:rsidP="0069720B">
            <w:pPr>
              <w:rPr>
                <w:sz w:val="18"/>
                <w:szCs w:val="18"/>
                <w:lang w:val="pt-BR"/>
              </w:rPr>
            </w:pPr>
            <w:r w:rsidRPr="00156403">
              <w:rPr>
                <w:sz w:val="18"/>
                <w:szCs w:val="18"/>
                <w:lang w:val="pt-BR"/>
              </w:rPr>
              <w:t xml:space="preserve">  A – </w:t>
            </w:r>
          </w:p>
        </w:tc>
        <w:tc>
          <w:tcPr>
            <w:tcW w:w="990" w:type="dxa"/>
          </w:tcPr>
          <w:p w:rsidR="0069720B" w:rsidRPr="00156403" w:rsidRDefault="0069720B" w:rsidP="0069720B">
            <w:pPr>
              <w:jc w:val="center"/>
              <w:rPr>
                <w:sz w:val="18"/>
                <w:szCs w:val="18"/>
                <w:lang w:val="pt-BR"/>
              </w:rPr>
            </w:pPr>
            <w:r w:rsidRPr="00156403">
              <w:rPr>
                <w:sz w:val="18"/>
                <w:szCs w:val="18"/>
                <w:lang w:val="pt-BR"/>
              </w:rPr>
              <w:t>3,75</w:t>
            </w:r>
          </w:p>
        </w:tc>
        <w:tc>
          <w:tcPr>
            <w:tcW w:w="990" w:type="dxa"/>
          </w:tcPr>
          <w:p w:rsidR="0069720B" w:rsidRPr="00156403" w:rsidRDefault="0069720B" w:rsidP="0069720B">
            <w:pPr>
              <w:jc w:val="center"/>
              <w:rPr>
                <w:sz w:val="18"/>
                <w:szCs w:val="18"/>
                <w:lang w:val="pt-BR"/>
              </w:rPr>
            </w:pPr>
            <w:r w:rsidRPr="00156403">
              <w:rPr>
                <w:sz w:val="18"/>
                <w:szCs w:val="18"/>
                <w:lang w:val="pt-BR"/>
              </w:rPr>
              <w:t>Sgt baik</w:t>
            </w:r>
          </w:p>
        </w:tc>
      </w:tr>
      <w:tr w:rsidR="0069720B" w:rsidRPr="00156403" w:rsidTr="0069720B">
        <w:tc>
          <w:tcPr>
            <w:tcW w:w="1104" w:type="dxa"/>
          </w:tcPr>
          <w:p w:rsidR="0069720B" w:rsidRPr="00156403" w:rsidRDefault="0069720B" w:rsidP="0069720B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7</w:t>
            </w:r>
            <w:r>
              <w:rPr>
                <w:sz w:val="18"/>
                <w:szCs w:val="18"/>
                <w:lang w:val="id-ID"/>
              </w:rPr>
              <w:t>5</w:t>
            </w:r>
            <w:r w:rsidRPr="00156403">
              <w:rPr>
                <w:sz w:val="18"/>
                <w:szCs w:val="18"/>
                <w:lang w:val="pt-BR"/>
              </w:rPr>
              <w:t xml:space="preserve"> </w:t>
            </w:r>
            <w:r>
              <w:rPr>
                <w:sz w:val="18"/>
                <w:szCs w:val="18"/>
                <w:lang w:val="pt-BR"/>
              </w:rPr>
              <w:t>≤</w:t>
            </w:r>
            <w:r w:rsidR="001A30F3">
              <w:rPr>
                <w:sz w:val="18"/>
                <w:szCs w:val="18"/>
                <w:lang w:val="id-ID"/>
              </w:rPr>
              <w:t xml:space="preserve"> X</w:t>
            </w:r>
            <w:r>
              <w:rPr>
                <w:sz w:val="18"/>
                <w:szCs w:val="18"/>
                <w:lang w:val="id-ID"/>
              </w:rPr>
              <w:t>&lt;</w:t>
            </w:r>
            <w:r w:rsidRPr="00156403">
              <w:rPr>
                <w:sz w:val="18"/>
                <w:szCs w:val="18"/>
                <w:lang w:val="pt-BR"/>
              </w:rPr>
              <w:t xml:space="preserve">  80 </w:t>
            </w:r>
          </w:p>
        </w:tc>
        <w:tc>
          <w:tcPr>
            <w:tcW w:w="720" w:type="dxa"/>
          </w:tcPr>
          <w:p w:rsidR="0069720B" w:rsidRPr="00156403" w:rsidRDefault="0069720B" w:rsidP="0069720B">
            <w:pPr>
              <w:rPr>
                <w:sz w:val="18"/>
                <w:szCs w:val="18"/>
                <w:lang w:val="pt-BR"/>
              </w:rPr>
            </w:pPr>
            <w:r w:rsidRPr="00156403">
              <w:rPr>
                <w:sz w:val="18"/>
                <w:szCs w:val="18"/>
                <w:lang w:val="pt-BR"/>
              </w:rPr>
              <w:t xml:space="preserve">  B +</w:t>
            </w:r>
          </w:p>
        </w:tc>
        <w:tc>
          <w:tcPr>
            <w:tcW w:w="990" w:type="dxa"/>
          </w:tcPr>
          <w:p w:rsidR="0069720B" w:rsidRPr="00156403" w:rsidRDefault="0069720B" w:rsidP="0069720B">
            <w:pPr>
              <w:jc w:val="center"/>
              <w:rPr>
                <w:sz w:val="18"/>
                <w:szCs w:val="18"/>
                <w:lang w:val="pt-BR"/>
              </w:rPr>
            </w:pPr>
            <w:r w:rsidRPr="00156403">
              <w:rPr>
                <w:sz w:val="18"/>
                <w:szCs w:val="18"/>
                <w:lang w:val="pt-BR"/>
              </w:rPr>
              <w:t>3,50</w:t>
            </w:r>
          </w:p>
        </w:tc>
        <w:tc>
          <w:tcPr>
            <w:tcW w:w="990" w:type="dxa"/>
          </w:tcPr>
          <w:p w:rsidR="0069720B" w:rsidRPr="00156403" w:rsidRDefault="0069720B" w:rsidP="0069720B">
            <w:pPr>
              <w:jc w:val="center"/>
              <w:rPr>
                <w:sz w:val="18"/>
                <w:szCs w:val="18"/>
                <w:lang w:val="pt-BR"/>
              </w:rPr>
            </w:pPr>
            <w:r w:rsidRPr="00156403">
              <w:rPr>
                <w:sz w:val="18"/>
                <w:szCs w:val="18"/>
                <w:lang w:val="pt-BR"/>
              </w:rPr>
              <w:t>Baik</w:t>
            </w:r>
          </w:p>
        </w:tc>
      </w:tr>
      <w:tr w:rsidR="0069720B" w:rsidRPr="00156403" w:rsidTr="0069720B">
        <w:tc>
          <w:tcPr>
            <w:tcW w:w="1104" w:type="dxa"/>
          </w:tcPr>
          <w:p w:rsidR="0069720B" w:rsidRPr="00156403" w:rsidRDefault="0069720B" w:rsidP="0069720B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7</w:t>
            </w:r>
            <w:r>
              <w:rPr>
                <w:sz w:val="18"/>
                <w:szCs w:val="18"/>
                <w:lang w:val="id-ID"/>
              </w:rPr>
              <w:t>0</w:t>
            </w:r>
            <w:r>
              <w:rPr>
                <w:sz w:val="18"/>
                <w:szCs w:val="18"/>
                <w:lang w:val="pt-BR"/>
              </w:rPr>
              <w:t xml:space="preserve"> ≤</w:t>
            </w:r>
            <w:r w:rsidR="001A30F3">
              <w:rPr>
                <w:sz w:val="18"/>
                <w:szCs w:val="18"/>
                <w:lang w:val="id-ID"/>
              </w:rPr>
              <w:t xml:space="preserve"> X</w:t>
            </w:r>
            <w:r>
              <w:rPr>
                <w:sz w:val="18"/>
                <w:szCs w:val="18"/>
                <w:lang w:val="id-ID"/>
              </w:rPr>
              <w:t>&lt;</w:t>
            </w:r>
            <w:r w:rsidRPr="00156403">
              <w:rPr>
                <w:sz w:val="18"/>
                <w:szCs w:val="18"/>
                <w:lang w:val="pt-BR"/>
              </w:rPr>
              <w:t xml:space="preserve">  75 </w:t>
            </w:r>
          </w:p>
        </w:tc>
        <w:tc>
          <w:tcPr>
            <w:tcW w:w="720" w:type="dxa"/>
          </w:tcPr>
          <w:p w:rsidR="0069720B" w:rsidRPr="00156403" w:rsidRDefault="0069720B" w:rsidP="0069720B">
            <w:pPr>
              <w:rPr>
                <w:sz w:val="18"/>
                <w:szCs w:val="18"/>
                <w:lang w:val="pt-BR"/>
              </w:rPr>
            </w:pPr>
            <w:r w:rsidRPr="00156403">
              <w:rPr>
                <w:sz w:val="18"/>
                <w:szCs w:val="18"/>
                <w:lang w:val="pt-BR"/>
              </w:rPr>
              <w:t xml:space="preserve">  B</w:t>
            </w:r>
          </w:p>
        </w:tc>
        <w:tc>
          <w:tcPr>
            <w:tcW w:w="990" w:type="dxa"/>
          </w:tcPr>
          <w:p w:rsidR="0069720B" w:rsidRPr="00156403" w:rsidRDefault="0069720B" w:rsidP="0069720B">
            <w:pPr>
              <w:jc w:val="center"/>
              <w:rPr>
                <w:sz w:val="18"/>
                <w:szCs w:val="18"/>
                <w:lang w:val="pt-BR"/>
              </w:rPr>
            </w:pPr>
            <w:r w:rsidRPr="00156403">
              <w:rPr>
                <w:sz w:val="18"/>
                <w:szCs w:val="18"/>
                <w:lang w:val="pt-BR"/>
              </w:rPr>
              <w:t>3,00</w:t>
            </w:r>
          </w:p>
        </w:tc>
        <w:tc>
          <w:tcPr>
            <w:tcW w:w="990" w:type="dxa"/>
          </w:tcPr>
          <w:p w:rsidR="0069720B" w:rsidRPr="00156403" w:rsidRDefault="0069720B" w:rsidP="0069720B">
            <w:pPr>
              <w:jc w:val="center"/>
              <w:rPr>
                <w:sz w:val="18"/>
                <w:szCs w:val="18"/>
                <w:lang w:val="pt-BR"/>
              </w:rPr>
            </w:pPr>
            <w:r w:rsidRPr="00156403">
              <w:rPr>
                <w:sz w:val="18"/>
                <w:szCs w:val="18"/>
                <w:lang w:val="pt-BR"/>
              </w:rPr>
              <w:t>Baik</w:t>
            </w:r>
          </w:p>
        </w:tc>
      </w:tr>
      <w:tr w:rsidR="0069720B" w:rsidRPr="00156403" w:rsidTr="0069720B">
        <w:tc>
          <w:tcPr>
            <w:tcW w:w="1104" w:type="dxa"/>
          </w:tcPr>
          <w:p w:rsidR="0069720B" w:rsidRPr="00156403" w:rsidRDefault="0069720B" w:rsidP="0069720B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6</w:t>
            </w:r>
            <w:r>
              <w:rPr>
                <w:sz w:val="18"/>
                <w:szCs w:val="18"/>
                <w:lang w:val="id-ID"/>
              </w:rPr>
              <w:t>5</w:t>
            </w:r>
            <w:r>
              <w:rPr>
                <w:sz w:val="18"/>
                <w:szCs w:val="18"/>
                <w:lang w:val="pt-BR"/>
              </w:rPr>
              <w:t xml:space="preserve"> ≤</w:t>
            </w:r>
            <w:r w:rsidR="001A30F3">
              <w:rPr>
                <w:sz w:val="18"/>
                <w:szCs w:val="18"/>
                <w:lang w:val="id-ID"/>
              </w:rPr>
              <w:t xml:space="preserve"> X</w:t>
            </w:r>
            <w:r>
              <w:rPr>
                <w:sz w:val="18"/>
                <w:szCs w:val="18"/>
                <w:lang w:val="id-ID"/>
              </w:rPr>
              <w:t>&lt;</w:t>
            </w:r>
            <w:r w:rsidRPr="00156403">
              <w:rPr>
                <w:sz w:val="18"/>
                <w:szCs w:val="18"/>
                <w:lang w:val="pt-BR"/>
              </w:rPr>
              <w:t xml:space="preserve">  70 </w:t>
            </w:r>
          </w:p>
        </w:tc>
        <w:tc>
          <w:tcPr>
            <w:tcW w:w="720" w:type="dxa"/>
          </w:tcPr>
          <w:p w:rsidR="0069720B" w:rsidRPr="00156403" w:rsidRDefault="0069720B" w:rsidP="0069720B">
            <w:pPr>
              <w:rPr>
                <w:sz w:val="18"/>
                <w:szCs w:val="18"/>
                <w:lang w:val="pt-BR"/>
              </w:rPr>
            </w:pPr>
            <w:r w:rsidRPr="00156403">
              <w:rPr>
                <w:sz w:val="18"/>
                <w:szCs w:val="18"/>
                <w:lang w:val="pt-BR"/>
              </w:rPr>
              <w:t xml:space="preserve">  B –</w:t>
            </w:r>
          </w:p>
        </w:tc>
        <w:tc>
          <w:tcPr>
            <w:tcW w:w="990" w:type="dxa"/>
          </w:tcPr>
          <w:p w:rsidR="0069720B" w:rsidRPr="00156403" w:rsidRDefault="0069720B" w:rsidP="0069720B">
            <w:pPr>
              <w:jc w:val="center"/>
              <w:rPr>
                <w:sz w:val="18"/>
                <w:szCs w:val="18"/>
                <w:lang w:val="pt-BR"/>
              </w:rPr>
            </w:pPr>
            <w:r w:rsidRPr="00156403">
              <w:rPr>
                <w:sz w:val="18"/>
                <w:szCs w:val="18"/>
                <w:lang w:val="pt-BR"/>
              </w:rPr>
              <w:t>2,75</w:t>
            </w:r>
          </w:p>
        </w:tc>
        <w:tc>
          <w:tcPr>
            <w:tcW w:w="990" w:type="dxa"/>
          </w:tcPr>
          <w:p w:rsidR="0069720B" w:rsidRPr="00156403" w:rsidRDefault="0069720B" w:rsidP="0069720B">
            <w:pPr>
              <w:jc w:val="center"/>
              <w:rPr>
                <w:sz w:val="18"/>
                <w:szCs w:val="18"/>
                <w:lang w:val="pt-BR"/>
              </w:rPr>
            </w:pPr>
            <w:r w:rsidRPr="00156403">
              <w:rPr>
                <w:sz w:val="18"/>
                <w:szCs w:val="18"/>
                <w:lang w:val="pt-BR"/>
              </w:rPr>
              <w:t>Cukup</w:t>
            </w:r>
          </w:p>
        </w:tc>
      </w:tr>
      <w:tr w:rsidR="0069720B" w:rsidRPr="00156403" w:rsidTr="0069720B">
        <w:tc>
          <w:tcPr>
            <w:tcW w:w="1104" w:type="dxa"/>
          </w:tcPr>
          <w:p w:rsidR="0069720B" w:rsidRPr="00156403" w:rsidRDefault="0069720B" w:rsidP="0069720B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6</w:t>
            </w:r>
            <w:r>
              <w:rPr>
                <w:sz w:val="18"/>
                <w:szCs w:val="18"/>
                <w:lang w:val="id-ID"/>
              </w:rPr>
              <w:t>0</w:t>
            </w:r>
            <w:r>
              <w:rPr>
                <w:sz w:val="18"/>
                <w:szCs w:val="18"/>
                <w:lang w:val="pt-BR"/>
              </w:rPr>
              <w:t xml:space="preserve"> ≤</w:t>
            </w:r>
            <w:r w:rsidR="001A30F3">
              <w:rPr>
                <w:sz w:val="18"/>
                <w:szCs w:val="18"/>
                <w:lang w:val="id-ID"/>
              </w:rPr>
              <w:t xml:space="preserve"> X</w:t>
            </w:r>
            <w:r>
              <w:rPr>
                <w:sz w:val="18"/>
                <w:szCs w:val="18"/>
                <w:lang w:val="id-ID"/>
              </w:rPr>
              <w:t>&lt;</w:t>
            </w:r>
            <w:r w:rsidRPr="00156403">
              <w:rPr>
                <w:sz w:val="18"/>
                <w:szCs w:val="18"/>
                <w:lang w:val="pt-BR"/>
              </w:rPr>
              <w:t xml:space="preserve">  65 </w:t>
            </w:r>
          </w:p>
        </w:tc>
        <w:tc>
          <w:tcPr>
            <w:tcW w:w="720" w:type="dxa"/>
          </w:tcPr>
          <w:p w:rsidR="0069720B" w:rsidRPr="00156403" w:rsidRDefault="0069720B" w:rsidP="0069720B">
            <w:pPr>
              <w:rPr>
                <w:sz w:val="18"/>
                <w:szCs w:val="18"/>
                <w:lang w:val="pt-BR"/>
              </w:rPr>
            </w:pPr>
            <w:r w:rsidRPr="00156403">
              <w:rPr>
                <w:sz w:val="18"/>
                <w:szCs w:val="18"/>
                <w:lang w:val="pt-BR"/>
              </w:rPr>
              <w:t xml:space="preserve">  C +</w:t>
            </w:r>
          </w:p>
        </w:tc>
        <w:tc>
          <w:tcPr>
            <w:tcW w:w="990" w:type="dxa"/>
          </w:tcPr>
          <w:p w:rsidR="0069720B" w:rsidRPr="00156403" w:rsidRDefault="0069720B" w:rsidP="0069720B">
            <w:pPr>
              <w:jc w:val="center"/>
              <w:rPr>
                <w:sz w:val="18"/>
                <w:szCs w:val="18"/>
                <w:lang w:val="pt-BR"/>
              </w:rPr>
            </w:pPr>
            <w:r w:rsidRPr="00156403">
              <w:rPr>
                <w:sz w:val="18"/>
                <w:szCs w:val="18"/>
                <w:lang w:val="pt-BR"/>
              </w:rPr>
              <w:t>2,50</w:t>
            </w:r>
          </w:p>
        </w:tc>
        <w:tc>
          <w:tcPr>
            <w:tcW w:w="990" w:type="dxa"/>
          </w:tcPr>
          <w:p w:rsidR="0069720B" w:rsidRPr="00156403" w:rsidRDefault="0069720B" w:rsidP="0069720B">
            <w:pPr>
              <w:jc w:val="center"/>
              <w:rPr>
                <w:sz w:val="18"/>
                <w:szCs w:val="18"/>
                <w:lang w:val="pt-BR"/>
              </w:rPr>
            </w:pPr>
            <w:r w:rsidRPr="00156403">
              <w:rPr>
                <w:sz w:val="18"/>
                <w:szCs w:val="18"/>
                <w:lang w:val="pt-BR"/>
              </w:rPr>
              <w:t>Cukup</w:t>
            </w:r>
          </w:p>
        </w:tc>
      </w:tr>
      <w:tr w:rsidR="0069720B" w:rsidRPr="00156403" w:rsidTr="0069720B">
        <w:tc>
          <w:tcPr>
            <w:tcW w:w="1104" w:type="dxa"/>
          </w:tcPr>
          <w:p w:rsidR="0069720B" w:rsidRPr="00156403" w:rsidRDefault="0069720B" w:rsidP="0069720B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5</w:t>
            </w:r>
            <w:r>
              <w:rPr>
                <w:sz w:val="18"/>
                <w:szCs w:val="18"/>
                <w:lang w:val="id-ID"/>
              </w:rPr>
              <w:t>5</w:t>
            </w:r>
            <w:r>
              <w:rPr>
                <w:sz w:val="18"/>
                <w:szCs w:val="18"/>
                <w:lang w:val="pt-BR"/>
              </w:rPr>
              <w:t xml:space="preserve"> ≤</w:t>
            </w:r>
            <w:r w:rsidR="001A30F3">
              <w:rPr>
                <w:sz w:val="18"/>
                <w:szCs w:val="18"/>
                <w:lang w:val="id-ID"/>
              </w:rPr>
              <w:t xml:space="preserve"> X</w:t>
            </w:r>
            <w:r>
              <w:rPr>
                <w:sz w:val="18"/>
                <w:szCs w:val="18"/>
                <w:lang w:val="id-ID"/>
              </w:rPr>
              <w:t>&lt;</w:t>
            </w:r>
            <w:r w:rsidRPr="00156403">
              <w:rPr>
                <w:sz w:val="18"/>
                <w:szCs w:val="18"/>
                <w:lang w:val="pt-BR"/>
              </w:rPr>
              <w:t xml:space="preserve">  60 </w:t>
            </w:r>
          </w:p>
        </w:tc>
        <w:tc>
          <w:tcPr>
            <w:tcW w:w="720" w:type="dxa"/>
          </w:tcPr>
          <w:p w:rsidR="0069720B" w:rsidRPr="00156403" w:rsidRDefault="0069720B" w:rsidP="0069720B">
            <w:pPr>
              <w:rPr>
                <w:sz w:val="18"/>
                <w:szCs w:val="18"/>
                <w:lang w:val="pt-BR"/>
              </w:rPr>
            </w:pPr>
            <w:r w:rsidRPr="00156403">
              <w:rPr>
                <w:sz w:val="18"/>
                <w:szCs w:val="18"/>
                <w:lang w:val="pt-BR"/>
              </w:rPr>
              <w:t xml:space="preserve">  C</w:t>
            </w:r>
          </w:p>
        </w:tc>
        <w:tc>
          <w:tcPr>
            <w:tcW w:w="990" w:type="dxa"/>
          </w:tcPr>
          <w:p w:rsidR="0069720B" w:rsidRPr="00156403" w:rsidRDefault="0069720B" w:rsidP="0069720B">
            <w:pPr>
              <w:jc w:val="center"/>
              <w:rPr>
                <w:sz w:val="18"/>
                <w:szCs w:val="18"/>
                <w:lang w:val="pt-BR"/>
              </w:rPr>
            </w:pPr>
            <w:r w:rsidRPr="00156403">
              <w:rPr>
                <w:sz w:val="18"/>
                <w:szCs w:val="18"/>
                <w:lang w:val="pt-BR"/>
              </w:rPr>
              <w:t>2,00</w:t>
            </w:r>
          </w:p>
        </w:tc>
        <w:tc>
          <w:tcPr>
            <w:tcW w:w="990" w:type="dxa"/>
          </w:tcPr>
          <w:p w:rsidR="0069720B" w:rsidRPr="00156403" w:rsidRDefault="0069720B" w:rsidP="0069720B">
            <w:pPr>
              <w:jc w:val="center"/>
              <w:rPr>
                <w:sz w:val="18"/>
                <w:szCs w:val="18"/>
                <w:lang w:val="pt-BR"/>
              </w:rPr>
            </w:pPr>
            <w:r w:rsidRPr="00156403">
              <w:rPr>
                <w:sz w:val="18"/>
                <w:szCs w:val="18"/>
                <w:lang w:val="pt-BR"/>
              </w:rPr>
              <w:t>Cukup</w:t>
            </w:r>
          </w:p>
        </w:tc>
      </w:tr>
      <w:tr w:rsidR="0069720B" w:rsidRPr="00156403" w:rsidTr="0069720B">
        <w:tc>
          <w:tcPr>
            <w:tcW w:w="1104" w:type="dxa"/>
          </w:tcPr>
          <w:p w:rsidR="0069720B" w:rsidRPr="00156403" w:rsidRDefault="0069720B" w:rsidP="0069720B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4</w:t>
            </w:r>
            <w:r>
              <w:rPr>
                <w:sz w:val="18"/>
                <w:szCs w:val="18"/>
                <w:lang w:val="id-ID"/>
              </w:rPr>
              <w:t>0</w:t>
            </w:r>
            <w:r>
              <w:rPr>
                <w:sz w:val="18"/>
                <w:szCs w:val="18"/>
                <w:lang w:val="pt-BR"/>
              </w:rPr>
              <w:t xml:space="preserve"> ≤</w:t>
            </w:r>
            <w:r w:rsidR="001A30F3">
              <w:rPr>
                <w:sz w:val="18"/>
                <w:szCs w:val="18"/>
                <w:lang w:val="id-ID"/>
              </w:rPr>
              <w:t xml:space="preserve"> X</w:t>
            </w:r>
            <w:r>
              <w:rPr>
                <w:sz w:val="18"/>
                <w:szCs w:val="18"/>
                <w:lang w:val="id-ID"/>
              </w:rPr>
              <w:t>&lt;</w:t>
            </w:r>
            <w:r w:rsidRPr="00156403">
              <w:rPr>
                <w:sz w:val="18"/>
                <w:szCs w:val="18"/>
                <w:lang w:val="pt-BR"/>
              </w:rPr>
              <w:t xml:space="preserve"> </w:t>
            </w:r>
            <w:r>
              <w:rPr>
                <w:sz w:val="18"/>
                <w:szCs w:val="18"/>
                <w:lang w:val="pt-BR"/>
              </w:rPr>
              <w:t xml:space="preserve"> 5</w:t>
            </w:r>
            <w:r>
              <w:rPr>
                <w:sz w:val="18"/>
                <w:szCs w:val="18"/>
                <w:lang w:val="id-ID"/>
              </w:rPr>
              <w:t>5</w:t>
            </w:r>
            <w:r w:rsidRPr="00156403">
              <w:rPr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720" w:type="dxa"/>
          </w:tcPr>
          <w:p w:rsidR="0069720B" w:rsidRPr="00156403" w:rsidRDefault="0069720B" w:rsidP="0069720B">
            <w:pPr>
              <w:rPr>
                <w:sz w:val="18"/>
                <w:szCs w:val="18"/>
                <w:lang w:val="pt-BR"/>
              </w:rPr>
            </w:pPr>
            <w:r w:rsidRPr="00156403">
              <w:rPr>
                <w:sz w:val="18"/>
                <w:szCs w:val="18"/>
                <w:lang w:val="pt-BR"/>
              </w:rPr>
              <w:t xml:space="preserve">  D</w:t>
            </w:r>
          </w:p>
        </w:tc>
        <w:tc>
          <w:tcPr>
            <w:tcW w:w="990" w:type="dxa"/>
          </w:tcPr>
          <w:p w:rsidR="0069720B" w:rsidRPr="00156403" w:rsidRDefault="0069720B" w:rsidP="0069720B">
            <w:pPr>
              <w:jc w:val="center"/>
              <w:rPr>
                <w:sz w:val="18"/>
                <w:szCs w:val="18"/>
                <w:lang w:val="pt-BR"/>
              </w:rPr>
            </w:pPr>
            <w:r w:rsidRPr="00156403">
              <w:rPr>
                <w:sz w:val="18"/>
                <w:szCs w:val="18"/>
                <w:lang w:val="pt-BR"/>
              </w:rPr>
              <w:t>1,00</w:t>
            </w:r>
          </w:p>
        </w:tc>
        <w:tc>
          <w:tcPr>
            <w:tcW w:w="990" w:type="dxa"/>
          </w:tcPr>
          <w:p w:rsidR="0069720B" w:rsidRPr="00156403" w:rsidRDefault="0069720B" w:rsidP="0069720B">
            <w:pPr>
              <w:jc w:val="center"/>
              <w:rPr>
                <w:sz w:val="18"/>
                <w:szCs w:val="18"/>
                <w:lang w:val="pt-BR"/>
              </w:rPr>
            </w:pPr>
            <w:r w:rsidRPr="00156403">
              <w:rPr>
                <w:sz w:val="18"/>
                <w:szCs w:val="18"/>
                <w:lang w:val="pt-BR"/>
              </w:rPr>
              <w:t>Kurang</w:t>
            </w:r>
          </w:p>
        </w:tc>
      </w:tr>
      <w:tr w:rsidR="0069720B" w:rsidRPr="00156403" w:rsidTr="0069720B">
        <w:tc>
          <w:tcPr>
            <w:tcW w:w="1104" w:type="dxa"/>
          </w:tcPr>
          <w:p w:rsidR="0069720B" w:rsidRPr="00ED72CA" w:rsidRDefault="001A30F3" w:rsidP="0069720B">
            <w:pPr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 xml:space="preserve">X </w:t>
            </w:r>
            <w:r w:rsidR="0069720B">
              <w:rPr>
                <w:sz w:val="18"/>
                <w:szCs w:val="18"/>
                <w:lang w:val="id-ID"/>
              </w:rPr>
              <w:t>&lt;</w:t>
            </w:r>
            <w:r>
              <w:rPr>
                <w:sz w:val="18"/>
                <w:szCs w:val="18"/>
                <w:lang w:val="id-ID"/>
              </w:rPr>
              <w:t xml:space="preserve"> </w:t>
            </w:r>
            <w:r w:rsidR="0069720B" w:rsidRPr="00156403">
              <w:rPr>
                <w:sz w:val="18"/>
                <w:szCs w:val="18"/>
                <w:lang w:val="pt-BR"/>
              </w:rPr>
              <w:t>4</w:t>
            </w:r>
            <w:r w:rsidR="0069720B">
              <w:rPr>
                <w:sz w:val="18"/>
                <w:szCs w:val="18"/>
                <w:lang w:val="id-ID"/>
              </w:rPr>
              <w:t>0</w:t>
            </w:r>
          </w:p>
        </w:tc>
        <w:tc>
          <w:tcPr>
            <w:tcW w:w="720" w:type="dxa"/>
          </w:tcPr>
          <w:p w:rsidR="0069720B" w:rsidRPr="00156403" w:rsidRDefault="0069720B" w:rsidP="0069720B">
            <w:pPr>
              <w:rPr>
                <w:sz w:val="18"/>
                <w:szCs w:val="18"/>
                <w:lang w:val="pt-BR"/>
              </w:rPr>
            </w:pPr>
            <w:r w:rsidRPr="00156403">
              <w:rPr>
                <w:sz w:val="18"/>
                <w:szCs w:val="18"/>
                <w:lang w:val="pt-BR"/>
              </w:rPr>
              <w:t xml:space="preserve">  E</w:t>
            </w:r>
          </w:p>
        </w:tc>
        <w:tc>
          <w:tcPr>
            <w:tcW w:w="990" w:type="dxa"/>
          </w:tcPr>
          <w:p w:rsidR="0069720B" w:rsidRPr="00156403" w:rsidRDefault="0069720B" w:rsidP="0069720B">
            <w:pPr>
              <w:jc w:val="center"/>
              <w:rPr>
                <w:sz w:val="18"/>
                <w:szCs w:val="18"/>
                <w:lang w:val="pt-BR"/>
              </w:rPr>
            </w:pPr>
            <w:r w:rsidRPr="00156403">
              <w:rPr>
                <w:sz w:val="18"/>
                <w:szCs w:val="18"/>
                <w:lang w:val="pt-BR"/>
              </w:rPr>
              <w:t>0,00</w:t>
            </w:r>
          </w:p>
        </w:tc>
        <w:tc>
          <w:tcPr>
            <w:tcW w:w="990" w:type="dxa"/>
          </w:tcPr>
          <w:p w:rsidR="0069720B" w:rsidRPr="00156403" w:rsidRDefault="0069720B" w:rsidP="0069720B">
            <w:pPr>
              <w:jc w:val="center"/>
              <w:rPr>
                <w:sz w:val="18"/>
                <w:szCs w:val="18"/>
                <w:lang w:val="pt-BR"/>
              </w:rPr>
            </w:pPr>
            <w:r w:rsidRPr="00156403">
              <w:rPr>
                <w:sz w:val="18"/>
                <w:szCs w:val="18"/>
                <w:lang w:val="pt-BR"/>
              </w:rPr>
              <w:t>Gagal</w:t>
            </w:r>
          </w:p>
        </w:tc>
      </w:tr>
    </w:tbl>
    <w:p w:rsidR="0069720B" w:rsidRPr="00507688" w:rsidRDefault="0069720B" w:rsidP="0069720B">
      <w:pPr>
        <w:tabs>
          <w:tab w:val="left" w:pos="4950"/>
        </w:tabs>
        <w:autoSpaceDE w:val="0"/>
        <w:autoSpaceDN w:val="0"/>
        <w:adjustRightInd w:val="0"/>
        <w:spacing w:line="360" w:lineRule="auto"/>
        <w:rPr>
          <w:lang w:val="id-ID"/>
        </w:rPr>
      </w:pPr>
    </w:p>
    <w:p w:rsidR="0069720B" w:rsidRPr="006374A3" w:rsidRDefault="0069720B" w:rsidP="0069720B">
      <w:pPr>
        <w:autoSpaceDE w:val="0"/>
        <w:autoSpaceDN w:val="0"/>
        <w:adjustRightInd w:val="0"/>
        <w:ind w:firstLine="5954"/>
      </w:pPr>
      <w:r>
        <w:rPr>
          <w:lang w:val="id-ID"/>
        </w:rPr>
        <w:t>Pekanbaru,</w:t>
      </w:r>
    </w:p>
    <w:p w:rsidR="0069720B" w:rsidRPr="00507688" w:rsidRDefault="0069720B" w:rsidP="0069720B">
      <w:pPr>
        <w:autoSpaceDE w:val="0"/>
        <w:autoSpaceDN w:val="0"/>
        <w:adjustRightInd w:val="0"/>
        <w:ind w:firstLine="5954"/>
        <w:rPr>
          <w:lang w:val="id-ID"/>
        </w:rPr>
      </w:pPr>
      <w:r w:rsidRPr="00507688">
        <w:rPr>
          <w:lang w:val="id-ID"/>
        </w:rPr>
        <w:t>Dosen Penguji Seminar KP</w:t>
      </w:r>
    </w:p>
    <w:p w:rsidR="0069720B" w:rsidRPr="00507688" w:rsidRDefault="0069720B" w:rsidP="0069720B">
      <w:pPr>
        <w:autoSpaceDE w:val="0"/>
        <w:autoSpaceDN w:val="0"/>
        <w:adjustRightInd w:val="0"/>
        <w:ind w:firstLine="5954"/>
        <w:rPr>
          <w:lang w:val="id-ID"/>
        </w:rPr>
      </w:pPr>
    </w:p>
    <w:p w:rsidR="0069720B" w:rsidRPr="00507688" w:rsidRDefault="0069720B" w:rsidP="0069720B">
      <w:pPr>
        <w:autoSpaceDE w:val="0"/>
        <w:autoSpaceDN w:val="0"/>
        <w:adjustRightInd w:val="0"/>
        <w:ind w:firstLine="5954"/>
        <w:rPr>
          <w:lang w:val="id-ID"/>
        </w:rPr>
      </w:pPr>
    </w:p>
    <w:p w:rsidR="0069720B" w:rsidRDefault="0069720B" w:rsidP="0069720B">
      <w:pPr>
        <w:autoSpaceDE w:val="0"/>
        <w:autoSpaceDN w:val="0"/>
        <w:adjustRightInd w:val="0"/>
        <w:ind w:firstLine="5954"/>
      </w:pPr>
    </w:p>
    <w:p w:rsidR="0069720B" w:rsidRPr="00875969" w:rsidRDefault="0069720B" w:rsidP="0069720B">
      <w:pPr>
        <w:autoSpaceDE w:val="0"/>
        <w:autoSpaceDN w:val="0"/>
        <w:adjustRightInd w:val="0"/>
      </w:pPr>
    </w:p>
    <w:p w:rsidR="0069720B" w:rsidRDefault="0069720B" w:rsidP="0069720B">
      <w:pPr>
        <w:autoSpaceDE w:val="0"/>
        <w:autoSpaceDN w:val="0"/>
        <w:adjustRightInd w:val="0"/>
        <w:ind w:firstLine="5954"/>
      </w:pPr>
      <w:r w:rsidRPr="00507688">
        <w:rPr>
          <w:lang w:val="id-ID"/>
        </w:rPr>
        <w:t>(...............................................)</w:t>
      </w:r>
    </w:p>
    <w:p w:rsidR="0069720B" w:rsidRDefault="0069720B" w:rsidP="0069720B">
      <w:pPr>
        <w:autoSpaceDE w:val="0"/>
        <w:autoSpaceDN w:val="0"/>
        <w:adjustRightInd w:val="0"/>
        <w:ind w:firstLine="5954"/>
        <w:rPr>
          <w:lang w:val="id-ID"/>
        </w:rPr>
      </w:pPr>
      <w:r>
        <w:rPr>
          <w:lang w:val="id-ID"/>
        </w:rPr>
        <w:t>N</w:t>
      </w:r>
      <w:r>
        <w:t>IP.</w:t>
      </w:r>
    </w:p>
    <w:p w:rsidR="0069720B" w:rsidRPr="00E37391" w:rsidRDefault="0069720B" w:rsidP="0069720B">
      <w:pPr>
        <w:autoSpaceDE w:val="0"/>
        <w:autoSpaceDN w:val="0"/>
        <w:adjustRightInd w:val="0"/>
        <w:ind w:firstLine="5954"/>
        <w:rPr>
          <w:lang w:val="id-ID"/>
        </w:rPr>
      </w:pPr>
    </w:p>
    <w:p w:rsidR="0069720B" w:rsidRDefault="0069720B" w:rsidP="0069720B">
      <w:pPr>
        <w:autoSpaceDE w:val="0"/>
        <w:autoSpaceDN w:val="0"/>
        <w:adjustRightInd w:val="0"/>
        <w:ind w:firstLine="5954"/>
        <w:rPr>
          <w:lang w:val="id-ID"/>
        </w:rPr>
      </w:pPr>
    </w:p>
    <w:p w:rsidR="0069720B" w:rsidRPr="0058611D" w:rsidRDefault="0029731C" w:rsidP="0069720B">
      <w:pPr>
        <w:autoSpaceDE w:val="0"/>
        <w:autoSpaceDN w:val="0"/>
        <w:adjustRightInd w:val="0"/>
        <w:ind w:firstLine="5954"/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8448" behindDoc="1" locked="0" layoutInCell="1" allowOverlap="1">
                <wp:simplePos x="0" y="0"/>
                <wp:positionH relativeFrom="column">
                  <wp:posOffset>5683885</wp:posOffset>
                </wp:positionH>
                <wp:positionV relativeFrom="paragraph">
                  <wp:posOffset>-48895</wp:posOffset>
                </wp:positionV>
                <wp:extent cx="768350" cy="257175"/>
                <wp:effectExtent l="0" t="0" r="0" b="9525"/>
                <wp:wrapTight wrapText="bothSides">
                  <wp:wrapPolygon edited="0">
                    <wp:start x="0" y="0"/>
                    <wp:lineTo x="0" y="22400"/>
                    <wp:lineTo x="21421" y="22400"/>
                    <wp:lineTo x="21421" y="0"/>
                    <wp:lineTo x="0" y="0"/>
                  </wp:wrapPolygon>
                </wp:wrapTight>
                <wp:docPr id="3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298" w:rsidRPr="00ED72CA" w:rsidRDefault="00017298" w:rsidP="0069720B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KPT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I-7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left:0;text-align:left;margin-left:447.55pt;margin-top:-3.85pt;width:60.5pt;height:20.25pt;z-index:-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">
                <v:textbox>
                  <w:txbxContent>
                    <w:p w:rsidR="00017298" w:rsidRPr="00ED72CA" w:rsidRDefault="00017298" w:rsidP="0069720B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KPT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I-7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69720B" w:rsidRPr="00C57867" w:rsidRDefault="0069720B" w:rsidP="001A30F3">
      <w:pPr>
        <w:widowControl w:val="0"/>
        <w:autoSpaceDE w:val="0"/>
        <w:autoSpaceDN w:val="0"/>
        <w:adjustRightInd w:val="0"/>
        <w:spacing w:line="360" w:lineRule="auto"/>
        <w:ind w:left="720" w:firstLine="720"/>
        <w:jc w:val="center"/>
        <w:rPr>
          <w:b/>
          <w:bCs/>
          <w:u w:val="single"/>
        </w:rPr>
      </w:pPr>
      <w:r w:rsidRPr="00876735">
        <w:rPr>
          <w:b/>
          <w:bCs/>
          <w:u w:val="single"/>
          <w:lang w:val="id-ID"/>
        </w:rPr>
        <w:t xml:space="preserve">BERITA ACARA SEMINAR </w:t>
      </w:r>
      <w:r>
        <w:rPr>
          <w:b/>
          <w:bCs/>
          <w:u w:val="single"/>
        </w:rPr>
        <w:t>KERJA PRAKTEK</w:t>
      </w:r>
    </w:p>
    <w:p w:rsidR="0069720B" w:rsidRDefault="0069720B" w:rsidP="0069720B">
      <w:pPr>
        <w:widowControl w:val="0"/>
        <w:tabs>
          <w:tab w:val="left" w:pos="2835"/>
          <w:tab w:val="left" w:pos="2977"/>
        </w:tabs>
        <w:autoSpaceDE w:val="0"/>
        <w:autoSpaceDN w:val="0"/>
        <w:adjustRightInd w:val="0"/>
        <w:ind w:firstLine="426"/>
      </w:pPr>
    </w:p>
    <w:tbl>
      <w:tblPr>
        <w:tblW w:w="9763" w:type="dxa"/>
        <w:tblInd w:w="93" w:type="dxa"/>
        <w:tblLook w:val="04A0" w:firstRow="1" w:lastRow="0" w:firstColumn="1" w:lastColumn="0" w:noHBand="0" w:noVBand="1"/>
      </w:tblPr>
      <w:tblGrid>
        <w:gridCol w:w="3560"/>
        <w:gridCol w:w="283"/>
        <w:gridCol w:w="5920"/>
      </w:tblGrid>
      <w:tr w:rsidR="0069720B" w:rsidRPr="00BB5C87" w:rsidTr="0069720B">
        <w:trPr>
          <w:trHeight w:val="502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720B" w:rsidRPr="00BB5C87" w:rsidRDefault="0069720B" w:rsidP="0069720B">
            <w:pPr>
              <w:suppressAutoHyphens w:val="0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val="id-ID" w:eastAsia="en-US"/>
              </w:rPr>
              <w:t>Hari/Tgl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720B" w:rsidRPr="00BB5C87" w:rsidRDefault="0069720B" w:rsidP="0069720B">
            <w:pPr>
              <w:suppressAutoHyphens w:val="0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val="id-ID" w:eastAsia="en-US"/>
              </w:rPr>
              <w:t>: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720B" w:rsidRPr="00F03378" w:rsidRDefault="0069720B" w:rsidP="0069720B">
            <w:pPr>
              <w:suppressAutoHyphens w:val="0"/>
              <w:rPr>
                <w:color w:val="000000"/>
                <w:lang w:eastAsia="en-US"/>
              </w:rPr>
            </w:pPr>
          </w:p>
        </w:tc>
      </w:tr>
      <w:tr w:rsidR="0069720B" w:rsidRPr="00BB5C87" w:rsidTr="0069720B">
        <w:trPr>
          <w:trHeight w:val="281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720B" w:rsidRPr="00BB5C87" w:rsidRDefault="0069720B" w:rsidP="0069720B">
            <w:pPr>
              <w:suppressAutoHyphens w:val="0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val="id-ID" w:eastAsia="en-US"/>
              </w:rPr>
              <w:t>Nama Mahasiswa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720B" w:rsidRPr="00BB5C87" w:rsidRDefault="0069720B" w:rsidP="0069720B">
            <w:pPr>
              <w:suppressAutoHyphens w:val="0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val="id-ID" w:eastAsia="en-US"/>
              </w:rPr>
              <w:t>: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720B" w:rsidRPr="00A66814" w:rsidRDefault="0069720B" w:rsidP="0069720B">
            <w:pPr>
              <w:tabs>
                <w:tab w:val="left" w:pos="2127"/>
                <w:tab w:val="left" w:pos="2268"/>
              </w:tabs>
              <w:autoSpaceDE w:val="0"/>
              <w:autoSpaceDN w:val="0"/>
              <w:adjustRightInd w:val="0"/>
              <w:rPr>
                <w:lang w:val="id-ID"/>
              </w:rPr>
            </w:pPr>
          </w:p>
        </w:tc>
      </w:tr>
      <w:tr w:rsidR="0069720B" w:rsidRPr="00BB5C87" w:rsidTr="0069720B">
        <w:trPr>
          <w:trHeight w:val="414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720B" w:rsidRPr="00BB5C87" w:rsidRDefault="0069720B" w:rsidP="0069720B">
            <w:pPr>
              <w:suppressAutoHyphens w:val="0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val="id-ID" w:eastAsia="en-US"/>
              </w:rPr>
              <w:t>Nim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720B" w:rsidRPr="00BB5C87" w:rsidRDefault="0069720B" w:rsidP="0069720B">
            <w:pPr>
              <w:suppressAutoHyphens w:val="0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val="id-ID" w:eastAsia="en-US"/>
              </w:rPr>
              <w:t>: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720B" w:rsidRPr="00A66814" w:rsidRDefault="0069720B" w:rsidP="0069720B">
            <w:pPr>
              <w:suppressAutoHyphens w:val="0"/>
              <w:rPr>
                <w:color w:val="000000"/>
                <w:lang w:val="id-ID" w:eastAsia="en-US"/>
              </w:rPr>
            </w:pPr>
          </w:p>
        </w:tc>
      </w:tr>
      <w:tr w:rsidR="0069720B" w:rsidRPr="00BB5C87" w:rsidTr="0069720B">
        <w:trPr>
          <w:trHeight w:val="38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9720B" w:rsidRPr="003753CB" w:rsidRDefault="0069720B" w:rsidP="0069720B">
            <w:pPr>
              <w:autoSpaceDE w:val="0"/>
              <w:autoSpaceDN w:val="0"/>
              <w:adjustRightInd w:val="0"/>
              <w:spacing w:line="360" w:lineRule="auto"/>
            </w:pPr>
            <w:r w:rsidRPr="003753CB">
              <w:rPr>
                <w:lang w:val="id-ID"/>
              </w:rPr>
              <w:t xml:space="preserve">Judul KP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9720B" w:rsidRPr="003753CB" w:rsidRDefault="0069720B" w:rsidP="0069720B">
            <w:pPr>
              <w:autoSpaceDE w:val="0"/>
              <w:autoSpaceDN w:val="0"/>
              <w:adjustRightInd w:val="0"/>
              <w:spacing w:line="360" w:lineRule="auto"/>
            </w:pPr>
            <w:r w:rsidRPr="003753CB">
              <w:rPr>
                <w:lang w:val="id-ID"/>
              </w:rPr>
              <w:t>: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720B" w:rsidRPr="003753CB" w:rsidRDefault="0069720B" w:rsidP="0069720B">
            <w:pPr>
              <w:autoSpaceDE w:val="0"/>
              <w:autoSpaceDN w:val="0"/>
              <w:adjustRightInd w:val="0"/>
              <w:spacing w:line="360" w:lineRule="auto"/>
            </w:pPr>
          </w:p>
        </w:tc>
      </w:tr>
      <w:tr w:rsidR="0069720B" w:rsidRPr="00BB5C87" w:rsidTr="0069720B">
        <w:trPr>
          <w:trHeight w:val="416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720B" w:rsidRPr="00BB5C87" w:rsidRDefault="0069720B" w:rsidP="0069720B">
            <w:pPr>
              <w:suppressAutoHyphens w:val="0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eastAsia="en-US"/>
              </w:rPr>
              <w:t xml:space="preserve">Dosen Pembimbing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720B" w:rsidRPr="00BB5C87" w:rsidRDefault="0069720B" w:rsidP="0069720B">
            <w:pPr>
              <w:suppressAutoHyphens w:val="0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val="id-ID" w:eastAsia="en-US"/>
              </w:rPr>
              <w:t>: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720B" w:rsidRPr="00276E60" w:rsidRDefault="0069720B" w:rsidP="0069720B">
            <w:pPr>
              <w:suppressAutoHyphens w:val="0"/>
              <w:rPr>
                <w:color w:val="000000"/>
                <w:sz w:val="22"/>
                <w:szCs w:val="22"/>
                <w:lang w:val="id-ID" w:eastAsia="en-US"/>
              </w:rPr>
            </w:pPr>
          </w:p>
        </w:tc>
      </w:tr>
      <w:tr w:rsidR="0069720B" w:rsidRPr="00BB5C87" w:rsidTr="0069720B">
        <w:trPr>
          <w:trHeight w:val="31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720B" w:rsidRPr="00BB5C87" w:rsidRDefault="0069720B" w:rsidP="0069720B">
            <w:pPr>
              <w:suppressAutoHyphens w:val="0"/>
              <w:rPr>
                <w:color w:val="000000"/>
                <w:lang w:eastAsia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720B" w:rsidRPr="00792787" w:rsidRDefault="0069720B" w:rsidP="0069720B">
            <w:pPr>
              <w:suppressAutoHyphens w:val="0"/>
              <w:rPr>
                <w:color w:val="000000"/>
                <w:lang w:eastAsia="en-US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720B" w:rsidRPr="00792787" w:rsidRDefault="0069720B" w:rsidP="0069720B">
            <w:pPr>
              <w:suppressAutoHyphens w:val="0"/>
              <w:rPr>
                <w:color w:val="000000"/>
                <w:lang w:eastAsia="en-US"/>
              </w:rPr>
            </w:pPr>
          </w:p>
        </w:tc>
      </w:tr>
      <w:tr w:rsidR="0069720B" w:rsidRPr="00BB5C87" w:rsidTr="0069720B">
        <w:trPr>
          <w:trHeight w:val="7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720B" w:rsidRPr="00BB5C87" w:rsidRDefault="0069720B" w:rsidP="0069720B">
            <w:pPr>
              <w:suppressAutoHyphens w:val="0"/>
              <w:rPr>
                <w:b/>
                <w:bCs/>
                <w:color w:val="000000"/>
                <w:lang w:eastAsia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20B" w:rsidRPr="00BB5C87" w:rsidRDefault="0069720B" w:rsidP="0069720B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20B" w:rsidRPr="00BB5C87" w:rsidRDefault="0069720B" w:rsidP="0069720B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69720B" w:rsidRPr="00876735" w:rsidRDefault="0069720B" w:rsidP="0069720B">
      <w:pPr>
        <w:widowControl w:val="0"/>
        <w:autoSpaceDE w:val="0"/>
        <w:autoSpaceDN w:val="0"/>
        <w:adjustRightInd w:val="0"/>
        <w:ind w:left="284"/>
        <w:rPr>
          <w:lang w:val="id-ID"/>
        </w:rPr>
      </w:pPr>
      <w:r w:rsidRPr="00876735">
        <w:rPr>
          <w:b/>
          <w:bCs/>
          <w:u w:val="single"/>
          <w:lang w:val="id-ID"/>
        </w:rPr>
        <w:t>A. NILAI SEMINAR</w:t>
      </w:r>
      <w:r w:rsidRPr="00876735">
        <w:rPr>
          <w:lang w:val="id-ID"/>
        </w:rPr>
        <w:tab/>
      </w:r>
    </w:p>
    <w:p w:rsidR="0069720B" w:rsidRPr="00876735" w:rsidRDefault="0069720B" w:rsidP="0069720B">
      <w:pPr>
        <w:widowControl w:val="0"/>
        <w:tabs>
          <w:tab w:val="left" w:pos="1701"/>
          <w:tab w:val="left" w:pos="4962"/>
          <w:tab w:val="left" w:pos="5103"/>
        </w:tabs>
        <w:autoSpaceDE w:val="0"/>
        <w:autoSpaceDN w:val="0"/>
        <w:adjustRightInd w:val="0"/>
        <w:ind w:left="284"/>
        <w:rPr>
          <w:lang w:val="id-ID"/>
        </w:rPr>
      </w:pPr>
      <w:r>
        <w:rPr>
          <w:lang w:val="id-ID"/>
        </w:rPr>
        <w:t>PENGUJI I</w:t>
      </w:r>
      <w:r w:rsidRPr="00876735">
        <w:rPr>
          <w:lang w:val="id-ID"/>
        </w:rPr>
        <w:tab/>
        <w:t>(....................................)</w:t>
      </w:r>
      <w:r w:rsidRPr="00876735">
        <w:rPr>
          <w:lang w:val="id-ID"/>
        </w:rPr>
        <w:tab/>
        <w:t>:</w:t>
      </w:r>
      <w:r>
        <w:tab/>
      </w:r>
      <w:r w:rsidRPr="00876735">
        <w:rPr>
          <w:lang w:val="id-ID"/>
        </w:rPr>
        <w:t>.............................</w:t>
      </w:r>
    </w:p>
    <w:p w:rsidR="0069720B" w:rsidRPr="00876735" w:rsidRDefault="0069720B" w:rsidP="0069720B">
      <w:pPr>
        <w:widowControl w:val="0"/>
        <w:tabs>
          <w:tab w:val="left" w:pos="1701"/>
          <w:tab w:val="left" w:pos="4962"/>
          <w:tab w:val="left" w:pos="5103"/>
        </w:tabs>
        <w:autoSpaceDE w:val="0"/>
        <w:autoSpaceDN w:val="0"/>
        <w:adjustRightInd w:val="0"/>
        <w:ind w:left="284"/>
        <w:rPr>
          <w:lang w:val="id-ID"/>
        </w:rPr>
      </w:pPr>
      <w:r>
        <w:rPr>
          <w:lang w:val="id-ID"/>
        </w:rPr>
        <w:t>PENGUJI II</w:t>
      </w:r>
      <w:r w:rsidRPr="00876735">
        <w:rPr>
          <w:lang w:val="id-ID"/>
        </w:rPr>
        <w:tab/>
        <w:t>(.......</w:t>
      </w:r>
      <w:r>
        <w:rPr>
          <w:lang w:val="id-ID"/>
        </w:rPr>
        <w:t>.............................)</w:t>
      </w:r>
      <w:r>
        <w:rPr>
          <w:lang w:val="id-ID"/>
        </w:rPr>
        <w:tab/>
      </w:r>
      <w:r w:rsidRPr="00876735">
        <w:rPr>
          <w:lang w:val="id-ID"/>
        </w:rPr>
        <w:t>:</w:t>
      </w:r>
      <w:r w:rsidRPr="00876735">
        <w:tab/>
      </w:r>
      <w:r w:rsidRPr="00876735">
        <w:rPr>
          <w:u w:val="single"/>
          <w:lang w:val="id-ID"/>
        </w:rPr>
        <w:t>............................. +</w:t>
      </w:r>
    </w:p>
    <w:p w:rsidR="0069720B" w:rsidRDefault="0069720B" w:rsidP="0069720B">
      <w:pPr>
        <w:widowControl w:val="0"/>
        <w:tabs>
          <w:tab w:val="left" w:pos="1701"/>
          <w:tab w:val="left" w:pos="4962"/>
          <w:tab w:val="left" w:pos="5103"/>
        </w:tabs>
        <w:autoSpaceDE w:val="0"/>
        <w:autoSpaceDN w:val="0"/>
        <w:adjustRightInd w:val="0"/>
        <w:ind w:left="284"/>
        <w:rPr>
          <w:lang w:val="id-ID"/>
        </w:rPr>
      </w:pPr>
      <w:r>
        <w:rPr>
          <w:lang w:val="id-ID"/>
        </w:rPr>
        <w:t>TOTAL NILAI</w:t>
      </w:r>
      <w:r>
        <w:rPr>
          <w:lang w:val="id-ID"/>
        </w:rPr>
        <w:tab/>
      </w:r>
      <w:r w:rsidRPr="00876735">
        <w:rPr>
          <w:lang w:val="id-ID"/>
        </w:rPr>
        <w:t>:</w:t>
      </w:r>
      <w:r>
        <w:tab/>
        <w:t>…………</w:t>
      </w:r>
      <w:r w:rsidRPr="00876735">
        <w:rPr>
          <w:lang w:val="id-ID"/>
        </w:rPr>
        <w:t>.............</w:t>
      </w:r>
    </w:p>
    <w:p w:rsidR="0069720B" w:rsidRPr="00876735" w:rsidRDefault="0069720B" w:rsidP="0069720B">
      <w:pPr>
        <w:widowControl w:val="0"/>
        <w:tabs>
          <w:tab w:val="left" w:pos="1701"/>
          <w:tab w:val="left" w:pos="4962"/>
          <w:tab w:val="left" w:pos="5103"/>
        </w:tabs>
        <w:autoSpaceDE w:val="0"/>
        <w:autoSpaceDN w:val="0"/>
        <w:adjustRightInd w:val="0"/>
        <w:ind w:left="284"/>
        <w:rPr>
          <w:lang w:val="id-ID"/>
        </w:rPr>
      </w:pPr>
      <w:r>
        <w:rPr>
          <w:lang w:val="id-ID"/>
        </w:rPr>
        <w:t>NILAI RATA-RATA</w:t>
      </w:r>
      <w:r>
        <w:rPr>
          <w:lang w:val="id-ID"/>
        </w:rPr>
        <w:tab/>
        <w:t>:</w:t>
      </w:r>
      <w:r>
        <w:rPr>
          <w:lang w:val="id-ID"/>
        </w:rPr>
        <w:tab/>
        <w:t>............................</w:t>
      </w:r>
    </w:p>
    <w:p w:rsidR="0069720B" w:rsidRPr="00876735" w:rsidRDefault="0069720B" w:rsidP="0069720B">
      <w:pPr>
        <w:widowControl w:val="0"/>
        <w:autoSpaceDE w:val="0"/>
        <w:autoSpaceDN w:val="0"/>
        <w:adjustRightInd w:val="0"/>
        <w:ind w:left="284"/>
        <w:rPr>
          <w:lang w:val="id-ID"/>
        </w:rPr>
      </w:pPr>
      <w:r w:rsidRPr="00876735">
        <w:rPr>
          <w:b/>
          <w:bCs/>
          <w:u w:val="single"/>
          <w:lang w:val="id-ID"/>
        </w:rPr>
        <w:t xml:space="preserve">B. NILAI AKHIR </w:t>
      </w:r>
      <w:r w:rsidRPr="00876735">
        <w:rPr>
          <w:lang w:val="id-ID"/>
        </w:rPr>
        <w:tab/>
      </w:r>
    </w:p>
    <w:p w:rsidR="0069720B" w:rsidRPr="00876735" w:rsidRDefault="0069720B" w:rsidP="0069720B">
      <w:pPr>
        <w:widowControl w:val="0"/>
        <w:tabs>
          <w:tab w:val="left" w:pos="4962"/>
          <w:tab w:val="left" w:pos="5103"/>
        </w:tabs>
        <w:autoSpaceDE w:val="0"/>
        <w:autoSpaceDN w:val="0"/>
        <w:adjustRightInd w:val="0"/>
        <w:ind w:left="284"/>
        <w:rPr>
          <w:lang w:val="id-ID"/>
        </w:rPr>
      </w:pPr>
      <w:r w:rsidRPr="00876735">
        <w:rPr>
          <w:lang w:val="id-ID"/>
        </w:rPr>
        <w:t>PEMBIMBING LAPANGAN (40%)</w:t>
      </w:r>
      <w:r>
        <w:tab/>
      </w:r>
      <w:r w:rsidRPr="00876735">
        <w:rPr>
          <w:lang w:val="id-ID"/>
        </w:rPr>
        <w:t>:</w:t>
      </w:r>
      <w:r>
        <w:tab/>
      </w:r>
      <w:r w:rsidRPr="00876735">
        <w:rPr>
          <w:lang w:val="id-ID"/>
        </w:rPr>
        <w:t>.............................</w:t>
      </w:r>
    </w:p>
    <w:p w:rsidR="0069720B" w:rsidRPr="00876735" w:rsidRDefault="0069720B" w:rsidP="0069720B">
      <w:pPr>
        <w:widowControl w:val="0"/>
        <w:tabs>
          <w:tab w:val="left" w:pos="4962"/>
          <w:tab w:val="left" w:pos="5103"/>
        </w:tabs>
        <w:autoSpaceDE w:val="0"/>
        <w:autoSpaceDN w:val="0"/>
        <w:adjustRightInd w:val="0"/>
        <w:ind w:left="284"/>
        <w:rPr>
          <w:lang w:val="id-ID"/>
        </w:rPr>
      </w:pPr>
      <w:r>
        <w:rPr>
          <w:lang w:val="id-ID"/>
        </w:rPr>
        <w:t>PEMBIMBING KP (30%)</w:t>
      </w:r>
      <w:r>
        <w:rPr>
          <w:lang w:val="id-ID"/>
        </w:rPr>
        <w:tab/>
      </w:r>
      <w:r w:rsidRPr="00876735">
        <w:rPr>
          <w:lang w:val="id-ID"/>
        </w:rPr>
        <w:t>:</w:t>
      </w:r>
      <w:r>
        <w:tab/>
      </w:r>
      <w:r w:rsidRPr="00876735">
        <w:rPr>
          <w:lang w:val="id-ID"/>
        </w:rPr>
        <w:t>.............................</w:t>
      </w:r>
    </w:p>
    <w:p w:rsidR="0069720B" w:rsidRPr="00876735" w:rsidRDefault="0069720B" w:rsidP="0069720B">
      <w:pPr>
        <w:widowControl w:val="0"/>
        <w:tabs>
          <w:tab w:val="left" w:pos="4962"/>
          <w:tab w:val="left" w:pos="5103"/>
        </w:tabs>
        <w:autoSpaceDE w:val="0"/>
        <w:autoSpaceDN w:val="0"/>
        <w:adjustRightInd w:val="0"/>
        <w:ind w:left="284"/>
        <w:rPr>
          <w:lang w:val="id-ID"/>
        </w:rPr>
      </w:pPr>
      <w:r>
        <w:rPr>
          <w:lang w:val="id-ID"/>
        </w:rPr>
        <w:t>NILAI SEMINAR(30%)</w:t>
      </w:r>
      <w:r>
        <w:rPr>
          <w:lang w:val="id-ID"/>
        </w:rPr>
        <w:tab/>
      </w:r>
      <w:r w:rsidRPr="00876735">
        <w:rPr>
          <w:lang w:val="id-ID"/>
        </w:rPr>
        <w:t>:</w:t>
      </w:r>
      <w:r w:rsidRPr="00876735">
        <w:tab/>
      </w:r>
      <w:r w:rsidRPr="00876735">
        <w:rPr>
          <w:u w:val="single"/>
          <w:lang w:val="id-ID"/>
        </w:rPr>
        <w:t>............................. +</w:t>
      </w:r>
    </w:p>
    <w:p w:rsidR="0069720B" w:rsidRPr="00876735" w:rsidRDefault="0069720B" w:rsidP="0069720B">
      <w:pPr>
        <w:widowControl w:val="0"/>
        <w:tabs>
          <w:tab w:val="left" w:pos="4962"/>
          <w:tab w:val="left" w:pos="5103"/>
        </w:tabs>
        <w:autoSpaceDE w:val="0"/>
        <w:autoSpaceDN w:val="0"/>
        <w:adjustRightInd w:val="0"/>
        <w:ind w:left="284"/>
        <w:rPr>
          <w:lang w:val="id-ID"/>
        </w:rPr>
      </w:pPr>
      <w:r>
        <w:rPr>
          <w:lang w:val="id-ID"/>
        </w:rPr>
        <w:t>TOTAL NILAI</w:t>
      </w:r>
      <w:r>
        <w:rPr>
          <w:lang w:val="id-ID"/>
        </w:rPr>
        <w:tab/>
      </w:r>
      <w:r w:rsidRPr="00876735">
        <w:rPr>
          <w:lang w:val="id-ID"/>
        </w:rPr>
        <w:t>:</w:t>
      </w:r>
      <w:r>
        <w:tab/>
        <w:t>………</w:t>
      </w:r>
      <w:r w:rsidRPr="00876735">
        <w:rPr>
          <w:lang w:val="id-ID"/>
        </w:rPr>
        <w:t>.................</w:t>
      </w:r>
    </w:p>
    <w:p w:rsidR="0069720B" w:rsidRPr="00A15250" w:rsidRDefault="0069720B" w:rsidP="0069720B">
      <w:pPr>
        <w:widowControl w:val="0"/>
        <w:tabs>
          <w:tab w:val="left" w:pos="4962"/>
          <w:tab w:val="left" w:pos="5103"/>
        </w:tabs>
        <w:autoSpaceDE w:val="0"/>
        <w:autoSpaceDN w:val="0"/>
        <w:adjustRightInd w:val="0"/>
        <w:ind w:left="284"/>
      </w:pPr>
      <w:r w:rsidRPr="00876735">
        <w:rPr>
          <w:lang w:val="id-ID"/>
        </w:rPr>
        <w:t xml:space="preserve">NILAI AKHIR </w:t>
      </w:r>
      <w:r>
        <w:rPr>
          <w:lang w:val="id-ID"/>
        </w:rPr>
        <w:t>(HURUF)</w:t>
      </w:r>
      <w:r>
        <w:rPr>
          <w:lang w:val="id-ID"/>
        </w:rPr>
        <w:tab/>
      </w:r>
      <w:r w:rsidRPr="00876735">
        <w:rPr>
          <w:lang w:val="id-ID"/>
        </w:rPr>
        <w:t>:</w:t>
      </w:r>
      <w:r>
        <w:tab/>
      </w:r>
      <w:r w:rsidRPr="00876735">
        <w:rPr>
          <w:lang w:val="id-ID"/>
        </w:rPr>
        <w:t>............</w:t>
      </w:r>
      <w:r>
        <w:t>......</w:t>
      </w:r>
    </w:p>
    <w:p w:rsidR="0069720B" w:rsidRPr="00876735" w:rsidRDefault="0069720B" w:rsidP="0069720B">
      <w:pPr>
        <w:widowControl w:val="0"/>
        <w:autoSpaceDE w:val="0"/>
        <w:autoSpaceDN w:val="0"/>
        <w:adjustRightInd w:val="0"/>
        <w:spacing w:line="360" w:lineRule="auto"/>
        <w:ind w:firstLine="284"/>
        <w:rPr>
          <w:b/>
          <w:bCs/>
          <w:u w:val="single"/>
          <w:lang w:val="id-ID"/>
        </w:rPr>
      </w:pPr>
      <w:r w:rsidRPr="00876735">
        <w:rPr>
          <w:b/>
          <w:bCs/>
          <w:u w:val="single"/>
          <w:lang w:val="id-ID"/>
        </w:rPr>
        <w:t>CATATAN :</w:t>
      </w:r>
    </w:p>
    <w:p w:rsidR="0069720B" w:rsidRPr="00876735" w:rsidRDefault="0069720B" w:rsidP="0069720B">
      <w:pPr>
        <w:widowControl w:val="0"/>
        <w:tabs>
          <w:tab w:val="left" w:pos="426"/>
        </w:tabs>
        <w:autoSpaceDE w:val="0"/>
        <w:autoSpaceDN w:val="0"/>
        <w:adjustRightInd w:val="0"/>
        <w:spacing w:line="360" w:lineRule="auto"/>
        <w:ind w:left="142" w:firstLine="142"/>
        <w:rPr>
          <w:lang w:val="id-ID"/>
        </w:rPr>
      </w:pPr>
      <w:r w:rsidRPr="00876735">
        <w:rPr>
          <w:lang w:val="id-ID"/>
        </w:rPr>
        <w:t>-</w:t>
      </w:r>
      <w:r>
        <w:tab/>
      </w:r>
      <w:r w:rsidRPr="00876735">
        <w:rPr>
          <w:lang w:val="id-ID"/>
        </w:rPr>
        <w:t>..................................................................................................................................................</w:t>
      </w:r>
    </w:p>
    <w:p w:rsidR="0069720B" w:rsidRPr="00876735" w:rsidRDefault="0069720B" w:rsidP="0069720B">
      <w:pPr>
        <w:widowControl w:val="0"/>
        <w:tabs>
          <w:tab w:val="left" w:pos="426"/>
        </w:tabs>
        <w:autoSpaceDE w:val="0"/>
        <w:autoSpaceDN w:val="0"/>
        <w:adjustRightInd w:val="0"/>
        <w:spacing w:line="360" w:lineRule="auto"/>
        <w:ind w:left="142" w:firstLine="142"/>
        <w:rPr>
          <w:lang w:val="id-ID"/>
        </w:rPr>
      </w:pPr>
      <w:r w:rsidRPr="00876735">
        <w:rPr>
          <w:lang w:val="id-ID"/>
        </w:rPr>
        <w:t>-</w:t>
      </w:r>
      <w:r>
        <w:tab/>
      </w:r>
      <w:r w:rsidRPr="00876735">
        <w:rPr>
          <w:lang w:val="id-ID"/>
        </w:rPr>
        <w:t>..................................................................................................................................................</w:t>
      </w:r>
    </w:p>
    <w:p w:rsidR="0069720B" w:rsidRPr="00876735" w:rsidRDefault="0069720B" w:rsidP="0069720B">
      <w:pPr>
        <w:widowControl w:val="0"/>
        <w:tabs>
          <w:tab w:val="left" w:pos="426"/>
        </w:tabs>
        <w:autoSpaceDE w:val="0"/>
        <w:autoSpaceDN w:val="0"/>
        <w:adjustRightInd w:val="0"/>
        <w:spacing w:line="360" w:lineRule="auto"/>
        <w:ind w:left="142" w:firstLine="142"/>
        <w:rPr>
          <w:lang w:val="id-ID"/>
        </w:rPr>
      </w:pPr>
      <w:r w:rsidRPr="00876735">
        <w:rPr>
          <w:lang w:val="id-ID"/>
        </w:rPr>
        <w:t>-</w:t>
      </w:r>
      <w:r>
        <w:tab/>
      </w:r>
      <w:r w:rsidRPr="00876735">
        <w:rPr>
          <w:lang w:val="id-ID"/>
        </w:rPr>
        <w:t>..................................................................................................................................................</w:t>
      </w:r>
    </w:p>
    <w:p w:rsidR="0069720B" w:rsidRDefault="0069720B" w:rsidP="0069720B">
      <w:pPr>
        <w:widowControl w:val="0"/>
        <w:tabs>
          <w:tab w:val="left" w:pos="426"/>
        </w:tabs>
        <w:autoSpaceDE w:val="0"/>
        <w:autoSpaceDN w:val="0"/>
        <w:adjustRightInd w:val="0"/>
        <w:spacing w:line="360" w:lineRule="auto"/>
        <w:ind w:left="142" w:firstLine="142"/>
      </w:pPr>
      <w:r w:rsidRPr="00876735">
        <w:rPr>
          <w:lang w:val="id-ID"/>
        </w:rPr>
        <w:t>-</w:t>
      </w:r>
      <w:r>
        <w:tab/>
      </w:r>
      <w:r w:rsidRPr="00876735">
        <w:rPr>
          <w:lang w:val="id-ID"/>
        </w:rPr>
        <w:t>..................................................................................................................................................</w:t>
      </w:r>
    </w:p>
    <w:tbl>
      <w:tblPr>
        <w:tblStyle w:val="TableGrid"/>
        <w:tblpPr w:leftFromText="180" w:rightFromText="180" w:vertAnchor="text" w:tblpY="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3"/>
        <w:gridCol w:w="5031"/>
      </w:tblGrid>
      <w:tr w:rsidR="0069720B" w:rsidTr="0069720B">
        <w:tc>
          <w:tcPr>
            <w:tcW w:w="5043" w:type="dxa"/>
          </w:tcPr>
          <w:tbl>
            <w:tblPr>
              <w:tblW w:w="0" w:type="auto"/>
              <w:tblInd w:w="42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04"/>
              <w:gridCol w:w="720"/>
              <w:gridCol w:w="990"/>
              <w:gridCol w:w="990"/>
            </w:tblGrid>
            <w:tr w:rsidR="001A30F3" w:rsidRPr="00156403" w:rsidTr="00017298">
              <w:tc>
                <w:tcPr>
                  <w:tcW w:w="1104" w:type="dxa"/>
                </w:tcPr>
                <w:p w:rsidR="001A30F3" w:rsidRPr="00156403" w:rsidRDefault="001A30F3" w:rsidP="00017298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>Nilai Angka</w:t>
                  </w:r>
                </w:p>
              </w:tc>
              <w:tc>
                <w:tcPr>
                  <w:tcW w:w="720" w:type="dxa"/>
                </w:tcPr>
                <w:p w:rsidR="001A30F3" w:rsidRPr="00156403" w:rsidRDefault="001A30F3" w:rsidP="00017298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>Nilai Mutu</w:t>
                  </w:r>
                </w:p>
              </w:tc>
              <w:tc>
                <w:tcPr>
                  <w:tcW w:w="990" w:type="dxa"/>
                </w:tcPr>
                <w:p w:rsidR="001A30F3" w:rsidRPr="00156403" w:rsidRDefault="001A30F3" w:rsidP="00017298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>Angka Mutu</w:t>
                  </w:r>
                </w:p>
              </w:tc>
              <w:tc>
                <w:tcPr>
                  <w:tcW w:w="990" w:type="dxa"/>
                </w:tcPr>
                <w:p w:rsidR="001A30F3" w:rsidRPr="00156403" w:rsidRDefault="001A30F3" w:rsidP="00017298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>Sebutan Mutu</w:t>
                  </w:r>
                </w:p>
              </w:tc>
            </w:tr>
            <w:tr w:rsidR="001A30F3" w:rsidRPr="00156403" w:rsidTr="00017298">
              <w:tc>
                <w:tcPr>
                  <w:tcW w:w="1104" w:type="dxa"/>
                </w:tcPr>
                <w:p w:rsidR="001A30F3" w:rsidRPr="00156403" w:rsidRDefault="001A30F3" w:rsidP="00017298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>
                    <w:rPr>
                      <w:sz w:val="18"/>
                      <w:szCs w:val="18"/>
                      <w:lang w:val="id-ID"/>
                    </w:rPr>
                    <w:t xml:space="preserve">X </w:t>
                  </w:r>
                  <w:r>
                    <w:rPr>
                      <w:sz w:val="18"/>
                      <w:szCs w:val="18"/>
                      <w:lang w:val="pt-BR"/>
                    </w:rPr>
                    <w:t>≥</w:t>
                  </w:r>
                  <w:r w:rsidRPr="00156403">
                    <w:rPr>
                      <w:sz w:val="18"/>
                      <w:szCs w:val="18"/>
                      <w:lang w:val="pt-BR"/>
                    </w:rPr>
                    <w:t xml:space="preserve"> 85</w:t>
                  </w:r>
                </w:p>
              </w:tc>
              <w:tc>
                <w:tcPr>
                  <w:tcW w:w="720" w:type="dxa"/>
                </w:tcPr>
                <w:p w:rsidR="001A30F3" w:rsidRPr="00156403" w:rsidRDefault="001A30F3" w:rsidP="00017298">
                  <w:pPr>
                    <w:framePr w:hSpace="180" w:wrap="around" w:vAnchor="text" w:hAnchor="text" w:y="2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 xml:space="preserve">  A</w:t>
                  </w:r>
                </w:p>
              </w:tc>
              <w:tc>
                <w:tcPr>
                  <w:tcW w:w="990" w:type="dxa"/>
                </w:tcPr>
                <w:p w:rsidR="001A30F3" w:rsidRPr="00156403" w:rsidRDefault="001A30F3" w:rsidP="00017298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>4,00</w:t>
                  </w:r>
                </w:p>
              </w:tc>
              <w:tc>
                <w:tcPr>
                  <w:tcW w:w="990" w:type="dxa"/>
                </w:tcPr>
                <w:p w:rsidR="001A30F3" w:rsidRPr="00156403" w:rsidRDefault="001A30F3" w:rsidP="00017298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>Sgt Baik</w:t>
                  </w:r>
                </w:p>
              </w:tc>
            </w:tr>
            <w:tr w:rsidR="001A30F3" w:rsidRPr="00156403" w:rsidTr="00017298">
              <w:tc>
                <w:tcPr>
                  <w:tcW w:w="1104" w:type="dxa"/>
                </w:tcPr>
                <w:p w:rsidR="001A30F3" w:rsidRPr="00156403" w:rsidRDefault="001A30F3" w:rsidP="00017298">
                  <w:pPr>
                    <w:framePr w:hSpace="180" w:wrap="around" w:vAnchor="text" w:hAnchor="text" w:y="2"/>
                    <w:rPr>
                      <w:sz w:val="18"/>
                      <w:szCs w:val="18"/>
                      <w:lang w:val="pt-BR"/>
                    </w:rPr>
                  </w:pPr>
                  <w:r>
                    <w:rPr>
                      <w:sz w:val="18"/>
                      <w:szCs w:val="18"/>
                      <w:lang w:val="pt-BR"/>
                    </w:rPr>
                    <w:t>8</w:t>
                  </w:r>
                  <w:r>
                    <w:rPr>
                      <w:sz w:val="18"/>
                      <w:szCs w:val="18"/>
                      <w:lang w:val="id-ID"/>
                    </w:rPr>
                    <w:t>0</w:t>
                  </w:r>
                  <w:r w:rsidRPr="00156403">
                    <w:rPr>
                      <w:sz w:val="18"/>
                      <w:szCs w:val="18"/>
                      <w:lang w:val="pt-BR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pt-BR"/>
                    </w:rPr>
                    <w:t>≤</w:t>
                  </w:r>
                  <w:r>
                    <w:rPr>
                      <w:sz w:val="18"/>
                      <w:szCs w:val="18"/>
                      <w:lang w:val="id-ID"/>
                    </w:rPr>
                    <w:t xml:space="preserve"> X&lt;</w:t>
                  </w:r>
                  <w:r w:rsidRPr="00156403">
                    <w:rPr>
                      <w:sz w:val="18"/>
                      <w:szCs w:val="18"/>
                      <w:lang w:val="pt-BR"/>
                    </w:rPr>
                    <w:t xml:space="preserve"> 85 </w:t>
                  </w:r>
                </w:p>
              </w:tc>
              <w:tc>
                <w:tcPr>
                  <w:tcW w:w="720" w:type="dxa"/>
                </w:tcPr>
                <w:p w:rsidR="001A30F3" w:rsidRPr="00156403" w:rsidRDefault="001A30F3" w:rsidP="00017298">
                  <w:pPr>
                    <w:framePr w:hSpace="180" w:wrap="around" w:vAnchor="text" w:hAnchor="text" w:y="2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 xml:space="preserve">  A – </w:t>
                  </w:r>
                </w:p>
              </w:tc>
              <w:tc>
                <w:tcPr>
                  <w:tcW w:w="990" w:type="dxa"/>
                </w:tcPr>
                <w:p w:rsidR="001A30F3" w:rsidRPr="00156403" w:rsidRDefault="001A30F3" w:rsidP="00017298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>3,75</w:t>
                  </w:r>
                </w:p>
              </w:tc>
              <w:tc>
                <w:tcPr>
                  <w:tcW w:w="990" w:type="dxa"/>
                </w:tcPr>
                <w:p w:rsidR="001A30F3" w:rsidRPr="00156403" w:rsidRDefault="001A30F3" w:rsidP="00017298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>Sgt baik</w:t>
                  </w:r>
                </w:p>
              </w:tc>
            </w:tr>
            <w:tr w:rsidR="001A30F3" w:rsidRPr="00156403" w:rsidTr="00017298">
              <w:tc>
                <w:tcPr>
                  <w:tcW w:w="1104" w:type="dxa"/>
                </w:tcPr>
                <w:p w:rsidR="001A30F3" w:rsidRPr="00156403" w:rsidRDefault="001A30F3" w:rsidP="00017298">
                  <w:pPr>
                    <w:framePr w:hSpace="180" w:wrap="around" w:vAnchor="text" w:hAnchor="text" w:y="2"/>
                    <w:rPr>
                      <w:sz w:val="18"/>
                      <w:szCs w:val="18"/>
                      <w:lang w:val="pt-BR"/>
                    </w:rPr>
                  </w:pPr>
                  <w:r>
                    <w:rPr>
                      <w:sz w:val="18"/>
                      <w:szCs w:val="18"/>
                      <w:lang w:val="pt-BR"/>
                    </w:rPr>
                    <w:t>7</w:t>
                  </w:r>
                  <w:r>
                    <w:rPr>
                      <w:sz w:val="18"/>
                      <w:szCs w:val="18"/>
                      <w:lang w:val="id-ID"/>
                    </w:rPr>
                    <w:t>5</w:t>
                  </w:r>
                  <w:r w:rsidRPr="00156403">
                    <w:rPr>
                      <w:sz w:val="18"/>
                      <w:szCs w:val="18"/>
                      <w:lang w:val="pt-BR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pt-BR"/>
                    </w:rPr>
                    <w:t>≤</w:t>
                  </w:r>
                  <w:r>
                    <w:rPr>
                      <w:sz w:val="18"/>
                      <w:szCs w:val="18"/>
                      <w:lang w:val="id-ID"/>
                    </w:rPr>
                    <w:t xml:space="preserve"> X&lt;</w:t>
                  </w:r>
                  <w:r w:rsidRPr="00156403">
                    <w:rPr>
                      <w:sz w:val="18"/>
                      <w:szCs w:val="18"/>
                      <w:lang w:val="pt-BR"/>
                    </w:rPr>
                    <w:t xml:space="preserve">  80 </w:t>
                  </w:r>
                </w:p>
              </w:tc>
              <w:tc>
                <w:tcPr>
                  <w:tcW w:w="720" w:type="dxa"/>
                </w:tcPr>
                <w:p w:rsidR="001A30F3" w:rsidRPr="00156403" w:rsidRDefault="001A30F3" w:rsidP="00017298">
                  <w:pPr>
                    <w:framePr w:hSpace="180" w:wrap="around" w:vAnchor="text" w:hAnchor="text" w:y="2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 xml:space="preserve">  B +</w:t>
                  </w:r>
                </w:p>
              </w:tc>
              <w:tc>
                <w:tcPr>
                  <w:tcW w:w="990" w:type="dxa"/>
                </w:tcPr>
                <w:p w:rsidR="001A30F3" w:rsidRPr="00156403" w:rsidRDefault="001A30F3" w:rsidP="00017298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>3,50</w:t>
                  </w:r>
                </w:p>
              </w:tc>
              <w:tc>
                <w:tcPr>
                  <w:tcW w:w="990" w:type="dxa"/>
                </w:tcPr>
                <w:p w:rsidR="001A30F3" w:rsidRPr="00156403" w:rsidRDefault="001A30F3" w:rsidP="00017298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>Baik</w:t>
                  </w:r>
                </w:p>
              </w:tc>
            </w:tr>
            <w:tr w:rsidR="001A30F3" w:rsidRPr="00156403" w:rsidTr="00017298">
              <w:tc>
                <w:tcPr>
                  <w:tcW w:w="1104" w:type="dxa"/>
                </w:tcPr>
                <w:p w:rsidR="001A30F3" w:rsidRPr="00156403" w:rsidRDefault="001A30F3" w:rsidP="00017298">
                  <w:pPr>
                    <w:framePr w:hSpace="180" w:wrap="around" w:vAnchor="text" w:hAnchor="text" w:y="2"/>
                    <w:rPr>
                      <w:sz w:val="18"/>
                      <w:szCs w:val="18"/>
                      <w:lang w:val="pt-BR"/>
                    </w:rPr>
                  </w:pPr>
                  <w:r>
                    <w:rPr>
                      <w:sz w:val="18"/>
                      <w:szCs w:val="18"/>
                      <w:lang w:val="pt-BR"/>
                    </w:rPr>
                    <w:t>7</w:t>
                  </w:r>
                  <w:r>
                    <w:rPr>
                      <w:sz w:val="18"/>
                      <w:szCs w:val="18"/>
                      <w:lang w:val="id-ID"/>
                    </w:rPr>
                    <w:t>0</w:t>
                  </w:r>
                  <w:r>
                    <w:rPr>
                      <w:sz w:val="18"/>
                      <w:szCs w:val="18"/>
                      <w:lang w:val="pt-BR"/>
                    </w:rPr>
                    <w:t xml:space="preserve"> ≤</w:t>
                  </w:r>
                  <w:r>
                    <w:rPr>
                      <w:sz w:val="18"/>
                      <w:szCs w:val="18"/>
                      <w:lang w:val="id-ID"/>
                    </w:rPr>
                    <w:t xml:space="preserve"> X&lt;</w:t>
                  </w:r>
                  <w:r w:rsidRPr="00156403">
                    <w:rPr>
                      <w:sz w:val="18"/>
                      <w:szCs w:val="18"/>
                      <w:lang w:val="pt-BR"/>
                    </w:rPr>
                    <w:t xml:space="preserve">  75 </w:t>
                  </w:r>
                </w:p>
              </w:tc>
              <w:tc>
                <w:tcPr>
                  <w:tcW w:w="720" w:type="dxa"/>
                </w:tcPr>
                <w:p w:rsidR="001A30F3" w:rsidRPr="00156403" w:rsidRDefault="001A30F3" w:rsidP="00017298">
                  <w:pPr>
                    <w:framePr w:hSpace="180" w:wrap="around" w:vAnchor="text" w:hAnchor="text" w:y="2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 xml:space="preserve">  B</w:t>
                  </w:r>
                </w:p>
              </w:tc>
              <w:tc>
                <w:tcPr>
                  <w:tcW w:w="990" w:type="dxa"/>
                </w:tcPr>
                <w:p w:rsidR="001A30F3" w:rsidRPr="00156403" w:rsidRDefault="001A30F3" w:rsidP="00017298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>3,00</w:t>
                  </w:r>
                </w:p>
              </w:tc>
              <w:tc>
                <w:tcPr>
                  <w:tcW w:w="990" w:type="dxa"/>
                </w:tcPr>
                <w:p w:rsidR="001A30F3" w:rsidRPr="00156403" w:rsidRDefault="001A30F3" w:rsidP="00017298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>Baik</w:t>
                  </w:r>
                </w:p>
              </w:tc>
            </w:tr>
            <w:tr w:rsidR="001A30F3" w:rsidRPr="00156403" w:rsidTr="00017298">
              <w:tc>
                <w:tcPr>
                  <w:tcW w:w="1104" w:type="dxa"/>
                </w:tcPr>
                <w:p w:rsidR="001A30F3" w:rsidRPr="00156403" w:rsidRDefault="001A30F3" w:rsidP="00017298">
                  <w:pPr>
                    <w:framePr w:hSpace="180" w:wrap="around" w:vAnchor="text" w:hAnchor="text" w:y="2"/>
                    <w:rPr>
                      <w:sz w:val="18"/>
                      <w:szCs w:val="18"/>
                      <w:lang w:val="pt-BR"/>
                    </w:rPr>
                  </w:pPr>
                  <w:r>
                    <w:rPr>
                      <w:sz w:val="18"/>
                      <w:szCs w:val="18"/>
                      <w:lang w:val="pt-BR"/>
                    </w:rPr>
                    <w:t>6</w:t>
                  </w:r>
                  <w:r>
                    <w:rPr>
                      <w:sz w:val="18"/>
                      <w:szCs w:val="18"/>
                      <w:lang w:val="id-ID"/>
                    </w:rPr>
                    <w:t>5</w:t>
                  </w:r>
                  <w:r>
                    <w:rPr>
                      <w:sz w:val="18"/>
                      <w:szCs w:val="18"/>
                      <w:lang w:val="pt-BR"/>
                    </w:rPr>
                    <w:t xml:space="preserve"> ≤</w:t>
                  </w:r>
                  <w:r>
                    <w:rPr>
                      <w:sz w:val="18"/>
                      <w:szCs w:val="18"/>
                      <w:lang w:val="id-ID"/>
                    </w:rPr>
                    <w:t xml:space="preserve"> X&lt;</w:t>
                  </w:r>
                  <w:r w:rsidRPr="00156403">
                    <w:rPr>
                      <w:sz w:val="18"/>
                      <w:szCs w:val="18"/>
                      <w:lang w:val="pt-BR"/>
                    </w:rPr>
                    <w:t xml:space="preserve">  70 </w:t>
                  </w:r>
                </w:p>
              </w:tc>
              <w:tc>
                <w:tcPr>
                  <w:tcW w:w="720" w:type="dxa"/>
                </w:tcPr>
                <w:p w:rsidR="001A30F3" w:rsidRPr="00156403" w:rsidRDefault="001A30F3" w:rsidP="00017298">
                  <w:pPr>
                    <w:framePr w:hSpace="180" w:wrap="around" w:vAnchor="text" w:hAnchor="text" w:y="2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 xml:space="preserve">  B –</w:t>
                  </w:r>
                </w:p>
              </w:tc>
              <w:tc>
                <w:tcPr>
                  <w:tcW w:w="990" w:type="dxa"/>
                </w:tcPr>
                <w:p w:rsidR="001A30F3" w:rsidRPr="00156403" w:rsidRDefault="001A30F3" w:rsidP="00017298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>2,75</w:t>
                  </w:r>
                </w:p>
              </w:tc>
              <w:tc>
                <w:tcPr>
                  <w:tcW w:w="990" w:type="dxa"/>
                </w:tcPr>
                <w:p w:rsidR="001A30F3" w:rsidRPr="00156403" w:rsidRDefault="001A30F3" w:rsidP="00017298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>Cukup</w:t>
                  </w:r>
                </w:p>
              </w:tc>
            </w:tr>
            <w:tr w:rsidR="001A30F3" w:rsidRPr="00156403" w:rsidTr="00017298">
              <w:tc>
                <w:tcPr>
                  <w:tcW w:w="1104" w:type="dxa"/>
                </w:tcPr>
                <w:p w:rsidR="001A30F3" w:rsidRPr="00156403" w:rsidRDefault="001A30F3" w:rsidP="00017298">
                  <w:pPr>
                    <w:framePr w:hSpace="180" w:wrap="around" w:vAnchor="text" w:hAnchor="text" w:y="2"/>
                    <w:rPr>
                      <w:sz w:val="18"/>
                      <w:szCs w:val="18"/>
                      <w:lang w:val="pt-BR"/>
                    </w:rPr>
                  </w:pPr>
                  <w:r>
                    <w:rPr>
                      <w:sz w:val="18"/>
                      <w:szCs w:val="18"/>
                      <w:lang w:val="pt-BR"/>
                    </w:rPr>
                    <w:t>6</w:t>
                  </w:r>
                  <w:r>
                    <w:rPr>
                      <w:sz w:val="18"/>
                      <w:szCs w:val="18"/>
                      <w:lang w:val="id-ID"/>
                    </w:rPr>
                    <w:t>0</w:t>
                  </w:r>
                  <w:r>
                    <w:rPr>
                      <w:sz w:val="18"/>
                      <w:szCs w:val="18"/>
                      <w:lang w:val="pt-BR"/>
                    </w:rPr>
                    <w:t xml:space="preserve"> ≤</w:t>
                  </w:r>
                  <w:r>
                    <w:rPr>
                      <w:sz w:val="18"/>
                      <w:szCs w:val="18"/>
                      <w:lang w:val="id-ID"/>
                    </w:rPr>
                    <w:t xml:space="preserve"> X&lt;</w:t>
                  </w:r>
                  <w:r w:rsidRPr="00156403">
                    <w:rPr>
                      <w:sz w:val="18"/>
                      <w:szCs w:val="18"/>
                      <w:lang w:val="pt-BR"/>
                    </w:rPr>
                    <w:t xml:space="preserve">  65 </w:t>
                  </w:r>
                </w:p>
              </w:tc>
              <w:tc>
                <w:tcPr>
                  <w:tcW w:w="720" w:type="dxa"/>
                </w:tcPr>
                <w:p w:rsidR="001A30F3" w:rsidRPr="00156403" w:rsidRDefault="001A30F3" w:rsidP="00017298">
                  <w:pPr>
                    <w:framePr w:hSpace="180" w:wrap="around" w:vAnchor="text" w:hAnchor="text" w:y="2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 xml:space="preserve">  C +</w:t>
                  </w:r>
                </w:p>
              </w:tc>
              <w:tc>
                <w:tcPr>
                  <w:tcW w:w="990" w:type="dxa"/>
                </w:tcPr>
                <w:p w:rsidR="001A30F3" w:rsidRPr="00156403" w:rsidRDefault="001A30F3" w:rsidP="00017298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>2,50</w:t>
                  </w:r>
                </w:p>
              </w:tc>
              <w:tc>
                <w:tcPr>
                  <w:tcW w:w="990" w:type="dxa"/>
                </w:tcPr>
                <w:p w:rsidR="001A30F3" w:rsidRPr="00156403" w:rsidRDefault="001A30F3" w:rsidP="00017298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>Cukup</w:t>
                  </w:r>
                </w:p>
              </w:tc>
            </w:tr>
            <w:tr w:rsidR="001A30F3" w:rsidRPr="00156403" w:rsidTr="00017298">
              <w:tc>
                <w:tcPr>
                  <w:tcW w:w="1104" w:type="dxa"/>
                </w:tcPr>
                <w:p w:rsidR="001A30F3" w:rsidRPr="00156403" w:rsidRDefault="001A30F3" w:rsidP="00017298">
                  <w:pPr>
                    <w:framePr w:hSpace="180" w:wrap="around" w:vAnchor="text" w:hAnchor="text" w:y="2"/>
                    <w:rPr>
                      <w:sz w:val="18"/>
                      <w:szCs w:val="18"/>
                      <w:lang w:val="pt-BR"/>
                    </w:rPr>
                  </w:pPr>
                  <w:r>
                    <w:rPr>
                      <w:sz w:val="18"/>
                      <w:szCs w:val="18"/>
                      <w:lang w:val="pt-BR"/>
                    </w:rPr>
                    <w:t>5</w:t>
                  </w:r>
                  <w:r>
                    <w:rPr>
                      <w:sz w:val="18"/>
                      <w:szCs w:val="18"/>
                      <w:lang w:val="id-ID"/>
                    </w:rPr>
                    <w:t>5</w:t>
                  </w:r>
                  <w:r>
                    <w:rPr>
                      <w:sz w:val="18"/>
                      <w:szCs w:val="18"/>
                      <w:lang w:val="pt-BR"/>
                    </w:rPr>
                    <w:t xml:space="preserve"> ≤</w:t>
                  </w:r>
                  <w:r>
                    <w:rPr>
                      <w:sz w:val="18"/>
                      <w:szCs w:val="18"/>
                      <w:lang w:val="id-ID"/>
                    </w:rPr>
                    <w:t xml:space="preserve"> X&lt;</w:t>
                  </w:r>
                  <w:r w:rsidRPr="00156403">
                    <w:rPr>
                      <w:sz w:val="18"/>
                      <w:szCs w:val="18"/>
                      <w:lang w:val="pt-BR"/>
                    </w:rPr>
                    <w:t xml:space="preserve">  60 </w:t>
                  </w:r>
                </w:p>
              </w:tc>
              <w:tc>
                <w:tcPr>
                  <w:tcW w:w="720" w:type="dxa"/>
                </w:tcPr>
                <w:p w:rsidR="001A30F3" w:rsidRPr="00156403" w:rsidRDefault="001A30F3" w:rsidP="00017298">
                  <w:pPr>
                    <w:framePr w:hSpace="180" w:wrap="around" w:vAnchor="text" w:hAnchor="text" w:y="2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 xml:space="preserve">  C</w:t>
                  </w:r>
                </w:p>
              </w:tc>
              <w:tc>
                <w:tcPr>
                  <w:tcW w:w="990" w:type="dxa"/>
                </w:tcPr>
                <w:p w:rsidR="001A30F3" w:rsidRPr="00156403" w:rsidRDefault="001A30F3" w:rsidP="00017298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>2,00</w:t>
                  </w:r>
                </w:p>
              </w:tc>
              <w:tc>
                <w:tcPr>
                  <w:tcW w:w="990" w:type="dxa"/>
                </w:tcPr>
                <w:p w:rsidR="001A30F3" w:rsidRPr="00156403" w:rsidRDefault="001A30F3" w:rsidP="00017298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>Cukup</w:t>
                  </w:r>
                </w:p>
              </w:tc>
            </w:tr>
            <w:tr w:rsidR="001A30F3" w:rsidRPr="00156403" w:rsidTr="00017298">
              <w:tc>
                <w:tcPr>
                  <w:tcW w:w="1104" w:type="dxa"/>
                </w:tcPr>
                <w:p w:rsidR="001A30F3" w:rsidRPr="00156403" w:rsidRDefault="001A30F3" w:rsidP="00017298">
                  <w:pPr>
                    <w:framePr w:hSpace="180" w:wrap="around" w:vAnchor="text" w:hAnchor="text" w:y="2"/>
                    <w:rPr>
                      <w:sz w:val="18"/>
                      <w:szCs w:val="18"/>
                      <w:lang w:val="pt-BR"/>
                    </w:rPr>
                  </w:pPr>
                  <w:r>
                    <w:rPr>
                      <w:sz w:val="18"/>
                      <w:szCs w:val="18"/>
                      <w:lang w:val="pt-BR"/>
                    </w:rPr>
                    <w:t>4</w:t>
                  </w:r>
                  <w:r>
                    <w:rPr>
                      <w:sz w:val="18"/>
                      <w:szCs w:val="18"/>
                      <w:lang w:val="id-ID"/>
                    </w:rPr>
                    <w:t>0</w:t>
                  </w:r>
                  <w:r>
                    <w:rPr>
                      <w:sz w:val="18"/>
                      <w:szCs w:val="18"/>
                      <w:lang w:val="pt-BR"/>
                    </w:rPr>
                    <w:t xml:space="preserve"> ≤</w:t>
                  </w:r>
                  <w:r>
                    <w:rPr>
                      <w:sz w:val="18"/>
                      <w:szCs w:val="18"/>
                      <w:lang w:val="id-ID"/>
                    </w:rPr>
                    <w:t xml:space="preserve"> X&lt;</w:t>
                  </w:r>
                  <w:r w:rsidRPr="00156403">
                    <w:rPr>
                      <w:sz w:val="18"/>
                      <w:szCs w:val="18"/>
                      <w:lang w:val="pt-BR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pt-BR"/>
                    </w:rPr>
                    <w:t xml:space="preserve"> 5</w:t>
                  </w:r>
                  <w:r>
                    <w:rPr>
                      <w:sz w:val="18"/>
                      <w:szCs w:val="18"/>
                      <w:lang w:val="id-ID"/>
                    </w:rPr>
                    <w:t>5</w:t>
                  </w:r>
                  <w:r w:rsidRPr="00156403">
                    <w:rPr>
                      <w:sz w:val="18"/>
                      <w:szCs w:val="18"/>
                      <w:lang w:val="pt-BR"/>
                    </w:rPr>
                    <w:t xml:space="preserve"> </w:t>
                  </w:r>
                </w:p>
              </w:tc>
              <w:tc>
                <w:tcPr>
                  <w:tcW w:w="720" w:type="dxa"/>
                </w:tcPr>
                <w:p w:rsidR="001A30F3" w:rsidRPr="00156403" w:rsidRDefault="001A30F3" w:rsidP="00017298">
                  <w:pPr>
                    <w:framePr w:hSpace="180" w:wrap="around" w:vAnchor="text" w:hAnchor="text" w:y="2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 xml:space="preserve">  D</w:t>
                  </w:r>
                </w:p>
              </w:tc>
              <w:tc>
                <w:tcPr>
                  <w:tcW w:w="990" w:type="dxa"/>
                </w:tcPr>
                <w:p w:rsidR="001A30F3" w:rsidRPr="00156403" w:rsidRDefault="001A30F3" w:rsidP="00017298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>1,00</w:t>
                  </w:r>
                </w:p>
              </w:tc>
              <w:tc>
                <w:tcPr>
                  <w:tcW w:w="990" w:type="dxa"/>
                </w:tcPr>
                <w:p w:rsidR="001A30F3" w:rsidRPr="00156403" w:rsidRDefault="001A30F3" w:rsidP="00017298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>Kurang</w:t>
                  </w:r>
                </w:p>
              </w:tc>
            </w:tr>
            <w:tr w:rsidR="001A30F3" w:rsidRPr="00156403" w:rsidTr="00017298">
              <w:tc>
                <w:tcPr>
                  <w:tcW w:w="1104" w:type="dxa"/>
                </w:tcPr>
                <w:p w:rsidR="001A30F3" w:rsidRPr="00ED72CA" w:rsidRDefault="001A30F3" w:rsidP="00017298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id-ID"/>
                    </w:rPr>
                  </w:pPr>
                  <w:r>
                    <w:rPr>
                      <w:sz w:val="18"/>
                      <w:szCs w:val="18"/>
                      <w:lang w:val="id-ID"/>
                    </w:rPr>
                    <w:t xml:space="preserve">X &lt; </w:t>
                  </w:r>
                  <w:r w:rsidRPr="00156403">
                    <w:rPr>
                      <w:sz w:val="18"/>
                      <w:szCs w:val="18"/>
                      <w:lang w:val="pt-BR"/>
                    </w:rPr>
                    <w:t>4</w:t>
                  </w:r>
                  <w:r>
                    <w:rPr>
                      <w:sz w:val="18"/>
                      <w:szCs w:val="18"/>
                      <w:lang w:val="id-ID"/>
                    </w:rPr>
                    <w:t>0</w:t>
                  </w:r>
                </w:p>
              </w:tc>
              <w:tc>
                <w:tcPr>
                  <w:tcW w:w="720" w:type="dxa"/>
                </w:tcPr>
                <w:p w:rsidR="001A30F3" w:rsidRPr="00156403" w:rsidRDefault="001A30F3" w:rsidP="00017298">
                  <w:pPr>
                    <w:framePr w:hSpace="180" w:wrap="around" w:vAnchor="text" w:hAnchor="text" w:y="2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 xml:space="preserve">  E</w:t>
                  </w:r>
                </w:p>
              </w:tc>
              <w:tc>
                <w:tcPr>
                  <w:tcW w:w="990" w:type="dxa"/>
                </w:tcPr>
                <w:p w:rsidR="001A30F3" w:rsidRPr="00156403" w:rsidRDefault="001A30F3" w:rsidP="00017298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>0,00</w:t>
                  </w:r>
                </w:p>
              </w:tc>
              <w:tc>
                <w:tcPr>
                  <w:tcW w:w="990" w:type="dxa"/>
                </w:tcPr>
                <w:p w:rsidR="001A30F3" w:rsidRPr="00156403" w:rsidRDefault="001A30F3" w:rsidP="00017298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>Gagal</w:t>
                  </w:r>
                </w:p>
              </w:tc>
            </w:tr>
          </w:tbl>
          <w:p w:rsidR="0069720B" w:rsidRPr="00156403" w:rsidRDefault="0069720B" w:rsidP="0069720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044" w:type="dxa"/>
          </w:tcPr>
          <w:p w:rsidR="0069720B" w:rsidRPr="00F80996" w:rsidRDefault="0069720B" w:rsidP="0069720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80996">
              <w:rPr>
                <w:rFonts w:ascii="Times New Roman" w:hAnsi="Times New Roman" w:cs="Times New Roman"/>
                <w:lang w:val="id-ID"/>
              </w:rPr>
              <w:t>Pekanbaru,</w:t>
            </w:r>
          </w:p>
          <w:p w:rsidR="0069720B" w:rsidRPr="00F80996" w:rsidRDefault="0069720B" w:rsidP="0069720B">
            <w:pPr>
              <w:rPr>
                <w:rFonts w:ascii="Times New Roman" w:hAnsi="Times New Roman" w:cs="Times New Roman"/>
              </w:rPr>
            </w:pPr>
            <w:r w:rsidRPr="00F80996">
              <w:rPr>
                <w:rFonts w:ascii="Times New Roman" w:hAnsi="Times New Roman" w:cs="Times New Roman"/>
                <w:lang w:val="id-ID"/>
              </w:rPr>
              <w:t xml:space="preserve">Ketua Seminar, </w:t>
            </w:r>
          </w:p>
          <w:p w:rsidR="0069720B" w:rsidRPr="00FD5600" w:rsidRDefault="0069720B" w:rsidP="0069720B">
            <w:pPr>
              <w:ind w:firstLine="202"/>
              <w:rPr>
                <w:rFonts w:ascii="Times New Roman" w:hAnsi="Times New Roman" w:cs="Times New Roman"/>
              </w:rPr>
            </w:pPr>
          </w:p>
          <w:p w:rsidR="0069720B" w:rsidRPr="00FD5600" w:rsidRDefault="0069720B" w:rsidP="0069720B">
            <w:pPr>
              <w:rPr>
                <w:rFonts w:ascii="Times New Roman" w:hAnsi="Times New Roman" w:cs="Times New Roman"/>
              </w:rPr>
            </w:pPr>
          </w:p>
          <w:p w:rsidR="0069720B" w:rsidRPr="00FD5600" w:rsidRDefault="0069720B" w:rsidP="0069720B">
            <w:pPr>
              <w:rPr>
                <w:rFonts w:ascii="Times New Roman" w:hAnsi="Times New Roman" w:cs="Times New Roman"/>
              </w:rPr>
            </w:pPr>
          </w:p>
          <w:p w:rsidR="0069720B" w:rsidRPr="00FD5600" w:rsidRDefault="0069720B" w:rsidP="0069720B">
            <w:pPr>
              <w:rPr>
                <w:rFonts w:ascii="Times New Roman" w:hAnsi="Times New Roman" w:cs="Times New Roman"/>
              </w:rPr>
            </w:pPr>
          </w:p>
          <w:p w:rsidR="0069720B" w:rsidRPr="00FD5600" w:rsidRDefault="0069720B" w:rsidP="0069720B">
            <w:pPr>
              <w:rPr>
                <w:rFonts w:ascii="Times New Roman" w:hAnsi="Times New Roman" w:cs="Times New Roman"/>
              </w:rPr>
            </w:pPr>
            <w:r w:rsidRPr="00FD5600">
              <w:rPr>
                <w:rFonts w:ascii="Times New Roman" w:hAnsi="Times New Roman" w:cs="Times New Roman"/>
                <w:lang w:val="id-ID"/>
              </w:rPr>
              <w:t>(............................................)</w:t>
            </w:r>
          </w:p>
          <w:p w:rsidR="0069720B" w:rsidRDefault="0069720B" w:rsidP="0069720B">
            <w:r w:rsidRPr="00FD5600">
              <w:rPr>
                <w:rFonts w:ascii="Times New Roman" w:hAnsi="Times New Roman" w:cs="Times New Roman"/>
                <w:lang w:val="id-ID"/>
              </w:rPr>
              <w:t>N</w:t>
            </w:r>
            <w:r w:rsidRPr="00FD5600">
              <w:rPr>
                <w:rFonts w:ascii="Times New Roman" w:hAnsi="Times New Roman" w:cs="Times New Roman"/>
              </w:rPr>
              <w:t>IP.</w:t>
            </w:r>
          </w:p>
        </w:tc>
      </w:tr>
    </w:tbl>
    <w:p w:rsidR="0069720B" w:rsidRDefault="0069720B" w:rsidP="0069720B">
      <w:pPr>
        <w:ind w:firstLine="142"/>
        <w:jc w:val="left"/>
      </w:pPr>
    </w:p>
    <w:p w:rsidR="0069720B" w:rsidRDefault="0069720B" w:rsidP="0069720B">
      <w:pPr>
        <w:ind w:firstLine="142"/>
        <w:jc w:val="left"/>
      </w:pPr>
    </w:p>
    <w:p w:rsidR="0069720B" w:rsidRDefault="0069720B" w:rsidP="0069720B">
      <w:pPr>
        <w:ind w:firstLine="142"/>
        <w:jc w:val="left"/>
      </w:pPr>
    </w:p>
    <w:p w:rsidR="0069720B" w:rsidRDefault="0069720B" w:rsidP="0069720B">
      <w:pPr>
        <w:jc w:val="left"/>
        <w:rPr>
          <w:lang w:val="id-ID"/>
        </w:rPr>
      </w:pPr>
    </w:p>
    <w:p w:rsidR="001A30F3" w:rsidRDefault="001A30F3" w:rsidP="0069720B">
      <w:pPr>
        <w:jc w:val="left"/>
        <w:rPr>
          <w:lang w:val="id-ID"/>
        </w:rPr>
      </w:pPr>
    </w:p>
    <w:p w:rsidR="001A30F3" w:rsidRDefault="001A30F3" w:rsidP="0069720B">
      <w:pPr>
        <w:jc w:val="left"/>
        <w:rPr>
          <w:lang w:val="id-ID"/>
        </w:rPr>
      </w:pPr>
    </w:p>
    <w:p w:rsidR="001A30F3" w:rsidRDefault="001A30F3" w:rsidP="0069720B">
      <w:pPr>
        <w:jc w:val="left"/>
        <w:rPr>
          <w:lang w:val="id-ID"/>
        </w:rPr>
      </w:pPr>
    </w:p>
    <w:p w:rsidR="0069720B" w:rsidRPr="002D7CC4" w:rsidRDefault="0069720B" w:rsidP="0069720B">
      <w:pPr>
        <w:jc w:val="left"/>
        <w:rPr>
          <w:lang w:val="id-ID"/>
        </w:rPr>
      </w:pPr>
    </w:p>
    <w:p w:rsidR="0069720B" w:rsidRDefault="0069720B" w:rsidP="0069720B">
      <w:pPr>
        <w:jc w:val="left"/>
        <w:rPr>
          <w:lang w:val="id-ID"/>
        </w:rPr>
      </w:pPr>
    </w:p>
    <w:p w:rsidR="0069720B" w:rsidRPr="00876735" w:rsidRDefault="0029731C" w:rsidP="0069720B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u w:val="single"/>
          <w:lang w:val="id-ID"/>
        </w:rPr>
      </w:pPr>
      <w:r>
        <w:rPr>
          <w:b/>
          <w:bCs/>
          <w:noProof/>
          <w:u w:val="single"/>
          <w:lang w:val="id-ID" w:eastAsia="id-ID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5609590</wp:posOffset>
                </wp:positionH>
                <wp:positionV relativeFrom="paragraph">
                  <wp:posOffset>-125095</wp:posOffset>
                </wp:positionV>
                <wp:extent cx="768350" cy="257175"/>
                <wp:effectExtent l="0" t="0" r="0" b="9525"/>
                <wp:wrapNone/>
                <wp:docPr id="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298" w:rsidRPr="00B76F21" w:rsidRDefault="00017298" w:rsidP="0069720B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KPT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-8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3" type="#_x0000_t202" style="position:absolute;left:0;text-align:left;margin-left:441.7pt;margin-top:-9.85pt;width:60.5pt;height:20.2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">
                <v:textbox>
                  <w:txbxContent>
                    <w:p w:rsidR="00017298" w:rsidRPr="00B76F21" w:rsidRDefault="00017298" w:rsidP="0069720B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KPT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I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-8</w:t>
                      </w:r>
                    </w:p>
                  </w:txbxContent>
                </v:textbox>
              </v:shape>
            </w:pict>
          </mc:Fallback>
        </mc:AlternateContent>
      </w:r>
      <w:r w:rsidR="0069720B">
        <w:rPr>
          <w:b/>
          <w:bCs/>
          <w:noProof/>
          <w:u w:val="single"/>
          <w:lang w:eastAsia="en-US" w:bidi="ne-NP"/>
        </w:rPr>
        <w:t>BUKTI PENYERAHAN LAPORAN KP</w:t>
      </w:r>
    </w:p>
    <w:p w:rsidR="0069720B" w:rsidRDefault="0069720B" w:rsidP="0069720B">
      <w:pPr>
        <w:widowControl w:val="0"/>
        <w:tabs>
          <w:tab w:val="left" w:pos="2835"/>
          <w:tab w:val="left" w:pos="2977"/>
        </w:tabs>
        <w:autoSpaceDE w:val="0"/>
        <w:autoSpaceDN w:val="0"/>
        <w:adjustRightInd w:val="0"/>
        <w:ind w:firstLine="426"/>
      </w:pPr>
    </w:p>
    <w:p w:rsidR="0069720B" w:rsidRDefault="0069720B" w:rsidP="0069720B">
      <w:pPr>
        <w:widowControl w:val="0"/>
        <w:tabs>
          <w:tab w:val="left" w:pos="2835"/>
          <w:tab w:val="left" w:pos="2977"/>
        </w:tabs>
        <w:autoSpaceDE w:val="0"/>
        <w:autoSpaceDN w:val="0"/>
        <w:adjustRightInd w:val="0"/>
        <w:spacing w:line="360" w:lineRule="auto"/>
        <w:ind w:firstLine="426"/>
      </w:pPr>
    </w:p>
    <w:p w:rsidR="0069720B" w:rsidRDefault="0069720B" w:rsidP="0069720B">
      <w:pPr>
        <w:widowControl w:val="0"/>
        <w:tabs>
          <w:tab w:val="left" w:pos="2835"/>
          <w:tab w:val="left" w:pos="2977"/>
        </w:tabs>
        <w:autoSpaceDE w:val="0"/>
        <w:autoSpaceDN w:val="0"/>
        <w:adjustRightInd w:val="0"/>
        <w:spacing w:line="360" w:lineRule="auto"/>
        <w:ind w:firstLine="426"/>
      </w:pPr>
    </w:p>
    <w:p w:rsidR="0069720B" w:rsidRDefault="0069720B" w:rsidP="0069720B">
      <w:r>
        <w:t>Dengan</w:t>
      </w:r>
      <w:r w:rsidR="001A30F3">
        <w:rPr>
          <w:lang w:val="id-ID"/>
        </w:rPr>
        <w:t xml:space="preserve"> </w:t>
      </w:r>
      <w:r>
        <w:t>in</w:t>
      </w:r>
      <w:r w:rsidR="001A30F3">
        <w:rPr>
          <w:lang w:val="id-ID"/>
        </w:rPr>
        <w:t xml:space="preserve"> </w:t>
      </w:r>
      <w:r>
        <w:t>imenyatakan</w:t>
      </w:r>
      <w:r w:rsidR="001A30F3">
        <w:rPr>
          <w:lang w:val="id-ID"/>
        </w:rPr>
        <w:t xml:space="preserve"> </w:t>
      </w:r>
      <w:r>
        <w:t>bahwa</w:t>
      </w:r>
      <w:r w:rsidR="001A30F3">
        <w:rPr>
          <w:lang w:val="id-ID"/>
        </w:rPr>
        <w:t xml:space="preserve"> </w:t>
      </w:r>
      <w:r>
        <w:t>laporan</w:t>
      </w:r>
      <w:r w:rsidR="001A30F3">
        <w:rPr>
          <w:lang w:val="id-ID"/>
        </w:rPr>
        <w:t xml:space="preserve"> </w:t>
      </w:r>
      <w:r>
        <w:t>Kerja</w:t>
      </w:r>
      <w:r w:rsidR="001A30F3">
        <w:rPr>
          <w:lang w:val="id-ID"/>
        </w:rPr>
        <w:t xml:space="preserve"> </w:t>
      </w:r>
      <w:r>
        <w:t>Praktek</w:t>
      </w:r>
      <w:r w:rsidR="001A30F3">
        <w:rPr>
          <w:lang w:val="id-ID"/>
        </w:rPr>
        <w:t xml:space="preserve"> </w:t>
      </w:r>
      <w:r>
        <w:t>atas :</w:t>
      </w:r>
    </w:p>
    <w:p w:rsidR="0069720B" w:rsidRPr="009839CC" w:rsidRDefault="0069720B" w:rsidP="0069720B">
      <w:pPr>
        <w:tabs>
          <w:tab w:val="left" w:pos="5735"/>
        </w:tabs>
      </w:pPr>
      <w:r>
        <w:tab/>
      </w:r>
    </w:p>
    <w:p w:rsidR="0069720B" w:rsidRPr="00876735" w:rsidRDefault="0069720B" w:rsidP="0069720B">
      <w:pPr>
        <w:widowControl w:val="0"/>
        <w:tabs>
          <w:tab w:val="left" w:pos="2835"/>
          <w:tab w:val="left" w:pos="2977"/>
        </w:tabs>
        <w:autoSpaceDE w:val="0"/>
        <w:autoSpaceDN w:val="0"/>
        <w:adjustRightInd w:val="0"/>
        <w:spacing w:line="360" w:lineRule="auto"/>
        <w:ind w:firstLine="426"/>
        <w:rPr>
          <w:lang w:val="id-ID"/>
        </w:rPr>
      </w:pPr>
      <w:r>
        <w:rPr>
          <w:lang w:val="id-ID"/>
        </w:rPr>
        <w:t>Nama Mahasiswa</w:t>
      </w:r>
      <w:r>
        <w:tab/>
      </w:r>
      <w:r w:rsidRPr="00876735">
        <w:rPr>
          <w:lang w:val="id-ID"/>
        </w:rPr>
        <w:t>:</w:t>
      </w:r>
      <w:r w:rsidR="00D42B40">
        <w:rPr>
          <w:lang w:val="id-ID"/>
        </w:rPr>
        <w:t xml:space="preserve"> Muhammad Mayandre Bethatian</w:t>
      </w:r>
    </w:p>
    <w:p w:rsidR="0069720B" w:rsidRPr="00876735" w:rsidRDefault="00D42B40" w:rsidP="0069720B">
      <w:pPr>
        <w:widowControl w:val="0"/>
        <w:tabs>
          <w:tab w:val="left" w:pos="2835"/>
          <w:tab w:val="left" w:pos="2977"/>
        </w:tabs>
        <w:autoSpaceDE w:val="0"/>
        <w:autoSpaceDN w:val="0"/>
        <w:adjustRightInd w:val="0"/>
        <w:spacing w:line="360" w:lineRule="auto"/>
        <w:ind w:firstLine="426"/>
        <w:rPr>
          <w:lang w:val="id-ID"/>
        </w:rPr>
      </w:pPr>
      <w:r>
        <w:rPr>
          <w:lang w:val="id-ID"/>
        </w:rPr>
        <w:t>NIM</w:t>
      </w:r>
      <w:r w:rsidR="0069720B">
        <w:tab/>
      </w:r>
      <w:r w:rsidR="0069720B" w:rsidRPr="00876735">
        <w:rPr>
          <w:lang w:val="id-ID"/>
        </w:rPr>
        <w:t>:</w:t>
      </w:r>
      <w:r w:rsidR="0069720B">
        <w:tab/>
      </w:r>
      <w:r>
        <w:rPr>
          <w:lang w:val="id-ID"/>
        </w:rPr>
        <w:t>1407123347</w:t>
      </w:r>
    </w:p>
    <w:p w:rsidR="0069720B" w:rsidRDefault="0069720B" w:rsidP="001A30F3">
      <w:pPr>
        <w:ind w:firstLine="426"/>
        <w:jc w:val="left"/>
      </w:pPr>
      <w:r>
        <w:rPr>
          <w:lang w:val="id-ID"/>
        </w:rPr>
        <w:t>Judul K</w:t>
      </w:r>
      <w:r>
        <w:t>P</w:t>
      </w:r>
      <w:r>
        <w:tab/>
      </w:r>
      <w:r>
        <w:tab/>
      </w:r>
      <w:r>
        <w:tab/>
        <w:t>:</w:t>
      </w:r>
      <w:r w:rsidR="001A30F3">
        <w:rPr>
          <w:lang w:val="id-ID"/>
        </w:rPr>
        <w:t xml:space="preserve"> </w:t>
      </w:r>
      <w:r w:rsidR="00D42B40">
        <w:rPr>
          <w:lang w:val="id-ID"/>
        </w:rPr>
        <w:t>Program Sistem Informasi Pengawasan KUPVA</w:t>
      </w:r>
      <w:r>
        <w:tab/>
      </w:r>
    </w:p>
    <w:p w:rsidR="0069720B" w:rsidRDefault="0069720B" w:rsidP="0069720B">
      <w:pPr>
        <w:ind w:firstLine="142"/>
        <w:jc w:val="left"/>
      </w:pPr>
    </w:p>
    <w:p w:rsidR="0069720B" w:rsidRDefault="0069720B" w:rsidP="0069720B">
      <w:pPr>
        <w:ind w:firstLine="142"/>
        <w:jc w:val="left"/>
      </w:pPr>
    </w:p>
    <w:p w:rsidR="0069720B" w:rsidRDefault="0069720B" w:rsidP="0069720B">
      <w:pPr>
        <w:ind w:firstLine="142"/>
        <w:jc w:val="left"/>
      </w:pPr>
      <w:r>
        <w:t>Telah</w:t>
      </w:r>
      <w:r w:rsidR="00D42B40">
        <w:rPr>
          <w:lang w:val="id-ID"/>
        </w:rPr>
        <w:t xml:space="preserve"> </w:t>
      </w:r>
      <w:r>
        <w:t>diserahkan</w:t>
      </w:r>
      <w:r w:rsidR="00D42B40">
        <w:rPr>
          <w:lang w:val="id-ID"/>
        </w:rPr>
        <w:t xml:space="preserve"> </w:t>
      </w:r>
      <w:bookmarkStart w:id="0" w:name="_GoBack"/>
      <w:bookmarkEnd w:id="0"/>
      <w:r>
        <w:t>kepada :</w:t>
      </w:r>
    </w:p>
    <w:p w:rsidR="0069720B" w:rsidRDefault="0069720B" w:rsidP="0069720B">
      <w:pPr>
        <w:ind w:firstLine="142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8"/>
        <w:gridCol w:w="3636"/>
      </w:tblGrid>
      <w:tr w:rsidR="0069720B" w:rsidTr="0069720B">
        <w:tc>
          <w:tcPr>
            <w:tcW w:w="7398" w:type="dxa"/>
          </w:tcPr>
          <w:p w:rsidR="0069720B" w:rsidRPr="00F21481" w:rsidRDefault="0069720B" w:rsidP="006972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1481">
              <w:rPr>
                <w:rFonts w:ascii="Times New Roman" w:hAnsi="Times New Roman" w:cs="Times New Roman"/>
                <w:b/>
              </w:rPr>
              <w:t>Pihak</w:t>
            </w:r>
            <w:r w:rsidR="001A30F3">
              <w:rPr>
                <w:rFonts w:ascii="Times New Roman" w:hAnsi="Times New Roman" w:cs="Times New Roman"/>
                <w:b/>
                <w:lang w:val="id-ID"/>
              </w:rPr>
              <w:t xml:space="preserve"> </w:t>
            </w:r>
            <w:r w:rsidRPr="00F21481">
              <w:rPr>
                <w:rFonts w:ascii="Times New Roman" w:hAnsi="Times New Roman" w:cs="Times New Roman"/>
                <w:b/>
              </w:rPr>
              <w:t>Penerima</w:t>
            </w:r>
          </w:p>
        </w:tc>
        <w:tc>
          <w:tcPr>
            <w:tcW w:w="2689" w:type="dxa"/>
          </w:tcPr>
          <w:p w:rsidR="0069720B" w:rsidRPr="00F21481" w:rsidRDefault="0069720B" w:rsidP="006972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1481">
              <w:rPr>
                <w:rFonts w:ascii="Times New Roman" w:hAnsi="Times New Roman" w:cs="Times New Roman"/>
                <w:b/>
              </w:rPr>
              <w:t>Tanda</w:t>
            </w:r>
            <w:r w:rsidR="001A30F3">
              <w:rPr>
                <w:rFonts w:ascii="Times New Roman" w:hAnsi="Times New Roman" w:cs="Times New Roman"/>
                <w:b/>
                <w:lang w:val="id-ID"/>
              </w:rPr>
              <w:t xml:space="preserve"> </w:t>
            </w:r>
            <w:r w:rsidRPr="00F21481">
              <w:rPr>
                <w:rFonts w:ascii="Times New Roman" w:hAnsi="Times New Roman" w:cs="Times New Roman"/>
                <w:b/>
              </w:rPr>
              <w:t>Tangan</w:t>
            </w:r>
          </w:p>
        </w:tc>
      </w:tr>
      <w:tr w:rsidR="0069720B" w:rsidTr="0069720B">
        <w:tc>
          <w:tcPr>
            <w:tcW w:w="7398" w:type="dxa"/>
          </w:tcPr>
          <w:p w:rsidR="0069720B" w:rsidRPr="00F21481" w:rsidRDefault="0069720B" w:rsidP="0069720B">
            <w:pPr>
              <w:pStyle w:val="ListParagraph"/>
              <w:tabs>
                <w:tab w:val="left" w:pos="993"/>
              </w:tabs>
              <w:suppressAutoHyphens w:val="0"/>
              <w:autoSpaceDE w:val="0"/>
              <w:autoSpaceDN w:val="0"/>
              <w:adjustRightInd w:val="0"/>
              <w:ind w:left="1440"/>
              <w:rPr>
                <w:rFonts w:ascii="Times New Roman" w:hAnsi="Times New Roman" w:cs="Times New Roman"/>
              </w:rPr>
            </w:pPr>
          </w:p>
          <w:p w:rsidR="0069720B" w:rsidRPr="00F21481" w:rsidRDefault="0069720B" w:rsidP="0069720B">
            <w:pPr>
              <w:pStyle w:val="ListParagraph"/>
              <w:numPr>
                <w:ilvl w:val="1"/>
                <w:numId w:val="6"/>
              </w:numPr>
              <w:tabs>
                <w:tab w:val="left" w:pos="993"/>
              </w:tabs>
              <w:suppressAutoHyphens w:val="0"/>
              <w:autoSpaceDE w:val="0"/>
              <w:autoSpaceDN w:val="0"/>
              <w:adjustRightInd w:val="0"/>
              <w:ind w:hanging="589"/>
              <w:rPr>
                <w:rFonts w:ascii="Times New Roman" w:hAnsi="Times New Roman" w:cs="Times New Roman"/>
              </w:rPr>
            </w:pPr>
            <w:r w:rsidRPr="00F21481">
              <w:rPr>
                <w:rFonts w:ascii="Times New Roman" w:hAnsi="Times New Roman" w:cs="Times New Roman"/>
              </w:rPr>
              <w:t>1 (satu) untuk</w:t>
            </w:r>
            <w:r w:rsidR="001A30F3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F21481">
              <w:rPr>
                <w:rFonts w:ascii="Times New Roman" w:hAnsi="Times New Roman" w:cs="Times New Roman"/>
              </w:rPr>
              <w:t>tempat KP.</w:t>
            </w:r>
          </w:p>
          <w:p w:rsidR="0069720B" w:rsidRPr="00F21481" w:rsidRDefault="0069720B" w:rsidP="0069720B">
            <w:pPr>
              <w:pStyle w:val="ListParagraph"/>
              <w:tabs>
                <w:tab w:val="left" w:pos="993"/>
              </w:tabs>
              <w:suppressAutoHyphens w:val="0"/>
              <w:autoSpaceDE w:val="0"/>
              <w:autoSpaceDN w:val="0"/>
              <w:adjustRightInd w:val="0"/>
              <w:ind w:left="1440"/>
              <w:rPr>
                <w:rFonts w:ascii="Times New Roman" w:hAnsi="Times New Roman" w:cs="Times New Roman"/>
              </w:rPr>
            </w:pPr>
          </w:p>
          <w:p w:rsidR="0069720B" w:rsidRPr="00F21481" w:rsidRDefault="0069720B" w:rsidP="0069720B">
            <w:pPr>
              <w:pStyle w:val="ListParagraph"/>
              <w:numPr>
                <w:ilvl w:val="1"/>
                <w:numId w:val="6"/>
              </w:numPr>
              <w:tabs>
                <w:tab w:val="left" w:pos="993"/>
              </w:tabs>
              <w:suppressAutoHyphens w:val="0"/>
              <w:autoSpaceDE w:val="0"/>
              <w:autoSpaceDN w:val="0"/>
              <w:adjustRightInd w:val="0"/>
              <w:ind w:hanging="589"/>
              <w:rPr>
                <w:rFonts w:ascii="Times New Roman" w:hAnsi="Times New Roman" w:cs="Times New Roman"/>
              </w:rPr>
            </w:pPr>
            <w:r w:rsidRPr="00F21481">
              <w:rPr>
                <w:rFonts w:ascii="Times New Roman" w:hAnsi="Times New Roman" w:cs="Times New Roman"/>
              </w:rPr>
              <w:t>1 (satu) untuk</w:t>
            </w:r>
            <w:r w:rsidR="001A30F3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F21481">
              <w:rPr>
                <w:rFonts w:ascii="Times New Roman" w:hAnsi="Times New Roman" w:cs="Times New Roman"/>
              </w:rPr>
              <w:t>perpustakaan</w:t>
            </w:r>
            <w:r w:rsidR="001A30F3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F21481">
              <w:rPr>
                <w:rFonts w:ascii="Times New Roman" w:hAnsi="Times New Roman" w:cs="Times New Roman"/>
              </w:rPr>
              <w:t>Jurusan</w:t>
            </w:r>
            <w:r w:rsidR="001A30F3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F21481">
              <w:rPr>
                <w:rFonts w:ascii="Times New Roman" w:hAnsi="Times New Roman" w:cs="Times New Roman"/>
              </w:rPr>
              <w:t>Teknik</w:t>
            </w:r>
            <w:r w:rsidR="001A30F3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F21481">
              <w:rPr>
                <w:rFonts w:ascii="Times New Roman" w:hAnsi="Times New Roman" w:cs="Times New Roman"/>
              </w:rPr>
              <w:t>Elektro.</w:t>
            </w:r>
          </w:p>
          <w:p w:rsidR="0069720B" w:rsidRPr="00F21481" w:rsidRDefault="0069720B" w:rsidP="0069720B">
            <w:pPr>
              <w:pStyle w:val="ListParagraph"/>
              <w:tabs>
                <w:tab w:val="left" w:pos="993"/>
              </w:tabs>
              <w:suppressAutoHyphens w:val="0"/>
              <w:autoSpaceDE w:val="0"/>
              <w:autoSpaceDN w:val="0"/>
              <w:adjustRightInd w:val="0"/>
              <w:ind w:left="1440"/>
              <w:rPr>
                <w:rFonts w:ascii="Times New Roman" w:hAnsi="Times New Roman" w:cs="Times New Roman"/>
              </w:rPr>
            </w:pPr>
          </w:p>
          <w:p w:rsidR="0069720B" w:rsidRPr="00F21481" w:rsidRDefault="0069720B" w:rsidP="0069720B">
            <w:pPr>
              <w:pStyle w:val="ListParagraph"/>
              <w:numPr>
                <w:ilvl w:val="1"/>
                <w:numId w:val="6"/>
              </w:numPr>
              <w:tabs>
                <w:tab w:val="left" w:pos="993"/>
              </w:tabs>
              <w:suppressAutoHyphens w:val="0"/>
              <w:autoSpaceDE w:val="0"/>
              <w:autoSpaceDN w:val="0"/>
              <w:adjustRightInd w:val="0"/>
              <w:ind w:hanging="589"/>
              <w:rPr>
                <w:rFonts w:ascii="Times New Roman" w:hAnsi="Times New Roman" w:cs="Times New Roman"/>
              </w:rPr>
            </w:pPr>
            <w:r w:rsidRPr="00F21481">
              <w:rPr>
                <w:rFonts w:ascii="Times New Roman" w:hAnsi="Times New Roman" w:cs="Times New Roman"/>
              </w:rPr>
              <w:t>1 (satu) untuk</w:t>
            </w:r>
            <w:r w:rsidR="001A30F3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F21481">
              <w:rPr>
                <w:rFonts w:ascii="Times New Roman" w:hAnsi="Times New Roman" w:cs="Times New Roman"/>
              </w:rPr>
              <w:t>perpustakaan</w:t>
            </w:r>
            <w:r w:rsidR="001A30F3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F21481">
              <w:rPr>
                <w:rFonts w:ascii="Times New Roman" w:hAnsi="Times New Roman" w:cs="Times New Roman"/>
              </w:rPr>
              <w:t>Fakultas</w:t>
            </w:r>
            <w:r w:rsidR="001A30F3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F21481">
              <w:rPr>
                <w:rFonts w:ascii="Times New Roman" w:hAnsi="Times New Roman" w:cs="Times New Roman"/>
              </w:rPr>
              <w:t>Teknik.</w:t>
            </w:r>
          </w:p>
          <w:p w:rsidR="0069720B" w:rsidRPr="00F21481" w:rsidRDefault="0069720B" w:rsidP="0069720B">
            <w:pPr>
              <w:pStyle w:val="ListParagraph"/>
              <w:tabs>
                <w:tab w:val="left" w:pos="993"/>
              </w:tabs>
              <w:suppressAutoHyphens w:val="0"/>
              <w:autoSpaceDE w:val="0"/>
              <w:autoSpaceDN w:val="0"/>
              <w:adjustRightInd w:val="0"/>
              <w:ind w:left="1440"/>
              <w:rPr>
                <w:rFonts w:ascii="Times New Roman" w:hAnsi="Times New Roman" w:cs="Times New Roman"/>
              </w:rPr>
            </w:pPr>
          </w:p>
          <w:p w:rsidR="0069720B" w:rsidRPr="00F21481" w:rsidRDefault="0069720B" w:rsidP="0069720B">
            <w:pPr>
              <w:pStyle w:val="ListParagraph"/>
              <w:numPr>
                <w:ilvl w:val="1"/>
                <w:numId w:val="6"/>
              </w:numPr>
              <w:tabs>
                <w:tab w:val="left" w:pos="993"/>
              </w:tabs>
              <w:suppressAutoHyphens w:val="0"/>
              <w:autoSpaceDE w:val="0"/>
              <w:autoSpaceDN w:val="0"/>
              <w:adjustRightInd w:val="0"/>
              <w:ind w:hanging="589"/>
              <w:rPr>
                <w:rFonts w:ascii="Times New Roman" w:hAnsi="Times New Roman" w:cs="Times New Roman"/>
              </w:rPr>
            </w:pPr>
            <w:r w:rsidRPr="00F21481">
              <w:rPr>
                <w:rFonts w:ascii="Times New Roman" w:hAnsi="Times New Roman" w:cs="Times New Roman"/>
              </w:rPr>
              <w:t>1</w:t>
            </w:r>
            <w:r w:rsidR="001A30F3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F21481">
              <w:rPr>
                <w:rFonts w:ascii="Times New Roman" w:hAnsi="Times New Roman" w:cs="Times New Roman"/>
              </w:rPr>
              <w:t>(satu) untuk</w:t>
            </w:r>
            <w:r w:rsidR="001A30F3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F21481">
              <w:rPr>
                <w:rFonts w:ascii="Times New Roman" w:hAnsi="Times New Roman" w:cs="Times New Roman"/>
              </w:rPr>
              <w:t>dosen</w:t>
            </w:r>
            <w:r w:rsidR="001A30F3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F21481">
              <w:rPr>
                <w:rFonts w:ascii="Times New Roman" w:hAnsi="Times New Roman" w:cs="Times New Roman"/>
              </w:rPr>
              <w:t>pembimbing</w:t>
            </w:r>
            <w:r w:rsidR="001A30F3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F21481">
              <w:rPr>
                <w:rFonts w:ascii="Times New Roman" w:hAnsi="Times New Roman" w:cs="Times New Roman"/>
              </w:rPr>
              <w:t>KP.</w:t>
            </w:r>
          </w:p>
          <w:p w:rsidR="0069720B" w:rsidRPr="00F21481" w:rsidRDefault="0069720B" w:rsidP="0069720B">
            <w:pPr>
              <w:pStyle w:val="ListParagraph"/>
              <w:tabs>
                <w:tab w:val="left" w:pos="993"/>
              </w:tabs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69720B" w:rsidRPr="00F21481" w:rsidRDefault="0069720B" w:rsidP="0069720B">
            <w:pPr>
              <w:pStyle w:val="ListParagraph"/>
              <w:tabs>
                <w:tab w:val="left" w:pos="993"/>
              </w:tabs>
              <w:suppressAutoHyphens w:val="0"/>
              <w:autoSpaceDE w:val="0"/>
              <w:autoSpaceDN w:val="0"/>
              <w:adjustRightInd w:val="0"/>
              <w:ind w:left="144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89" w:type="dxa"/>
          </w:tcPr>
          <w:p w:rsidR="0069720B" w:rsidRPr="00F21481" w:rsidRDefault="0069720B" w:rsidP="0069720B">
            <w:pPr>
              <w:jc w:val="left"/>
              <w:rPr>
                <w:rFonts w:ascii="Times New Roman" w:hAnsi="Times New Roman" w:cs="Times New Roman"/>
                <w:b/>
              </w:rPr>
            </w:pPr>
          </w:p>
          <w:p w:rsidR="0069720B" w:rsidRPr="00F21481" w:rsidRDefault="0069720B" w:rsidP="0069720B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F21481">
              <w:rPr>
                <w:rFonts w:ascii="Times New Roman" w:hAnsi="Times New Roman" w:cs="Times New Roman"/>
                <w:b/>
              </w:rPr>
              <w:t>…………………………………….</w:t>
            </w:r>
          </w:p>
          <w:p w:rsidR="0069720B" w:rsidRPr="00F21481" w:rsidRDefault="0069720B" w:rsidP="0069720B">
            <w:pPr>
              <w:jc w:val="left"/>
              <w:rPr>
                <w:rFonts w:ascii="Times New Roman" w:hAnsi="Times New Roman" w:cs="Times New Roman"/>
                <w:b/>
              </w:rPr>
            </w:pPr>
          </w:p>
          <w:p w:rsidR="0069720B" w:rsidRPr="00F21481" w:rsidRDefault="0069720B" w:rsidP="0069720B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F21481">
              <w:rPr>
                <w:rFonts w:ascii="Times New Roman" w:hAnsi="Times New Roman" w:cs="Times New Roman"/>
                <w:b/>
              </w:rPr>
              <w:t>…………………………………….</w:t>
            </w:r>
          </w:p>
          <w:p w:rsidR="0069720B" w:rsidRPr="00F21481" w:rsidRDefault="0069720B" w:rsidP="0069720B">
            <w:pPr>
              <w:jc w:val="left"/>
              <w:rPr>
                <w:rFonts w:ascii="Times New Roman" w:hAnsi="Times New Roman" w:cs="Times New Roman"/>
                <w:b/>
              </w:rPr>
            </w:pPr>
          </w:p>
          <w:p w:rsidR="0069720B" w:rsidRPr="00F21481" w:rsidRDefault="0069720B" w:rsidP="0069720B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F21481">
              <w:rPr>
                <w:rFonts w:ascii="Times New Roman" w:hAnsi="Times New Roman" w:cs="Times New Roman"/>
                <w:b/>
              </w:rPr>
              <w:t>…………………………………….</w:t>
            </w:r>
          </w:p>
          <w:p w:rsidR="0069720B" w:rsidRPr="00F21481" w:rsidRDefault="0069720B" w:rsidP="0069720B">
            <w:pPr>
              <w:jc w:val="left"/>
              <w:rPr>
                <w:rFonts w:ascii="Times New Roman" w:hAnsi="Times New Roman" w:cs="Times New Roman"/>
                <w:b/>
              </w:rPr>
            </w:pPr>
          </w:p>
          <w:p w:rsidR="0069720B" w:rsidRPr="00F21481" w:rsidRDefault="0069720B" w:rsidP="0069720B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F21481">
              <w:rPr>
                <w:rFonts w:ascii="Times New Roman" w:hAnsi="Times New Roman" w:cs="Times New Roman"/>
                <w:b/>
              </w:rPr>
              <w:t>…………………………………….</w:t>
            </w:r>
          </w:p>
          <w:p w:rsidR="0069720B" w:rsidRPr="00F21481" w:rsidRDefault="0069720B" w:rsidP="0069720B">
            <w:pPr>
              <w:jc w:val="left"/>
              <w:rPr>
                <w:rFonts w:ascii="Times New Roman" w:hAnsi="Times New Roman" w:cs="Times New Roman"/>
                <w:b/>
              </w:rPr>
            </w:pPr>
          </w:p>
          <w:p w:rsidR="0069720B" w:rsidRPr="00F21481" w:rsidRDefault="0069720B" w:rsidP="0069720B">
            <w:pPr>
              <w:jc w:val="left"/>
              <w:rPr>
                <w:rFonts w:ascii="Times New Roman" w:hAnsi="Times New Roman" w:cs="Times New Roman"/>
                <w:b/>
              </w:rPr>
            </w:pPr>
          </w:p>
        </w:tc>
      </w:tr>
    </w:tbl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jc w:val="left"/>
        <w:rPr>
          <w:lang w:val="id-ID"/>
        </w:rPr>
      </w:pPr>
    </w:p>
    <w:p w:rsidR="0069720B" w:rsidRDefault="0069720B" w:rsidP="0069720B">
      <w:pPr>
        <w:jc w:val="left"/>
        <w:rPr>
          <w:lang w:val="id-ID"/>
        </w:rPr>
      </w:pPr>
    </w:p>
    <w:p w:rsidR="0069720B" w:rsidRDefault="0069720B" w:rsidP="0069720B">
      <w:pPr>
        <w:jc w:val="left"/>
        <w:rPr>
          <w:lang w:val="id-ID"/>
        </w:rPr>
      </w:pPr>
    </w:p>
    <w:p w:rsidR="0069720B" w:rsidRDefault="0069720B" w:rsidP="0069720B">
      <w:pPr>
        <w:jc w:val="left"/>
        <w:rPr>
          <w:lang w:val="id-ID"/>
        </w:rPr>
      </w:pPr>
    </w:p>
    <w:p w:rsidR="0069720B" w:rsidRDefault="0069720B" w:rsidP="0069720B">
      <w:pPr>
        <w:jc w:val="left"/>
        <w:rPr>
          <w:lang w:val="id-ID"/>
        </w:rPr>
      </w:pPr>
    </w:p>
    <w:p w:rsidR="0069720B" w:rsidRPr="0095175E" w:rsidRDefault="0069720B" w:rsidP="0069720B">
      <w:pPr>
        <w:jc w:val="left"/>
        <w:rPr>
          <w:lang w:val="id-ID"/>
        </w:rPr>
      </w:pPr>
    </w:p>
    <w:p w:rsidR="0069720B" w:rsidRDefault="0029731C" w:rsidP="0069720B">
      <w:pPr>
        <w:jc w:val="left"/>
        <w:rPr>
          <w:b/>
        </w:rPr>
      </w:pPr>
      <w:r>
        <w:rPr>
          <w:b/>
          <w:bCs/>
          <w:noProof/>
          <w:u w:val="single"/>
          <w:lang w:val="id-ID" w:eastAsia="id-ID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5690235</wp:posOffset>
                </wp:positionH>
                <wp:positionV relativeFrom="paragraph">
                  <wp:posOffset>-11430</wp:posOffset>
                </wp:positionV>
                <wp:extent cx="768350" cy="257175"/>
                <wp:effectExtent l="0" t="0" r="0" b="9525"/>
                <wp:wrapNone/>
                <wp:docPr id="3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298" w:rsidRDefault="00017298" w:rsidP="0069720B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KPT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-9</w:t>
                            </w:r>
                          </w:p>
                          <w:p w:rsidR="00017298" w:rsidRPr="00B76F21" w:rsidRDefault="00017298" w:rsidP="0069720B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margin-left:448.05pt;margin-top:-.9pt;width:60.5pt;height:20.2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">
                <v:textbox>
                  <w:txbxContent>
                    <w:p w:rsidR="00017298" w:rsidRDefault="00017298" w:rsidP="0069720B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KPT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I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-9</w:t>
                      </w:r>
                    </w:p>
                    <w:p w:rsidR="00017298" w:rsidRPr="00B76F21" w:rsidRDefault="00017298" w:rsidP="0069720B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9720B" w:rsidRPr="001D62F0" w:rsidRDefault="0069720B" w:rsidP="0069720B">
      <w:pPr>
        <w:jc w:val="center"/>
        <w:rPr>
          <w:b/>
          <w:u w:val="single"/>
        </w:rPr>
      </w:pPr>
      <w:r w:rsidRPr="00240A50">
        <w:rPr>
          <w:b/>
          <w:u w:val="single"/>
          <w:lang w:val="id-ID"/>
        </w:rPr>
        <w:t>LEMBAR PE</w:t>
      </w:r>
      <w:r>
        <w:rPr>
          <w:b/>
          <w:u w:val="single"/>
        </w:rPr>
        <w:t>RBAIKAN SEMINAR KERJA PRAKTEK</w:t>
      </w:r>
    </w:p>
    <w:tbl>
      <w:tblPr>
        <w:tblpPr w:leftFromText="180" w:rightFromText="180" w:vertAnchor="text" w:horzAnchor="margin" w:tblpXSpec="right" w:tblpY="772"/>
        <w:tblW w:w="9566" w:type="dxa"/>
        <w:tblLook w:val="04A0" w:firstRow="1" w:lastRow="0" w:firstColumn="1" w:lastColumn="0" w:noHBand="0" w:noVBand="1"/>
      </w:tblPr>
      <w:tblGrid>
        <w:gridCol w:w="2882"/>
        <w:gridCol w:w="283"/>
        <w:gridCol w:w="6401"/>
      </w:tblGrid>
      <w:tr w:rsidR="0069720B" w:rsidRPr="00FB7CFC" w:rsidTr="0069720B">
        <w:trPr>
          <w:trHeight w:val="512"/>
        </w:trPr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720B" w:rsidRPr="00FB7CFC" w:rsidRDefault="0069720B" w:rsidP="0069720B">
            <w:pPr>
              <w:suppressAutoHyphens w:val="0"/>
              <w:rPr>
                <w:color w:val="000000"/>
                <w:lang w:eastAsia="en-US"/>
              </w:rPr>
            </w:pPr>
            <w:r w:rsidRPr="00FB7CFC">
              <w:rPr>
                <w:color w:val="000000"/>
                <w:lang w:val="id-ID" w:eastAsia="en-US"/>
              </w:rPr>
              <w:t>Nama Mahasiswa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720B" w:rsidRPr="00FB7CFC" w:rsidRDefault="0069720B" w:rsidP="0069720B">
            <w:pPr>
              <w:suppressAutoHyphens w:val="0"/>
              <w:rPr>
                <w:color w:val="000000"/>
                <w:lang w:eastAsia="en-US"/>
              </w:rPr>
            </w:pPr>
            <w:r w:rsidRPr="00FB7CFC">
              <w:rPr>
                <w:color w:val="000000"/>
                <w:lang w:val="id-ID" w:eastAsia="en-US"/>
              </w:rPr>
              <w:t>:</w:t>
            </w:r>
          </w:p>
        </w:tc>
        <w:tc>
          <w:tcPr>
            <w:tcW w:w="6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720B" w:rsidRPr="004E23CB" w:rsidRDefault="0069720B" w:rsidP="0069720B">
            <w:pPr>
              <w:tabs>
                <w:tab w:val="left" w:pos="2127"/>
                <w:tab w:val="left" w:pos="2268"/>
              </w:tabs>
              <w:autoSpaceDE w:val="0"/>
              <w:autoSpaceDN w:val="0"/>
              <w:adjustRightInd w:val="0"/>
            </w:pPr>
          </w:p>
        </w:tc>
      </w:tr>
      <w:tr w:rsidR="0069720B" w:rsidRPr="00FB7CFC" w:rsidTr="0069720B">
        <w:trPr>
          <w:trHeight w:val="495"/>
        </w:trPr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720B" w:rsidRPr="00FB7CFC" w:rsidRDefault="0069720B" w:rsidP="0069720B">
            <w:pPr>
              <w:suppressAutoHyphens w:val="0"/>
              <w:rPr>
                <w:color w:val="000000"/>
                <w:lang w:eastAsia="en-US"/>
              </w:rPr>
            </w:pPr>
            <w:r w:rsidRPr="00FB7CFC">
              <w:rPr>
                <w:color w:val="000000"/>
                <w:lang w:val="id-ID" w:eastAsia="en-US"/>
              </w:rPr>
              <w:t>Nim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720B" w:rsidRPr="00FB7CFC" w:rsidRDefault="0069720B" w:rsidP="0069720B">
            <w:pPr>
              <w:suppressAutoHyphens w:val="0"/>
              <w:rPr>
                <w:color w:val="000000"/>
                <w:lang w:eastAsia="en-US"/>
              </w:rPr>
            </w:pPr>
            <w:r w:rsidRPr="00FB7CFC">
              <w:rPr>
                <w:color w:val="000000"/>
                <w:lang w:val="id-ID" w:eastAsia="en-US"/>
              </w:rPr>
              <w:t>:</w:t>
            </w:r>
          </w:p>
        </w:tc>
        <w:tc>
          <w:tcPr>
            <w:tcW w:w="6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720B" w:rsidRPr="006A09A7" w:rsidRDefault="0069720B" w:rsidP="0069720B">
            <w:pPr>
              <w:suppressAutoHyphens w:val="0"/>
              <w:rPr>
                <w:color w:val="000000"/>
                <w:lang w:val="id-ID" w:eastAsia="en-US"/>
              </w:rPr>
            </w:pPr>
          </w:p>
        </w:tc>
      </w:tr>
      <w:tr w:rsidR="0069720B" w:rsidRPr="00FB7CFC" w:rsidTr="0069720B">
        <w:trPr>
          <w:trHeight w:val="495"/>
        </w:trPr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720B" w:rsidRPr="00FB7CFC" w:rsidRDefault="0069720B" w:rsidP="0069720B">
            <w:pPr>
              <w:suppressAutoHyphens w:val="0"/>
              <w:rPr>
                <w:color w:val="000000"/>
                <w:lang w:eastAsia="en-US"/>
              </w:rPr>
            </w:pPr>
            <w:r w:rsidRPr="00FB7CFC">
              <w:rPr>
                <w:color w:val="000000"/>
                <w:lang w:eastAsia="en-US"/>
              </w:rPr>
              <w:t xml:space="preserve">Dosen Penguji       </w:t>
            </w:r>
          </w:p>
        </w:tc>
        <w:tc>
          <w:tcPr>
            <w:tcW w:w="66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720B" w:rsidRPr="00790E7B" w:rsidRDefault="0069720B" w:rsidP="0069720B">
            <w:pPr>
              <w:suppressAutoHyphens w:val="0"/>
              <w:rPr>
                <w:color w:val="000000"/>
                <w:lang w:eastAsia="en-US"/>
              </w:rPr>
            </w:pPr>
            <w:r w:rsidRPr="00790E7B">
              <w:rPr>
                <w:color w:val="000000"/>
                <w:lang w:eastAsia="en-US"/>
              </w:rPr>
              <w:t xml:space="preserve">:   </w:t>
            </w:r>
            <w:r>
              <w:rPr>
                <w:color w:val="000000"/>
                <w:lang w:eastAsia="en-US"/>
              </w:rPr>
              <w:t xml:space="preserve"> …………………………..</w:t>
            </w:r>
          </w:p>
        </w:tc>
      </w:tr>
      <w:tr w:rsidR="0069720B" w:rsidRPr="00FB7CFC" w:rsidTr="0069720B">
        <w:trPr>
          <w:trHeight w:val="842"/>
        </w:trPr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9720B" w:rsidRPr="001D62F0" w:rsidRDefault="0069720B" w:rsidP="0069720B">
            <w:pPr>
              <w:suppressAutoHyphens w:val="0"/>
              <w:rPr>
                <w:color w:val="000000"/>
                <w:lang w:eastAsia="en-US"/>
              </w:rPr>
            </w:pPr>
            <w:r w:rsidRPr="00FB7CFC">
              <w:rPr>
                <w:color w:val="000000"/>
                <w:lang w:val="id-ID" w:eastAsia="en-US"/>
              </w:rPr>
              <w:t xml:space="preserve">Judul </w:t>
            </w:r>
            <w:r>
              <w:rPr>
                <w:color w:val="000000"/>
                <w:lang w:eastAsia="en-US"/>
              </w:rPr>
              <w:t>KP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9720B" w:rsidRPr="00FB7CFC" w:rsidRDefault="0069720B" w:rsidP="0069720B">
            <w:pPr>
              <w:suppressAutoHyphens w:val="0"/>
              <w:rPr>
                <w:color w:val="000000"/>
                <w:lang w:eastAsia="en-US"/>
              </w:rPr>
            </w:pPr>
            <w:r w:rsidRPr="00FB7CFC">
              <w:rPr>
                <w:color w:val="000000"/>
                <w:lang w:eastAsia="en-US"/>
              </w:rPr>
              <w:t>:</w:t>
            </w:r>
          </w:p>
        </w:tc>
        <w:tc>
          <w:tcPr>
            <w:tcW w:w="6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9720B" w:rsidRPr="00C83EDD" w:rsidRDefault="0069720B" w:rsidP="0069720B">
            <w:pPr>
              <w:tabs>
                <w:tab w:val="left" w:pos="2127"/>
                <w:tab w:val="left" w:pos="2268"/>
              </w:tabs>
              <w:autoSpaceDE w:val="0"/>
              <w:autoSpaceDN w:val="0"/>
              <w:adjustRightInd w:val="0"/>
              <w:spacing w:line="360" w:lineRule="auto"/>
              <w:jc w:val="left"/>
            </w:pPr>
          </w:p>
        </w:tc>
      </w:tr>
    </w:tbl>
    <w:p w:rsidR="0069720B" w:rsidRPr="005D20FA" w:rsidRDefault="0069720B" w:rsidP="0069720B">
      <w:pPr>
        <w:rPr>
          <w:b/>
          <w:u w:val="single"/>
        </w:rPr>
      </w:pPr>
    </w:p>
    <w:p w:rsidR="0069720B" w:rsidRDefault="0069720B" w:rsidP="0069720B">
      <w:pPr>
        <w:ind w:firstLine="426"/>
        <w:rPr>
          <w:sz w:val="22"/>
          <w:szCs w:val="22"/>
        </w:rPr>
      </w:pPr>
    </w:p>
    <w:p w:rsidR="0069720B" w:rsidRPr="00B126DC" w:rsidRDefault="0069720B" w:rsidP="0069720B">
      <w:pPr>
        <w:ind w:firstLine="426"/>
        <w:rPr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Spec="center" w:tblpY="552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533"/>
      </w:tblGrid>
      <w:tr w:rsidR="0069720B" w:rsidRPr="00FF225B" w:rsidTr="0069720B">
        <w:trPr>
          <w:trHeight w:val="399"/>
        </w:trPr>
        <w:tc>
          <w:tcPr>
            <w:tcW w:w="534" w:type="dxa"/>
            <w:vAlign w:val="center"/>
          </w:tcPr>
          <w:p w:rsidR="0069720B" w:rsidRPr="00FF225B" w:rsidRDefault="0069720B" w:rsidP="0069720B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FF225B">
              <w:rPr>
                <w:rFonts w:ascii="Times New Roman" w:hAnsi="Times New Roman" w:cs="Times New Roman"/>
                <w:b/>
                <w:bCs/>
                <w:lang w:val="id-ID"/>
              </w:rPr>
              <w:t>No</w:t>
            </w:r>
          </w:p>
        </w:tc>
        <w:tc>
          <w:tcPr>
            <w:tcW w:w="7533" w:type="dxa"/>
            <w:vAlign w:val="center"/>
          </w:tcPr>
          <w:p w:rsidR="0069720B" w:rsidRPr="00FF225B" w:rsidRDefault="0069720B" w:rsidP="0069720B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FF225B">
              <w:rPr>
                <w:rFonts w:ascii="Times New Roman" w:hAnsi="Times New Roman" w:cs="Times New Roman"/>
                <w:b/>
                <w:bCs/>
                <w:lang w:val="id-ID"/>
              </w:rPr>
              <w:t>Saran/Perbaikan</w:t>
            </w:r>
          </w:p>
        </w:tc>
      </w:tr>
      <w:tr w:rsidR="0069720B" w:rsidRPr="00FF225B" w:rsidTr="0069720B">
        <w:trPr>
          <w:trHeight w:val="680"/>
        </w:trPr>
        <w:tc>
          <w:tcPr>
            <w:tcW w:w="534" w:type="dxa"/>
            <w:vAlign w:val="center"/>
          </w:tcPr>
          <w:p w:rsidR="0069720B" w:rsidRPr="00FF225B" w:rsidRDefault="0069720B" w:rsidP="0069720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FF225B">
              <w:rPr>
                <w:rFonts w:ascii="Times New Roman" w:hAnsi="Times New Roman" w:cs="Times New Roman"/>
                <w:lang w:val="id-ID"/>
              </w:rPr>
              <w:t>1.</w:t>
            </w:r>
          </w:p>
        </w:tc>
        <w:tc>
          <w:tcPr>
            <w:tcW w:w="7533" w:type="dxa"/>
          </w:tcPr>
          <w:p w:rsidR="0069720B" w:rsidRPr="00FF225B" w:rsidRDefault="0069720B" w:rsidP="0069720B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69720B" w:rsidRPr="00FF225B" w:rsidTr="0069720B">
        <w:trPr>
          <w:trHeight w:val="680"/>
        </w:trPr>
        <w:tc>
          <w:tcPr>
            <w:tcW w:w="534" w:type="dxa"/>
            <w:vAlign w:val="center"/>
          </w:tcPr>
          <w:p w:rsidR="0069720B" w:rsidRPr="00FF225B" w:rsidRDefault="0069720B" w:rsidP="0069720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FF225B">
              <w:rPr>
                <w:rFonts w:ascii="Times New Roman" w:hAnsi="Times New Roman" w:cs="Times New Roman"/>
                <w:lang w:val="id-ID"/>
              </w:rPr>
              <w:t>2.</w:t>
            </w:r>
          </w:p>
        </w:tc>
        <w:tc>
          <w:tcPr>
            <w:tcW w:w="7533" w:type="dxa"/>
          </w:tcPr>
          <w:p w:rsidR="0069720B" w:rsidRPr="00FF225B" w:rsidRDefault="0069720B" w:rsidP="0069720B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69720B" w:rsidRPr="00FF225B" w:rsidTr="0069720B">
        <w:trPr>
          <w:trHeight w:val="680"/>
        </w:trPr>
        <w:tc>
          <w:tcPr>
            <w:tcW w:w="534" w:type="dxa"/>
            <w:vAlign w:val="center"/>
          </w:tcPr>
          <w:p w:rsidR="0069720B" w:rsidRPr="00FF225B" w:rsidRDefault="0069720B" w:rsidP="0069720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FF225B">
              <w:rPr>
                <w:rFonts w:ascii="Times New Roman" w:hAnsi="Times New Roman" w:cs="Times New Roman"/>
                <w:lang w:val="id-ID"/>
              </w:rPr>
              <w:t>3.</w:t>
            </w:r>
          </w:p>
        </w:tc>
        <w:tc>
          <w:tcPr>
            <w:tcW w:w="7533" w:type="dxa"/>
          </w:tcPr>
          <w:p w:rsidR="0069720B" w:rsidRPr="00FF225B" w:rsidRDefault="0069720B" w:rsidP="0069720B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69720B" w:rsidRPr="00FF225B" w:rsidTr="0069720B">
        <w:trPr>
          <w:trHeight w:val="680"/>
        </w:trPr>
        <w:tc>
          <w:tcPr>
            <w:tcW w:w="534" w:type="dxa"/>
            <w:vAlign w:val="center"/>
          </w:tcPr>
          <w:p w:rsidR="0069720B" w:rsidRPr="00FF225B" w:rsidRDefault="0069720B" w:rsidP="0069720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FF225B">
              <w:rPr>
                <w:rFonts w:ascii="Times New Roman" w:hAnsi="Times New Roman" w:cs="Times New Roman"/>
                <w:lang w:val="id-ID"/>
              </w:rPr>
              <w:t>4.</w:t>
            </w:r>
          </w:p>
        </w:tc>
        <w:tc>
          <w:tcPr>
            <w:tcW w:w="7533" w:type="dxa"/>
          </w:tcPr>
          <w:p w:rsidR="0069720B" w:rsidRPr="00FF225B" w:rsidRDefault="0069720B" w:rsidP="0069720B">
            <w:pPr>
              <w:rPr>
                <w:rFonts w:ascii="Times New Roman" w:hAnsi="Times New Roman" w:cs="Times New Roman"/>
              </w:rPr>
            </w:pPr>
          </w:p>
        </w:tc>
      </w:tr>
      <w:tr w:rsidR="0069720B" w:rsidRPr="00FF225B" w:rsidTr="0069720B">
        <w:trPr>
          <w:trHeight w:val="680"/>
        </w:trPr>
        <w:tc>
          <w:tcPr>
            <w:tcW w:w="534" w:type="dxa"/>
            <w:vAlign w:val="center"/>
          </w:tcPr>
          <w:p w:rsidR="0069720B" w:rsidRPr="00FF225B" w:rsidRDefault="0069720B" w:rsidP="0069720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FF225B">
              <w:rPr>
                <w:rFonts w:ascii="Times New Roman" w:hAnsi="Times New Roman" w:cs="Times New Roman"/>
                <w:lang w:val="id-ID"/>
              </w:rPr>
              <w:t>5.</w:t>
            </w:r>
          </w:p>
        </w:tc>
        <w:tc>
          <w:tcPr>
            <w:tcW w:w="7533" w:type="dxa"/>
          </w:tcPr>
          <w:p w:rsidR="0069720B" w:rsidRPr="00FF225B" w:rsidRDefault="0069720B" w:rsidP="0069720B">
            <w:pPr>
              <w:rPr>
                <w:rFonts w:ascii="Times New Roman" w:hAnsi="Times New Roman" w:cs="Times New Roman"/>
              </w:rPr>
            </w:pPr>
          </w:p>
        </w:tc>
      </w:tr>
    </w:tbl>
    <w:p w:rsidR="0069720B" w:rsidRPr="00FF225B" w:rsidRDefault="0069720B" w:rsidP="0069720B">
      <w:pPr>
        <w:ind w:firstLine="426"/>
        <w:rPr>
          <w:sz w:val="22"/>
          <w:szCs w:val="22"/>
        </w:rPr>
      </w:pPr>
      <w:r w:rsidRPr="00FF225B">
        <w:rPr>
          <w:sz w:val="22"/>
          <w:szCs w:val="22"/>
        </w:rPr>
        <w:br w:type="textWrapping" w:clear="all"/>
      </w:r>
    </w:p>
    <w:p w:rsidR="0069720B" w:rsidRPr="00FF225B" w:rsidRDefault="0069720B" w:rsidP="0069720B">
      <w:pPr>
        <w:ind w:firstLine="426"/>
        <w:rPr>
          <w:sz w:val="22"/>
          <w:szCs w:val="22"/>
        </w:rPr>
      </w:pPr>
    </w:p>
    <w:p w:rsidR="0069720B" w:rsidRPr="00FF225B" w:rsidRDefault="0069720B" w:rsidP="0069720B">
      <w:pPr>
        <w:ind w:firstLine="426"/>
        <w:rPr>
          <w:sz w:val="22"/>
          <w:szCs w:val="22"/>
        </w:rPr>
      </w:pPr>
    </w:p>
    <w:p w:rsidR="0069720B" w:rsidRPr="00A66814" w:rsidRDefault="0069720B" w:rsidP="0069720B">
      <w:pPr>
        <w:rPr>
          <w:lang w:val="id-ID"/>
        </w:rPr>
      </w:pPr>
    </w:p>
    <w:p w:rsidR="0069720B" w:rsidRDefault="0069720B" w:rsidP="0069720B">
      <w:pPr>
        <w:ind w:firstLine="426"/>
      </w:pPr>
    </w:p>
    <w:p w:rsidR="0069720B" w:rsidRDefault="0069720B" w:rsidP="0069720B">
      <w:pPr>
        <w:ind w:firstLine="426"/>
      </w:pPr>
    </w:p>
    <w:p w:rsidR="0069720B" w:rsidRPr="001D62F0" w:rsidRDefault="0069720B" w:rsidP="0069720B">
      <w:pPr>
        <w:ind w:left="5760" w:firstLine="720"/>
      </w:pPr>
      <w:r w:rsidRPr="001D62F0">
        <w:t>Pekanbaru</w:t>
      </w:r>
      <w:r>
        <w:t xml:space="preserve">, </w:t>
      </w:r>
    </w:p>
    <w:p w:rsidR="0069720B" w:rsidRPr="001D62F0" w:rsidRDefault="0069720B" w:rsidP="0069720B">
      <w:pPr>
        <w:ind w:left="5760" w:firstLine="720"/>
        <w:rPr>
          <w:lang w:val="id-ID"/>
        </w:rPr>
      </w:pPr>
      <w:r w:rsidRPr="001D62F0">
        <w:t>Penguji,</w:t>
      </w:r>
    </w:p>
    <w:p w:rsidR="0069720B" w:rsidRPr="001D62F0" w:rsidRDefault="0069720B" w:rsidP="0069720B">
      <w:pPr>
        <w:ind w:firstLine="426"/>
        <w:rPr>
          <w:lang w:val="id-ID"/>
        </w:rPr>
      </w:pPr>
    </w:p>
    <w:p w:rsidR="0069720B" w:rsidRPr="001D62F0" w:rsidRDefault="0069720B" w:rsidP="0069720B">
      <w:pPr>
        <w:ind w:firstLine="426"/>
      </w:pPr>
    </w:p>
    <w:p w:rsidR="0069720B" w:rsidRPr="001D62F0" w:rsidRDefault="0069720B" w:rsidP="0069720B">
      <w:pPr>
        <w:ind w:firstLine="426"/>
      </w:pPr>
    </w:p>
    <w:p w:rsidR="0069720B" w:rsidRPr="001D62F0" w:rsidRDefault="0069720B" w:rsidP="0069720B"/>
    <w:p w:rsidR="0069720B" w:rsidRPr="001D62F0" w:rsidRDefault="0069720B" w:rsidP="0069720B">
      <w:pPr>
        <w:ind w:left="5760" w:firstLine="720"/>
        <w:rPr>
          <w:b/>
        </w:rPr>
      </w:pPr>
      <w:r w:rsidRPr="001D62F0">
        <w:t>(</w:t>
      </w:r>
      <w:r w:rsidRPr="001D62F0">
        <w:rPr>
          <w:b/>
        </w:rPr>
        <w:t>………………………….</w:t>
      </w:r>
      <w:r w:rsidRPr="001D62F0">
        <w:t>)</w:t>
      </w:r>
    </w:p>
    <w:p w:rsidR="0069720B" w:rsidRPr="0039646E" w:rsidRDefault="0069720B" w:rsidP="0069720B">
      <w:pPr>
        <w:ind w:left="5760" w:firstLine="720"/>
      </w:pPr>
      <w:r w:rsidRPr="001D62F0">
        <w:rPr>
          <w:lang w:val="id-ID"/>
        </w:rPr>
        <w:t>N</w:t>
      </w:r>
      <w:r w:rsidRPr="001D62F0">
        <w:t>IP.</w:t>
      </w:r>
    </w:p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ind w:firstLine="142"/>
        <w:jc w:val="left"/>
        <w:rPr>
          <w:b/>
          <w:lang w:val="id-ID"/>
        </w:rPr>
      </w:pPr>
    </w:p>
    <w:p w:rsidR="001A30F3" w:rsidRDefault="001A30F3" w:rsidP="0069720B">
      <w:pPr>
        <w:ind w:firstLine="142"/>
        <w:jc w:val="left"/>
        <w:rPr>
          <w:b/>
          <w:lang w:val="id-ID"/>
        </w:rPr>
      </w:pPr>
    </w:p>
    <w:p w:rsidR="00975588" w:rsidRPr="00105680" w:rsidRDefault="00975588" w:rsidP="00105680">
      <w:pPr>
        <w:jc w:val="left"/>
        <w:rPr>
          <w:b/>
          <w:lang w:val="id-ID"/>
        </w:rPr>
      </w:pPr>
    </w:p>
    <w:sectPr w:rsidR="00975588" w:rsidRPr="00105680" w:rsidSect="000371E4">
      <w:headerReference w:type="even" r:id="rId8"/>
      <w:headerReference w:type="default" r:id="rId9"/>
      <w:footnotePr>
        <w:pos w:val="beneathText"/>
      </w:footnotePr>
      <w:pgSz w:w="11907" w:h="16840" w:code="9"/>
      <w:pgMar w:top="2552" w:right="567" w:bottom="680" w:left="1276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ECB" w:rsidRDefault="00FD1ECB">
      <w:r>
        <w:separator/>
      </w:r>
    </w:p>
  </w:endnote>
  <w:endnote w:type="continuationSeparator" w:id="0">
    <w:p w:rsidR="00FD1ECB" w:rsidRDefault="00FD1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ECB" w:rsidRDefault="00FD1ECB">
      <w:r>
        <w:separator/>
      </w:r>
    </w:p>
  </w:footnote>
  <w:footnote w:type="continuationSeparator" w:id="0">
    <w:p w:rsidR="00FD1ECB" w:rsidRDefault="00FD1E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298" w:rsidRDefault="00017298">
    <w:pPr>
      <w:pStyle w:val="Header"/>
    </w:pPr>
  </w:p>
  <w:p w:rsidR="00017298" w:rsidRDefault="00017298">
    <w:pPr>
      <w:rPr>
        <w:lang w:val="id-ID"/>
      </w:rPr>
    </w:pPr>
  </w:p>
  <w:p w:rsidR="00017298" w:rsidRDefault="00017298">
    <w:pPr>
      <w:rPr>
        <w:lang w:val="id-I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298" w:rsidRDefault="00017298" w:rsidP="00AA5D04">
    <w:pPr>
      <w:pStyle w:val="Header"/>
      <w:jc w:val="left"/>
    </w:pPr>
    <w:r>
      <w:rPr>
        <w:noProof/>
        <w:lang w:val="id-ID" w:eastAsia="id-ID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>
              <wp:simplePos x="0" y="0"/>
              <wp:positionH relativeFrom="column">
                <wp:posOffset>-248285</wp:posOffset>
              </wp:positionH>
              <wp:positionV relativeFrom="paragraph">
                <wp:posOffset>1372234</wp:posOffset>
              </wp:positionV>
              <wp:extent cx="6772275" cy="0"/>
              <wp:effectExtent l="0" t="19050" r="28575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7227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E7874E"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9.55pt,108.05pt" to="513.7pt,1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" strokeweight="4.5pt">
              <v:stroke linestyle="thinThick"/>
            </v:line>
          </w:pict>
        </mc:Fallback>
      </mc:AlternateContent>
    </w:r>
    <w:r>
      <w:rPr>
        <w:noProof/>
        <w:lang w:val="id-ID" w:eastAsia="id-ID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-467360</wp:posOffset>
          </wp:positionH>
          <wp:positionV relativeFrom="paragraph">
            <wp:posOffset>635</wp:posOffset>
          </wp:positionV>
          <wp:extent cx="1060450" cy="1095375"/>
          <wp:effectExtent l="19050" t="0" r="6350" b="0"/>
          <wp:wrapNone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0450" cy="1095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427990</wp:posOffset>
              </wp:positionH>
              <wp:positionV relativeFrom="paragraph">
                <wp:posOffset>-37465</wp:posOffset>
              </wp:positionV>
              <wp:extent cx="6248400" cy="15621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8400" cy="1562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7298" w:rsidRPr="00757A43" w:rsidRDefault="00017298" w:rsidP="00AA5D04">
                          <w:pPr>
                            <w:jc w:val="center"/>
                            <w:rPr>
                              <w:sz w:val="32"/>
                              <w:szCs w:val="32"/>
                              <w:lang w:val="id-ID"/>
                            </w:rPr>
                          </w:pPr>
                          <w:r w:rsidRPr="00757A43">
                            <w:rPr>
                              <w:sz w:val="32"/>
                              <w:szCs w:val="32"/>
                            </w:rPr>
                            <w:t xml:space="preserve">KEMENTERIAN </w:t>
                          </w:r>
                          <w:r w:rsidRPr="00757A43">
                            <w:rPr>
                              <w:sz w:val="32"/>
                              <w:szCs w:val="32"/>
                              <w:lang w:val="id-ID"/>
                            </w:rPr>
                            <w:t>RISET, TEKNOLOGI, DAN PENDIDIKAN TINGGI</w:t>
                          </w:r>
                        </w:p>
                        <w:p w:rsidR="00017298" w:rsidRPr="00F414F8" w:rsidRDefault="00017298" w:rsidP="00AA5D04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F414F8">
                            <w:rPr>
                              <w:b/>
                              <w:sz w:val="28"/>
                              <w:szCs w:val="28"/>
                            </w:rPr>
                            <w:t>UNIVERSITAS RIAU</w:t>
                          </w:r>
                          <w:r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 xml:space="preserve"> </w:t>
                          </w:r>
                          <w:r w:rsidRPr="00F414F8"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>-</w:t>
                          </w:r>
                          <w:r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 xml:space="preserve"> </w:t>
                          </w:r>
                          <w:r w:rsidRPr="00F414F8">
                            <w:rPr>
                              <w:b/>
                              <w:sz w:val="28"/>
                              <w:szCs w:val="28"/>
                            </w:rPr>
                            <w:t>FAKULTAS TEKNIK</w:t>
                          </w:r>
                        </w:p>
                        <w:p w:rsidR="00017298" w:rsidRPr="002C1824" w:rsidRDefault="00017298" w:rsidP="00AA5D04">
                          <w:pPr>
                            <w:ind w:right="171"/>
                            <w:jc w:val="center"/>
                            <w:rPr>
                              <w:b/>
                              <w:lang w:val="id-ID"/>
                            </w:rPr>
                          </w:pPr>
                          <w:r w:rsidRPr="002C1824">
                            <w:rPr>
                              <w:b/>
                            </w:rPr>
                            <w:t xml:space="preserve">JURUSAN TEKNIK ELEKTRO </w:t>
                          </w:r>
                        </w:p>
                        <w:p w:rsidR="00017298" w:rsidRPr="002C1824" w:rsidRDefault="00017298" w:rsidP="00AA5D04">
                          <w:pPr>
                            <w:ind w:right="171"/>
                            <w:jc w:val="center"/>
                            <w:rPr>
                              <w:b/>
                              <w:lang w:val="id-ID"/>
                            </w:rPr>
                          </w:pPr>
                          <w:r>
                            <w:rPr>
                              <w:b/>
                              <w:lang w:val="id-ID"/>
                            </w:rPr>
                            <w:t>PROGRAM STUDI TEKNIK INFORMATIKA</w:t>
                          </w:r>
                        </w:p>
                        <w:p w:rsidR="00017298" w:rsidRPr="00757A43" w:rsidRDefault="00017298" w:rsidP="00AA5D04">
                          <w:pPr>
                            <w:jc w:val="center"/>
                            <w:rPr>
                              <w:lang w:val="id-ID"/>
                            </w:rPr>
                          </w:pPr>
                          <w:r w:rsidRPr="00757A43">
                            <w:t>Kampus Bina Widya Km</w:t>
                          </w:r>
                          <w:r w:rsidRPr="00757A43">
                            <w:rPr>
                              <w:lang w:val="id-ID"/>
                            </w:rPr>
                            <w:t>.</w:t>
                          </w:r>
                          <w:r w:rsidRPr="00757A43">
                            <w:t xml:space="preserve"> 12,5 Simpang Baru Pekanbaru 28293</w:t>
                          </w:r>
                        </w:p>
                        <w:p w:rsidR="00017298" w:rsidRPr="00757A43" w:rsidRDefault="00017298" w:rsidP="00AA5D04">
                          <w:pPr>
                            <w:jc w:val="center"/>
                          </w:pPr>
                          <w:r w:rsidRPr="00757A43">
                            <w:t>Tel</w:t>
                          </w:r>
                          <w:r w:rsidRPr="00757A43">
                            <w:rPr>
                              <w:lang w:val="id-ID"/>
                            </w:rPr>
                            <w:t>epon</w:t>
                          </w:r>
                          <w:r w:rsidRPr="00757A43">
                            <w:t xml:space="preserve"> (0761) 66596 Fa</w:t>
                          </w:r>
                          <w:r w:rsidRPr="00757A43">
                            <w:rPr>
                              <w:lang w:val="id-ID"/>
                            </w:rPr>
                            <w:t xml:space="preserve">ksimile </w:t>
                          </w:r>
                          <w:r w:rsidRPr="00757A43">
                            <w:t>(0761) 66595</w:t>
                          </w:r>
                          <w:r w:rsidRPr="00757A43">
                            <w:rPr>
                              <w:lang w:val="id-ID"/>
                            </w:rPr>
                            <w:t xml:space="preserve"> </w:t>
                          </w:r>
                        </w:p>
                        <w:p w:rsidR="00017298" w:rsidRPr="00757A43" w:rsidRDefault="00017298" w:rsidP="00AA5D04">
                          <w:pPr>
                            <w:jc w:val="center"/>
                          </w:pPr>
                          <w:r w:rsidRPr="00757A43">
                            <w:rPr>
                              <w:lang w:val="id-ID"/>
                            </w:rPr>
                            <w:t xml:space="preserve">Laman: </w:t>
                          </w:r>
                          <w:r>
                            <w:t>http://ee.ft.unri.ac.id</w:t>
                          </w:r>
                        </w:p>
                        <w:p w:rsidR="00017298" w:rsidRPr="00063A82" w:rsidRDefault="00017298" w:rsidP="00063A8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5" type="#_x0000_t202" style="position:absolute;margin-left:33.7pt;margin-top:-2.95pt;width:492pt;height:12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" stroked="f">
              <v:textbox>
                <w:txbxContent>
                  <w:p w:rsidR="0069720B" w:rsidRPr="00757A43" w:rsidRDefault="0069720B" w:rsidP="00AA5D04">
                    <w:pPr>
                      <w:jc w:val="center"/>
                      <w:rPr>
                        <w:sz w:val="32"/>
                        <w:szCs w:val="32"/>
                        <w:lang w:val="id-ID"/>
                      </w:rPr>
                    </w:pPr>
                    <w:r w:rsidRPr="00757A43">
                      <w:rPr>
                        <w:sz w:val="32"/>
                        <w:szCs w:val="32"/>
                      </w:rPr>
                      <w:t xml:space="preserve">KEMENTERIAN </w:t>
                    </w:r>
                    <w:r w:rsidRPr="00757A43">
                      <w:rPr>
                        <w:sz w:val="32"/>
                        <w:szCs w:val="32"/>
                        <w:lang w:val="id-ID"/>
                      </w:rPr>
                      <w:t>RISET, TEKNOLOGI, DAN PENDIDIKAN TINGGI</w:t>
                    </w:r>
                  </w:p>
                  <w:p w:rsidR="0069720B" w:rsidRPr="00F414F8" w:rsidRDefault="0069720B" w:rsidP="00AA5D0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F414F8">
                      <w:rPr>
                        <w:b/>
                        <w:sz w:val="28"/>
                        <w:szCs w:val="28"/>
                      </w:rPr>
                      <w:t>UNIVERSITAS RIAU</w:t>
                    </w:r>
                    <w:r>
                      <w:rPr>
                        <w:b/>
                        <w:sz w:val="28"/>
                        <w:szCs w:val="28"/>
                        <w:lang w:val="id-ID"/>
                      </w:rPr>
                      <w:t xml:space="preserve"> </w:t>
                    </w:r>
                    <w:r w:rsidRPr="00F414F8">
                      <w:rPr>
                        <w:b/>
                        <w:sz w:val="28"/>
                        <w:szCs w:val="28"/>
                        <w:lang w:val="id-ID"/>
                      </w:rPr>
                      <w:t>-</w:t>
                    </w:r>
                    <w:r>
                      <w:rPr>
                        <w:b/>
                        <w:sz w:val="28"/>
                        <w:szCs w:val="28"/>
                        <w:lang w:val="id-ID"/>
                      </w:rPr>
                      <w:t xml:space="preserve"> </w:t>
                    </w:r>
                    <w:r w:rsidRPr="00F414F8">
                      <w:rPr>
                        <w:b/>
                        <w:sz w:val="28"/>
                        <w:szCs w:val="28"/>
                      </w:rPr>
                      <w:t>FAKULTAS TEKNIK</w:t>
                    </w:r>
                  </w:p>
                  <w:p w:rsidR="0069720B" w:rsidRPr="002C1824" w:rsidRDefault="0069720B" w:rsidP="00AA5D04">
                    <w:pPr>
                      <w:ind w:right="171"/>
                      <w:jc w:val="center"/>
                      <w:rPr>
                        <w:b/>
                        <w:lang w:val="id-ID"/>
                      </w:rPr>
                    </w:pPr>
                    <w:r w:rsidRPr="002C1824">
                      <w:rPr>
                        <w:b/>
                      </w:rPr>
                      <w:t xml:space="preserve">JURUSAN TEKNIK ELEKTRO </w:t>
                    </w:r>
                  </w:p>
                  <w:p w:rsidR="0069720B" w:rsidRPr="002C1824" w:rsidRDefault="0069720B" w:rsidP="00AA5D04">
                    <w:pPr>
                      <w:ind w:right="171"/>
                      <w:jc w:val="center"/>
                      <w:rPr>
                        <w:b/>
                        <w:lang w:val="id-ID"/>
                      </w:rPr>
                    </w:pPr>
                    <w:r>
                      <w:rPr>
                        <w:b/>
                        <w:lang w:val="id-ID"/>
                      </w:rPr>
                      <w:t>PROGRAM STUDI TEKNIK INFORMATIKA</w:t>
                    </w:r>
                  </w:p>
                  <w:p w:rsidR="0069720B" w:rsidRPr="00757A43" w:rsidRDefault="0069720B" w:rsidP="00AA5D04">
                    <w:pPr>
                      <w:jc w:val="center"/>
                      <w:rPr>
                        <w:lang w:val="id-ID"/>
                      </w:rPr>
                    </w:pPr>
                    <w:r w:rsidRPr="00757A43">
                      <w:t>Kampus Bina Widya Km</w:t>
                    </w:r>
                    <w:r w:rsidRPr="00757A43">
                      <w:rPr>
                        <w:lang w:val="id-ID"/>
                      </w:rPr>
                      <w:t>.</w:t>
                    </w:r>
                    <w:r w:rsidRPr="00757A43">
                      <w:t xml:space="preserve"> 12,5 Simpang Baru Pekanbaru 28293</w:t>
                    </w:r>
                  </w:p>
                  <w:p w:rsidR="0069720B" w:rsidRPr="00757A43" w:rsidRDefault="0069720B" w:rsidP="00AA5D04">
                    <w:pPr>
                      <w:jc w:val="center"/>
                    </w:pPr>
                    <w:r w:rsidRPr="00757A43">
                      <w:t>Tel</w:t>
                    </w:r>
                    <w:r w:rsidRPr="00757A43">
                      <w:rPr>
                        <w:lang w:val="id-ID"/>
                      </w:rPr>
                      <w:t>epon</w:t>
                    </w:r>
                    <w:r w:rsidRPr="00757A43">
                      <w:t xml:space="preserve"> (0761) 66596 Fa</w:t>
                    </w:r>
                    <w:r w:rsidRPr="00757A43">
                      <w:rPr>
                        <w:lang w:val="id-ID"/>
                      </w:rPr>
                      <w:t xml:space="preserve">ksimile </w:t>
                    </w:r>
                    <w:r w:rsidRPr="00757A43">
                      <w:t>(0761) 66595</w:t>
                    </w:r>
                    <w:r w:rsidRPr="00757A43">
                      <w:rPr>
                        <w:lang w:val="id-ID"/>
                      </w:rPr>
                      <w:t xml:space="preserve"> </w:t>
                    </w:r>
                  </w:p>
                  <w:p w:rsidR="0069720B" w:rsidRPr="00757A43" w:rsidRDefault="0069720B" w:rsidP="00AA5D04">
                    <w:pPr>
                      <w:jc w:val="center"/>
                    </w:pPr>
                    <w:r w:rsidRPr="00757A43">
                      <w:rPr>
                        <w:lang w:val="id-ID"/>
                      </w:rPr>
                      <w:t xml:space="preserve">Laman: </w:t>
                    </w:r>
                    <w:r>
                      <w:t>http://ee.ft.unri.ac.id</w:t>
                    </w:r>
                  </w:p>
                  <w:p w:rsidR="0069720B" w:rsidRPr="00063A82" w:rsidRDefault="0069720B" w:rsidP="00063A8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3AB1248"/>
    <w:multiLevelType w:val="hybridMultilevel"/>
    <w:tmpl w:val="EA1A6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42DF6"/>
    <w:multiLevelType w:val="hybridMultilevel"/>
    <w:tmpl w:val="CC1623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E6392"/>
    <w:multiLevelType w:val="hybridMultilevel"/>
    <w:tmpl w:val="F6C47E50"/>
    <w:lvl w:ilvl="0" w:tplc="11286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9920AD"/>
    <w:multiLevelType w:val="hybridMultilevel"/>
    <w:tmpl w:val="ACA84C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E7D8B"/>
    <w:multiLevelType w:val="hybridMultilevel"/>
    <w:tmpl w:val="F6C47E50"/>
    <w:lvl w:ilvl="0" w:tplc="11286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0F1D64"/>
    <w:multiLevelType w:val="hybridMultilevel"/>
    <w:tmpl w:val="BD060AA2"/>
    <w:lvl w:ilvl="0" w:tplc="290E8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93E"/>
    <w:rsid w:val="0000747C"/>
    <w:rsid w:val="00012E9B"/>
    <w:rsid w:val="00013F9A"/>
    <w:rsid w:val="00017298"/>
    <w:rsid w:val="00022253"/>
    <w:rsid w:val="00025529"/>
    <w:rsid w:val="00030A55"/>
    <w:rsid w:val="00030ADF"/>
    <w:rsid w:val="000343D4"/>
    <w:rsid w:val="000360FC"/>
    <w:rsid w:val="000371E4"/>
    <w:rsid w:val="00045A7F"/>
    <w:rsid w:val="0005595E"/>
    <w:rsid w:val="000561ED"/>
    <w:rsid w:val="00057551"/>
    <w:rsid w:val="00057653"/>
    <w:rsid w:val="00063A82"/>
    <w:rsid w:val="00063EFE"/>
    <w:rsid w:val="00070018"/>
    <w:rsid w:val="00071819"/>
    <w:rsid w:val="00075E90"/>
    <w:rsid w:val="00081484"/>
    <w:rsid w:val="0008289E"/>
    <w:rsid w:val="000A0237"/>
    <w:rsid w:val="000A032D"/>
    <w:rsid w:val="000A366A"/>
    <w:rsid w:val="000A3A14"/>
    <w:rsid w:val="000A60A0"/>
    <w:rsid w:val="000A6735"/>
    <w:rsid w:val="000B1A0E"/>
    <w:rsid w:val="000B3865"/>
    <w:rsid w:val="000B4AF3"/>
    <w:rsid w:val="000B5256"/>
    <w:rsid w:val="000C2ED7"/>
    <w:rsid w:val="000D166A"/>
    <w:rsid w:val="000D1F4D"/>
    <w:rsid w:val="000D2B61"/>
    <w:rsid w:val="000D5193"/>
    <w:rsid w:val="000D611F"/>
    <w:rsid w:val="000D7D4E"/>
    <w:rsid w:val="000E2DC0"/>
    <w:rsid w:val="000E4388"/>
    <w:rsid w:val="000E5262"/>
    <w:rsid w:val="000F18AA"/>
    <w:rsid w:val="000F3B79"/>
    <w:rsid w:val="000F6B1F"/>
    <w:rsid w:val="00100550"/>
    <w:rsid w:val="001005D7"/>
    <w:rsid w:val="00101E6E"/>
    <w:rsid w:val="00103A6B"/>
    <w:rsid w:val="00105680"/>
    <w:rsid w:val="00105FA2"/>
    <w:rsid w:val="00116B35"/>
    <w:rsid w:val="0011703D"/>
    <w:rsid w:val="001201C0"/>
    <w:rsid w:val="00125E97"/>
    <w:rsid w:val="0012614D"/>
    <w:rsid w:val="001338FF"/>
    <w:rsid w:val="0014375A"/>
    <w:rsid w:val="00151279"/>
    <w:rsid w:val="001553CF"/>
    <w:rsid w:val="00171157"/>
    <w:rsid w:val="00172E03"/>
    <w:rsid w:val="00172F58"/>
    <w:rsid w:val="00174B0F"/>
    <w:rsid w:val="00174CDF"/>
    <w:rsid w:val="0017696D"/>
    <w:rsid w:val="001811F6"/>
    <w:rsid w:val="001852A0"/>
    <w:rsid w:val="00187485"/>
    <w:rsid w:val="001879AB"/>
    <w:rsid w:val="0019034F"/>
    <w:rsid w:val="00192935"/>
    <w:rsid w:val="001942C5"/>
    <w:rsid w:val="00197274"/>
    <w:rsid w:val="00197F2E"/>
    <w:rsid w:val="001A30F3"/>
    <w:rsid w:val="001A66E0"/>
    <w:rsid w:val="001B0660"/>
    <w:rsid w:val="001B2B69"/>
    <w:rsid w:val="001B5C24"/>
    <w:rsid w:val="001B5E6D"/>
    <w:rsid w:val="001D16B1"/>
    <w:rsid w:val="001D3783"/>
    <w:rsid w:val="001D440E"/>
    <w:rsid w:val="001D4A4C"/>
    <w:rsid w:val="001E1838"/>
    <w:rsid w:val="001E2D8E"/>
    <w:rsid w:val="001E3001"/>
    <w:rsid w:val="001E6EB7"/>
    <w:rsid w:val="001E7E03"/>
    <w:rsid w:val="001F0B8F"/>
    <w:rsid w:val="001F0E61"/>
    <w:rsid w:val="001F55CA"/>
    <w:rsid w:val="001F741F"/>
    <w:rsid w:val="001F7839"/>
    <w:rsid w:val="00201483"/>
    <w:rsid w:val="002062D7"/>
    <w:rsid w:val="00207561"/>
    <w:rsid w:val="00211CF2"/>
    <w:rsid w:val="002226CE"/>
    <w:rsid w:val="00222DC0"/>
    <w:rsid w:val="00222F4F"/>
    <w:rsid w:val="00224DE8"/>
    <w:rsid w:val="00226ABC"/>
    <w:rsid w:val="0023650D"/>
    <w:rsid w:val="002412B3"/>
    <w:rsid w:val="00241D5A"/>
    <w:rsid w:val="00242C52"/>
    <w:rsid w:val="00246532"/>
    <w:rsid w:val="00256131"/>
    <w:rsid w:val="0026001B"/>
    <w:rsid w:val="00261B77"/>
    <w:rsid w:val="00270A04"/>
    <w:rsid w:val="00271F4F"/>
    <w:rsid w:val="002747B7"/>
    <w:rsid w:val="0027488E"/>
    <w:rsid w:val="00274A2B"/>
    <w:rsid w:val="00276E60"/>
    <w:rsid w:val="0028578A"/>
    <w:rsid w:val="0028691C"/>
    <w:rsid w:val="00290F42"/>
    <w:rsid w:val="0029731C"/>
    <w:rsid w:val="002A6898"/>
    <w:rsid w:val="002B5B4D"/>
    <w:rsid w:val="002B5EEA"/>
    <w:rsid w:val="002B6519"/>
    <w:rsid w:val="002B651B"/>
    <w:rsid w:val="002C3119"/>
    <w:rsid w:val="002D4D00"/>
    <w:rsid w:val="002D7CC4"/>
    <w:rsid w:val="002E14AF"/>
    <w:rsid w:val="002E44AA"/>
    <w:rsid w:val="002E59E4"/>
    <w:rsid w:val="002F4398"/>
    <w:rsid w:val="00300045"/>
    <w:rsid w:val="00304C63"/>
    <w:rsid w:val="00306A2E"/>
    <w:rsid w:val="00310730"/>
    <w:rsid w:val="003122ED"/>
    <w:rsid w:val="00315646"/>
    <w:rsid w:val="0032275C"/>
    <w:rsid w:val="00331F97"/>
    <w:rsid w:val="003325AB"/>
    <w:rsid w:val="0034040C"/>
    <w:rsid w:val="00345655"/>
    <w:rsid w:val="00351C43"/>
    <w:rsid w:val="00352DF1"/>
    <w:rsid w:val="003546DA"/>
    <w:rsid w:val="00360EB9"/>
    <w:rsid w:val="0037323F"/>
    <w:rsid w:val="0037699C"/>
    <w:rsid w:val="00380531"/>
    <w:rsid w:val="003824D5"/>
    <w:rsid w:val="0038534D"/>
    <w:rsid w:val="003921BE"/>
    <w:rsid w:val="00394C49"/>
    <w:rsid w:val="00395BC6"/>
    <w:rsid w:val="003A1CC1"/>
    <w:rsid w:val="003A4565"/>
    <w:rsid w:val="003A6ECD"/>
    <w:rsid w:val="003B0500"/>
    <w:rsid w:val="003B5106"/>
    <w:rsid w:val="003B518B"/>
    <w:rsid w:val="003B581F"/>
    <w:rsid w:val="003C59ED"/>
    <w:rsid w:val="003C721B"/>
    <w:rsid w:val="003D2BC6"/>
    <w:rsid w:val="003D3FB4"/>
    <w:rsid w:val="003E1B2C"/>
    <w:rsid w:val="003E4054"/>
    <w:rsid w:val="003E45B1"/>
    <w:rsid w:val="003F37FA"/>
    <w:rsid w:val="003F5108"/>
    <w:rsid w:val="003F7734"/>
    <w:rsid w:val="00400F99"/>
    <w:rsid w:val="00402E99"/>
    <w:rsid w:val="004039FC"/>
    <w:rsid w:val="004073F6"/>
    <w:rsid w:val="004123F4"/>
    <w:rsid w:val="00415C2E"/>
    <w:rsid w:val="0045319E"/>
    <w:rsid w:val="0045432B"/>
    <w:rsid w:val="00455884"/>
    <w:rsid w:val="00456EB7"/>
    <w:rsid w:val="00460EC2"/>
    <w:rsid w:val="004656A0"/>
    <w:rsid w:val="00470BF9"/>
    <w:rsid w:val="00472E75"/>
    <w:rsid w:val="004768F8"/>
    <w:rsid w:val="0048535A"/>
    <w:rsid w:val="00487011"/>
    <w:rsid w:val="00491961"/>
    <w:rsid w:val="0049421B"/>
    <w:rsid w:val="004A0E86"/>
    <w:rsid w:val="004A404D"/>
    <w:rsid w:val="004A6B6B"/>
    <w:rsid w:val="004B4E4D"/>
    <w:rsid w:val="004B71F5"/>
    <w:rsid w:val="004C11D3"/>
    <w:rsid w:val="004D087B"/>
    <w:rsid w:val="004D2823"/>
    <w:rsid w:val="004D33B6"/>
    <w:rsid w:val="004D6A22"/>
    <w:rsid w:val="004D7BE6"/>
    <w:rsid w:val="004E0711"/>
    <w:rsid w:val="004E0CB0"/>
    <w:rsid w:val="004E23CB"/>
    <w:rsid w:val="004E3A3B"/>
    <w:rsid w:val="004F11C0"/>
    <w:rsid w:val="004F13E3"/>
    <w:rsid w:val="004F2789"/>
    <w:rsid w:val="00500CCB"/>
    <w:rsid w:val="00507816"/>
    <w:rsid w:val="005146B1"/>
    <w:rsid w:val="0051701C"/>
    <w:rsid w:val="00522ADD"/>
    <w:rsid w:val="00525E70"/>
    <w:rsid w:val="00530E89"/>
    <w:rsid w:val="00533014"/>
    <w:rsid w:val="0053697F"/>
    <w:rsid w:val="00541C90"/>
    <w:rsid w:val="0054324E"/>
    <w:rsid w:val="005457C6"/>
    <w:rsid w:val="00550943"/>
    <w:rsid w:val="005538E7"/>
    <w:rsid w:val="0055634D"/>
    <w:rsid w:val="00557366"/>
    <w:rsid w:val="005576E1"/>
    <w:rsid w:val="00557C4F"/>
    <w:rsid w:val="00562145"/>
    <w:rsid w:val="00562233"/>
    <w:rsid w:val="00562D66"/>
    <w:rsid w:val="005669FD"/>
    <w:rsid w:val="00572842"/>
    <w:rsid w:val="0057673C"/>
    <w:rsid w:val="005808D5"/>
    <w:rsid w:val="005852E8"/>
    <w:rsid w:val="00585F5B"/>
    <w:rsid w:val="0058611D"/>
    <w:rsid w:val="005867C1"/>
    <w:rsid w:val="005867FA"/>
    <w:rsid w:val="0059188F"/>
    <w:rsid w:val="005A0B35"/>
    <w:rsid w:val="005A3FAC"/>
    <w:rsid w:val="005A7362"/>
    <w:rsid w:val="005B00F5"/>
    <w:rsid w:val="005B3F9B"/>
    <w:rsid w:val="005C1A1E"/>
    <w:rsid w:val="005C3749"/>
    <w:rsid w:val="005C5C1D"/>
    <w:rsid w:val="005C60D8"/>
    <w:rsid w:val="005D00EA"/>
    <w:rsid w:val="005D75E8"/>
    <w:rsid w:val="005E00F4"/>
    <w:rsid w:val="005E1368"/>
    <w:rsid w:val="005E21F1"/>
    <w:rsid w:val="005E236A"/>
    <w:rsid w:val="005F0D8E"/>
    <w:rsid w:val="005F32B2"/>
    <w:rsid w:val="005F47EF"/>
    <w:rsid w:val="005F7B6C"/>
    <w:rsid w:val="00601D7D"/>
    <w:rsid w:val="006033DD"/>
    <w:rsid w:val="00603EAC"/>
    <w:rsid w:val="00604AA0"/>
    <w:rsid w:val="00604E8E"/>
    <w:rsid w:val="006140D0"/>
    <w:rsid w:val="00616C6B"/>
    <w:rsid w:val="00626CE6"/>
    <w:rsid w:val="0063194A"/>
    <w:rsid w:val="0063271B"/>
    <w:rsid w:val="00636FBD"/>
    <w:rsid w:val="00637155"/>
    <w:rsid w:val="00637A0E"/>
    <w:rsid w:val="006437D4"/>
    <w:rsid w:val="00646EAB"/>
    <w:rsid w:val="00657124"/>
    <w:rsid w:val="00662246"/>
    <w:rsid w:val="006642AA"/>
    <w:rsid w:val="006663E5"/>
    <w:rsid w:val="00672864"/>
    <w:rsid w:val="00674030"/>
    <w:rsid w:val="00685D96"/>
    <w:rsid w:val="00685DA2"/>
    <w:rsid w:val="006937B9"/>
    <w:rsid w:val="006965CD"/>
    <w:rsid w:val="0069720B"/>
    <w:rsid w:val="006A09A7"/>
    <w:rsid w:val="006A34F8"/>
    <w:rsid w:val="006A6548"/>
    <w:rsid w:val="006A699C"/>
    <w:rsid w:val="006B33A0"/>
    <w:rsid w:val="006B357B"/>
    <w:rsid w:val="006B50C9"/>
    <w:rsid w:val="006C0A2E"/>
    <w:rsid w:val="006C4EDE"/>
    <w:rsid w:val="006C665D"/>
    <w:rsid w:val="006C781A"/>
    <w:rsid w:val="006D33D4"/>
    <w:rsid w:val="006D4169"/>
    <w:rsid w:val="006E1F2A"/>
    <w:rsid w:val="006E431B"/>
    <w:rsid w:val="006E6F17"/>
    <w:rsid w:val="006F0260"/>
    <w:rsid w:val="006F0A9E"/>
    <w:rsid w:val="006F3504"/>
    <w:rsid w:val="006F4DCB"/>
    <w:rsid w:val="006F5E96"/>
    <w:rsid w:val="006F6440"/>
    <w:rsid w:val="006F70A0"/>
    <w:rsid w:val="007042A3"/>
    <w:rsid w:val="007050FC"/>
    <w:rsid w:val="00705A99"/>
    <w:rsid w:val="0070634E"/>
    <w:rsid w:val="00706ADA"/>
    <w:rsid w:val="00707CFF"/>
    <w:rsid w:val="00711E23"/>
    <w:rsid w:val="0071491A"/>
    <w:rsid w:val="0071506F"/>
    <w:rsid w:val="00715DD9"/>
    <w:rsid w:val="007173B2"/>
    <w:rsid w:val="00720CAF"/>
    <w:rsid w:val="00732582"/>
    <w:rsid w:val="007363CA"/>
    <w:rsid w:val="00737CD7"/>
    <w:rsid w:val="007517DD"/>
    <w:rsid w:val="00752F45"/>
    <w:rsid w:val="007535F6"/>
    <w:rsid w:val="00755DBD"/>
    <w:rsid w:val="007575C4"/>
    <w:rsid w:val="00780318"/>
    <w:rsid w:val="00782276"/>
    <w:rsid w:val="00790901"/>
    <w:rsid w:val="00791829"/>
    <w:rsid w:val="00795989"/>
    <w:rsid w:val="00796059"/>
    <w:rsid w:val="007A0407"/>
    <w:rsid w:val="007A0674"/>
    <w:rsid w:val="007A4764"/>
    <w:rsid w:val="007A6B73"/>
    <w:rsid w:val="007B033A"/>
    <w:rsid w:val="007B2351"/>
    <w:rsid w:val="007B5CCB"/>
    <w:rsid w:val="007C22FF"/>
    <w:rsid w:val="007C35FF"/>
    <w:rsid w:val="007C47F5"/>
    <w:rsid w:val="007D06D8"/>
    <w:rsid w:val="007D6633"/>
    <w:rsid w:val="007E197E"/>
    <w:rsid w:val="007E4936"/>
    <w:rsid w:val="007E60C1"/>
    <w:rsid w:val="007F0282"/>
    <w:rsid w:val="007F0A24"/>
    <w:rsid w:val="007F1E2C"/>
    <w:rsid w:val="007F7535"/>
    <w:rsid w:val="00802460"/>
    <w:rsid w:val="00805908"/>
    <w:rsid w:val="0081544E"/>
    <w:rsid w:val="00816734"/>
    <w:rsid w:val="00822473"/>
    <w:rsid w:val="00822C29"/>
    <w:rsid w:val="00823E49"/>
    <w:rsid w:val="00832AEF"/>
    <w:rsid w:val="008561DD"/>
    <w:rsid w:val="00857CA3"/>
    <w:rsid w:val="00860A0F"/>
    <w:rsid w:val="00866362"/>
    <w:rsid w:val="008708B4"/>
    <w:rsid w:val="008735D7"/>
    <w:rsid w:val="0087439E"/>
    <w:rsid w:val="00874618"/>
    <w:rsid w:val="00875969"/>
    <w:rsid w:val="00885B30"/>
    <w:rsid w:val="0088690C"/>
    <w:rsid w:val="008926FA"/>
    <w:rsid w:val="00894C13"/>
    <w:rsid w:val="008968F1"/>
    <w:rsid w:val="008A08DE"/>
    <w:rsid w:val="008A2FA8"/>
    <w:rsid w:val="008A4FE4"/>
    <w:rsid w:val="008A5185"/>
    <w:rsid w:val="008A694D"/>
    <w:rsid w:val="008B095B"/>
    <w:rsid w:val="008B18C4"/>
    <w:rsid w:val="008B232B"/>
    <w:rsid w:val="008B429E"/>
    <w:rsid w:val="008B5B5C"/>
    <w:rsid w:val="008C792F"/>
    <w:rsid w:val="008D3B2C"/>
    <w:rsid w:val="008D5683"/>
    <w:rsid w:val="008E7175"/>
    <w:rsid w:val="008F42DD"/>
    <w:rsid w:val="008F67C9"/>
    <w:rsid w:val="008F6CF8"/>
    <w:rsid w:val="00901B87"/>
    <w:rsid w:val="00903674"/>
    <w:rsid w:val="00904411"/>
    <w:rsid w:val="00907E22"/>
    <w:rsid w:val="00914103"/>
    <w:rsid w:val="00914258"/>
    <w:rsid w:val="009145D9"/>
    <w:rsid w:val="00926131"/>
    <w:rsid w:val="00926853"/>
    <w:rsid w:val="0093086E"/>
    <w:rsid w:val="0093733C"/>
    <w:rsid w:val="0094092B"/>
    <w:rsid w:val="0095175E"/>
    <w:rsid w:val="009606BC"/>
    <w:rsid w:val="0096208E"/>
    <w:rsid w:val="009622CB"/>
    <w:rsid w:val="0096371B"/>
    <w:rsid w:val="0096577D"/>
    <w:rsid w:val="0096699B"/>
    <w:rsid w:val="00967825"/>
    <w:rsid w:val="009721BA"/>
    <w:rsid w:val="00973634"/>
    <w:rsid w:val="00975588"/>
    <w:rsid w:val="00980EEB"/>
    <w:rsid w:val="00981353"/>
    <w:rsid w:val="009839CC"/>
    <w:rsid w:val="0098511F"/>
    <w:rsid w:val="00986DE4"/>
    <w:rsid w:val="00987151"/>
    <w:rsid w:val="00987228"/>
    <w:rsid w:val="00990E20"/>
    <w:rsid w:val="0099304F"/>
    <w:rsid w:val="00994597"/>
    <w:rsid w:val="00994DC8"/>
    <w:rsid w:val="009A35CD"/>
    <w:rsid w:val="009A4F43"/>
    <w:rsid w:val="009C5DB9"/>
    <w:rsid w:val="009D1A75"/>
    <w:rsid w:val="009E3043"/>
    <w:rsid w:val="009F5895"/>
    <w:rsid w:val="009F6AE0"/>
    <w:rsid w:val="00A02829"/>
    <w:rsid w:val="00A0360E"/>
    <w:rsid w:val="00A10463"/>
    <w:rsid w:val="00A11F17"/>
    <w:rsid w:val="00A13D05"/>
    <w:rsid w:val="00A14F39"/>
    <w:rsid w:val="00A15F22"/>
    <w:rsid w:val="00A172F9"/>
    <w:rsid w:val="00A240EA"/>
    <w:rsid w:val="00A251B5"/>
    <w:rsid w:val="00A2542B"/>
    <w:rsid w:val="00A2643B"/>
    <w:rsid w:val="00A32278"/>
    <w:rsid w:val="00A34FEA"/>
    <w:rsid w:val="00A41914"/>
    <w:rsid w:val="00A433F0"/>
    <w:rsid w:val="00A44C36"/>
    <w:rsid w:val="00A54FBF"/>
    <w:rsid w:val="00A555D1"/>
    <w:rsid w:val="00A57076"/>
    <w:rsid w:val="00A64FA9"/>
    <w:rsid w:val="00A66814"/>
    <w:rsid w:val="00A66A37"/>
    <w:rsid w:val="00A66CA3"/>
    <w:rsid w:val="00A67670"/>
    <w:rsid w:val="00A70B2D"/>
    <w:rsid w:val="00A7342A"/>
    <w:rsid w:val="00A81BAD"/>
    <w:rsid w:val="00A83CEC"/>
    <w:rsid w:val="00A85672"/>
    <w:rsid w:val="00A87871"/>
    <w:rsid w:val="00AA2E7E"/>
    <w:rsid w:val="00AA38B8"/>
    <w:rsid w:val="00AA5D04"/>
    <w:rsid w:val="00AA63C2"/>
    <w:rsid w:val="00AA6E6D"/>
    <w:rsid w:val="00AA7E1A"/>
    <w:rsid w:val="00AB4107"/>
    <w:rsid w:val="00AC0C72"/>
    <w:rsid w:val="00AD2C13"/>
    <w:rsid w:val="00AD5187"/>
    <w:rsid w:val="00AD7EC2"/>
    <w:rsid w:val="00AE1B4B"/>
    <w:rsid w:val="00AE2FF0"/>
    <w:rsid w:val="00AE3734"/>
    <w:rsid w:val="00AF0E83"/>
    <w:rsid w:val="00AF630E"/>
    <w:rsid w:val="00B02584"/>
    <w:rsid w:val="00B0440B"/>
    <w:rsid w:val="00B10C62"/>
    <w:rsid w:val="00B201A3"/>
    <w:rsid w:val="00B25A7B"/>
    <w:rsid w:val="00B27B68"/>
    <w:rsid w:val="00B3243B"/>
    <w:rsid w:val="00B37555"/>
    <w:rsid w:val="00B37C04"/>
    <w:rsid w:val="00B42EDA"/>
    <w:rsid w:val="00B42F8E"/>
    <w:rsid w:val="00B50262"/>
    <w:rsid w:val="00B5043D"/>
    <w:rsid w:val="00B55104"/>
    <w:rsid w:val="00B5679B"/>
    <w:rsid w:val="00B618E3"/>
    <w:rsid w:val="00B6252F"/>
    <w:rsid w:val="00B701AB"/>
    <w:rsid w:val="00B707E1"/>
    <w:rsid w:val="00B74DFE"/>
    <w:rsid w:val="00B74E84"/>
    <w:rsid w:val="00B76F21"/>
    <w:rsid w:val="00B81EF6"/>
    <w:rsid w:val="00B81F0B"/>
    <w:rsid w:val="00B83F2C"/>
    <w:rsid w:val="00B96AEA"/>
    <w:rsid w:val="00BA19BF"/>
    <w:rsid w:val="00BA1DA2"/>
    <w:rsid w:val="00BB3E64"/>
    <w:rsid w:val="00BB5EC9"/>
    <w:rsid w:val="00BC0597"/>
    <w:rsid w:val="00BC18FE"/>
    <w:rsid w:val="00BD0610"/>
    <w:rsid w:val="00BD0B0C"/>
    <w:rsid w:val="00BD2C72"/>
    <w:rsid w:val="00BD58F4"/>
    <w:rsid w:val="00BD7565"/>
    <w:rsid w:val="00BE196A"/>
    <w:rsid w:val="00BE69AE"/>
    <w:rsid w:val="00BE7776"/>
    <w:rsid w:val="00BF4108"/>
    <w:rsid w:val="00BF5ED6"/>
    <w:rsid w:val="00BF6F8A"/>
    <w:rsid w:val="00BF7994"/>
    <w:rsid w:val="00C00358"/>
    <w:rsid w:val="00C02D29"/>
    <w:rsid w:val="00C03C44"/>
    <w:rsid w:val="00C066FB"/>
    <w:rsid w:val="00C1529C"/>
    <w:rsid w:val="00C15A28"/>
    <w:rsid w:val="00C266E6"/>
    <w:rsid w:val="00C27035"/>
    <w:rsid w:val="00C3502B"/>
    <w:rsid w:val="00C44193"/>
    <w:rsid w:val="00C4661B"/>
    <w:rsid w:val="00C5062F"/>
    <w:rsid w:val="00C51F98"/>
    <w:rsid w:val="00C52678"/>
    <w:rsid w:val="00C53C60"/>
    <w:rsid w:val="00C54237"/>
    <w:rsid w:val="00C6247D"/>
    <w:rsid w:val="00C701C5"/>
    <w:rsid w:val="00C80AFC"/>
    <w:rsid w:val="00C8504B"/>
    <w:rsid w:val="00C93292"/>
    <w:rsid w:val="00C9335B"/>
    <w:rsid w:val="00C94071"/>
    <w:rsid w:val="00C94912"/>
    <w:rsid w:val="00CA0162"/>
    <w:rsid w:val="00CA3AB0"/>
    <w:rsid w:val="00CA431D"/>
    <w:rsid w:val="00CA4601"/>
    <w:rsid w:val="00CA6FFF"/>
    <w:rsid w:val="00CB4946"/>
    <w:rsid w:val="00CB4F81"/>
    <w:rsid w:val="00CC3438"/>
    <w:rsid w:val="00CC7A09"/>
    <w:rsid w:val="00CC7DBB"/>
    <w:rsid w:val="00CD3CF6"/>
    <w:rsid w:val="00CD4521"/>
    <w:rsid w:val="00CE0206"/>
    <w:rsid w:val="00CE71D4"/>
    <w:rsid w:val="00CF1365"/>
    <w:rsid w:val="00CF59B4"/>
    <w:rsid w:val="00D003CC"/>
    <w:rsid w:val="00D00602"/>
    <w:rsid w:val="00D02164"/>
    <w:rsid w:val="00D067EC"/>
    <w:rsid w:val="00D1205D"/>
    <w:rsid w:val="00D16C50"/>
    <w:rsid w:val="00D2269D"/>
    <w:rsid w:val="00D23613"/>
    <w:rsid w:val="00D24700"/>
    <w:rsid w:val="00D264DE"/>
    <w:rsid w:val="00D4073F"/>
    <w:rsid w:val="00D414FB"/>
    <w:rsid w:val="00D41CE6"/>
    <w:rsid w:val="00D42B40"/>
    <w:rsid w:val="00D46F09"/>
    <w:rsid w:val="00D50BBD"/>
    <w:rsid w:val="00D52BA2"/>
    <w:rsid w:val="00D6197A"/>
    <w:rsid w:val="00D619BF"/>
    <w:rsid w:val="00D66582"/>
    <w:rsid w:val="00D7036C"/>
    <w:rsid w:val="00D70C80"/>
    <w:rsid w:val="00D728EA"/>
    <w:rsid w:val="00D74E3F"/>
    <w:rsid w:val="00D74F10"/>
    <w:rsid w:val="00D80AFB"/>
    <w:rsid w:val="00D8298F"/>
    <w:rsid w:val="00D84A7A"/>
    <w:rsid w:val="00D862CB"/>
    <w:rsid w:val="00D86E25"/>
    <w:rsid w:val="00D91200"/>
    <w:rsid w:val="00D9603D"/>
    <w:rsid w:val="00D96AD3"/>
    <w:rsid w:val="00DA3C56"/>
    <w:rsid w:val="00DB117D"/>
    <w:rsid w:val="00DB4A61"/>
    <w:rsid w:val="00DB4FAF"/>
    <w:rsid w:val="00DB6787"/>
    <w:rsid w:val="00DB74AA"/>
    <w:rsid w:val="00DC0365"/>
    <w:rsid w:val="00DC7617"/>
    <w:rsid w:val="00DD258C"/>
    <w:rsid w:val="00DD7493"/>
    <w:rsid w:val="00DD7A15"/>
    <w:rsid w:val="00DE3966"/>
    <w:rsid w:val="00DE407A"/>
    <w:rsid w:val="00DE4449"/>
    <w:rsid w:val="00DF3461"/>
    <w:rsid w:val="00DF3E55"/>
    <w:rsid w:val="00E04E23"/>
    <w:rsid w:val="00E114DC"/>
    <w:rsid w:val="00E20E3F"/>
    <w:rsid w:val="00E2136A"/>
    <w:rsid w:val="00E214C2"/>
    <w:rsid w:val="00E2493E"/>
    <w:rsid w:val="00E35059"/>
    <w:rsid w:val="00E37391"/>
    <w:rsid w:val="00E40816"/>
    <w:rsid w:val="00E53EEA"/>
    <w:rsid w:val="00E60CED"/>
    <w:rsid w:val="00E62957"/>
    <w:rsid w:val="00E643C8"/>
    <w:rsid w:val="00E6472C"/>
    <w:rsid w:val="00E677C1"/>
    <w:rsid w:val="00E729EF"/>
    <w:rsid w:val="00E74EF1"/>
    <w:rsid w:val="00E77979"/>
    <w:rsid w:val="00E82E68"/>
    <w:rsid w:val="00E83D68"/>
    <w:rsid w:val="00E87B34"/>
    <w:rsid w:val="00E90264"/>
    <w:rsid w:val="00E90EA1"/>
    <w:rsid w:val="00EA54AF"/>
    <w:rsid w:val="00EA6D4D"/>
    <w:rsid w:val="00EA7D26"/>
    <w:rsid w:val="00EB47FC"/>
    <w:rsid w:val="00EB64C4"/>
    <w:rsid w:val="00EC2907"/>
    <w:rsid w:val="00EC2B72"/>
    <w:rsid w:val="00EC3D5A"/>
    <w:rsid w:val="00ED72CA"/>
    <w:rsid w:val="00EE3C40"/>
    <w:rsid w:val="00EE67DC"/>
    <w:rsid w:val="00EE68C8"/>
    <w:rsid w:val="00EE71AE"/>
    <w:rsid w:val="00EF07A0"/>
    <w:rsid w:val="00EF0AEA"/>
    <w:rsid w:val="00EF3B23"/>
    <w:rsid w:val="00EF3F8D"/>
    <w:rsid w:val="00EF7094"/>
    <w:rsid w:val="00F002ED"/>
    <w:rsid w:val="00F0114A"/>
    <w:rsid w:val="00F01968"/>
    <w:rsid w:val="00F0255A"/>
    <w:rsid w:val="00F0458B"/>
    <w:rsid w:val="00F13341"/>
    <w:rsid w:val="00F21481"/>
    <w:rsid w:val="00F31DE1"/>
    <w:rsid w:val="00F37CBA"/>
    <w:rsid w:val="00F4013E"/>
    <w:rsid w:val="00F451DE"/>
    <w:rsid w:val="00F478A7"/>
    <w:rsid w:val="00F52244"/>
    <w:rsid w:val="00F5622F"/>
    <w:rsid w:val="00F57A34"/>
    <w:rsid w:val="00F67038"/>
    <w:rsid w:val="00F7178E"/>
    <w:rsid w:val="00F7194D"/>
    <w:rsid w:val="00F77A53"/>
    <w:rsid w:val="00F800D8"/>
    <w:rsid w:val="00F85C46"/>
    <w:rsid w:val="00F87359"/>
    <w:rsid w:val="00F92A73"/>
    <w:rsid w:val="00F947A7"/>
    <w:rsid w:val="00FA706C"/>
    <w:rsid w:val="00FB667F"/>
    <w:rsid w:val="00FC56BA"/>
    <w:rsid w:val="00FD17A7"/>
    <w:rsid w:val="00FD1ECB"/>
    <w:rsid w:val="00FD2F85"/>
    <w:rsid w:val="00FD3BBF"/>
    <w:rsid w:val="00FD6A8C"/>
    <w:rsid w:val="00FE6110"/>
    <w:rsid w:val="00FE6E1C"/>
    <w:rsid w:val="00FE7C6A"/>
    <w:rsid w:val="00FF6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919B44"/>
  <w15:docId w15:val="{4F8C4A6E-6B7E-45D2-97AE-BBD83DE3C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F8D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B1A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EF3F8D"/>
  </w:style>
  <w:style w:type="character" w:customStyle="1" w:styleId="WW-Absatz-Standardschriftart">
    <w:name w:val="WW-Absatz-Standardschriftart"/>
    <w:rsid w:val="00EF3F8D"/>
  </w:style>
  <w:style w:type="character" w:customStyle="1" w:styleId="WW-Absatz-Standardschriftart1">
    <w:name w:val="WW-Absatz-Standardschriftart1"/>
    <w:rsid w:val="00EF3F8D"/>
  </w:style>
  <w:style w:type="character" w:customStyle="1" w:styleId="WW-Absatz-Standardschriftart11">
    <w:name w:val="WW-Absatz-Standardschriftart11"/>
    <w:rsid w:val="00EF3F8D"/>
  </w:style>
  <w:style w:type="character" w:customStyle="1" w:styleId="WW-Absatz-Standardschriftart111">
    <w:name w:val="WW-Absatz-Standardschriftart111"/>
    <w:rsid w:val="00EF3F8D"/>
  </w:style>
  <w:style w:type="paragraph" w:customStyle="1" w:styleId="Heading">
    <w:name w:val="Heading"/>
    <w:basedOn w:val="Normal"/>
    <w:next w:val="BodyText"/>
    <w:rsid w:val="00EF3F8D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EF3F8D"/>
    <w:pPr>
      <w:spacing w:after="120"/>
    </w:pPr>
  </w:style>
  <w:style w:type="paragraph" w:styleId="List">
    <w:name w:val="List"/>
    <w:basedOn w:val="BodyText"/>
    <w:rsid w:val="00EF3F8D"/>
    <w:rPr>
      <w:rFonts w:cs="Tahoma"/>
    </w:rPr>
  </w:style>
  <w:style w:type="paragraph" w:styleId="Caption">
    <w:name w:val="caption"/>
    <w:basedOn w:val="Normal"/>
    <w:qFormat/>
    <w:rsid w:val="00EF3F8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EF3F8D"/>
    <w:pPr>
      <w:suppressLineNumbers/>
    </w:pPr>
    <w:rPr>
      <w:rFonts w:cs="Tahoma"/>
    </w:rPr>
  </w:style>
  <w:style w:type="paragraph" w:styleId="Header">
    <w:name w:val="header"/>
    <w:basedOn w:val="Normal"/>
    <w:rsid w:val="00063A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63A8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51C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1C43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8787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E19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B1A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styleId="Hyperlink">
    <w:name w:val="Hyperlink"/>
    <w:basedOn w:val="DefaultParagraphFont"/>
    <w:uiPriority w:val="99"/>
    <w:unhideWhenUsed/>
    <w:rsid w:val="00D236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C1AE7-9D2A-4F01-8FB7-9856BD274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1146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Server</Company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admin01</dc:creator>
  <cp:lastModifiedBy>Windows User</cp:lastModifiedBy>
  <cp:revision>4</cp:revision>
  <cp:lastPrinted>2017-04-03T04:10:00Z</cp:lastPrinted>
  <dcterms:created xsi:type="dcterms:W3CDTF">2017-05-29T03:54:00Z</dcterms:created>
  <dcterms:modified xsi:type="dcterms:W3CDTF">2017-07-28T11:33:00Z</dcterms:modified>
</cp:coreProperties>
</file>