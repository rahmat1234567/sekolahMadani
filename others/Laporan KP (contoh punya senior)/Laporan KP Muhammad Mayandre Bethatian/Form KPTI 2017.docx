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66E6" w:rsidRPr="0070634E" w:rsidRDefault="00FA6AD6" w:rsidP="00C266E6">
      <w:pPr>
        <w:jc w:val="center"/>
        <w:rPr>
          <w:b/>
          <w:u w:val="single"/>
        </w:rPr>
      </w:pPr>
      <w:r>
        <w:rPr>
          <w:b/>
          <w:noProof/>
          <w:u w:val="single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26" type="#_x0000_t202" style="position:absolute;left:0;text-align:left;margin-left:444.95pt;margin-top:3.8pt;width:60.5pt;height:20.2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">
            <v:textbox>
              <w:txbxContent>
                <w:p w:rsidR="00C266E6" w:rsidRPr="00B76F21" w:rsidRDefault="00555D59" w:rsidP="00C266E6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KPTI</w:t>
                  </w:r>
                  <w:r w:rsidR="00C266E6">
                    <w:rPr>
                      <w:b/>
                      <w:bCs/>
                      <w:sz w:val="22"/>
                      <w:szCs w:val="22"/>
                    </w:rPr>
                    <w:t>-1</w:t>
                  </w:r>
                </w:p>
              </w:txbxContent>
            </v:textbox>
          </v:shape>
        </w:pict>
      </w:r>
      <w:r w:rsidR="00C266E6">
        <w:rPr>
          <w:b/>
          <w:u w:val="single"/>
        </w:rPr>
        <w:t>SURAT PERMOHONAN K</w:t>
      </w:r>
      <w:r w:rsidR="00C266E6" w:rsidRPr="0070634E">
        <w:rPr>
          <w:b/>
          <w:u w:val="single"/>
        </w:rPr>
        <w:t>P</w:t>
      </w:r>
    </w:p>
    <w:p w:rsidR="00C266E6" w:rsidRDefault="00C266E6" w:rsidP="00C266E6">
      <w:pPr>
        <w:jc w:val="center"/>
        <w:rPr>
          <w:b/>
          <w:u w:val="single"/>
        </w:rPr>
      </w:pPr>
    </w:p>
    <w:p w:rsidR="00C266E6" w:rsidRDefault="00C266E6" w:rsidP="00C53C60">
      <w:pPr>
        <w:rPr>
          <w:b/>
          <w:u w:val="single"/>
        </w:rPr>
      </w:pPr>
    </w:p>
    <w:p w:rsidR="00C266E6" w:rsidRDefault="00C266E6" w:rsidP="00C266E6">
      <w:proofErr w:type="spellStart"/>
      <w:r>
        <w:t>Kepada</w:t>
      </w:r>
      <w:proofErr w:type="spellEnd"/>
      <w:r>
        <w:t xml:space="preserve"> YTH</w:t>
      </w:r>
    </w:p>
    <w:p w:rsidR="00C266E6" w:rsidRDefault="00D23613" w:rsidP="00C266E6">
      <w:proofErr w:type="spellStart"/>
      <w:r>
        <w:t>Ketua</w:t>
      </w:r>
      <w:proofErr w:type="spellEnd"/>
      <w:r w:rsidR="00C266E6">
        <w:t xml:space="preserve"> Pro</w:t>
      </w:r>
      <w:r>
        <w:t xml:space="preserve">gram </w:t>
      </w:r>
      <w:proofErr w:type="spellStart"/>
      <w:r>
        <w:t>Stu</w:t>
      </w:r>
      <w:r w:rsidR="00C266E6">
        <w:t>di</w:t>
      </w:r>
      <w:proofErr w:type="spellEnd"/>
      <w:r w:rsidR="00C266E6">
        <w:t xml:space="preserve"> </w:t>
      </w:r>
      <w:proofErr w:type="spellStart"/>
      <w:r w:rsidR="00C266E6">
        <w:t>T</w:t>
      </w:r>
      <w:r>
        <w:t>eknik</w:t>
      </w:r>
      <w:proofErr w:type="spellEnd"/>
      <w:r>
        <w:t xml:space="preserve"> </w:t>
      </w:r>
      <w:proofErr w:type="spellStart"/>
      <w:r w:rsidR="00555D59">
        <w:t>Informatika</w:t>
      </w:r>
      <w:proofErr w:type="spellEnd"/>
      <w:r w:rsidR="00C266E6">
        <w:t xml:space="preserve"> S1</w:t>
      </w:r>
    </w:p>
    <w:p w:rsidR="00C266E6" w:rsidRDefault="00C266E6" w:rsidP="00C266E6">
      <w:r>
        <w:t xml:space="preserve">Di </w:t>
      </w:r>
      <w:proofErr w:type="spellStart"/>
      <w:r>
        <w:t>Tempat</w:t>
      </w:r>
      <w:proofErr w:type="spellEnd"/>
    </w:p>
    <w:p w:rsidR="00C266E6" w:rsidRDefault="00C266E6" w:rsidP="00C266E6"/>
    <w:p w:rsidR="00C266E6" w:rsidRDefault="00C266E6" w:rsidP="00C266E6"/>
    <w:p w:rsidR="00C266E6" w:rsidRDefault="00C266E6" w:rsidP="00C266E6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C266E6" w:rsidRDefault="00C266E6" w:rsidP="00C266E6"/>
    <w:p w:rsidR="00C266E6" w:rsidRDefault="00C266E6" w:rsidP="00C266E6"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C266E6" w:rsidRDefault="00C266E6" w:rsidP="00C266E6"/>
    <w:p w:rsidR="00C266E6" w:rsidRDefault="000373B5" w:rsidP="00C266E6">
      <w:pPr>
        <w:tabs>
          <w:tab w:val="left" w:pos="1134"/>
        </w:tabs>
      </w:pPr>
      <w:r>
        <w:t>Nama</w:t>
      </w:r>
      <w:r>
        <w:tab/>
      </w:r>
      <w:r>
        <w:tab/>
        <w:t xml:space="preserve">: </w:t>
      </w:r>
      <w:r w:rsidR="00D70314">
        <w:t xml:space="preserve">Muhammad </w:t>
      </w:r>
      <w:proofErr w:type="spellStart"/>
      <w:r w:rsidR="00D70314">
        <w:t>Mayandre</w:t>
      </w:r>
      <w:proofErr w:type="spellEnd"/>
      <w:r w:rsidR="00D70314">
        <w:t xml:space="preserve"> </w:t>
      </w:r>
      <w:proofErr w:type="spellStart"/>
      <w:r w:rsidR="00D70314">
        <w:t>Bethatian</w:t>
      </w:r>
      <w:proofErr w:type="spellEnd"/>
    </w:p>
    <w:p w:rsidR="00C266E6" w:rsidRDefault="00C266E6" w:rsidP="00C266E6">
      <w:pPr>
        <w:tabs>
          <w:tab w:val="left" w:pos="1134"/>
        </w:tabs>
      </w:pPr>
      <w:r>
        <w:t>NIM</w:t>
      </w:r>
      <w:r w:rsidR="000373B5">
        <w:tab/>
      </w:r>
      <w:r w:rsidR="000373B5">
        <w:tab/>
        <w:t xml:space="preserve">: </w:t>
      </w:r>
      <w:r w:rsidR="00D70314">
        <w:t>1407123347</w:t>
      </w:r>
    </w:p>
    <w:p w:rsidR="00C266E6" w:rsidRDefault="00C266E6" w:rsidP="00C266E6">
      <w:pPr>
        <w:tabs>
          <w:tab w:val="left" w:pos="1134"/>
        </w:tabs>
      </w:pPr>
    </w:p>
    <w:p w:rsidR="00C266E6" w:rsidRPr="00D6197A" w:rsidRDefault="00C266E6" w:rsidP="00C266E6">
      <w:pPr>
        <w:tabs>
          <w:tab w:val="left" w:pos="1134"/>
        </w:tabs>
      </w:pPr>
      <w:proofErr w:type="spellStart"/>
      <w:r w:rsidRPr="00D6197A">
        <w:t>Mengajukan</w:t>
      </w:r>
      <w:proofErr w:type="spellEnd"/>
      <w:r w:rsidRPr="00D6197A">
        <w:t xml:space="preserve"> </w:t>
      </w:r>
      <w:proofErr w:type="spellStart"/>
      <w:r w:rsidRPr="00D6197A">
        <w:t>permohonan</w:t>
      </w:r>
      <w:proofErr w:type="spellEnd"/>
      <w:r w:rsidRPr="00D6197A">
        <w:t xml:space="preserve"> KP, </w:t>
      </w:r>
      <w:proofErr w:type="spellStart"/>
      <w:r w:rsidRPr="00D6197A">
        <w:t>dengan</w:t>
      </w:r>
      <w:proofErr w:type="spellEnd"/>
      <w:r w:rsidRPr="00D6197A">
        <w:t xml:space="preserve"> </w:t>
      </w:r>
      <w:proofErr w:type="spellStart"/>
      <w:r w:rsidRPr="00D6197A">
        <w:t>memenuhi</w:t>
      </w:r>
      <w:proofErr w:type="spellEnd"/>
      <w:r w:rsidRPr="00D6197A">
        <w:t xml:space="preserve"> </w:t>
      </w:r>
      <w:proofErr w:type="spellStart"/>
      <w:r w:rsidRPr="00D6197A">
        <w:t>syarat-syarat</w:t>
      </w:r>
      <w:proofErr w:type="spellEnd"/>
      <w:r w:rsidRPr="00D6197A">
        <w:t xml:space="preserve"> </w:t>
      </w:r>
      <w:proofErr w:type="spellStart"/>
      <w:proofErr w:type="gramStart"/>
      <w:r w:rsidRPr="00D6197A">
        <w:t>berikut</w:t>
      </w:r>
      <w:proofErr w:type="spellEnd"/>
      <w:r w:rsidRPr="00D6197A">
        <w:t xml:space="preserve"> :</w:t>
      </w:r>
      <w:proofErr w:type="gramEnd"/>
    </w:p>
    <w:p w:rsidR="00C266E6" w:rsidRPr="00D6197A" w:rsidRDefault="00C266E6" w:rsidP="00C266E6">
      <w:pPr>
        <w:pStyle w:val="ListParagraph"/>
        <w:numPr>
          <w:ilvl w:val="0"/>
          <w:numId w:val="5"/>
        </w:numPr>
        <w:tabs>
          <w:tab w:val="left" w:pos="567"/>
        </w:tabs>
        <w:suppressAutoHyphens w:val="0"/>
        <w:autoSpaceDE w:val="0"/>
        <w:autoSpaceDN w:val="0"/>
        <w:adjustRightInd w:val="0"/>
        <w:ind w:left="567" w:hanging="283"/>
      </w:pPr>
      <w:proofErr w:type="spellStart"/>
      <w:r w:rsidRPr="00D6197A">
        <w:t>Memiliki</w:t>
      </w:r>
      <w:proofErr w:type="spellEnd"/>
      <w:r w:rsidRPr="00D6197A">
        <w:t xml:space="preserve"> </w:t>
      </w:r>
      <w:proofErr w:type="spellStart"/>
      <w:r w:rsidRPr="00D6197A">
        <w:t>Indeks</w:t>
      </w:r>
      <w:proofErr w:type="spellEnd"/>
      <w:r w:rsidRPr="00D6197A">
        <w:t xml:space="preserve"> </w:t>
      </w:r>
      <w:proofErr w:type="spellStart"/>
      <w:r w:rsidRPr="00D6197A">
        <w:t>Prestasi</w:t>
      </w:r>
      <w:proofErr w:type="spellEnd"/>
      <w:r w:rsidRPr="00D6197A">
        <w:t xml:space="preserve"> </w:t>
      </w:r>
      <w:proofErr w:type="spellStart"/>
      <w:proofErr w:type="gramStart"/>
      <w:r w:rsidRPr="00D6197A">
        <w:t>Kumulatif</w:t>
      </w:r>
      <w:proofErr w:type="spellEnd"/>
      <w:r w:rsidRPr="00D6197A">
        <w:t xml:space="preserve">  ≥</w:t>
      </w:r>
      <w:proofErr w:type="gramEnd"/>
      <w:r w:rsidRPr="00D6197A">
        <w:t xml:space="preserve"> 2,00.</w:t>
      </w:r>
    </w:p>
    <w:p w:rsidR="00C266E6" w:rsidRPr="00D6197A" w:rsidRDefault="00555D59" w:rsidP="00555D59">
      <w:pPr>
        <w:pStyle w:val="ListParagraph"/>
        <w:numPr>
          <w:ilvl w:val="0"/>
          <w:numId w:val="5"/>
        </w:numPr>
        <w:tabs>
          <w:tab w:val="left" w:pos="567"/>
        </w:tabs>
        <w:suppressAutoHyphens w:val="0"/>
        <w:autoSpaceDE w:val="0"/>
        <w:autoSpaceDN w:val="0"/>
        <w:adjustRightInd w:val="0"/>
        <w:ind w:left="567" w:hanging="283"/>
      </w:pPr>
      <w:proofErr w:type="spellStart"/>
      <w:r>
        <w:t>T</w:t>
      </w:r>
      <w:r w:rsidR="00C266E6" w:rsidRPr="00D6197A">
        <w:t>elah</w:t>
      </w:r>
      <w:proofErr w:type="spellEnd"/>
      <w:r w:rsidR="00C266E6" w:rsidRPr="00D6197A">
        <w:t xml:space="preserve"> </w:t>
      </w:r>
      <w:proofErr w:type="spellStart"/>
      <w:r w:rsidR="00C266E6" w:rsidRPr="00D6197A">
        <w:t>mengikuti</w:t>
      </w:r>
      <w:proofErr w:type="spellEnd"/>
      <w:r w:rsidR="00C266E6" w:rsidRPr="00D6197A">
        <w:t xml:space="preserve"> 90 SKS </w:t>
      </w:r>
      <w:proofErr w:type="spellStart"/>
      <w:r w:rsidR="00C266E6" w:rsidRPr="00D6197A">
        <w:t>mata</w:t>
      </w:r>
      <w:proofErr w:type="spellEnd"/>
      <w:r w:rsidR="00C266E6" w:rsidRPr="00D6197A">
        <w:t xml:space="preserve"> </w:t>
      </w:r>
      <w:proofErr w:type="spellStart"/>
      <w:r w:rsidR="00C266E6" w:rsidRPr="00D6197A">
        <w:t>kuliah</w:t>
      </w:r>
      <w:proofErr w:type="spellEnd"/>
      <w:r w:rsidR="00C266E6" w:rsidRPr="00D6197A">
        <w:t>.</w:t>
      </w:r>
    </w:p>
    <w:p w:rsidR="00C266E6" w:rsidRPr="00D6197A" w:rsidRDefault="00C266E6" w:rsidP="00C266E6">
      <w:pPr>
        <w:tabs>
          <w:tab w:val="left" w:pos="1134"/>
        </w:tabs>
      </w:pPr>
    </w:p>
    <w:p w:rsidR="00C266E6" w:rsidRPr="00D6197A" w:rsidRDefault="00C266E6" w:rsidP="00C266E6">
      <w:pPr>
        <w:tabs>
          <w:tab w:val="left" w:pos="1134"/>
        </w:tabs>
      </w:pPr>
      <w:proofErr w:type="spellStart"/>
      <w:r w:rsidRPr="00D6197A">
        <w:t>Sebagai</w:t>
      </w:r>
      <w:proofErr w:type="spellEnd"/>
      <w:r w:rsidRPr="00D6197A">
        <w:t xml:space="preserve"> </w:t>
      </w:r>
      <w:proofErr w:type="spellStart"/>
      <w:r w:rsidRPr="00D6197A">
        <w:t>bukti</w:t>
      </w:r>
      <w:proofErr w:type="spellEnd"/>
      <w:r w:rsidRPr="00D6197A">
        <w:t xml:space="preserve"> </w:t>
      </w:r>
      <w:proofErr w:type="spellStart"/>
      <w:r w:rsidRPr="00D6197A">
        <w:t>terpenuhinya</w:t>
      </w:r>
      <w:proofErr w:type="spellEnd"/>
      <w:r w:rsidRPr="00D6197A">
        <w:t xml:space="preserve"> </w:t>
      </w:r>
      <w:proofErr w:type="spellStart"/>
      <w:r w:rsidRPr="00D6197A">
        <w:t>syarat-syarat</w:t>
      </w:r>
      <w:proofErr w:type="spellEnd"/>
      <w:r w:rsidRPr="00D6197A">
        <w:t xml:space="preserve"> </w:t>
      </w:r>
      <w:proofErr w:type="spellStart"/>
      <w:r w:rsidRPr="00D6197A">
        <w:t>tersebut</w:t>
      </w:r>
      <w:proofErr w:type="spellEnd"/>
      <w:r w:rsidRPr="00D6197A">
        <w:t xml:space="preserve">, </w:t>
      </w:r>
      <w:proofErr w:type="spellStart"/>
      <w:proofErr w:type="gramStart"/>
      <w:r w:rsidRPr="00D6197A">
        <w:t>terlampir</w:t>
      </w:r>
      <w:proofErr w:type="spellEnd"/>
      <w:r w:rsidR="00E16D61">
        <w:t xml:space="preserve"> </w:t>
      </w:r>
      <w:r w:rsidRPr="00D6197A">
        <w:t>:</w:t>
      </w:r>
      <w:proofErr w:type="gramEnd"/>
    </w:p>
    <w:p w:rsidR="00C266E6" w:rsidRPr="00D6197A" w:rsidRDefault="00555D59" w:rsidP="00C266E6">
      <w:pPr>
        <w:pStyle w:val="ListParagraph"/>
        <w:numPr>
          <w:ilvl w:val="0"/>
          <w:numId w:val="4"/>
        </w:numPr>
        <w:tabs>
          <w:tab w:val="left" w:pos="1134"/>
        </w:tabs>
      </w:pPr>
      <w:r>
        <w:t xml:space="preserve">Copy </w:t>
      </w:r>
      <w:proofErr w:type="spellStart"/>
      <w:r>
        <w:t>Transkip</w:t>
      </w:r>
      <w:proofErr w:type="spellEnd"/>
      <w:r w:rsidR="00C266E6" w:rsidRPr="00D6197A"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C266E6" w:rsidRPr="00D6197A">
        <w:t>Terakhir</w:t>
      </w:r>
      <w:proofErr w:type="spellEnd"/>
      <w:r w:rsidR="00C266E6" w:rsidRPr="00D6197A">
        <w:t>.</w:t>
      </w:r>
    </w:p>
    <w:p w:rsidR="00D6197A" w:rsidRDefault="00D6197A" w:rsidP="00C266E6">
      <w:pPr>
        <w:ind w:left="6480"/>
      </w:pPr>
    </w:p>
    <w:p w:rsidR="00D23613" w:rsidRDefault="00D23613" w:rsidP="00C266E6">
      <w:pPr>
        <w:ind w:left="6480"/>
      </w:pPr>
    </w:p>
    <w:p w:rsidR="00D23613" w:rsidRPr="00D6197A" w:rsidRDefault="00D23613" w:rsidP="00C266E6">
      <w:pPr>
        <w:ind w:left="6480"/>
      </w:pPr>
    </w:p>
    <w:p w:rsidR="00C266E6" w:rsidRPr="00D6197A" w:rsidRDefault="000D7D4E" w:rsidP="00C266E6">
      <w:pPr>
        <w:ind w:left="6480"/>
      </w:pPr>
      <w:proofErr w:type="spellStart"/>
      <w:r>
        <w:t>Pekanbaru</w:t>
      </w:r>
      <w:proofErr w:type="spellEnd"/>
      <w:r>
        <w:t>,</w:t>
      </w:r>
      <w:r w:rsidR="00DA54DE">
        <w:t xml:space="preserve"> </w:t>
      </w:r>
      <w:r w:rsidR="004D5EE9">
        <w:t>……………….</w:t>
      </w:r>
    </w:p>
    <w:p w:rsidR="00C266E6" w:rsidRPr="00D6197A" w:rsidRDefault="00C266E6" w:rsidP="00C266E6">
      <w:pPr>
        <w:ind w:left="6480"/>
      </w:pPr>
      <w:proofErr w:type="spellStart"/>
      <w:r w:rsidRPr="00D6197A">
        <w:t>Mahasiswa</w:t>
      </w:r>
      <w:proofErr w:type="spellEnd"/>
      <w:r w:rsidRPr="00D6197A">
        <w:t xml:space="preserve"> </w:t>
      </w:r>
      <w:proofErr w:type="spellStart"/>
      <w:r w:rsidRPr="00D6197A">
        <w:t>Ybs</w:t>
      </w:r>
      <w:proofErr w:type="spellEnd"/>
    </w:p>
    <w:p w:rsidR="00C266E6" w:rsidRPr="00D6197A" w:rsidRDefault="00C266E6" w:rsidP="00C266E6">
      <w:pPr>
        <w:ind w:left="6480"/>
        <w:rPr>
          <w:b/>
          <w:u w:val="single"/>
        </w:rPr>
      </w:pPr>
    </w:p>
    <w:p w:rsidR="00C266E6" w:rsidRPr="00D6197A" w:rsidRDefault="00C266E6" w:rsidP="00C266E6">
      <w:pPr>
        <w:ind w:left="6480"/>
      </w:pPr>
    </w:p>
    <w:p w:rsidR="00C266E6" w:rsidRDefault="00C266E6" w:rsidP="00C266E6">
      <w:pPr>
        <w:ind w:left="6480"/>
      </w:pPr>
    </w:p>
    <w:p w:rsidR="00D23613" w:rsidRDefault="00D23613" w:rsidP="00C266E6">
      <w:pPr>
        <w:ind w:left="6480"/>
      </w:pPr>
    </w:p>
    <w:p w:rsidR="00D23613" w:rsidRPr="00D6197A" w:rsidRDefault="00D23613" w:rsidP="00C266E6">
      <w:pPr>
        <w:ind w:left="6480"/>
      </w:pPr>
    </w:p>
    <w:p w:rsidR="00C266E6" w:rsidRPr="00D6197A" w:rsidRDefault="00C266E6" w:rsidP="00D7288C">
      <w:pPr>
        <w:ind w:left="6480" w:firstLine="720"/>
      </w:pPr>
      <w:r w:rsidRPr="00D6197A">
        <w:t>(</w:t>
      </w:r>
      <w:r w:rsidR="00D70314">
        <w:rPr>
          <w:u w:val="single"/>
        </w:rPr>
        <w:t>MUHAMMAD MAYANDRE BETHATIAN</w:t>
      </w:r>
      <w:r w:rsidRPr="00D6197A">
        <w:t>)</w:t>
      </w:r>
    </w:p>
    <w:p w:rsidR="00C266E6" w:rsidRPr="00D6197A" w:rsidRDefault="000373B5" w:rsidP="000373B5">
      <w:pPr>
        <w:ind w:left="6480"/>
      </w:pPr>
      <w:r>
        <w:t xml:space="preserve">  </w:t>
      </w:r>
      <w:r w:rsidR="005471F2">
        <w:t xml:space="preserve">       </w:t>
      </w:r>
      <w:r w:rsidR="000D7D4E">
        <w:t>NIM.</w:t>
      </w:r>
      <w:r w:rsidR="0070315F">
        <w:t xml:space="preserve"> </w:t>
      </w:r>
      <w:r w:rsidR="00D70314">
        <w:t>1407123347</w:t>
      </w:r>
    </w:p>
    <w:p w:rsidR="00C266E6" w:rsidRPr="00D6197A" w:rsidRDefault="00C266E6" w:rsidP="00C266E6">
      <w:pPr>
        <w:ind w:left="6480"/>
        <w:rPr>
          <w:b/>
          <w:u w:val="single"/>
        </w:rPr>
      </w:pPr>
    </w:p>
    <w:p w:rsidR="00C266E6" w:rsidRPr="00D6197A" w:rsidRDefault="00C266E6" w:rsidP="00C266E6">
      <w:pPr>
        <w:jc w:val="center"/>
        <w:rPr>
          <w:b/>
          <w:u w:val="single"/>
        </w:rPr>
      </w:pPr>
    </w:p>
    <w:p w:rsidR="00C266E6" w:rsidRPr="00D6197A" w:rsidRDefault="00C266E6" w:rsidP="00C266E6">
      <w:proofErr w:type="spellStart"/>
      <w:r w:rsidRPr="00D6197A">
        <w:t>Menyetujui</w:t>
      </w:r>
      <w:proofErr w:type="spellEnd"/>
      <w:r w:rsidR="00116B35">
        <w:t>,</w:t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</w:p>
    <w:p w:rsidR="00C266E6" w:rsidRPr="00D6197A" w:rsidRDefault="00C266E6" w:rsidP="00C266E6">
      <w:r w:rsidRPr="00D6197A">
        <w:t>Pro</w:t>
      </w:r>
      <w:r w:rsidR="00D23613">
        <w:t xml:space="preserve">gram </w:t>
      </w:r>
      <w:proofErr w:type="spellStart"/>
      <w:r w:rsidR="00D23613">
        <w:t>Stu</w:t>
      </w:r>
      <w:r w:rsidR="001553CF">
        <w:t>di</w:t>
      </w:r>
      <w:proofErr w:type="spellEnd"/>
      <w:r w:rsidR="001553CF">
        <w:t xml:space="preserve"> </w:t>
      </w:r>
      <w:proofErr w:type="spellStart"/>
      <w:r w:rsidR="008B5B5C">
        <w:t>Teknik</w:t>
      </w:r>
      <w:proofErr w:type="spellEnd"/>
      <w:r w:rsidR="008B5B5C">
        <w:t xml:space="preserve"> </w:t>
      </w:r>
      <w:proofErr w:type="spellStart"/>
      <w:r w:rsidR="00555D59">
        <w:t>Informatika</w:t>
      </w:r>
      <w:proofErr w:type="spellEnd"/>
      <w:r w:rsidRPr="00D6197A">
        <w:t xml:space="preserve"> S1</w:t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  <w:r w:rsidRPr="00D6197A">
        <w:tab/>
      </w:r>
    </w:p>
    <w:p w:rsidR="00C266E6" w:rsidRPr="00D6197A" w:rsidRDefault="006C665D" w:rsidP="00C266E6">
      <w:proofErr w:type="spellStart"/>
      <w:r>
        <w:t>Ketua</w:t>
      </w:r>
      <w:proofErr w:type="spellEnd"/>
      <w:r>
        <w:t>,</w:t>
      </w:r>
    </w:p>
    <w:p w:rsidR="00C266E6" w:rsidRPr="00D6197A" w:rsidRDefault="00C266E6" w:rsidP="00C266E6"/>
    <w:p w:rsidR="00C266E6" w:rsidRDefault="00C266E6" w:rsidP="00C266E6"/>
    <w:p w:rsidR="00D23613" w:rsidRDefault="00D23613" w:rsidP="00C266E6"/>
    <w:p w:rsidR="00D23613" w:rsidRDefault="00D23613" w:rsidP="00C266E6"/>
    <w:p w:rsidR="00C266E6" w:rsidRPr="00D23613" w:rsidRDefault="004F56F0" w:rsidP="00C266E6">
      <w:pPr>
        <w:rPr>
          <w:u w:val="single"/>
        </w:rPr>
      </w:pPr>
      <w:proofErr w:type="spellStart"/>
      <w:r>
        <w:rPr>
          <w:u w:val="single"/>
        </w:rPr>
        <w:t>Irsan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Taufik</w:t>
      </w:r>
      <w:proofErr w:type="spellEnd"/>
      <w:r>
        <w:rPr>
          <w:u w:val="single"/>
        </w:rPr>
        <w:t xml:space="preserve"> Ali</w:t>
      </w:r>
      <w:r w:rsidR="00D23613" w:rsidRPr="00256610">
        <w:rPr>
          <w:u w:val="single"/>
        </w:rPr>
        <w:t xml:space="preserve">, </w:t>
      </w:r>
      <w:proofErr w:type="gramStart"/>
      <w:r w:rsidR="00D23613" w:rsidRPr="00256610">
        <w:rPr>
          <w:u w:val="single"/>
        </w:rPr>
        <w:t>ST,</w:t>
      </w:r>
      <w:r w:rsidR="002A6898">
        <w:rPr>
          <w:u w:val="single"/>
        </w:rPr>
        <w:t>,</w:t>
      </w:r>
      <w:proofErr w:type="gramEnd"/>
      <w:r w:rsidR="00D23613" w:rsidRPr="00256610">
        <w:rPr>
          <w:u w:val="single"/>
        </w:rPr>
        <w:t xml:space="preserve"> MT</w:t>
      </w:r>
      <w:r w:rsidR="00C266E6" w:rsidRPr="00D6197A">
        <w:tab/>
      </w:r>
      <w:r w:rsidR="00C266E6" w:rsidRPr="00D6197A">
        <w:tab/>
      </w:r>
      <w:r w:rsidR="00C266E6" w:rsidRPr="00D6197A">
        <w:tab/>
      </w:r>
      <w:r w:rsidR="00C266E6" w:rsidRPr="00D6197A">
        <w:tab/>
      </w:r>
      <w:r w:rsidR="00C266E6" w:rsidRPr="00D6197A">
        <w:tab/>
      </w:r>
      <w:r w:rsidR="00C266E6" w:rsidRPr="00D6197A">
        <w:tab/>
      </w:r>
      <w:r w:rsidR="00C266E6" w:rsidRPr="00D6197A">
        <w:tab/>
      </w:r>
      <w:r w:rsidR="00C266E6" w:rsidRPr="00D6197A">
        <w:tab/>
      </w:r>
    </w:p>
    <w:p w:rsidR="00A240EA" w:rsidRPr="00D6197A" w:rsidRDefault="00555D59" w:rsidP="00D23613">
      <w:pPr>
        <w:rPr>
          <w:b/>
          <w:u w:val="single"/>
        </w:rPr>
      </w:pPr>
      <w:r>
        <w:t>NIP.</w:t>
      </w:r>
      <w:r w:rsidR="00E16D61">
        <w:t xml:space="preserve"> </w:t>
      </w:r>
      <w:r w:rsidR="00DB2886">
        <w:t>198005102005011003</w:t>
      </w:r>
    </w:p>
    <w:p w:rsidR="00C266E6" w:rsidRPr="00D6197A" w:rsidRDefault="00C266E6" w:rsidP="003824D5">
      <w:pPr>
        <w:jc w:val="center"/>
        <w:rPr>
          <w:b/>
          <w:u w:val="single"/>
        </w:rPr>
      </w:pPr>
    </w:p>
    <w:p w:rsidR="00C266E6" w:rsidRPr="00D6197A" w:rsidRDefault="00C266E6" w:rsidP="003824D5">
      <w:pPr>
        <w:jc w:val="center"/>
        <w:rPr>
          <w:b/>
          <w:u w:val="single"/>
        </w:rPr>
      </w:pPr>
    </w:p>
    <w:p w:rsidR="00C266E6" w:rsidRDefault="00C266E6" w:rsidP="003824D5">
      <w:pPr>
        <w:jc w:val="center"/>
        <w:rPr>
          <w:b/>
          <w:u w:val="single"/>
        </w:rPr>
      </w:pPr>
    </w:p>
    <w:p w:rsidR="00494D19" w:rsidRPr="00D6197A" w:rsidRDefault="00494D19" w:rsidP="003824D5">
      <w:pPr>
        <w:jc w:val="center"/>
        <w:rPr>
          <w:b/>
          <w:u w:val="single"/>
        </w:rPr>
      </w:pPr>
    </w:p>
    <w:p w:rsidR="00C266E6" w:rsidRDefault="00C266E6" w:rsidP="00FE6E1C">
      <w:pPr>
        <w:rPr>
          <w:b/>
          <w:u w:val="single"/>
        </w:rPr>
      </w:pPr>
    </w:p>
    <w:p w:rsidR="003824D5" w:rsidRPr="0070634E" w:rsidRDefault="00FA6AD6" w:rsidP="003824D5">
      <w:pPr>
        <w:jc w:val="center"/>
        <w:rPr>
          <w:b/>
          <w:u w:val="single"/>
        </w:rPr>
      </w:pPr>
      <w:r>
        <w:rPr>
          <w:b/>
          <w:noProof/>
          <w:u w:val="single"/>
          <w:lang w:val="id-ID" w:eastAsia="id-ID"/>
        </w:rPr>
        <w:pict>
          <v:shape id="Text Box 2" o:spid="_x0000_s1027" type="#_x0000_t202" style="position:absolute;left:0;text-align:left;margin-left:444.7pt;margin-top:-2.05pt;width:60.5pt;height:20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fFKwIAAFcEAAAOAAAAZHJzL2Uyb0RvYy54bWysVNtu2zAMfR+wfxD0vjjxkiY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">
            <v:textbox style="mso-next-textbox:#Text Box 2">
              <w:txbxContent>
                <w:p w:rsidR="00455884" w:rsidRPr="00B76F21" w:rsidRDefault="00455884" w:rsidP="00B76F2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76F21">
                    <w:rPr>
                      <w:b/>
                      <w:bCs/>
                      <w:sz w:val="22"/>
                      <w:szCs w:val="22"/>
                    </w:rPr>
                    <w:t>K</w:t>
                  </w:r>
                  <w:r w:rsidR="00494D19">
                    <w:rPr>
                      <w:b/>
                      <w:bCs/>
                      <w:sz w:val="22"/>
                      <w:szCs w:val="22"/>
                    </w:rPr>
                    <w:t>PTI</w:t>
                  </w:r>
                  <w:r w:rsidR="00F67038">
                    <w:rPr>
                      <w:b/>
                      <w:bCs/>
                      <w:sz w:val="22"/>
                      <w:szCs w:val="22"/>
                    </w:rPr>
                    <w:t>-2</w:t>
                  </w:r>
                </w:p>
              </w:txbxContent>
            </v:textbox>
          </v:shape>
        </w:pict>
      </w:r>
      <w:r w:rsidR="005808D5">
        <w:rPr>
          <w:b/>
          <w:u w:val="single"/>
        </w:rPr>
        <w:t>FORM PERMOHONAN K</w:t>
      </w:r>
      <w:r w:rsidR="003824D5" w:rsidRPr="0070634E">
        <w:rPr>
          <w:b/>
          <w:u w:val="single"/>
        </w:rPr>
        <w:t>P</w:t>
      </w:r>
    </w:p>
    <w:p w:rsidR="003824D5" w:rsidRPr="00B42F8E" w:rsidRDefault="003824D5" w:rsidP="003824D5">
      <w:pPr>
        <w:rPr>
          <w:sz w:val="16"/>
          <w:szCs w:val="22"/>
        </w:rPr>
      </w:pPr>
    </w:p>
    <w:tbl>
      <w:tblPr>
        <w:tblW w:w="968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5"/>
        <w:gridCol w:w="984"/>
        <w:gridCol w:w="3306"/>
      </w:tblGrid>
      <w:tr w:rsidR="003824D5" w:rsidRPr="00B42F8E" w:rsidTr="00FE6E1C">
        <w:trPr>
          <w:trHeight w:val="368"/>
        </w:trPr>
        <w:tc>
          <w:tcPr>
            <w:tcW w:w="9685" w:type="dxa"/>
            <w:gridSpan w:val="3"/>
            <w:tcBorders>
              <w:bottom w:val="single" w:sz="4" w:space="0" w:color="auto"/>
            </w:tcBorders>
            <w:vAlign w:val="center"/>
          </w:tcPr>
          <w:p w:rsidR="003824D5" w:rsidRPr="00B42F8E" w:rsidRDefault="003824D5" w:rsidP="00455884">
            <w:pPr>
              <w:rPr>
                <w:b/>
                <w:sz w:val="22"/>
                <w:szCs w:val="20"/>
              </w:rPr>
            </w:pPr>
            <w:r w:rsidRPr="00B42F8E">
              <w:rPr>
                <w:b/>
                <w:sz w:val="22"/>
                <w:szCs w:val="20"/>
              </w:rPr>
              <w:t xml:space="preserve">A. </w:t>
            </w:r>
            <w:proofErr w:type="spellStart"/>
            <w:r w:rsidRPr="00B42F8E">
              <w:rPr>
                <w:b/>
                <w:sz w:val="22"/>
                <w:szCs w:val="20"/>
              </w:rPr>
              <w:t>Diisi</w:t>
            </w:r>
            <w:proofErr w:type="spellEnd"/>
            <w:r w:rsidRPr="00B42F8E">
              <w:rPr>
                <w:b/>
                <w:sz w:val="22"/>
                <w:szCs w:val="20"/>
              </w:rPr>
              <w:t xml:space="preserve"> </w:t>
            </w:r>
            <w:proofErr w:type="spellStart"/>
            <w:r w:rsidRPr="00B42F8E">
              <w:rPr>
                <w:b/>
                <w:sz w:val="22"/>
                <w:szCs w:val="20"/>
              </w:rPr>
              <w:t>oleh</w:t>
            </w:r>
            <w:proofErr w:type="spellEnd"/>
            <w:r w:rsidRPr="00B42F8E">
              <w:rPr>
                <w:b/>
                <w:sz w:val="22"/>
                <w:szCs w:val="20"/>
              </w:rPr>
              <w:t xml:space="preserve"> </w:t>
            </w:r>
            <w:proofErr w:type="spellStart"/>
            <w:r w:rsidRPr="00B42F8E">
              <w:rPr>
                <w:b/>
                <w:sz w:val="22"/>
                <w:szCs w:val="20"/>
              </w:rPr>
              <w:t>mahasiswa</w:t>
            </w:r>
            <w:proofErr w:type="spellEnd"/>
            <w:r w:rsidRPr="00B42F8E">
              <w:rPr>
                <w:b/>
                <w:sz w:val="22"/>
                <w:szCs w:val="20"/>
              </w:rPr>
              <w:tab/>
            </w:r>
            <w:r w:rsidRPr="00B42F8E">
              <w:rPr>
                <w:b/>
                <w:sz w:val="22"/>
                <w:szCs w:val="20"/>
              </w:rPr>
              <w:tab/>
            </w:r>
            <w:r w:rsidRPr="00B42F8E">
              <w:rPr>
                <w:b/>
                <w:sz w:val="22"/>
                <w:szCs w:val="20"/>
              </w:rPr>
              <w:tab/>
            </w:r>
            <w:proofErr w:type="spellStart"/>
            <w:r w:rsidRPr="00B42F8E">
              <w:rPr>
                <w:b/>
                <w:sz w:val="22"/>
                <w:szCs w:val="20"/>
              </w:rPr>
              <w:t>Rencana</w:t>
            </w:r>
            <w:proofErr w:type="spellEnd"/>
            <w:r w:rsidRPr="00B42F8E">
              <w:rPr>
                <w:b/>
                <w:sz w:val="22"/>
                <w:szCs w:val="20"/>
              </w:rPr>
              <w:t xml:space="preserve"> KP :</w:t>
            </w:r>
            <w:r w:rsidRPr="00B42F8E">
              <w:rPr>
                <w:b/>
                <w:sz w:val="22"/>
                <w:szCs w:val="20"/>
              </w:rPr>
              <w:tab/>
            </w:r>
            <w:r w:rsidRPr="00B42F8E">
              <w:rPr>
                <w:b/>
                <w:sz w:val="22"/>
                <w:szCs w:val="20"/>
              </w:rPr>
              <w:tab/>
            </w:r>
            <w:r w:rsidRPr="00B42F8E">
              <w:rPr>
                <w:b/>
                <w:sz w:val="22"/>
                <w:szCs w:val="20"/>
              </w:rPr>
              <w:tab/>
              <w:t xml:space="preserve">    </w:t>
            </w:r>
            <w:proofErr w:type="spellStart"/>
            <w:r w:rsidRPr="00B42F8E">
              <w:rPr>
                <w:b/>
                <w:sz w:val="22"/>
                <w:szCs w:val="20"/>
              </w:rPr>
              <w:t>s.d.</w:t>
            </w:r>
            <w:proofErr w:type="spellEnd"/>
            <w:r w:rsidRPr="00B42F8E">
              <w:rPr>
                <w:b/>
                <w:sz w:val="22"/>
                <w:szCs w:val="20"/>
              </w:rPr>
              <w:t xml:space="preserve"> </w:t>
            </w:r>
          </w:p>
        </w:tc>
      </w:tr>
      <w:tr w:rsidR="003824D5" w:rsidRPr="003824D5" w:rsidTr="00AE2FF0">
        <w:trPr>
          <w:trHeight w:val="4388"/>
        </w:trPr>
        <w:tc>
          <w:tcPr>
            <w:tcW w:w="968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24D5" w:rsidRPr="003824D5" w:rsidRDefault="003824D5" w:rsidP="0070634E">
            <w:pPr>
              <w:spacing w:after="240"/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Yang bertanda tangan di bawah ini :</w:t>
            </w:r>
          </w:p>
          <w:p w:rsidR="003824D5" w:rsidRPr="003824D5" w:rsidRDefault="003824D5" w:rsidP="0070634E">
            <w:pPr>
              <w:tabs>
                <w:tab w:val="left" w:pos="1877"/>
                <w:tab w:val="left" w:pos="2018"/>
              </w:tabs>
              <w:spacing w:line="276" w:lineRule="auto"/>
              <w:ind w:left="90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Nama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D70314">
              <w:rPr>
                <w:sz w:val="22"/>
                <w:szCs w:val="22"/>
                <w:lang w:val="sv-SE"/>
              </w:rPr>
              <w:t>Muhammad Mayandre Bethatian</w:t>
            </w:r>
          </w:p>
          <w:p w:rsidR="003824D5" w:rsidRPr="003824D5" w:rsidRDefault="003824D5" w:rsidP="0070634E">
            <w:pPr>
              <w:tabs>
                <w:tab w:val="left" w:pos="1877"/>
                <w:tab w:val="left" w:pos="2018"/>
              </w:tabs>
              <w:spacing w:after="240" w:line="276" w:lineRule="auto"/>
              <w:ind w:left="90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NIM </w:t>
            </w:r>
            <w:r>
              <w:rPr>
                <w:sz w:val="22"/>
                <w:szCs w:val="22"/>
                <w:lang w:val="sv-SE"/>
              </w:rPr>
              <w:tab/>
            </w:r>
            <w:r w:rsidRPr="003824D5">
              <w:rPr>
                <w:sz w:val="22"/>
                <w:szCs w:val="22"/>
                <w:lang w:val="sv-SE"/>
              </w:rPr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D70314">
              <w:rPr>
                <w:sz w:val="22"/>
                <w:szCs w:val="22"/>
                <w:lang w:val="sv-SE"/>
              </w:rPr>
              <w:t>1407123347</w:t>
            </w:r>
          </w:p>
          <w:p w:rsidR="003824D5" w:rsidRPr="003824D5" w:rsidRDefault="003824D5" w:rsidP="00455884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Mengajukan Kerja</w:t>
            </w:r>
            <w:r w:rsidR="00AA06B1">
              <w:rPr>
                <w:sz w:val="22"/>
                <w:szCs w:val="22"/>
                <w:lang w:val="sv-SE"/>
              </w:rPr>
              <w:t xml:space="preserve"> Praktek bidang *) </w:t>
            </w:r>
            <w:r w:rsidR="00AA06B1" w:rsidRPr="00D51506">
              <w:rPr>
                <w:strike/>
                <w:sz w:val="22"/>
                <w:szCs w:val="22"/>
                <w:lang w:val="sv-SE"/>
              </w:rPr>
              <w:t>Komputasi Berbasis Jaringan</w:t>
            </w:r>
            <w:r w:rsidR="00AA06B1">
              <w:rPr>
                <w:sz w:val="22"/>
                <w:szCs w:val="22"/>
                <w:lang w:val="sv-SE"/>
              </w:rPr>
              <w:t xml:space="preserve"> / Komputasi Cerdas dan Visualisasi</w:t>
            </w:r>
          </w:p>
          <w:p w:rsidR="003824D5" w:rsidRPr="003824D5" w:rsidRDefault="003824D5" w:rsidP="00B42F8E">
            <w:pPr>
              <w:spacing w:after="240"/>
              <w:rPr>
                <w:b/>
                <w:i/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 xml:space="preserve">Sebagai bahan pertimbangan, saya lampirkan </w:t>
            </w:r>
            <w:r w:rsidR="00494D19">
              <w:rPr>
                <w:b/>
                <w:iCs/>
                <w:sz w:val="22"/>
                <w:szCs w:val="22"/>
                <w:lang w:val="sv-SE"/>
              </w:rPr>
              <w:t>KPTI</w:t>
            </w:r>
            <w:r w:rsidR="004656A0">
              <w:rPr>
                <w:b/>
                <w:iCs/>
                <w:sz w:val="22"/>
                <w:szCs w:val="22"/>
                <w:lang w:val="sv-SE"/>
              </w:rPr>
              <w:t>-1</w:t>
            </w:r>
            <w:r w:rsidR="00400F99">
              <w:rPr>
                <w:b/>
                <w:iCs/>
                <w:sz w:val="22"/>
                <w:szCs w:val="22"/>
                <w:lang w:val="sv-SE"/>
              </w:rPr>
              <w:t xml:space="preserve"> </w:t>
            </w:r>
            <w:r w:rsidR="00494D19">
              <w:rPr>
                <w:b/>
                <w:iCs/>
                <w:sz w:val="22"/>
                <w:szCs w:val="22"/>
                <w:lang w:val="sv-SE"/>
              </w:rPr>
              <w:t>yang telah disetujui Ka Prodi TI</w:t>
            </w:r>
            <w:r w:rsidR="00400F99">
              <w:rPr>
                <w:b/>
                <w:iCs/>
                <w:sz w:val="22"/>
                <w:szCs w:val="22"/>
                <w:lang w:val="sv-SE"/>
              </w:rPr>
              <w:t xml:space="preserve"> S1.</w:t>
            </w:r>
          </w:p>
          <w:p w:rsidR="003824D5" w:rsidRPr="003824D5" w:rsidRDefault="004F56F0" w:rsidP="00B42F8E">
            <w:pPr>
              <w:spacing w:after="24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Apabila permohonan ini diiz</w:t>
            </w:r>
            <w:r w:rsidR="003824D5" w:rsidRPr="003824D5">
              <w:rPr>
                <w:sz w:val="22"/>
                <w:szCs w:val="22"/>
                <w:lang w:val="sv-SE"/>
              </w:rPr>
              <w:t>inkan, saya mengusulkan perusahaan berikut agar dapat disetujui sebagai tempat pelaksanaan Kerja Praktek tersebut.</w:t>
            </w:r>
          </w:p>
          <w:tbl>
            <w:tblPr>
              <w:tblpPr w:leftFromText="180" w:rightFromText="180" w:vertAnchor="text" w:horzAnchor="page" w:tblpX="875" w:tblpY="297"/>
              <w:tblOverlap w:val="never"/>
              <w:tblW w:w="8301" w:type="dxa"/>
              <w:tblLook w:val="04A0" w:firstRow="1" w:lastRow="0" w:firstColumn="1" w:lastColumn="0" w:noHBand="0" w:noVBand="1"/>
            </w:tblPr>
            <w:tblGrid>
              <w:gridCol w:w="2694"/>
              <w:gridCol w:w="283"/>
              <w:gridCol w:w="5324"/>
            </w:tblGrid>
            <w:tr w:rsidR="008B5B5C" w:rsidRPr="00FB7CFC" w:rsidTr="00B201A3">
              <w:trPr>
                <w:trHeight w:val="426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>
                    <w:rPr>
                      <w:sz w:val="22"/>
                      <w:szCs w:val="22"/>
                      <w:lang w:val="sv-SE"/>
                    </w:rPr>
                    <w:t>Nama Perusahaan/</w:t>
                  </w:r>
                  <w:r w:rsidRPr="003824D5">
                    <w:rPr>
                      <w:sz w:val="22"/>
                      <w:szCs w:val="22"/>
                      <w:lang w:val="sv-SE"/>
                    </w:rPr>
                    <w:t xml:space="preserve">Instansi 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7F0A81" w:rsidP="00DA54DE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>
                    <w:rPr>
                      <w:color w:val="000000"/>
                      <w:lang w:eastAsia="en-US"/>
                    </w:rPr>
                    <w:t>PT. SAWIT ASAHAN INDAH</w:t>
                  </w:r>
                </w:p>
              </w:tc>
            </w:tr>
            <w:tr w:rsidR="008B5B5C" w:rsidRPr="00FB7CFC" w:rsidTr="00B201A3">
              <w:trPr>
                <w:trHeight w:val="412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3824D5">
                    <w:rPr>
                      <w:sz w:val="22"/>
                      <w:szCs w:val="22"/>
                      <w:lang w:val="sv-SE"/>
                    </w:rPr>
                    <w:t xml:space="preserve">Alamat       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val="id-ID" w:eastAsia="en-US"/>
                    </w:rPr>
                    <w:t>:</w:t>
                  </w:r>
                </w:p>
              </w:tc>
              <w:tc>
                <w:tcPr>
                  <w:tcW w:w="5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473535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>
                    <w:rPr>
                      <w:color w:val="000000"/>
                      <w:lang w:eastAsia="en-US"/>
                    </w:rPr>
                    <w:t xml:space="preserve">Jl. Ujung </w:t>
                  </w:r>
                  <w:proofErr w:type="spellStart"/>
                  <w:r>
                    <w:rPr>
                      <w:color w:val="000000"/>
                      <w:lang w:eastAsia="en-US"/>
                    </w:rPr>
                    <w:t>Batu</w:t>
                  </w:r>
                  <w:proofErr w:type="spellEnd"/>
                  <w:r>
                    <w:rPr>
                      <w:color w:val="000000"/>
                      <w:lang w:eastAsia="en-US"/>
                    </w:rPr>
                    <w:t>, Km. 163 (</w:t>
                  </w:r>
                  <w:proofErr w:type="spellStart"/>
                  <w:r>
                    <w:rPr>
                      <w:color w:val="000000"/>
                      <w:lang w:eastAsia="en-US"/>
                    </w:rPr>
                    <w:t>Surau</w:t>
                  </w:r>
                  <w:proofErr w:type="spellEnd"/>
                  <w:r>
                    <w:rPr>
                      <w:color w:val="00000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lang w:eastAsia="en-US"/>
                    </w:rPr>
                    <w:t>Gading</w:t>
                  </w:r>
                  <w:proofErr w:type="spellEnd"/>
                  <w:r>
                    <w:rPr>
                      <w:color w:val="000000"/>
                      <w:lang w:eastAsia="en-US"/>
                    </w:rPr>
                    <w:t>)</w:t>
                  </w:r>
                </w:p>
              </w:tc>
            </w:tr>
            <w:tr w:rsidR="008B5B5C" w:rsidRPr="00FB7CFC" w:rsidTr="00B201A3">
              <w:trPr>
                <w:trHeight w:val="412"/>
              </w:trPr>
              <w:tc>
                <w:tcPr>
                  <w:tcW w:w="2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8B5B5C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>
                    <w:rPr>
                      <w:sz w:val="22"/>
                      <w:szCs w:val="22"/>
                      <w:lang w:val="sv-SE"/>
                    </w:rPr>
                    <w:t xml:space="preserve">Bidang usaha/kegiatan         </w:t>
                  </w:r>
                </w:p>
              </w:tc>
              <w:tc>
                <w:tcPr>
                  <w:tcW w:w="56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8B5B5C" w:rsidRPr="00FB7CFC" w:rsidRDefault="008B5B5C" w:rsidP="00FC3AE4">
                  <w:pPr>
                    <w:suppressAutoHyphens w:val="0"/>
                    <w:rPr>
                      <w:color w:val="000000"/>
                      <w:lang w:eastAsia="en-US"/>
                    </w:rPr>
                  </w:pPr>
                  <w:r w:rsidRPr="00FB7CFC">
                    <w:rPr>
                      <w:color w:val="000000"/>
                      <w:lang w:eastAsia="en-US"/>
                    </w:rPr>
                    <w:t xml:space="preserve">:  </w:t>
                  </w:r>
                  <w:r>
                    <w:rPr>
                      <w:color w:val="000000"/>
                      <w:lang w:eastAsia="en-US"/>
                    </w:rPr>
                    <w:t xml:space="preserve"> </w:t>
                  </w:r>
                  <w:r w:rsidR="00B201A3">
                    <w:rPr>
                      <w:color w:val="000000"/>
                      <w:lang w:eastAsia="en-US"/>
                    </w:rPr>
                    <w:t xml:space="preserve"> </w:t>
                  </w:r>
                </w:p>
              </w:tc>
            </w:tr>
          </w:tbl>
          <w:p w:rsidR="003824D5" w:rsidRPr="008B5B5C" w:rsidRDefault="003824D5" w:rsidP="008B5B5C">
            <w:pPr>
              <w:rPr>
                <w:sz w:val="22"/>
                <w:szCs w:val="22"/>
                <w:lang w:val="sv-SE"/>
              </w:rPr>
            </w:pPr>
          </w:p>
        </w:tc>
      </w:tr>
      <w:tr w:rsidR="003824D5" w:rsidRPr="003824D5" w:rsidTr="00FE6E1C">
        <w:trPr>
          <w:trHeight w:val="1236"/>
        </w:trPr>
        <w:tc>
          <w:tcPr>
            <w:tcW w:w="53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4D5" w:rsidRPr="003824D5" w:rsidRDefault="003824D5" w:rsidP="003824D5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4290" w:type="dxa"/>
            <w:gridSpan w:val="2"/>
            <w:tcBorders>
              <w:top w:val="nil"/>
              <w:left w:val="nil"/>
            </w:tcBorders>
          </w:tcPr>
          <w:p w:rsidR="003824D5" w:rsidRPr="003824D5" w:rsidRDefault="003824D5" w:rsidP="003824D5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Pekanbaru,....................................</w:t>
            </w:r>
          </w:p>
          <w:p w:rsidR="003824D5" w:rsidRPr="003824D5" w:rsidRDefault="003824D5" w:rsidP="003824D5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Pemohon,</w:t>
            </w:r>
          </w:p>
          <w:p w:rsidR="003824D5" w:rsidRDefault="003824D5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3824D5" w:rsidRDefault="003824D5">
            <w:pPr>
              <w:suppressAutoHyphens w:val="0"/>
              <w:rPr>
                <w:sz w:val="22"/>
                <w:szCs w:val="22"/>
                <w:lang w:val="sv-SE"/>
              </w:rPr>
            </w:pPr>
          </w:p>
          <w:p w:rsidR="003824D5" w:rsidRPr="0070634E" w:rsidRDefault="003824D5" w:rsidP="001A011D">
            <w:pPr>
              <w:rPr>
                <w:sz w:val="22"/>
                <w:szCs w:val="22"/>
                <w:lang w:val="fi-FI"/>
              </w:rPr>
            </w:pPr>
            <w:r w:rsidRPr="003824D5">
              <w:rPr>
                <w:sz w:val="22"/>
                <w:szCs w:val="22"/>
                <w:lang w:val="fi-FI"/>
              </w:rPr>
              <w:t>(</w:t>
            </w:r>
            <w:r w:rsidR="001A011D">
              <w:rPr>
                <w:sz w:val="22"/>
                <w:szCs w:val="22"/>
                <w:lang w:val="fi-FI"/>
              </w:rPr>
              <w:t xml:space="preserve"> </w:t>
            </w:r>
            <w:r w:rsidR="00D70314">
              <w:rPr>
                <w:sz w:val="22"/>
                <w:szCs w:val="22"/>
                <w:lang w:val="fi-FI"/>
              </w:rPr>
              <w:t>MUHAMMAD MAYANDRE BETHATIAN</w:t>
            </w:r>
            <w:r w:rsidR="001A011D">
              <w:rPr>
                <w:sz w:val="22"/>
                <w:szCs w:val="22"/>
                <w:lang w:val="fi-FI"/>
              </w:rPr>
              <w:t xml:space="preserve"> </w:t>
            </w:r>
            <w:r w:rsidRPr="003824D5">
              <w:rPr>
                <w:sz w:val="22"/>
                <w:szCs w:val="22"/>
                <w:lang w:val="fi-FI"/>
              </w:rPr>
              <w:t>)</w:t>
            </w:r>
          </w:p>
        </w:tc>
      </w:tr>
      <w:tr w:rsidR="003824D5" w:rsidRPr="003824D5" w:rsidTr="00FE6E1C">
        <w:trPr>
          <w:trHeight w:val="293"/>
        </w:trPr>
        <w:tc>
          <w:tcPr>
            <w:tcW w:w="9685" w:type="dxa"/>
            <w:gridSpan w:val="3"/>
            <w:tcBorders>
              <w:bottom w:val="single" w:sz="4" w:space="0" w:color="auto"/>
            </w:tcBorders>
            <w:vAlign w:val="center"/>
          </w:tcPr>
          <w:p w:rsidR="003824D5" w:rsidRPr="003824D5" w:rsidRDefault="00400F99" w:rsidP="00AA63C2">
            <w:pPr>
              <w:rPr>
                <w:b/>
                <w:szCs w:val="22"/>
                <w:lang w:val="fi-FI"/>
              </w:rPr>
            </w:pPr>
            <w:r>
              <w:rPr>
                <w:b/>
                <w:sz w:val="22"/>
                <w:szCs w:val="20"/>
                <w:lang w:val="fi-FI"/>
              </w:rPr>
              <w:t>B</w:t>
            </w:r>
            <w:r w:rsidR="003824D5" w:rsidRPr="00B42F8E">
              <w:rPr>
                <w:b/>
                <w:sz w:val="22"/>
                <w:szCs w:val="20"/>
                <w:lang w:val="fi-FI"/>
              </w:rPr>
              <w:t xml:space="preserve">. Diisi oleh Koordinator KP </w:t>
            </w:r>
          </w:p>
        </w:tc>
      </w:tr>
      <w:tr w:rsidR="003824D5" w:rsidRPr="003824D5" w:rsidTr="00887282">
        <w:trPr>
          <w:trHeight w:val="950"/>
        </w:trPr>
        <w:tc>
          <w:tcPr>
            <w:tcW w:w="6379" w:type="dxa"/>
            <w:gridSpan w:val="2"/>
            <w:tcBorders>
              <w:right w:val="single" w:sz="4" w:space="0" w:color="auto"/>
            </w:tcBorders>
          </w:tcPr>
          <w:p w:rsidR="003824D5" w:rsidRPr="003824D5" w:rsidRDefault="003824D5" w:rsidP="0070634E">
            <w:pPr>
              <w:spacing w:line="276" w:lineRule="auto"/>
              <w:rPr>
                <w:sz w:val="22"/>
                <w:szCs w:val="22"/>
                <w:lang w:val="fi-FI"/>
              </w:rPr>
            </w:pPr>
            <w:r w:rsidRPr="003824D5">
              <w:rPr>
                <w:sz w:val="22"/>
                <w:szCs w:val="22"/>
                <w:lang w:val="fi-FI"/>
              </w:rPr>
              <w:t>Dosen Pembimbing KP:</w:t>
            </w:r>
          </w:p>
          <w:p w:rsidR="003824D5" w:rsidRPr="003824D5" w:rsidRDefault="003824D5" w:rsidP="0070634E">
            <w:pPr>
              <w:spacing w:line="276" w:lineRule="auto"/>
              <w:rPr>
                <w:sz w:val="22"/>
                <w:szCs w:val="22"/>
                <w:lang w:val="fi-FI"/>
              </w:rPr>
            </w:pPr>
            <w:r w:rsidRPr="003824D5">
              <w:rPr>
                <w:sz w:val="22"/>
                <w:szCs w:val="22"/>
                <w:lang w:val="fi-FI"/>
              </w:rPr>
              <w:t>................................................................</w:t>
            </w:r>
          </w:p>
          <w:p w:rsidR="003824D5" w:rsidRPr="003824D5" w:rsidRDefault="003824D5" w:rsidP="0070634E">
            <w:pPr>
              <w:spacing w:line="276" w:lineRule="auto"/>
              <w:rPr>
                <w:sz w:val="10"/>
                <w:szCs w:val="22"/>
                <w:lang w:val="fi-FI"/>
              </w:rPr>
            </w:pPr>
          </w:p>
        </w:tc>
        <w:tc>
          <w:tcPr>
            <w:tcW w:w="3306" w:type="dxa"/>
            <w:tcBorders>
              <w:left w:val="single" w:sz="4" w:space="0" w:color="auto"/>
            </w:tcBorders>
          </w:tcPr>
          <w:p w:rsidR="003824D5" w:rsidRDefault="003824D5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Tanda Tangan Koordinator KP</w:t>
            </w:r>
          </w:p>
          <w:p w:rsidR="007173B2" w:rsidRDefault="007173B2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</w:p>
          <w:p w:rsidR="00FE6E1C" w:rsidRDefault="00FE6E1C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</w:p>
          <w:p w:rsidR="00E729EF" w:rsidRPr="00D6197A" w:rsidRDefault="00D37162" w:rsidP="00887282">
            <w:pPr>
              <w:rPr>
                <w:sz w:val="22"/>
                <w:szCs w:val="22"/>
                <w:u w:val="single"/>
                <w:lang w:val="sv-SE"/>
              </w:rPr>
            </w:pPr>
            <w:r>
              <w:rPr>
                <w:sz w:val="22"/>
                <w:szCs w:val="22"/>
                <w:u w:val="single"/>
                <w:lang w:val="sv-SE"/>
              </w:rPr>
              <w:t>Dr. Dahliyusmanto,</w:t>
            </w:r>
            <w:r w:rsidR="00FC3AE4">
              <w:rPr>
                <w:sz w:val="22"/>
                <w:szCs w:val="22"/>
                <w:u w:val="single"/>
                <w:lang w:val="sv-SE"/>
              </w:rPr>
              <w:t xml:space="preserve"> S.K</w:t>
            </w:r>
            <w:r w:rsidR="00887282">
              <w:rPr>
                <w:sz w:val="22"/>
                <w:szCs w:val="22"/>
                <w:u w:val="single"/>
                <w:lang w:val="sv-SE"/>
              </w:rPr>
              <w:t>om., M.S</w:t>
            </w:r>
            <w:r>
              <w:rPr>
                <w:sz w:val="22"/>
                <w:szCs w:val="22"/>
                <w:u w:val="single"/>
                <w:lang w:val="sv-SE"/>
              </w:rPr>
              <w:t>c</w:t>
            </w:r>
          </w:p>
          <w:p w:rsidR="00D6197A" w:rsidRPr="003824D5" w:rsidRDefault="00FE6E1C" w:rsidP="00D6197A">
            <w:pPr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sv-SE"/>
              </w:rPr>
              <w:t xml:space="preserve">NIP. </w:t>
            </w:r>
            <w:r w:rsidR="00F97DD7">
              <w:rPr>
                <w:sz w:val="22"/>
                <w:szCs w:val="22"/>
                <w:lang w:val="sv-SE"/>
              </w:rPr>
              <w:t>1972042220</w:t>
            </w:r>
            <w:r w:rsidR="00D37162">
              <w:rPr>
                <w:sz w:val="22"/>
                <w:szCs w:val="22"/>
                <w:lang w:val="sv-SE"/>
              </w:rPr>
              <w:t>06041001</w:t>
            </w:r>
          </w:p>
        </w:tc>
      </w:tr>
      <w:tr w:rsidR="003824D5" w:rsidRPr="003824D5" w:rsidTr="00FE6E1C">
        <w:trPr>
          <w:trHeight w:val="273"/>
        </w:trPr>
        <w:tc>
          <w:tcPr>
            <w:tcW w:w="9685" w:type="dxa"/>
            <w:gridSpan w:val="3"/>
            <w:tcBorders>
              <w:bottom w:val="single" w:sz="4" w:space="0" w:color="auto"/>
            </w:tcBorders>
            <w:vAlign w:val="center"/>
          </w:tcPr>
          <w:p w:rsidR="003824D5" w:rsidRPr="00B42F8E" w:rsidRDefault="00174CDF" w:rsidP="00455884">
            <w:pPr>
              <w:rPr>
                <w:b/>
                <w:sz w:val="22"/>
                <w:szCs w:val="22"/>
                <w:lang w:val="fi-FI"/>
              </w:rPr>
            </w:pPr>
            <w:r>
              <w:rPr>
                <w:b/>
                <w:sz w:val="22"/>
                <w:szCs w:val="22"/>
                <w:lang w:val="fi-FI"/>
              </w:rPr>
              <w:t>C</w:t>
            </w:r>
            <w:r w:rsidR="003824D5" w:rsidRPr="00B42F8E">
              <w:rPr>
                <w:b/>
                <w:sz w:val="22"/>
                <w:szCs w:val="22"/>
                <w:lang w:val="fi-FI"/>
              </w:rPr>
              <w:t>. Diisi oleh Dosen Pembimbing KP (setelah ada persetujuan Koordinator KP)</w:t>
            </w:r>
          </w:p>
        </w:tc>
      </w:tr>
      <w:tr w:rsidR="003824D5" w:rsidRPr="003824D5" w:rsidTr="00887282">
        <w:trPr>
          <w:trHeight w:val="1597"/>
        </w:trPr>
        <w:tc>
          <w:tcPr>
            <w:tcW w:w="6379" w:type="dxa"/>
            <w:gridSpan w:val="2"/>
            <w:tcBorders>
              <w:right w:val="single" w:sz="4" w:space="0" w:color="auto"/>
            </w:tcBorders>
          </w:tcPr>
          <w:p w:rsidR="00C51F98" w:rsidRDefault="003824D5" w:rsidP="00455884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Catatan:</w:t>
            </w:r>
          </w:p>
          <w:p w:rsidR="003824D5" w:rsidRPr="00C51F98" w:rsidRDefault="003824D5" w:rsidP="00C51F98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3306" w:type="dxa"/>
            <w:tcBorders>
              <w:left w:val="single" w:sz="4" w:space="0" w:color="auto"/>
            </w:tcBorders>
          </w:tcPr>
          <w:p w:rsidR="003824D5" w:rsidRPr="003824D5" w:rsidRDefault="003824D5" w:rsidP="00455884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 xml:space="preserve">Tanda Tangan </w:t>
            </w:r>
          </w:p>
          <w:p w:rsidR="003824D5" w:rsidRPr="003824D5" w:rsidRDefault="003824D5" w:rsidP="00455884">
            <w:pPr>
              <w:rPr>
                <w:sz w:val="22"/>
                <w:szCs w:val="22"/>
                <w:lang w:val="sv-SE"/>
              </w:rPr>
            </w:pPr>
            <w:r w:rsidRPr="003824D5">
              <w:rPr>
                <w:sz w:val="22"/>
                <w:szCs w:val="22"/>
                <w:lang w:val="sv-SE"/>
              </w:rPr>
              <w:t>Dosen Pembimbing KP,</w:t>
            </w:r>
          </w:p>
          <w:p w:rsidR="003824D5" w:rsidRDefault="003824D5" w:rsidP="00455884">
            <w:pPr>
              <w:rPr>
                <w:sz w:val="22"/>
                <w:szCs w:val="22"/>
                <w:lang w:val="sv-SE"/>
              </w:rPr>
            </w:pPr>
          </w:p>
          <w:p w:rsidR="00FE6E1C" w:rsidRDefault="00FE6E1C" w:rsidP="00455884">
            <w:pPr>
              <w:rPr>
                <w:sz w:val="22"/>
                <w:szCs w:val="22"/>
                <w:lang w:val="sv-SE"/>
              </w:rPr>
            </w:pPr>
          </w:p>
          <w:p w:rsidR="003B5106" w:rsidRDefault="003B5106" w:rsidP="00455884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____________________</w:t>
            </w:r>
          </w:p>
          <w:p w:rsidR="003B5106" w:rsidRPr="00AE2FF0" w:rsidRDefault="003B5106" w:rsidP="00455884">
            <w:pPr>
              <w:rPr>
                <w:sz w:val="22"/>
                <w:szCs w:val="22"/>
                <w:lang w:val="sv-SE"/>
              </w:rPr>
            </w:pPr>
            <w:r w:rsidRPr="00AE2FF0">
              <w:rPr>
                <w:sz w:val="22"/>
                <w:szCs w:val="22"/>
                <w:lang w:val="sv-SE"/>
              </w:rPr>
              <w:t>NIP.</w:t>
            </w:r>
          </w:p>
          <w:p w:rsidR="00D6197A" w:rsidRPr="003824D5" w:rsidRDefault="00D6197A" w:rsidP="00455884">
            <w:pPr>
              <w:rPr>
                <w:sz w:val="16"/>
                <w:szCs w:val="22"/>
                <w:lang w:val="sv-SE"/>
              </w:rPr>
            </w:pPr>
          </w:p>
        </w:tc>
      </w:tr>
    </w:tbl>
    <w:p w:rsidR="00AE2FF0" w:rsidRDefault="003824D5" w:rsidP="00D70314">
      <w:pPr>
        <w:ind w:left="720"/>
        <w:rPr>
          <w:b/>
          <w:i/>
          <w:sz w:val="20"/>
          <w:szCs w:val="20"/>
          <w:lang w:val="sv-SE"/>
        </w:rPr>
      </w:pPr>
      <w:r w:rsidRPr="003824D5">
        <w:rPr>
          <w:b/>
          <w:i/>
          <w:sz w:val="20"/>
          <w:szCs w:val="20"/>
          <w:lang w:val="sv-SE"/>
        </w:rPr>
        <w:t>*) Coret yang tidak perlu</w:t>
      </w:r>
    </w:p>
    <w:p w:rsidR="00494D19" w:rsidRDefault="003824D5" w:rsidP="00494D19">
      <w:pPr>
        <w:ind w:left="6300" w:hanging="90"/>
      </w:pPr>
      <w:proofErr w:type="spellStart"/>
      <w:r w:rsidRPr="003824D5">
        <w:rPr>
          <w:sz w:val="22"/>
          <w:szCs w:val="22"/>
        </w:rPr>
        <w:t>Mengetahui</w:t>
      </w:r>
      <w:proofErr w:type="spellEnd"/>
      <w:r w:rsidRPr="003824D5">
        <w:rPr>
          <w:sz w:val="22"/>
          <w:szCs w:val="22"/>
        </w:rPr>
        <w:t>,</w:t>
      </w:r>
      <w:r w:rsidR="00494D19">
        <w:tab/>
      </w:r>
      <w:r w:rsidR="00494D19">
        <w:tab/>
      </w:r>
    </w:p>
    <w:p w:rsidR="00494D19" w:rsidRDefault="00FE6E1C" w:rsidP="00494D19">
      <w:pPr>
        <w:ind w:left="6210"/>
        <w:rPr>
          <w:color w:val="FF0000"/>
        </w:rPr>
      </w:pPr>
      <w:r w:rsidRPr="00D6197A">
        <w:t>Pro</w:t>
      </w:r>
      <w:r>
        <w:t xml:space="preserve">gram </w:t>
      </w:r>
      <w:proofErr w:type="spellStart"/>
      <w:r>
        <w:t>Stu</w:t>
      </w:r>
      <w:r w:rsidRPr="00D6197A">
        <w:t>di</w:t>
      </w:r>
      <w:proofErr w:type="spellEnd"/>
      <w:r w:rsidRPr="00D6197A">
        <w:t xml:space="preserve"> </w:t>
      </w:r>
      <w:proofErr w:type="spellStart"/>
      <w:r w:rsidR="008B5B5C">
        <w:t>Teknik</w:t>
      </w:r>
      <w:proofErr w:type="spellEnd"/>
      <w:r w:rsidR="008B5B5C">
        <w:t xml:space="preserve"> </w:t>
      </w:r>
      <w:proofErr w:type="spellStart"/>
      <w:r w:rsidR="00494D19">
        <w:t>Informatika</w:t>
      </w:r>
      <w:proofErr w:type="spellEnd"/>
      <w:r w:rsidRPr="00D6197A">
        <w:t xml:space="preserve"> S1</w:t>
      </w:r>
    </w:p>
    <w:p w:rsidR="00C51F98" w:rsidRPr="004768F8" w:rsidRDefault="00AE2FF0" w:rsidP="00494D19">
      <w:pPr>
        <w:ind w:left="6210"/>
        <w:rPr>
          <w:b/>
          <w:i/>
          <w:sz w:val="20"/>
          <w:szCs w:val="20"/>
          <w:lang w:val="sv-SE"/>
        </w:rPr>
      </w:pPr>
      <w:proofErr w:type="spellStart"/>
      <w:r>
        <w:t>Ketua</w:t>
      </w:r>
      <w:proofErr w:type="spellEnd"/>
      <w:r>
        <w:t>,</w:t>
      </w:r>
    </w:p>
    <w:p w:rsidR="00E83D68" w:rsidRDefault="00E83D68" w:rsidP="008B5B5C">
      <w:pPr>
        <w:spacing w:line="360" w:lineRule="auto"/>
        <w:jc w:val="left"/>
        <w:rPr>
          <w:color w:val="FF0000"/>
        </w:rPr>
      </w:pPr>
    </w:p>
    <w:p w:rsidR="004768F8" w:rsidRPr="00D6197A" w:rsidRDefault="004768F8" w:rsidP="008B5B5C">
      <w:pPr>
        <w:spacing w:line="360" w:lineRule="auto"/>
        <w:jc w:val="left"/>
        <w:rPr>
          <w:color w:val="FF0000"/>
        </w:rPr>
      </w:pPr>
    </w:p>
    <w:p w:rsidR="00494D19" w:rsidRDefault="004F56F0" w:rsidP="00494D19">
      <w:pPr>
        <w:ind w:left="5760" w:firstLine="450"/>
      </w:pPr>
      <w:proofErr w:type="spellStart"/>
      <w:r>
        <w:rPr>
          <w:u w:val="single"/>
        </w:rPr>
        <w:t>Irsan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Taufik</w:t>
      </w:r>
      <w:proofErr w:type="spellEnd"/>
      <w:r>
        <w:rPr>
          <w:u w:val="single"/>
        </w:rPr>
        <w:t xml:space="preserve"> Ali</w:t>
      </w:r>
      <w:r w:rsidR="00FE6E1C" w:rsidRPr="00256610">
        <w:rPr>
          <w:u w:val="single"/>
        </w:rPr>
        <w:t>, ST</w:t>
      </w:r>
      <w:r w:rsidR="00EF07A0">
        <w:rPr>
          <w:u w:val="single"/>
        </w:rPr>
        <w:t>.</w:t>
      </w:r>
      <w:r w:rsidR="00FE6E1C" w:rsidRPr="00256610">
        <w:rPr>
          <w:u w:val="single"/>
        </w:rPr>
        <w:t>, M</w:t>
      </w:r>
      <w:r w:rsidR="00887282">
        <w:rPr>
          <w:u w:val="single"/>
        </w:rPr>
        <w:t>T</w:t>
      </w:r>
    </w:p>
    <w:p w:rsidR="002B6519" w:rsidRDefault="007D4E96" w:rsidP="00494D19">
      <w:pPr>
        <w:ind w:left="5760" w:firstLine="450"/>
      </w:pPr>
      <w:r>
        <w:t>NIP.</w:t>
      </w:r>
      <w:r w:rsidR="00AA2043">
        <w:t xml:space="preserve"> 198005102005011003</w:t>
      </w:r>
      <w:r>
        <w:t xml:space="preserve"> </w:t>
      </w:r>
    </w:p>
    <w:p w:rsidR="00DB2886" w:rsidRPr="004768F8" w:rsidRDefault="00DB2886" w:rsidP="00494D19">
      <w:pPr>
        <w:ind w:left="5760" w:firstLine="450"/>
        <w:rPr>
          <w:u w:val="single"/>
        </w:rPr>
      </w:pPr>
    </w:p>
    <w:p w:rsidR="005F0D8E" w:rsidRPr="005F0D8E" w:rsidRDefault="00FA6AD6" w:rsidP="005F0D8E">
      <w:pPr>
        <w:ind w:firstLine="720"/>
        <w:rPr>
          <w:b/>
          <w:u w:val="single"/>
        </w:rPr>
      </w:pPr>
      <w:r>
        <w:rPr>
          <w:b/>
          <w:noProof/>
          <w:u w:val="single"/>
          <w:lang w:val="id-ID" w:eastAsia="id-ID"/>
        </w:rPr>
        <w:pict>
          <v:shape id="Text Box 5" o:spid="_x0000_s1028" type="#_x0000_t202" style="position:absolute;left:0;text-align:left;margin-left:441.7pt;margin-top:.7pt;width:60.5pt;height:20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">
            <v:textbox style="mso-next-textbox:#Text Box 5">
              <w:txbxContent>
                <w:p w:rsidR="00455884" w:rsidRPr="00B76F21" w:rsidRDefault="00455884" w:rsidP="002B651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76F21">
                    <w:rPr>
                      <w:b/>
                      <w:bCs/>
                      <w:sz w:val="22"/>
                      <w:szCs w:val="22"/>
                    </w:rPr>
                    <w:t>K</w:t>
                  </w:r>
                  <w:r w:rsidR="00223237">
                    <w:rPr>
                      <w:b/>
                      <w:bCs/>
                      <w:sz w:val="22"/>
                      <w:szCs w:val="22"/>
                    </w:rPr>
                    <w:t>PTI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-3</w:t>
                  </w:r>
                </w:p>
              </w:txbxContent>
            </v:textbox>
          </v:shape>
        </w:pict>
      </w:r>
    </w:p>
    <w:p w:rsidR="002B6519" w:rsidRPr="00932C5F" w:rsidRDefault="002B6519" w:rsidP="002B6519">
      <w:pPr>
        <w:jc w:val="center"/>
        <w:rPr>
          <w:b/>
          <w:u w:val="single"/>
        </w:rPr>
      </w:pPr>
      <w:r w:rsidRPr="00932C5F">
        <w:rPr>
          <w:b/>
          <w:u w:val="single"/>
        </w:rPr>
        <w:t>FORM NILAI PEMBIMBING LAPANGAN</w:t>
      </w:r>
    </w:p>
    <w:p w:rsidR="002B6519" w:rsidRDefault="002B6519" w:rsidP="002B6519">
      <w:pPr>
        <w:ind w:left="426"/>
        <w:rPr>
          <w:sz w:val="14"/>
        </w:rPr>
      </w:pPr>
    </w:p>
    <w:p w:rsidR="002B6519" w:rsidRPr="00932C5F" w:rsidRDefault="002B6519" w:rsidP="002B6519">
      <w:pPr>
        <w:ind w:left="426"/>
        <w:rPr>
          <w:sz w:val="1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2"/>
        <w:gridCol w:w="4111"/>
      </w:tblGrid>
      <w:tr w:rsidR="002B6519" w:rsidRPr="00932C5F" w:rsidTr="00455884">
        <w:trPr>
          <w:trHeight w:val="467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932C5F" w:rsidRDefault="002B6519" w:rsidP="00455884">
            <w:pPr>
              <w:rPr>
                <w:b/>
                <w:szCs w:val="22"/>
              </w:rPr>
            </w:pPr>
            <w:r w:rsidRPr="00932C5F">
              <w:rPr>
                <w:b/>
                <w:szCs w:val="22"/>
              </w:rPr>
              <w:t xml:space="preserve">A. </w:t>
            </w:r>
            <w:proofErr w:type="spellStart"/>
            <w:r w:rsidRPr="00932C5F">
              <w:rPr>
                <w:b/>
                <w:szCs w:val="22"/>
              </w:rPr>
              <w:t>Diisi</w:t>
            </w:r>
            <w:proofErr w:type="spellEnd"/>
            <w:r w:rsidRPr="00932C5F">
              <w:rPr>
                <w:b/>
                <w:szCs w:val="22"/>
              </w:rPr>
              <w:t xml:space="preserve"> </w:t>
            </w:r>
            <w:proofErr w:type="spellStart"/>
            <w:r w:rsidRPr="00932C5F">
              <w:rPr>
                <w:b/>
                <w:szCs w:val="22"/>
              </w:rPr>
              <w:t>oleh</w:t>
            </w:r>
            <w:proofErr w:type="spellEnd"/>
            <w:r w:rsidRPr="00932C5F">
              <w:rPr>
                <w:b/>
                <w:szCs w:val="22"/>
              </w:rPr>
              <w:t xml:space="preserve"> </w:t>
            </w:r>
            <w:proofErr w:type="spellStart"/>
            <w:r w:rsidRPr="00932C5F">
              <w:rPr>
                <w:b/>
                <w:szCs w:val="22"/>
              </w:rPr>
              <w:t>mahasiswa</w:t>
            </w:r>
            <w:proofErr w:type="spellEnd"/>
            <w:r w:rsidRPr="00932C5F">
              <w:rPr>
                <w:b/>
                <w:szCs w:val="22"/>
              </w:rPr>
              <w:t xml:space="preserve">                           </w:t>
            </w:r>
          </w:p>
        </w:tc>
      </w:tr>
      <w:tr w:rsidR="002B6519" w:rsidRPr="00932C5F" w:rsidTr="00455884">
        <w:trPr>
          <w:trHeight w:val="3495"/>
        </w:trPr>
        <w:tc>
          <w:tcPr>
            <w:tcW w:w="95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Yang bertanda tangan di bawah ini :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tabs>
                <w:tab w:val="left" w:pos="1800"/>
                <w:tab w:val="left" w:pos="1942"/>
              </w:tabs>
              <w:spacing w:line="360" w:lineRule="auto"/>
              <w:ind w:left="900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Nama     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D70314">
              <w:rPr>
                <w:sz w:val="22"/>
                <w:szCs w:val="22"/>
                <w:lang w:val="sv-SE"/>
              </w:rPr>
              <w:t>Muhammad Mayandre Bethatian</w:t>
            </w:r>
          </w:p>
          <w:p w:rsidR="002B6519" w:rsidRPr="00932C5F" w:rsidRDefault="002B6519" w:rsidP="00455884">
            <w:pPr>
              <w:tabs>
                <w:tab w:val="left" w:pos="1800"/>
                <w:tab w:val="left" w:pos="1942"/>
              </w:tabs>
              <w:spacing w:line="360" w:lineRule="auto"/>
              <w:ind w:left="900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NIM        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D70314">
              <w:rPr>
                <w:sz w:val="22"/>
                <w:szCs w:val="22"/>
                <w:lang w:val="sv-SE"/>
              </w:rPr>
              <w:t>1407123347</w:t>
            </w:r>
          </w:p>
          <w:p w:rsidR="002B6519" w:rsidRPr="00932C5F" w:rsidRDefault="002B6519" w:rsidP="00455884">
            <w:pPr>
              <w:ind w:left="900"/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Telah melaksanakan Kerja Praktek selama tangg</w:t>
            </w:r>
            <w:r w:rsidR="00653E16">
              <w:rPr>
                <w:sz w:val="22"/>
                <w:szCs w:val="22"/>
                <w:lang w:val="sv-SE"/>
              </w:rPr>
              <w:t>al 24</w:t>
            </w:r>
            <w:r w:rsidR="00377010">
              <w:rPr>
                <w:sz w:val="22"/>
                <w:szCs w:val="22"/>
                <w:lang w:val="sv-SE"/>
              </w:rPr>
              <w:t xml:space="preserve"> februari 2017 </w:t>
            </w:r>
            <w:r w:rsidRPr="00932C5F">
              <w:rPr>
                <w:sz w:val="22"/>
                <w:szCs w:val="22"/>
                <w:lang w:val="sv-SE"/>
              </w:rPr>
              <w:t xml:space="preserve">sampai </w:t>
            </w:r>
            <w:r w:rsidR="00653E16">
              <w:rPr>
                <w:sz w:val="22"/>
                <w:szCs w:val="22"/>
                <w:lang w:val="sv-SE"/>
              </w:rPr>
              <w:t>31</w:t>
            </w:r>
            <w:r w:rsidR="00377010">
              <w:rPr>
                <w:sz w:val="22"/>
                <w:szCs w:val="22"/>
                <w:lang w:val="sv-SE"/>
              </w:rPr>
              <w:t xml:space="preserve"> maret 2017.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D70314" w:rsidRDefault="008B5B5C" w:rsidP="00455884">
            <w:pPr>
              <w:tabs>
                <w:tab w:val="left" w:pos="2651"/>
                <w:tab w:val="left" w:pos="2793"/>
              </w:tabs>
              <w:spacing w:line="36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sv-SE"/>
              </w:rPr>
              <w:t xml:space="preserve">               </w:t>
            </w:r>
            <w:r w:rsidR="002B6519" w:rsidRPr="00932C5F">
              <w:rPr>
                <w:sz w:val="22"/>
                <w:szCs w:val="22"/>
                <w:lang w:val="sv-SE"/>
              </w:rPr>
              <w:t>Nama Perusahaan/ Instansi</w:t>
            </w:r>
            <w:r w:rsidR="002B6519">
              <w:rPr>
                <w:sz w:val="22"/>
                <w:szCs w:val="22"/>
                <w:lang w:val="sv-SE"/>
              </w:rPr>
              <w:tab/>
            </w:r>
            <w:r w:rsidR="002B6519" w:rsidRPr="00932C5F">
              <w:rPr>
                <w:sz w:val="22"/>
                <w:szCs w:val="22"/>
                <w:lang w:val="sv-SE"/>
              </w:rPr>
              <w:t>:</w:t>
            </w:r>
            <w:r w:rsidR="0096208E">
              <w:rPr>
                <w:sz w:val="22"/>
                <w:szCs w:val="22"/>
                <w:lang w:val="sv-SE"/>
              </w:rPr>
              <w:t xml:space="preserve"> </w:t>
            </w:r>
            <w:r w:rsidR="00D70314">
              <w:rPr>
                <w:sz w:val="22"/>
                <w:szCs w:val="22"/>
                <w:lang w:val="id-ID"/>
              </w:rPr>
              <w:t>Kantor perwakilan Bank Indonesia Provinsi Riau</w:t>
            </w:r>
          </w:p>
          <w:p w:rsidR="002B6519" w:rsidRPr="00932C5F" w:rsidRDefault="008B5B5C" w:rsidP="00455884">
            <w:pPr>
              <w:tabs>
                <w:tab w:val="left" w:pos="2651"/>
                <w:tab w:val="left" w:pos="2793"/>
              </w:tabs>
              <w:spacing w:line="360" w:lineRule="auto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               </w:t>
            </w:r>
            <w:r w:rsidR="002B6519" w:rsidRPr="00932C5F">
              <w:rPr>
                <w:sz w:val="22"/>
                <w:szCs w:val="22"/>
                <w:lang w:val="sv-SE"/>
              </w:rPr>
              <w:t xml:space="preserve">Alamat                    </w:t>
            </w:r>
            <w:r w:rsidR="002B6519">
              <w:rPr>
                <w:sz w:val="22"/>
                <w:szCs w:val="22"/>
                <w:lang w:val="sv-SE"/>
              </w:rPr>
              <w:t xml:space="preserve">          </w:t>
            </w:r>
            <w:r w:rsidR="002B6519">
              <w:rPr>
                <w:sz w:val="22"/>
                <w:szCs w:val="22"/>
                <w:lang w:val="sv-SE"/>
              </w:rPr>
              <w:tab/>
            </w:r>
            <w:r w:rsidR="002B6519" w:rsidRPr="00932C5F">
              <w:rPr>
                <w:sz w:val="22"/>
                <w:szCs w:val="22"/>
                <w:lang w:val="sv-SE"/>
              </w:rPr>
              <w:t>:</w:t>
            </w:r>
            <w:r w:rsidR="0096208E">
              <w:rPr>
                <w:sz w:val="22"/>
                <w:szCs w:val="22"/>
                <w:lang w:val="sv-SE"/>
              </w:rPr>
              <w:t xml:space="preserve"> </w:t>
            </w:r>
            <w:r w:rsidR="0016212F">
              <w:rPr>
                <w:sz w:val="22"/>
                <w:szCs w:val="22"/>
                <w:lang w:val="sv-SE"/>
              </w:rPr>
              <w:t xml:space="preserve">Jl. </w:t>
            </w:r>
            <w:r w:rsidR="00D70314">
              <w:rPr>
                <w:sz w:val="22"/>
                <w:szCs w:val="22"/>
                <w:lang w:val="id-ID"/>
              </w:rPr>
              <w:t xml:space="preserve">Jend. Sudirman No. </w:t>
            </w:r>
            <w:r w:rsidR="00653E16">
              <w:rPr>
                <w:sz w:val="22"/>
                <w:szCs w:val="22"/>
                <w:lang w:val="id-ID"/>
              </w:rPr>
              <w:t>464</w:t>
            </w:r>
          </w:p>
          <w:p w:rsidR="002B6519" w:rsidRPr="00932C5F" w:rsidRDefault="0096208E" w:rsidP="00455884">
            <w:pPr>
              <w:tabs>
                <w:tab w:val="left" w:pos="2651"/>
                <w:tab w:val="left" w:pos="2793"/>
              </w:tabs>
              <w:spacing w:line="360" w:lineRule="auto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               </w:t>
            </w:r>
            <w:r w:rsidR="002B6519" w:rsidRPr="00932C5F">
              <w:rPr>
                <w:sz w:val="22"/>
                <w:szCs w:val="22"/>
                <w:lang w:val="sv-SE"/>
              </w:rPr>
              <w:t>B</w:t>
            </w:r>
            <w:r w:rsidR="002B6519">
              <w:rPr>
                <w:sz w:val="22"/>
                <w:szCs w:val="22"/>
                <w:lang w:val="sv-SE"/>
              </w:rPr>
              <w:t xml:space="preserve">ergerak di Bidang             </w:t>
            </w:r>
            <w:r w:rsidR="002B6519">
              <w:rPr>
                <w:sz w:val="22"/>
                <w:szCs w:val="22"/>
                <w:lang w:val="sv-SE"/>
              </w:rPr>
              <w:tab/>
            </w:r>
            <w:r w:rsidR="002B6519" w:rsidRPr="00932C5F">
              <w:rPr>
                <w:sz w:val="22"/>
                <w:szCs w:val="22"/>
                <w:lang w:val="sv-SE"/>
              </w:rPr>
              <w:t>:</w:t>
            </w:r>
            <w:r>
              <w:rPr>
                <w:sz w:val="22"/>
                <w:szCs w:val="22"/>
                <w:lang w:val="sv-SE"/>
              </w:rPr>
              <w:t xml:space="preserve"> </w:t>
            </w:r>
            <w:r w:rsidR="00D70314">
              <w:rPr>
                <w:sz w:val="22"/>
                <w:szCs w:val="22"/>
                <w:lang w:val="sv-SE"/>
              </w:rPr>
              <w:t xml:space="preserve">Bank </w:t>
            </w:r>
            <w:r w:rsidR="00653E16">
              <w:rPr>
                <w:sz w:val="22"/>
                <w:szCs w:val="22"/>
                <w:lang w:val="id-ID"/>
              </w:rPr>
              <w:t>S</w:t>
            </w:r>
            <w:r w:rsidR="00D70314">
              <w:rPr>
                <w:sz w:val="22"/>
                <w:szCs w:val="22"/>
                <w:lang w:val="sv-SE"/>
              </w:rPr>
              <w:t>entral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fi-FI"/>
              </w:rPr>
            </w:pPr>
          </w:p>
        </w:tc>
      </w:tr>
      <w:tr w:rsidR="002B6519" w:rsidRPr="00932C5F" w:rsidTr="00455884">
        <w:trPr>
          <w:trHeight w:val="2018"/>
        </w:trPr>
        <w:tc>
          <w:tcPr>
            <w:tcW w:w="54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Default="002B6519" w:rsidP="00455884">
            <w:pPr>
              <w:rPr>
                <w:b/>
                <w:sz w:val="20"/>
                <w:szCs w:val="20"/>
                <w:lang w:val="sv-SE"/>
              </w:rPr>
            </w:pPr>
          </w:p>
          <w:p w:rsidR="002B6519" w:rsidRPr="00932C5F" w:rsidRDefault="002B6519" w:rsidP="0045588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4111" w:type="dxa"/>
            <w:tcBorders>
              <w:top w:val="nil"/>
              <w:left w:val="nil"/>
            </w:tcBorders>
          </w:tcPr>
          <w:p w:rsidR="002B6519" w:rsidRDefault="002B6519" w:rsidP="00D70314">
            <w:pPr>
              <w:suppressAutoHyphens w:val="0"/>
              <w:ind w:left="-106"/>
              <w:jc w:val="center"/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D70314">
            <w:pPr>
              <w:ind w:left="-106"/>
              <w:jc w:val="left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Pekanbaru,</w:t>
            </w:r>
            <w:r w:rsidR="00653E16">
              <w:rPr>
                <w:sz w:val="22"/>
                <w:szCs w:val="22"/>
                <w:lang w:val="sv-SE"/>
              </w:rPr>
              <w:t xml:space="preserve"> 31</w:t>
            </w:r>
            <w:r w:rsidR="00D70314">
              <w:rPr>
                <w:sz w:val="22"/>
                <w:szCs w:val="22"/>
                <w:lang w:val="sv-SE"/>
              </w:rPr>
              <w:t xml:space="preserve"> Maret</w:t>
            </w:r>
            <w:r w:rsidR="00B7105C">
              <w:rPr>
                <w:sz w:val="22"/>
                <w:szCs w:val="22"/>
                <w:lang w:val="sv-SE"/>
              </w:rPr>
              <w:t xml:space="preserve"> 2017</w:t>
            </w:r>
          </w:p>
          <w:p w:rsidR="002B6519" w:rsidRPr="00932C5F" w:rsidRDefault="002B6519" w:rsidP="00D70314">
            <w:pPr>
              <w:ind w:left="-106"/>
              <w:jc w:val="left"/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Pemohon,</w:t>
            </w:r>
          </w:p>
          <w:p w:rsidR="002B6519" w:rsidRDefault="002B6519" w:rsidP="00D70314">
            <w:pPr>
              <w:suppressAutoHyphens w:val="0"/>
              <w:ind w:left="-106"/>
              <w:jc w:val="center"/>
              <w:rPr>
                <w:sz w:val="22"/>
                <w:szCs w:val="22"/>
                <w:lang w:val="sv-SE"/>
              </w:rPr>
            </w:pPr>
          </w:p>
          <w:p w:rsidR="002B6519" w:rsidRDefault="002B6519" w:rsidP="00D70314">
            <w:pPr>
              <w:suppressAutoHyphens w:val="0"/>
              <w:ind w:left="-106"/>
              <w:jc w:val="center"/>
              <w:rPr>
                <w:sz w:val="22"/>
                <w:szCs w:val="22"/>
                <w:lang w:val="sv-SE"/>
              </w:rPr>
            </w:pPr>
          </w:p>
          <w:p w:rsidR="002B6519" w:rsidRDefault="002B6519" w:rsidP="00D70314">
            <w:pPr>
              <w:suppressAutoHyphens w:val="0"/>
              <w:ind w:left="-106"/>
              <w:jc w:val="center"/>
              <w:rPr>
                <w:sz w:val="22"/>
                <w:szCs w:val="22"/>
                <w:lang w:val="sv-SE"/>
              </w:rPr>
            </w:pPr>
          </w:p>
          <w:p w:rsidR="002B6519" w:rsidRPr="00932C5F" w:rsidRDefault="00D70314" w:rsidP="00D70314">
            <w:pPr>
              <w:ind w:left="-106" w:hanging="36"/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(M</w:t>
            </w:r>
            <w:r>
              <w:rPr>
                <w:sz w:val="22"/>
                <w:szCs w:val="22"/>
                <w:lang w:val="id-ID"/>
              </w:rPr>
              <w:t>. Mayandre Bethatian</w:t>
            </w:r>
            <w:r w:rsidR="002B6519" w:rsidRPr="00932C5F">
              <w:rPr>
                <w:sz w:val="22"/>
                <w:szCs w:val="22"/>
                <w:lang w:val="fi-FI"/>
              </w:rPr>
              <w:t>)</w:t>
            </w:r>
          </w:p>
        </w:tc>
      </w:tr>
      <w:tr w:rsidR="002B6519" w:rsidRPr="00932C5F" w:rsidTr="00455884">
        <w:trPr>
          <w:trHeight w:val="425"/>
        </w:trPr>
        <w:tc>
          <w:tcPr>
            <w:tcW w:w="9563" w:type="dxa"/>
            <w:gridSpan w:val="2"/>
            <w:tcBorders>
              <w:bottom w:val="single" w:sz="4" w:space="0" w:color="auto"/>
            </w:tcBorders>
            <w:vAlign w:val="center"/>
          </w:tcPr>
          <w:p w:rsidR="002B6519" w:rsidRPr="00932C5F" w:rsidRDefault="002B6519" w:rsidP="00455884">
            <w:pPr>
              <w:rPr>
                <w:b/>
                <w:szCs w:val="22"/>
                <w:lang w:val="fi-FI"/>
              </w:rPr>
            </w:pPr>
            <w:r>
              <w:rPr>
                <w:b/>
                <w:szCs w:val="22"/>
                <w:lang w:val="fi-FI"/>
              </w:rPr>
              <w:t xml:space="preserve">B. Diisi oleh </w:t>
            </w:r>
            <w:r w:rsidRPr="00932C5F">
              <w:rPr>
                <w:b/>
                <w:szCs w:val="22"/>
                <w:lang w:val="fi-FI"/>
              </w:rPr>
              <w:t>Pembimbing Lapangan</w:t>
            </w:r>
          </w:p>
        </w:tc>
      </w:tr>
      <w:tr w:rsidR="002B6519" w:rsidRPr="00932C5F" w:rsidTr="00455884">
        <w:trPr>
          <w:trHeight w:val="2151"/>
        </w:trPr>
        <w:tc>
          <w:tcPr>
            <w:tcW w:w="5452" w:type="dxa"/>
            <w:tcBorders>
              <w:right w:val="single" w:sz="4" w:space="0" w:color="auto"/>
            </w:tcBorders>
          </w:tcPr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A463BA" w:rsidRDefault="00A463BA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Nilai : _____________ (angka)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 xml:space="preserve">Tanda Tangan 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  <w:r w:rsidRPr="00932C5F">
              <w:rPr>
                <w:sz w:val="22"/>
                <w:szCs w:val="22"/>
                <w:lang w:val="sv-SE"/>
              </w:rPr>
              <w:t>Pembimbing Lapangan,</w:t>
            </w: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22"/>
                <w:szCs w:val="22"/>
                <w:lang w:val="sv-SE"/>
              </w:rPr>
            </w:pPr>
          </w:p>
          <w:p w:rsidR="002B6519" w:rsidRPr="00932C5F" w:rsidRDefault="002B6519" w:rsidP="00455884">
            <w:pPr>
              <w:rPr>
                <w:sz w:val="16"/>
                <w:szCs w:val="22"/>
                <w:lang w:val="sv-SE"/>
              </w:rPr>
            </w:pPr>
          </w:p>
          <w:p w:rsidR="002B6519" w:rsidRPr="00932C5F" w:rsidRDefault="00773E7B" w:rsidP="00653E16">
            <w:pPr>
              <w:ind w:left="-107"/>
              <w:jc w:val="center"/>
              <w:rPr>
                <w:sz w:val="16"/>
                <w:szCs w:val="22"/>
                <w:lang w:val="sv-SE"/>
              </w:rPr>
            </w:pPr>
            <w:r>
              <w:rPr>
                <w:sz w:val="22"/>
                <w:szCs w:val="22"/>
                <w:lang w:val="fi-FI"/>
              </w:rPr>
              <w:t>(</w:t>
            </w:r>
            <w:r w:rsidR="00653E16">
              <w:rPr>
                <w:sz w:val="22"/>
                <w:szCs w:val="22"/>
                <w:lang w:val="id-ID"/>
              </w:rPr>
              <w:t>James Okto Irwan Tampubolon</w:t>
            </w:r>
            <w:r w:rsidR="002B6519" w:rsidRPr="00932C5F">
              <w:rPr>
                <w:sz w:val="22"/>
                <w:szCs w:val="22"/>
                <w:lang w:val="fi-FI"/>
              </w:rPr>
              <w:t>)</w:t>
            </w:r>
          </w:p>
        </w:tc>
      </w:tr>
    </w:tbl>
    <w:p w:rsidR="002B6519" w:rsidRPr="00932C5F" w:rsidRDefault="002B6519" w:rsidP="002B6519">
      <w:pPr>
        <w:ind w:left="720"/>
        <w:rPr>
          <w:b/>
          <w:i/>
          <w:sz w:val="20"/>
          <w:szCs w:val="20"/>
          <w:lang w:val="sv-SE"/>
        </w:rPr>
      </w:pPr>
    </w:p>
    <w:p w:rsidR="002B6519" w:rsidRDefault="002B6519" w:rsidP="002B6519">
      <w:pPr>
        <w:ind w:left="142"/>
        <w:rPr>
          <w:sz w:val="22"/>
          <w:szCs w:val="22"/>
        </w:rPr>
      </w:pPr>
    </w:p>
    <w:p w:rsidR="00400F99" w:rsidRDefault="00400F99" w:rsidP="00400F99">
      <w:pPr>
        <w:ind w:left="720"/>
      </w:pPr>
    </w:p>
    <w:p w:rsidR="007173B2" w:rsidRDefault="007173B2" w:rsidP="00400F99">
      <w:pPr>
        <w:ind w:left="720"/>
      </w:pPr>
    </w:p>
    <w:p w:rsidR="004768F8" w:rsidRDefault="004768F8" w:rsidP="00400F99">
      <w:pPr>
        <w:ind w:left="720"/>
      </w:pPr>
    </w:p>
    <w:p w:rsidR="004768F8" w:rsidRDefault="004768F8" w:rsidP="00400F99">
      <w:pPr>
        <w:ind w:left="720"/>
      </w:pPr>
    </w:p>
    <w:p w:rsidR="004768F8" w:rsidRDefault="004768F8" w:rsidP="00400F99">
      <w:pPr>
        <w:ind w:left="720"/>
      </w:pPr>
    </w:p>
    <w:p w:rsidR="004768F8" w:rsidRPr="004768F8" w:rsidRDefault="004768F8" w:rsidP="00400F99">
      <w:pPr>
        <w:ind w:left="720"/>
        <w:rPr>
          <w:sz w:val="20"/>
          <w:szCs w:val="20"/>
          <w:lang w:val="id-ID"/>
        </w:rPr>
      </w:pPr>
      <w:r w:rsidRPr="004768F8">
        <w:rPr>
          <w:sz w:val="20"/>
          <w:szCs w:val="20"/>
          <w:lang w:val="id-ID"/>
        </w:rPr>
        <w:t>Catatan :</w:t>
      </w:r>
    </w:p>
    <w:p w:rsidR="004768F8" w:rsidRPr="004768F8" w:rsidRDefault="004768F8" w:rsidP="00400F99">
      <w:pPr>
        <w:ind w:left="720"/>
        <w:rPr>
          <w:sz w:val="20"/>
          <w:szCs w:val="20"/>
          <w:lang w:val="id-ID"/>
        </w:rPr>
      </w:pPr>
      <w:r w:rsidRPr="004768F8">
        <w:rPr>
          <w:sz w:val="20"/>
          <w:szCs w:val="20"/>
          <w:lang w:val="id-ID"/>
        </w:rPr>
        <w:t>Form ini dikembalikan ke staf administrasi dalam amplop tertutup.</w:t>
      </w:r>
    </w:p>
    <w:p w:rsidR="00D70C80" w:rsidRDefault="00D70C80" w:rsidP="005146B1">
      <w:pPr>
        <w:ind w:firstLine="142"/>
        <w:rPr>
          <w:b/>
          <w:sz w:val="28"/>
          <w:szCs w:val="28"/>
        </w:rPr>
      </w:pPr>
    </w:p>
    <w:p w:rsidR="00D70C80" w:rsidRDefault="00D70C80" w:rsidP="005146B1">
      <w:pPr>
        <w:ind w:firstLine="142"/>
        <w:rPr>
          <w:b/>
          <w:sz w:val="28"/>
          <w:szCs w:val="28"/>
        </w:rPr>
      </w:pPr>
    </w:p>
    <w:p w:rsidR="00D70C80" w:rsidRDefault="00D70C80" w:rsidP="005146B1">
      <w:pPr>
        <w:ind w:firstLine="142"/>
        <w:rPr>
          <w:b/>
          <w:sz w:val="28"/>
          <w:szCs w:val="28"/>
        </w:rPr>
      </w:pPr>
    </w:p>
    <w:p w:rsidR="00D70C80" w:rsidRDefault="00D70C80" w:rsidP="005146B1">
      <w:pPr>
        <w:ind w:firstLine="142"/>
        <w:rPr>
          <w:b/>
          <w:sz w:val="28"/>
          <w:szCs w:val="28"/>
        </w:rPr>
      </w:pPr>
    </w:p>
    <w:p w:rsidR="00A463BA" w:rsidRDefault="00A463BA" w:rsidP="006C665D">
      <w:pPr>
        <w:rPr>
          <w:b/>
          <w:sz w:val="28"/>
          <w:szCs w:val="28"/>
        </w:rPr>
      </w:pPr>
    </w:p>
    <w:p w:rsidR="006C665D" w:rsidRPr="006C665D" w:rsidRDefault="00FA6AD6" w:rsidP="006C665D">
      <w:pPr>
        <w:rPr>
          <w:b/>
          <w:sz w:val="28"/>
          <w:szCs w:val="28"/>
        </w:rPr>
      </w:pPr>
      <w:r>
        <w:rPr>
          <w:b/>
          <w:noProof/>
          <w:u w:val="single"/>
          <w:lang w:val="id-ID" w:eastAsia="id-ID"/>
        </w:rPr>
        <w:pict>
          <v:shape id="Text Box 7" o:spid="_x0000_s1029" type="#_x0000_t202" style="position:absolute;left:0;text-align:left;margin-left:441.7pt;margin-top:1.05pt;width:60.5pt;height:20.2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">
            <v:textbox style="mso-next-textbox:#Text Box 7">
              <w:txbxContent>
                <w:p w:rsidR="00455884" w:rsidRPr="00B76F21" w:rsidRDefault="00455884" w:rsidP="0065712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76F21">
                    <w:rPr>
                      <w:b/>
                      <w:bCs/>
                      <w:sz w:val="22"/>
                      <w:szCs w:val="22"/>
                    </w:rPr>
                    <w:t>K</w:t>
                  </w:r>
                  <w:r w:rsidR="00223237">
                    <w:rPr>
                      <w:b/>
                      <w:bCs/>
                      <w:sz w:val="22"/>
                      <w:szCs w:val="22"/>
                    </w:rPr>
                    <w:t>PTI</w:t>
                  </w:r>
                  <w:r w:rsidR="004768F8">
                    <w:rPr>
                      <w:b/>
                      <w:bCs/>
                      <w:sz w:val="22"/>
                      <w:szCs w:val="22"/>
                    </w:rPr>
                    <w:t>-4</w:t>
                  </w:r>
                </w:p>
              </w:txbxContent>
            </v:textbox>
          </v:shape>
        </w:pict>
      </w:r>
    </w:p>
    <w:p w:rsidR="00657124" w:rsidRPr="0070634E" w:rsidRDefault="00657124" w:rsidP="00657124">
      <w:pPr>
        <w:jc w:val="center"/>
        <w:rPr>
          <w:b/>
          <w:u w:val="single"/>
        </w:rPr>
      </w:pPr>
      <w:r w:rsidRPr="0070634E">
        <w:rPr>
          <w:b/>
          <w:u w:val="single"/>
        </w:rPr>
        <w:t xml:space="preserve">FORM </w:t>
      </w:r>
      <w:r>
        <w:rPr>
          <w:b/>
          <w:u w:val="single"/>
        </w:rPr>
        <w:t>PERSETUJUAN SEMINAR KP</w:t>
      </w:r>
    </w:p>
    <w:p w:rsidR="00657124" w:rsidRDefault="00657124" w:rsidP="00657124">
      <w:pPr>
        <w:ind w:left="426"/>
        <w:rPr>
          <w:sz w:val="14"/>
        </w:rPr>
      </w:pPr>
    </w:p>
    <w:p w:rsidR="00657124" w:rsidRPr="00E139AD" w:rsidRDefault="00657124" w:rsidP="00657124">
      <w:pPr>
        <w:ind w:left="426"/>
        <w:rPr>
          <w:sz w:val="14"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4536"/>
      </w:tblGrid>
      <w:tr w:rsidR="00657124" w:rsidRPr="00114397" w:rsidTr="004768F8">
        <w:trPr>
          <w:trHeight w:val="388"/>
        </w:trPr>
        <w:tc>
          <w:tcPr>
            <w:tcW w:w="9781" w:type="dxa"/>
            <w:gridSpan w:val="2"/>
            <w:vAlign w:val="center"/>
          </w:tcPr>
          <w:p w:rsidR="00657124" w:rsidRPr="00114397" w:rsidRDefault="00657124" w:rsidP="00455884">
            <w:pPr>
              <w:rPr>
                <w:b/>
                <w:szCs w:val="22"/>
              </w:rPr>
            </w:pPr>
            <w:r w:rsidRPr="00114397">
              <w:rPr>
                <w:b/>
                <w:sz w:val="22"/>
                <w:szCs w:val="20"/>
              </w:rPr>
              <w:t xml:space="preserve">A. </w:t>
            </w:r>
            <w:proofErr w:type="spellStart"/>
            <w:r w:rsidRPr="00114397">
              <w:rPr>
                <w:b/>
                <w:sz w:val="22"/>
                <w:szCs w:val="20"/>
              </w:rPr>
              <w:t>Diisi</w:t>
            </w:r>
            <w:proofErr w:type="spellEnd"/>
            <w:r w:rsidRPr="00114397">
              <w:rPr>
                <w:b/>
                <w:sz w:val="22"/>
                <w:szCs w:val="20"/>
              </w:rPr>
              <w:t xml:space="preserve"> </w:t>
            </w:r>
            <w:proofErr w:type="spellStart"/>
            <w:r w:rsidRPr="00114397">
              <w:rPr>
                <w:b/>
                <w:sz w:val="22"/>
                <w:szCs w:val="20"/>
              </w:rPr>
              <w:t>oleh</w:t>
            </w:r>
            <w:proofErr w:type="spellEnd"/>
            <w:r w:rsidRPr="00114397">
              <w:rPr>
                <w:b/>
                <w:sz w:val="22"/>
                <w:szCs w:val="20"/>
              </w:rPr>
              <w:t xml:space="preserve"> </w:t>
            </w:r>
            <w:proofErr w:type="spellStart"/>
            <w:r w:rsidRPr="00114397">
              <w:rPr>
                <w:b/>
                <w:sz w:val="22"/>
                <w:szCs w:val="20"/>
              </w:rPr>
              <w:t>mahasiswa</w:t>
            </w:r>
            <w:proofErr w:type="spellEnd"/>
            <w:r w:rsidRPr="00114397">
              <w:rPr>
                <w:b/>
                <w:sz w:val="22"/>
                <w:szCs w:val="20"/>
              </w:rPr>
              <w:t xml:space="preserve">                           </w:t>
            </w:r>
          </w:p>
        </w:tc>
      </w:tr>
      <w:tr w:rsidR="00657124" w:rsidRPr="00114397" w:rsidTr="004768F8">
        <w:trPr>
          <w:trHeight w:val="2580"/>
        </w:trPr>
        <w:tc>
          <w:tcPr>
            <w:tcW w:w="9781" w:type="dxa"/>
            <w:gridSpan w:val="2"/>
          </w:tcPr>
          <w:p w:rsidR="00657124" w:rsidRDefault="00657124" w:rsidP="00455884">
            <w:pPr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455884">
            <w:pPr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>Yang bertanda tangan di bawah ini :</w:t>
            </w:r>
          </w:p>
          <w:p w:rsidR="00657124" w:rsidRPr="00114397" w:rsidRDefault="00657124" w:rsidP="00455884">
            <w:pPr>
              <w:rPr>
                <w:sz w:val="22"/>
                <w:szCs w:val="22"/>
                <w:lang w:val="sv-SE"/>
              </w:rPr>
            </w:pPr>
          </w:p>
          <w:p w:rsidR="00657124" w:rsidRPr="003824D5" w:rsidRDefault="00657124" w:rsidP="00455884">
            <w:pPr>
              <w:tabs>
                <w:tab w:val="left" w:pos="1877"/>
                <w:tab w:val="left" w:pos="2018"/>
              </w:tabs>
              <w:spacing w:line="276" w:lineRule="auto"/>
              <w:ind w:left="90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Nama</w:t>
            </w:r>
            <w:r>
              <w:rPr>
                <w:sz w:val="22"/>
                <w:szCs w:val="22"/>
                <w:lang w:val="sv-SE"/>
              </w:rPr>
              <w:tab/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D70314">
              <w:rPr>
                <w:sz w:val="22"/>
                <w:szCs w:val="22"/>
                <w:lang w:val="sv-SE"/>
              </w:rPr>
              <w:t>Muhammad Mayandre Bethatian</w:t>
            </w:r>
          </w:p>
          <w:p w:rsidR="00657124" w:rsidRPr="003824D5" w:rsidRDefault="00657124" w:rsidP="00455884">
            <w:pPr>
              <w:tabs>
                <w:tab w:val="left" w:pos="1877"/>
                <w:tab w:val="left" w:pos="2018"/>
              </w:tabs>
              <w:spacing w:after="240" w:line="276" w:lineRule="auto"/>
              <w:ind w:left="900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NIM </w:t>
            </w:r>
            <w:r>
              <w:rPr>
                <w:sz w:val="22"/>
                <w:szCs w:val="22"/>
                <w:lang w:val="sv-SE"/>
              </w:rPr>
              <w:tab/>
            </w:r>
            <w:r w:rsidRPr="003824D5">
              <w:rPr>
                <w:sz w:val="22"/>
                <w:szCs w:val="22"/>
                <w:lang w:val="sv-SE"/>
              </w:rPr>
              <w:t>:</w:t>
            </w:r>
            <w:r>
              <w:rPr>
                <w:sz w:val="22"/>
                <w:szCs w:val="22"/>
                <w:lang w:val="sv-SE"/>
              </w:rPr>
              <w:tab/>
            </w:r>
            <w:r w:rsidR="00D70314">
              <w:rPr>
                <w:sz w:val="22"/>
                <w:szCs w:val="22"/>
                <w:lang w:val="sv-SE"/>
              </w:rPr>
              <w:t>1407123347</w:t>
            </w:r>
          </w:p>
          <w:p w:rsidR="00657124" w:rsidRPr="00114397" w:rsidRDefault="00657124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>Mengajukan Seminar KP dengan judul</w:t>
            </w:r>
            <w:r w:rsidR="003E1ED0">
              <w:rPr>
                <w:sz w:val="22"/>
                <w:szCs w:val="22"/>
                <w:lang w:val="sv-SE"/>
              </w:rPr>
              <w:t xml:space="preserve"> </w:t>
            </w:r>
            <w:r>
              <w:rPr>
                <w:sz w:val="22"/>
                <w:szCs w:val="22"/>
                <w:lang w:val="sv-SE"/>
              </w:rPr>
              <w:t>:</w:t>
            </w:r>
            <w:r w:rsidRPr="00114397">
              <w:rPr>
                <w:sz w:val="22"/>
                <w:szCs w:val="22"/>
                <w:lang w:val="sv-SE"/>
              </w:rPr>
              <w:t xml:space="preserve">  </w:t>
            </w:r>
            <w:proofErr w:type="spellStart"/>
            <w:r w:rsidR="008D0482" w:rsidRPr="008D0482">
              <w:rPr>
                <w:b/>
                <w:sz w:val="22"/>
                <w:szCs w:val="22"/>
              </w:rPr>
              <w:t>Aplikasi</w:t>
            </w:r>
            <w:proofErr w:type="spellEnd"/>
            <w:r w:rsidR="008D0482" w:rsidRPr="008D048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D0482" w:rsidRPr="008D0482">
              <w:rPr>
                <w:b/>
                <w:sz w:val="22"/>
                <w:szCs w:val="22"/>
              </w:rPr>
              <w:t>Pengolahan</w:t>
            </w:r>
            <w:proofErr w:type="spellEnd"/>
            <w:r w:rsidR="008D0482" w:rsidRPr="008D0482">
              <w:rPr>
                <w:b/>
                <w:sz w:val="22"/>
                <w:szCs w:val="22"/>
              </w:rPr>
              <w:t xml:space="preserve"> Data </w:t>
            </w:r>
            <w:proofErr w:type="spellStart"/>
            <w:r w:rsidR="008D0482" w:rsidRPr="008D0482">
              <w:rPr>
                <w:b/>
                <w:sz w:val="22"/>
                <w:szCs w:val="22"/>
              </w:rPr>
              <w:t>Absensi</w:t>
            </w:r>
            <w:proofErr w:type="spellEnd"/>
            <w:r w:rsidR="008D0482" w:rsidRPr="008D0482">
              <w:rPr>
                <w:b/>
                <w:sz w:val="22"/>
                <w:szCs w:val="22"/>
              </w:rPr>
              <w:t xml:space="preserve">    </w:t>
            </w:r>
            <w:proofErr w:type="spellStart"/>
            <w:r w:rsidR="008D0482" w:rsidRPr="008D0482">
              <w:rPr>
                <w:b/>
                <w:sz w:val="22"/>
                <w:szCs w:val="22"/>
              </w:rPr>
              <w:t>Pegawai</w:t>
            </w:r>
            <w:proofErr w:type="spellEnd"/>
            <w:r w:rsidR="008D0482" w:rsidRPr="008D048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D0482" w:rsidRPr="008D0482">
              <w:rPr>
                <w:b/>
                <w:sz w:val="22"/>
                <w:szCs w:val="22"/>
              </w:rPr>
              <w:t>Lapangan</w:t>
            </w:r>
            <w:proofErr w:type="spellEnd"/>
            <w:r w:rsidR="008D0482" w:rsidRPr="008D048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D0482" w:rsidRPr="008D0482">
              <w:rPr>
                <w:b/>
                <w:sz w:val="22"/>
                <w:szCs w:val="22"/>
              </w:rPr>
              <w:t>dengan</w:t>
            </w:r>
            <w:proofErr w:type="spellEnd"/>
            <w:r w:rsidR="008D0482" w:rsidRPr="008D048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D0482" w:rsidRPr="008D0482">
              <w:rPr>
                <w:b/>
                <w:sz w:val="22"/>
                <w:szCs w:val="22"/>
              </w:rPr>
              <w:t>Menggunakan</w:t>
            </w:r>
            <w:proofErr w:type="spellEnd"/>
            <w:r w:rsidR="008D0482" w:rsidRPr="008D0482">
              <w:rPr>
                <w:b/>
                <w:sz w:val="22"/>
                <w:szCs w:val="22"/>
              </w:rPr>
              <w:t xml:space="preserve"> Gadget</w:t>
            </w:r>
            <w:r w:rsidR="008D0482">
              <w:rPr>
                <w:b/>
                <w:sz w:val="22"/>
                <w:szCs w:val="22"/>
              </w:rPr>
              <w:t>.</w:t>
            </w:r>
          </w:p>
          <w:p w:rsidR="00657124" w:rsidRPr="00114397" w:rsidRDefault="00657124" w:rsidP="00455884">
            <w:pPr>
              <w:ind w:firstLine="5420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>Pekanbaru,....................................</w:t>
            </w:r>
          </w:p>
          <w:p w:rsidR="00657124" w:rsidRPr="00114397" w:rsidRDefault="00657124" w:rsidP="00455884">
            <w:pPr>
              <w:ind w:firstLine="5420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>Mahasiswa</w:t>
            </w:r>
          </w:p>
          <w:p w:rsidR="00657124" w:rsidRDefault="00657124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Default="00657124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Default="00657124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EF07A0" w:rsidRDefault="00EF07A0" w:rsidP="00455884">
            <w:pPr>
              <w:suppressAutoHyphens w:val="0"/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D70314">
            <w:pPr>
              <w:ind w:firstLine="5420"/>
              <w:jc w:val="center"/>
              <w:rPr>
                <w:sz w:val="22"/>
                <w:szCs w:val="22"/>
                <w:lang w:val="fi-FI"/>
              </w:rPr>
            </w:pPr>
            <w:r w:rsidRPr="00114397">
              <w:rPr>
                <w:sz w:val="22"/>
                <w:szCs w:val="22"/>
                <w:lang w:val="fi-FI"/>
              </w:rPr>
              <w:t xml:space="preserve">( </w:t>
            </w:r>
            <w:r w:rsidR="00D70314">
              <w:rPr>
                <w:sz w:val="22"/>
                <w:szCs w:val="22"/>
                <w:lang w:val="fi-FI"/>
              </w:rPr>
              <w:t>Muhammad Mayandre Bethatian</w:t>
            </w:r>
            <w:r w:rsidR="006A6429">
              <w:rPr>
                <w:sz w:val="22"/>
                <w:szCs w:val="22"/>
                <w:lang w:val="fi-FI"/>
              </w:rPr>
              <w:t xml:space="preserve"> </w:t>
            </w:r>
            <w:r w:rsidRPr="00114397">
              <w:rPr>
                <w:sz w:val="22"/>
                <w:szCs w:val="22"/>
                <w:lang w:val="fi-FI"/>
              </w:rPr>
              <w:t>)</w:t>
            </w:r>
          </w:p>
          <w:p w:rsidR="00657124" w:rsidRPr="00114397" w:rsidRDefault="00657124" w:rsidP="00455884">
            <w:pPr>
              <w:rPr>
                <w:sz w:val="22"/>
                <w:szCs w:val="22"/>
                <w:lang w:val="fi-FI"/>
              </w:rPr>
            </w:pPr>
          </w:p>
        </w:tc>
      </w:tr>
      <w:tr w:rsidR="00657124" w:rsidRPr="00114397" w:rsidTr="004768F8">
        <w:trPr>
          <w:trHeight w:val="417"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vAlign w:val="center"/>
          </w:tcPr>
          <w:p w:rsidR="00657124" w:rsidRPr="000374FF" w:rsidRDefault="00657124" w:rsidP="00455884">
            <w:pPr>
              <w:rPr>
                <w:b/>
                <w:sz w:val="22"/>
                <w:szCs w:val="20"/>
                <w:lang w:val="fi-FI"/>
              </w:rPr>
            </w:pPr>
            <w:r w:rsidRPr="000374FF">
              <w:rPr>
                <w:b/>
                <w:sz w:val="22"/>
                <w:szCs w:val="20"/>
                <w:lang w:val="fi-FI"/>
              </w:rPr>
              <w:t xml:space="preserve">B. Diisi oleh </w:t>
            </w:r>
            <w:r w:rsidRPr="000374FF">
              <w:rPr>
                <w:b/>
                <w:sz w:val="22"/>
                <w:szCs w:val="22"/>
                <w:lang w:val="sv-SE"/>
              </w:rPr>
              <w:t>Dosen Pembimbing KP</w:t>
            </w:r>
          </w:p>
        </w:tc>
      </w:tr>
      <w:tr w:rsidR="00657124" w:rsidRPr="00114397" w:rsidTr="004768F8">
        <w:tc>
          <w:tcPr>
            <w:tcW w:w="5245" w:type="dxa"/>
            <w:tcBorders>
              <w:right w:val="single" w:sz="4" w:space="0" w:color="auto"/>
            </w:tcBorders>
          </w:tcPr>
          <w:p w:rsidR="00657124" w:rsidRPr="00114397" w:rsidRDefault="00657124" w:rsidP="00455884">
            <w:pPr>
              <w:spacing w:line="360" w:lineRule="auto"/>
              <w:rPr>
                <w:b/>
                <w:bCs/>
                <w:sz w:val="22"/>
                <w:szCs w:val="22"/>
                <w:lang w:val="fi-FI"/>
              </w:rPr>
            </w:pPr>
            <w:r w:rsidRPr="00114397">
              <w:rPr>
                <w:b/>
                <w:bCs/>
                <w:sz w:val="22"/>
                <w:szCs w:val="22"/>
                <w:lang w:val="fi-FI"/>
              </w:rPr>
              <w:t>Catatan: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657124" w:rsidRPr="00114397" w:rsidRDefault="00657124" w:rsidP="00455884">
            <w:pPr>
              <w:spacing w:line="360" w:lineRule="auto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 xml:space="preserve">Tanda Tangan </w:t>
            </w:r>
            <w:r>
              <w:rPr>
                <w:sz w:val="22"/>
                <w:szCs w:val="22"/>
                <w:lang w:val="sv-SE"/>
              </w:rPr>
              <w:t>Dosen Pembimbing KP</w:t>
            </w:r>
          </w:p>
          <w:p w:rsidR="00657124" w:rsidRDefault="00657124" w:rsidP="00455884">
            <w:pPr>
              <w:spacing w:line="360" w:lineRule="auto"/>
              <w:rPr>
                <w:sz w:val="22"/>
                <w:szCs w:val="22"/>
                <w:lang w:val="fi-FI"/>
              </w:rPr>
            </w:pPr>
          </w:p>
          <w:p w:rsidR="008561DD" w:rsidRDefault="008561DD" w:rsidP="00455884">
            <w:pPr>
              <w:spacing w:line="360" w:lineRule="auto"/>
              <w:rPr>
                <w:sz w:val="22"/>
                <w:szCs w:val="22"/>
                <w:lang w:val="fi-FI"/>
              </w:rPr>
            </w:pPr>
          </w:p>
          <w:p w:rsidR="000074F4" w:rsidRDefault="000074F4" w:rsidP="00455884">
            <w:pPr>
              <w:spacing w:line="360" w:lineRule="auto"/>
              <w:rPr>
                <w:sz w:val="22"/>
                <w:szCs w:val="22"/>
                <w:lang w:val="fi-FI"/>
              </w:rPr>
            </w:pPr>
          </w:p>
          <w:p w:rsidR="000074F4" w:rsidRPr="00D6197A" w:rsidRDefault="000074F4" w:rsidP="000074F4">
            <w:pPr>
              <w:rPr>
                <w:sz w:val="22"/>
                <w:szCs w:val="22"/>
                <w:u w:val="single"/>
                <w:lang w:val="sv-SE"/>
              </w:rPr>
            </w:pPr>
            <w:r>
              <w:rPr>
                <w:sz w:val="22"/>
                <w:szCs w:val="22"/>
                <w:u w:val="single"/>
                <w:lang w:val="sv-SE"/>
              </w:rPr>
              <w:t>Dr. Dahliyusmanto, S.Kom., M.Sc</w:t>
            </w:r>
            <w:bookmarkStart w:id="0" w:name="_GoBack"/>
            <w:bookmarkEnd w:id="0"/>
          </w:p>
          <w:p w:rsidR="000074F4" w:rsidRDefault="000074F4" w:rsidP="000074F4">
            <w:pPr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NIP. 197204222006041001</w:t>
            </w:r>
          </w:p>
          <w:p w:rsidR="000074F4" w:rsidRPr="00114397" w:rsidRDefault="000074F4" w:rsidP="000074F4">
            <w:pPr>
              <w:ind w:left="65"/>
              <w:rPr>
                <w:sz w:val="16"/>
                <w:szCs w:val="22"/>
                <w:lang w:val="sv-SE"/>
              </w:rPr>
            </w:pPr>
          </w:p>
        </w:tc>
      </w:tr>
      <w:tr w:rsidR="00657124" w:rsidRPr="00114397" w:rsidTr="004768F8">
        <w:trPr>
          <w:trHeight w:val="425"/>
        </w:trPr>
        <w:tc>
          <w:tcPr>
            <w:tcW w:w="9781" w:type="dxa"/>
            <w:gridSpan w:val="2"/>
            <w:tcBorders>
              <w:bottom w:val="single" w:sz="4" w:space="0" w:color="auto"/>
            </w:tcBorders>
            <w:vAlign w:val="center"/>
          </w:tcPr>
          <w:p w:rsidR="00657124" w:rsidRPr="00114397" w:rsidRDefault="00657124" w:rsidP="00455884">
            <w:pPr>
              <w:rPr>
                <w:b/>
                <w:szCs w:val="22"/>
                <w:lang w:val="fi-FI"/>
              </w:rPr>
            </w:pPr>
            <w:r w:rsidRPr="00114397">
              <w:rPr>
                <w:b/>
                <w:sz w:val="22"/>
                <w:szCs w:val="20"/>
                <w:lang w:val="fi-FI"/>
              </w:rPr>
              <w:t xml:space="preserve">C. Diisi </w:t>
            </w:r>
            <w:r w:rsidRPr="000374FF">
              <w:rPr>
                <w:b/>
                <w:sz w:val="22"/>
                <w:szCs w:val="20"/>
                <w:lang w:val="fi-FI"/>
              </w:rPr>
              <w:t xml:space="preserve">oleh </w:t>
            </w:r>
            <w:r w:rsidRPr="000374FF">
              <w:rPr>
                <w:b/>
                <w:sz w:val="22"/>
                <w:szCs w:val="22"/>
                <w:lang w:val="sv-SE"/>
              </w:rPr>
              <w:t>Koordinator KP</w:t>
            </w:r>
          </w:p>
        </w:tc>
      </w:tr>
      <w:tr w:rsidR="00657124" w:rsidRPr="00114397" w:rsidTr="004768F8">
        <w:tc>
          <w:tcPr>
            <w:tcW w:w="5245" w:type="dxa"/>
            <w:tcBorders>
              <w:left w:val="single" w:sz="4" w:space="0" w:color="auto"/>
            </w:tcBorders>
          </w:tcPr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sv-SE"/>
              </w:rPr>
              <w:t xml:space="preserve">Dosen </w:t>
            </w:r>
            <w:r>
              <w:rPr>
                <w:sz w:val="22"/>
                <w:szCs w:val="22"/>
                <w:lang w:val="id-ID"/>
              </w:rPr>
              <w:t>Penguji Seminar KP :</w:t>
            </w:r>
          </w:p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1.........................................................</w:t>
            </w:r>
          </w:p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2.........................................................</w:t>
            </w:r>
          </w:p>
          <w:p w:rsid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Tanggal Seminar KP</w:t>
            </w:r>
          </w:p>
          <w:p w:rsidR="004768F8" w:rsidRPr="004768F8" w:rsidRDefault="004768F8" w:rsidP="004768F8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...........................................................</w:t>
            </w:r>
          </w:p>
          <w:p w:rsidR="00657124" w:rsidRDefault="00657124" w:rsidP="00455884">
            <w:pPr>
              <w:ind w:firstLine="5420"/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455884">
            <w:pPr>
              <w:rPr>
                <w:sz w:val="16"/>
                <w:szCs w:val="22"/>
                <w:lang w:val="sv-SE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auto"/>
          </w:tcPr>
          <w:p w:rsidR="00657124" w:rsidRPr="00114397" w:rsidRDefault="00657124" w:rsidP="00455884">
            <w:pPr>
              <w:ind w:left="65"/>
              <w:rPr>
                <w:sz w:val="22"/>
                <w:szCs w:val="22"/>
                <w:lang w:val="sv-SE"/>
              </w:rPr>
            </w:pPr>
            <w:r w:rsidRPr="00114397">
              <w:rPr>
                <w:sz w:val="22"/>
                <w:szCs w:val="22"/>
                <w:lang w:val="sv-SE"/>
              </w:rPr>
              <w:t xml:space="preserve">Tanda Tangan Koordinator </w:t>
            </w:r>
            <w:r>
              <w:rPr>
                <w:sz w:val="22"/>
                <w:szCs w:val="22"/>
                <w:lang w:val="sv-SE"/>
              </w:rPr>
              <w:t>KP</w:t>
            </w:r>
            <w:r w:rsidRPr="00114397">
              <w:rPr>
                <w:sz w:val="22"/>
                <w:szCs w:val="22"/>
                <w:lang w:val="sv-SE"/>
              </w:rPr>
              <w:t xml:space="preserve"> </w:t>
            </w:r>
          </w:p>
          <w:p w:rsidR="00657124" w:rsidRPr="00114397" w:rsidRDefault="00657124" w:rsidP="004768F8">
            <w:pPr>
              <w:ind w:left="-5211"/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455884">
            <w:pPr>
              <w:ind w:left="65"/>
              <w:rPr>
                <w:sz w:val="22"/>
                <w:szCs w:val="22"/>
                <w:lang w:val="sv-SE"/>
              </w:rPr>
            </w:pPr>
          </w:p>
          <w:p w:rsidR="00657124" w:rsidRDefault="00657124" w:rsidP="00455884">
            <w:pPr>
              <w:ind w:left="65"/>
              <w:rPr>
                <w:sz w:val="22"/>
                <w:szCs w:val="22"/>
                <w:lang w:val="sv-SE"/>
              </w:rPr>
            </w:pPr>
          </w:p>
          <w:p w:rsidR="00657124" w:rsidRPr="00114397" w:rsidRDefault="00657124" w:rsidP="00455884">
            <w:pPr>
              <w:ind w:left="65"/>
              <w:rPr>
                <w:sz w:val="22"/>
                <w:szCs w:val="22"/>
                <w:lang w:val="sv-SE"/>
              </w:rPr>
            </w:pPr>
          </w:p>
          <w:p w:rsidR="00DA54DE" w:rsidRPr="00D6197A" w:rsidRDefault="00EF07A0" w:rsidP="00DA54DE">
            <w:pPr>
              <w:rPr>
                <w:sz w:val="22"/>
                <w:szCs w:val="22"/>
                <w:u w:val="single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 </w:t>
            </w:r>
            <w:r w:rsidR="00DA54DE">
              <w:rPr>
                <w:sz w:val="22"/>
                <w:szCs w:val="22"/>
                <w:u w:val="single"/>
                <w:lang w:val="sv-SE"/>
              </w:rPr>
              <w:t>Dr. Dahliyusmanto, S.Kom., M.Sc</w:t>
            </w:r>
          </w:p>
          <w:p w:rsidR="00657124" w:rsidRPr="00114397" w:rsidRDefault="00EB44E4" w:rsidP="00DA54DE">
            <w:pPr>
              <w:rPr>
                <w:sz w:val="16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 xml:space="preserve"> </w:t>
            </w:r>
            <w:r w:rsidR="00DA54DE">
              <w:rPr>
                <w:sz w:val="22"/>
                <w:szCs w:val="22"/>
                <w:lang w:val="sv-SE"/>
              </w:rPr>
              <w:t>NIP. 197204222006041001</w:t>
            </w:r>
          </w:p>
        </w:tc>
      </w:tr>
    </w:tbl>
    <w:p w:rsidR="00657124" w:rsidRPr="003824D5" w:rsidRDefault="00657124" w:rsidP="008B5B5C">
      <w:pPr>
        <w:rPr>
          <w:sz w:val="22"/>
          <w:szCs w:val="22"/>
        </w:rPr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685D96">
      <w:pPr>
        <w:tabs>
          <w:tab w:val="left" w:pos="1560"/>
          <w:tab w:val="left" w:pos="1701"/>
        </w:tabs>
        <w:ind w:left="426"/>
      </w:pPr>
    </w:p>
    <w:p w:rsidR="00D70C80" w:rsidRDefault="00D70C80" w:rsidP="000074F4">
      <w:pPr>
        <w:tabs>
          <w:tab w:val="left" w:pos="1560"/>
          <w:tab w:val="left" w:pos="1701"/>
        </w:tabs>
      </w:pPr>
    </w:p>
    <w:p w:rsidR="00685D96" w:rsidRPr="00B91F16" w:rsidRDefault="00FA6AD6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>
        <w:rPr>
          <w:noProof/>
          <w:lang w:val="id-ID" w:eastAsia="id-ID"/>
        </w:rPr>
        <w:pict>
          <v:shape id="Text Box 9" o:spid="_x0000_s1030" type="#_x0000_t202" style="position:absolute;left:0;text-align:left;margin-left:441.7pt;margin-top:-.25pt;width:60.5pt;height:20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">
            <v:textbox style="mso-next-textbox:#Text Box 9">
              <w:txbxContent>
                <w:p w:rsidR="00455884" w:rsidRPr="00B76F21" w:rsidRDefault="00455884" w:rsidP="00685D96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76F21">
                    <w:rPr>
                      <w:b/>
                      <w:bCs/>
                      <w:sz w:val="22"/>
                      <w:szCs w:val="22"/>
                    </w:rPr>
                    <w:t>K</w:t>
                  </w:r>
                  <w:r w:rsidR="00223237">
                    <w:rPr>
                      <w:b/>
                      <w:bCs/>
                      <w:sz w:val="22"/>
                      <w:szCs w:val="22"/>
                    </w:rPr>
                    <w:t>PTI</w:t>
                  </w:r>
                  <w:r w:rsidR="004768F8">
                    <w:rPr>
                      <w:b/>
                      <w:bCs/>
                      <w:sz w:val="22"/>
                      <w:szCs w:val="22"/>
                    </w:rPr>
                    <w:t>-5</w:t>
                  </w:r>
                </w:p>
              </w:txbxContent>
            </v:textbox>
          </v:shape>
        </w:pict>
      </w:r>
      <w:r w:rsidR="00685D96" w:rsidRPr="00B91F16">
        <w:rPr>
          <w:lang w:val="id-ID"/>
        </w:rPr>
        <w:t>Nomor</w:t>
      </w:r>
      <w:r w:rsidR="00685D96" w:rsidRPr="00B91F16">
        <w:rPr>
          <w:lang w:val="id-ID"/>
        </w:rPr>
        <w:tab/>
      </w:r>
      <w:r w:rsidR="00223237">
        <w:rPr>
          <w:lang w:val="id-ID"/>
        </w:rPr>
        <w:t xml:space="preserve">: </w:t>
      </w:r>
      <w:r w:rsidR="00223237">
        <w:rPr>
          <w:lang w:val="id-ID"/>
        </w:rPr>
        <w:tab/>
        <w:t xml:space="preserve">       /H.19.1.31./TI</w:t>
      </w:r>
      <w:r w:rsidR="00857CA3">
        <w:rPr>
          <w:lang w:val="id-ID"/>
        </w:rPr>
        <w:t>/AK/201</w:t>
      </w:r>
      <w:r w:rsidR="00FF68A0">
        <w:t>3</w:t>
      </w:r>
      <w:r w:rsidR="00685D96" w:rsidRPr="00B91F16">
        <w:rPr>
          <w:lang w:val="id-ID"/>
        </w:rPr>
        <w:t xml:space="preserve">   </w:t>
      </w:r>
    </w:p>
    <w:p w:rsidR="00685D96" w:rsidRPr="00B91F16" w:rsidRDefault="00685D96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 w:rsidRPr="00B91F16">
        <w:rPr>
          <w:lang w:val="id-ID"/>
        </w:rPr>
        <w:t>Lamp</w:t>
      </w:r>
      <w:r w:rsidRPr="00B91F16">
        <w:rPr>
          <w:lang w:val="id-ID"/>
        </w:rPr>
        <w:tab/>
        <w:t>:</w:t>
      </w:r>
      <w:r w:rsidRPr="00B91F16">
        <w:rPr>
          <w:lang w:val="id-ID"/>
        </w:rPr>
        <w:tab/>
        <w:t>1 ( satu ) lembar</w:t>
      </w:r>
    </w:p>
    <w:p w:rsidR="00685D96" w:rsidRPr="00B91F16" w:rsidRDefault="00685D96" w:rsidP="00685D96">
      <w:pPr>
        <w:tabs>
          <w:tab w:val="left" w:pos="1560"/>
          <w:tab w:val="left" w:pos="1701"/>
        </w:tabs>
        <w:ind w:left="426"/>
        <w:rPr>
          <w:lang w:val="id-ID"/>
        </w:rPr>
      </w:pPr>
      <w:r w:rsidRPr="00B91F16">
        <w:rPr>
          <w:lang w:val="id-ID"/>
        </w:rPr>
        <w:t>H a l</w:t>
      </w:r>
      <w:r w:rsidRPr="00B91F16">
        <w:rPr>
          <w:lang w:val="id-ID"/>
        </w:rPr>
        <w:tab/>
        <w:t>:</w:t>
      </w:r>
      <w:r w:rsidRPr="00B91F16">
        <w:rPr>
          <w:lang w:val="id-ID"/>
        </w:rPr>
        <w:tab/>
      </w:r>
      <w:r w:rsidRPr="00B91F16">
        <w:rPr>
          <w:b/>
          <w:u w:val="single"/>
          <w:lang w:val="id-ID"/>
        </w:rPr>
        <w:t>Undangan Seminar KP</w:t>
      </w: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  <w:r w:rsidRPr="00B91F16">
        <w:rPr>
          <w:lang w:val="id-ID"/>
        </w:rPr>
        <w:t>Kepada Yth :</w:t>
      </w:r>
    </w:p>
    <w:p w:rsidR="00685D96" w:rsidRPr="00685D96" w:rsidRDefault="00685D96" w:rsidP="00685D96">
      <w:pPr>
        <w:ind w:left="426"/>
        <w:rPr>
          <w:u w:val="single"/>
        </w:rPr>
      </w:pPr>
      <w:r>
        <w:rPr>
          <w:lang w:val="id-ID"/>
        </w:rPr>
        <w:t>Bapak/ Ibu</w:t>
      </w:r>
      <w:r>
        <w:t>_____________________</w:t>
      </w:r>
    </w:p>
    <w:p w:rsidR="00685D96" w:rsidRPr="00B91F16" w:rsidRDefault="00AF5B07" w:rsidP="00685D96">
      <w:pPr>
        <w:ind w:left="426" w:right="-354"/>
        <w:rPr>
          <w:lang w:val="id-ID"/>
        </w:rPr>
      </w:pPr>
      <w:r>
        <w:rPr>
          <w:lang w:val="id-ID"/>
        </w:rPr>
        <w:t>Dosen</w:t>
      </w:r>
      <w:r w:rsidR="00D70314">
        <w:rPr>
          <w:lang w:val="id-ID"/>
        </w:rPr>
        <w:t xml:space="preserve"> Jurusan</w:t>
      </w:r>
      <w:r>
        <w:rPr>
          <w:lang w:val="id-ID"/>
        </w:rPr>
        <w:t xml:space="preserve"> Teknik Elektro</w:t>
      </w:r>
      <w:r w:rsidR="001942C5">
        <w:t xml:space="preserve"> </w:t>
      </w:r>
      <w:r w:rsidR="00685D96" w:rsidRPr="00B91F16">
        <w:rPr>
          <w:lang w:val="id-ID"/>
        </w:rPr>
        <w:t>U</w:t>
      </w:r>
      <w:r w:rsidR="00D70314">
        <w:rPr>
          <w:lang w:val="id-ID"/>
        </w:rPr>
        <w:t>R</w:t>
      </w:r>
    </w:p>
    <w:p w:rsidR="00685D96" w:rsidRPr="00B91F16" w:rsidRDefault="00685D96" w:rsidP="00685D96">
      <w:pPr>
        <w:ind w:left="426"/>
        <w:rPr>
          <w:lang w:val="id-ID"/>
        </w:rPr>
      </w:pPr>
      <w:r w:rsidRPr="00B91F16">
        <w:rPr>
          <w:lang w:val="id-ID"/>
        </w:rPr>
        <w:t>di-</w:t>
      </w:r>
    </w:p>
    <w:p w:rsidR="00685D96" w:rsidRPr="00B91F16" w:rsidRDefault="00685D96" w:rsidP="00685D96">
      <w:pPr>
        <w:ind w:left="426" w:right="-354"/>
        <w:rPr>
          <w:u w:val="single"/>
          <w:lang w:val="id-ID"/>
        </w:rPr>
      </w:pPr>
      <w:r w:rsidRPr="00B91F16">
        <w:rPr>
          <w:lang w:val="id-ID"/>
        </w:rPr>
        <w:t xml:space="preserve">      </w:t>
      </w:r>
      <w:r w:rsidRPr="00B91F16">
        <w:rPr>
          <w:u w:val="single"/>
          <w:lang w:val="id-ID"/>
        </w:rPr>
        <w:t>Pekanbaru</w:t>
      </w: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  <w:r w:rsidRPr="00B91F16">
        <w:rPr>
          <w:lang w:val="id-ID"/>
        </w:rPr>
        <w:t>Dengan  hormat,</w:t>
      </w: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 w:right="99"/>
        <w:rPr>
          <w:lang w:val="id-ID"/>
        </w:rPr>
      </w:pPr>
      <w:r w:rsidRPr="00B91F16">
        <w:rPr>
          <w:lang w:val="id-ID"/>
        </w:rPr>
        <w:t>Bersama ini kami mengundang Bapak/Ibu untuk  menghadiri  Seminar Kerja Praktek pada :</w:t>
      </w: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3B518B" w:rsidRDefault="00685D96" w:rsidP="00685D96">
      <w:pPr>
        <w:ind w:left="426"/>
      </w:pPr>
      <w:r w:rsidRPr="00B91F16">
        <w:rPr>
          <w:lang w:val="id-ID"/>
        </w:rPr>
        <w:tab/>
        <w:t>Hari/tanggal</w:t>
      </w:r>
      <w:r w:rsidRPr="00B91F16">
        <w:rPr>
          <w:lang w:val="id-ID"/>
        </w:rPr>
        <w:tab/>
        <w:t xml:space="preserve">: </w:t>
      </w:r>
      <w:r w:rsidR="003B518B">
        <w:t>………………………………….</w:t>
      </w:r>
    </w:p>
    <w:p w:rsidR="00685D96" w:rsidRPr="003B518B" w:rsidRDefault="00685D96" w:rsidP="00685D96">
      <w:pPr>
        <w:ind w:left="426"/>
      </w:pPr>
      <w:r w:rsidRPr="00B91F16">
        <w:rPr>
          <w:lang w:val="id-ID"/>
        </w:rPr>
        <w:tab/>
        <w:t>Pukul</w:t>
      </w:r>
      <w:r w:rsidRPr="00B91F16">
        <w:rPr>
          <w:lang w:val="id-ID"/>
        </w:rPr>
        <w:tab/>
      </w:r>
      <w:r w:rsidRPr="00B91F16">
        <w:rPr>
          <w:lang w:val="id-ID"/>
        </w:rPr>
        <w:tab/>
        <w:t xml:space="preserve">: </w:t>
      </w:r>
      <w:r w:rsidR="003B518B">
        <w:t>………………………………….</w:t>
      </w:r>
    </w:p>
    <w:p w:rsidR="00685D96" w:rsidRPr="003B518B" w:rsidRDefault="00685D96" w:rsidP="00685D96">
      <w:pPr>
        <w:ind w:left="426" w:right="-714"/>
      </w:pPr>
      <w:r w:rsidRPr="00B91F16">
        <w:rPr>
          <w:lang w:val="id-ID"/>
        </w:rPr>
        <w:tab/>
        <w:t>Tempat</w:t>
      </w:r>
      <w:r w:rsidRPr="00B91F16">
        <w:rPr>
          <w:lang w:val="id-ID"/>
        </w:rPr>
        <w:tab/>
        <w:t xml:space="preserve">: </w:t>
      </w:r>
      <w:r w:rsidR="003B518B">
        <w:t>………………………………….</w:t>
      </w:r>
    </w:p>
    <w:p w:rsidR="00685D96" w:rsidRPr="00B91F16" w:rsidRDefault="00685D96" w:rsidP="00685D96">
      <w:pPr>
        <w:tabs>
          <w:tab w:val="center" w:pos="4726"/>
        </w:tabs>
        <w:ind w:left="426" w:right="-174"/>
        <w:rPr>
          <w:lang w:val="id-ID"/>
        </w:rPr>
      </w:pPr>
      <w:r w:rsidRPr="00B91F16">
        <w:rPr>
          <w:lang w:val="id-ID"/>
        </w:rPr>
        <w:t xml:space="preserve">  </w:t>
      </w:r>
      <w:r w:rsidRPr="00B91F16">
        <w:rPr>
          <w:lang w:val="id-ID"/>
        </w:rPr>
        <w:tab/>
      </w:r>
    </w:p>
    <w:p w:rsidR="00685D96" w:rsidRPr="00B91F16" w:rsidRDefault="00685D96" w:rsidP="00685D96">
      <w:pPr>
        <w:ind w:left="426" w:right="45"/>
        <w:rPr>
          <w:lang w:val="id-ID"/>
        </w:rPr>
      </w:pPr>
      <w:r w:rsidRPr="00B91F16">
        <w:rPr>
          <w:lang w:val="id-ID"/>
        </w:rPr>
        <w:t>Demikian disampaikan, atas kesedian Bapak/Ibu datang tepat pada waktunya, diucapkan terima kasih.</w:t>
      </w: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685D96" w:rsidRDefault="00685D96" w:rsidP="00685D96">
      <w:pPr>
        <w:ind w:left="426"/>
      </w:pPr>
      <w:r w:rsidRPr="00B91F16">
        <w:rPr>
          <w:lang w:val="id-ID"/>
        </w:rPr>
        <w:t xml:space="preserve">Mengetahui,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91F16">
        <w:rPr>
          <w:lang w:val="id-ID"/>
        </w:rPr>
        <w:t>Pekan</w:t>
      </w:r>
      <w:r>
        <w:rPr>
          <w:lang w:val="id-ID"/>
        </w:rPr>
        <w:t>baru,</w:t>
      </w:r>
      <w:r w:rsidR="00D2269D">
        <w:t xml:space="preserve"> ……………………….</w:t>
      </w:r>
    </w:p>
    <w:p w:rsidR="00685D96" w:rsidRPr="00B91F16" w:rsidRDefault="00685D96" w:rsidP="00685D96">
      <w:pPr>
        <w:ind w:left="426"/>
        <w:rPr>
          <w:lang w:val="id-ID"/>
        </w:rPr>
      </w:pPr>
      <w:r w:rsidRPr="00B91F16">
        <w:rPr>
          <w:lang w:val="id-ID"/>
        </w:rPr>
        <w:t xml:space="preserve">Program Studi </w:t>
      </w:r>
      <w:proofErr w:type="spellStart"/>
      <w:r w:rsidR="008B5B5C">
        <w:t>Teknik</w:t>
      </w:r>
      <w:proofErr w:type="spellEnd"/>
      <w:r w:rsidR="008B5B5C" w:rsidRPr="00B91F16">
        <w:rPr>
          <w:lang w:val="id-ID"/>
        </w:rPr>
        <w:t xml:space="preserve"> </w:t>
      </w:r>
      <w:r w:rsidR="00223237">
        <w:rPr>
          <w:lang w:val="id-ID"/>
        </w:rPr>
        <w:t>Informatika</w:t>
      </w:r>
      <w:r w:rsidRPr="00B91F16">
        <w:rPr>
          <w:lang w:val="id-ID"/>
        </w:rPr>
        <w:t xml:space="preserve"> S1 </w:t>
      </w:r>
      <w:r w:rsidRPr="00B91F16">
        <w:rPr>
          <w:lang w:val="id-ID"/>
        </w:rPr>
        <w:tab/>
      </w:r>
      <w:r w:rsidRPr="00B91F16">
        <w:rPr>
          <w:lang w:val="id-ID"/>
        </w:rPr>
        <w:tab/>
      </w:r>
      <w:r w:rsidRPr="00B91F16">
        <w:rPr>
          <w:lang w:val="id-ID"/>
        </w:rPr>
        <w:tab/>
      </w:r>
      <w:r w:rsidR="003F7734">
        <w:rPr>
          <w:lang w:val="id-ID"/>
        </w:rPr>
        <w:t>Koordinator</w:t>
      </w:r>
      <w:r w:rsidR="003F7734">
        <w:t xml:space="preserve"> </w:t>
      </w:r>
      <w:r w:rsidRPr="00B91F16">
        <w:rPr>
          <w:lang w:val="id-ID"/>
        </w:rPr>
        <w:t xml:space="preserve">KP </w:t>
      </w:r>
      <w:proofErr w:type="spellStart"/>
      <w:r w:rsidR="008B5B5C">
        <w:t>Teknik</w:t>
      </w:r>
      <w:proofErr w:type="spellEnd"/>
      <w:r w:rsidR="008B5B5C" w:rsidRPr="00B91F16">
        <w:rPr>
          <w:lang w:val="id-ID"/>
        </w:rPr>
        <w:t xml:space="preserve"> </w:t>
      </w:r>
      <w:r w:rsidR="00223237">
        <w:rPr>
          <w:lang w:val="id-ID"/>
        </w:rPr>
        <w:t>Informatika</w:t>
      </w:r>
      <w:r w:rsidRPr="00B91F16">
        <w:rPr>
          <w:lang w:val="id-ID"/>
        </w:rPr>
        <w:t xml:space="preserve"> S1</w:t>
      </w:r>
    </w:p>
    <w:p w:rsidR="00685D96" w:rsidRPr="00B91F16" w:rsidRDefault="00685D96" w:rsidP="00685D96">
      <w:pPr>
        <w:ind w:left="426"/>
        <w:rPr>
          <w:lang w:val="id-ID"/>
        </w:rPr>
      </w:pPr>
      <w:r w:rsidRPr="00B91F16">
        <w:rPr>
          <w:lang w:val="id-ID"/>
        </w:rPr>
        <w:t>Ketua</w:t>
      </w:r>
      <w:r w:rsidRPr="00B91F16">
        <w:rPr>
          <w:lang w:val="id-ID"/>
        </w:rPr>
        <w:tab/>
      </w:r>
      <w:r w:rsidRPr="00B91F16">
        <w:rPr>
          <w:lang w:val="id-ID"/>
        </w:rPr>
        <w:tab/>
      </w:r>
      <w:r w:rsidRPr="00B91F16">
        <w:rPr>
          <w:lang w:val="id-ID"/>
        </w:rPr>
        <w:tab/>
      </w:r>
      <w:r w:rsidRPr="00B91F16">
        <w:rPr>
          <w:lang w:val="id-ID"/>
        </w:rPr>
        <w:tab/>
      </w:r>
      <w:r w:rsidRPr="00B91F16">
        <w:rPr>
          <w:lang w:val="id-ID"/>
        </w:rPr>
        <w:tab/>
      </w: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B91F16" w:rsidRDefault="00685D96" w:rsidP="00685D96">
      <w:pPr>
        <w:ind w:left="426"/>
        <w:rPr>
          <w:lang w:val="id-ID"/>
        </w:rPr>
      </w:pPr>
    </w:p>
    <w:p w:rsidR="00685D96" w:rsidRPr="00DA54DE" w:rsidRDefault="003E1ED0" w:rsidP="00685D96">
      <w:pPr>
        <w:ind w:left="426"/>
        <w:rPr>
          <w:b/>
          <w:u w:val="single"/>
        </w:rPr>
      </w:pPr>
      <w:proofErr w:type="spellStart"/>
      <w:r>
        <w:rPr>
          <w:u w:val="single"/>
        </w:rPr>
        <w:t>Irsan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Taufik</w:t>
      </w:r>
      <w:proofErr w:type="spellEnd"/>
      <w:r>
        <w:rPr>
          <w:u w:val="single"/>
        </w:rPr>
        <w:t xml:space="preserve"> Ali</w:t>
      </w:r>
      <w:r w:rsidR="00AE3734" w:rsidRPr="00256610">
        <w:rPr>
          <w:u w:val="single"/>
        </w:rPr>
        <w:t>, ST</w:t>
      </w:r>
      <w:r w:rsidR="00AE3734">
        <w:rPr>
          <w:u w:val="single"/>
        </w:rPr>
        <w:t>.</w:t>
      </w:r>
      <w:r w:rsidR="00AE3734" w:rsidRPr="00256610">
        <w:rPr>
          <w:u w:val="single"/>
        </w:rPr>
        <w:t>, MT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AE3734">
        <w:rPr>
          <w:b/>
        </w:rPr>
        <w:tab/>
      </w:r>
      <w:r w:rsidR="00AE3734">
        <w:rPr>
          <w:b/>
        </w:rPr>
        <w:tab/>
      </w:r>
      <w:r w:rsidR="009F7B3C">
        <w:rPr>
          <w:u w:val="single"/>
          <w:lang w:val="id-ID"/>
        </w:rPr>
        <w:t xml:space="preserve">Dr. </w:t>
      </w:r>
      <w:proofErr w:type="spellStart"/>
      <w:r w:rsidR="00DA54DE">
        <w:rPr>
          <w:u w:val="single"/>
        </w:rPr>
        <w:t>Dahliyusmanto</w:t>
      </w:r>
      <w:proofErr w:type="spellEnd"/>
      <w:r w:rsidR="00DA54DE">
        <w:rPr>
          <w:u w:val="single"/>
        </w:rPr>
        <w:t xml:space="preserve">, </w:t>
      </w:r>
      <w:proofErr w:type="spellStart"/>
      <w:proofErr w:type="gramStart"/>
      <w:r w:rsidR="00DA54DE">
        <w:rPr>
          <w:u w:val="single"/>
        </w:rPr>
        <w:t>S.Kom</w:t>
      </w:r>
      <w:proofErr w:type="spellEnd"/>
      <w:proofErr w:type="gramEnd"/>
      <w:r w:rsidR="00DA54DE">
        <w:rPr>
          <w:u w:val="single"/>
        </w:rPr>
        <w:t xml:space="preserve">., </w:t>
      </w:r>
      <w:proofErr w:type="spellStart"/>
      <w:r w:rsidR="00DA54DE">
        <w:rPr>
          <w:u w:val="single"/>
        </w:rPr>
        <w:t>M.Sc</w:t>
      </w:r>
      <w:proofErr w:type="spellEnd"/>
    </w:p>
    <w:p w:rsidR="00685D96" w:rsidRPr="00AE3734" w:rsidRDefault="00AE3734" w:rsidP="00AE3734">
      <w:pPr>
        <w:rPr>
          <w:b/>
          <w:sz w:val="28"/>
          <w:szCs w:val="28"/>
        </w:rPr>
      </w:pPr>
      <w:r>
        <w:t xml:space="preserve">       </w:t>
      </w:r>
      <w:r w:rsidR="00C51F98">
        <w:t xml:space="preserve">NIP. </w:t>
      </w:r>
      <w:r w:rsidR="00DA54DE">
        <w:t>198005102005011003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2"/>
          <w:szCs w:val="22"/>
          <w:lang w:val="sv-SE"/>
        </w:rPr>
        <w:t xml:space="preserve">NIP. </w:t>
      </w:r>
      <w:r w:rsidR="00DA54DE">
        <w:rPr>
          <w:sz w:val="22"/>
          <w:szCs w:val="22"/>
          <w:lang w:val="sv-SE"/>
        </w:rPr>
        <w:t>197204222006041001</w:t>
      </w:r>
    </w:p>
    <w:p w:rsidR="00685D96" w:rsidRPr="00B91F16" w:rsidRDefault="00685D96" w:rsidP="00685D96">
      <w:pPr>
        <w:ind w:left="720"/>
        <w:rPr>
          <w:lang w:val="id-ID"/>
        </w:rPr>
      </w:pPr>
    </w:p>
    <w:p w:rsidR="00685D96" w:rsidRPr="00B91F16" w:rsidRDefault="00685D96" w:rsidP="00685D96">
      <w:pPr>
        <w:rPr>
          <w:lang w:val="id-ID"/>
        </w:rPr>
      </w:pPr>
    </w:p>
    <w:p w:rsidR="00685D96" w:rsidRPr="00B91F16" w:rsidRDefault="00685D96" w:rsidP="00685D96">
      <w:pPr>
        <w:rPr>
          <w:b/>
          <w:lang w:val="id-ID"/>
        </w:rPr>
      </w:pPr>
    </w:p>
    <w:p w:rsidR="004F11C0" w:rsidRDefault="004F11C0" w:rsidP="005146B1">
      <w:pPr>
        <w:ind w:firstLine="142"/>
        <w:rPr>
          <w:b/>
          <w:sz w:val="28"/>
          <w:szCs w:val="28"/>
        </w:rPr>
      </w:pPr>
    </w:p>
    <w:p w:rsidR="00A70B2D" w:rsidRDefault="00A70B2D" w:rsidP="005146B1">
      <w:pPr>
        <w:ind w:firstLine="142"/>
        <w:rPr>
          <w:b/>
          <w:sz w:val="28"/>
          <w:szCs w:val="28"/>
        </w:rPr>
      </w:pPr>
    </w:p>
    <w:p w:rsidR="004F11C0" w:rsidRDefault="004F11C0" w:rsidP="005146B1">
      <w:pPr>
        <w:ind w:firstLine="142"/>
        <w:rPr>
          <w:b/>
          <w:sz w:val="28"/>
          <w:szCs w:val="28"/>
        </w:rPr>
      </w:pPr>
    </w:p>
    <w:p w:rsidR="00C1529C" w:rsidRDefault="00C1529C" w:rsidP="005146B1">
      <w:pPr>
        <w:ind w:firstLine="142"/>
        <w:rPr>
          <w:b/>
          <w:sz w:val="28"/>
          <w:szCs w:val="28"/>
        </w:rPr>
      </w:pPr>
    </w:p>
    <w:p w:rsidR="00C1529C" w:rsidRDefault="00C1529C" w:rsidP="005146B1">
      <w:pPr>
        <w:ind w:firstLine="142"/>
        <w:rPr>
          <w:b/>
          <w:sz w:val="28"/>
          <w:szCs w:val="28"/>
        </w:rPr>
      </w:pPr>
    </w:p>
    <w:p w:rsidR="00C1529C" w:rsidRDefault="00C1529C" w:rsidP="005146B1">
      <w:pPr>
        <w:ind w:firstLine="142"/>
        <w:rPr>
          <w:b/>
          <w:sz w:val="28"/>
          <w:szCs w:val="28"/>
        </w:rPr>
      </w:pPr>
    </w:p>
    <w:p w:rsidR="00CB4F81" w:rsidRDefault="00CB4F81" w:rsidP="005146B1">
      <w:pPr>
        <w:ind w:firstLine="142"/>
        <w:rPr>
          <w:b/>
          <w:sz w:val="28"/>
          <w:szCs w:val="28"/>
        </w:rPr>
      </w:pPr>
    </w:p>
    <w:p w:rsidR="008A5185" w:rsidRDefault="008A5185" w:rsidP="005146B1">
      <w:pPr>
        <w:ind w:firstLine="142"/>
        <w:rPr>
          <w:b/>
          <w:sz w:val="28"/>
          <w:szCs w:val="28"/>
        </w:rPr>
      </w:pPr>
    </w:p>
    <w:p w:rsidR="00875089" w:rsidRDefault="00875089" w:rsidP="00C1529C"/>
    <w:p w:rsidR="00C94912" w:rsidRPr="00C94912" w:rsidRDefault="00FA6AD6" w:rsidP="00C1529C">
      <w:r>
        <w:rPr>
          <w:noProof/>
          <w:lang w:val="id-ID" w:eastAsia="id-ID"/>
        </w:rPr>
        <w:pict>
          <v:shape id="Text Box 11" o:spid="_x0000_s1031" type="#_x0000_t202" style="position:absolute;left:0;text-align:left;margin-left:441.7pt;margin-top:.05pt;width:60.5pt;height:20.2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">
            <v:textbox style="mso-next-textbox:#Text Box 11">
              <w:txbxContent>
                <w:p w:rsidR="00455884" w:rsidRPr="00B76F21" w:rsidRDefault="00455884" w:rsidP="00A8787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76F21">
                    <w:rPr>
                      <w:b/>
                      <w:bCs/>
                      <w:sz w:val="22"/>
                      <w:szCs w:val="22"/>
                    </w:rPr>
                    <w:t>K</w:t>
                  </w:r>
                  <w:r w:rsidR="00B379F7">
                    <w:rPr>
                      <w:b/>
                      <w:bCs/>
                      <w:sz w:val="22"/>
                      <w:szCs w:val="22"/>
                    </w:rPr>
                    <w:t>PTI</w:t>
                  </w:r>
                  <w:r w:rsidR="004768F8">
                    <w:rPr>
                      <w:b/>
                      <w:bCs/>
                      <w:sz w:val="22"/>
                      <w:szCs w:val="22"/>
                    </w:rPr>
                    <w:t>-6</w:t>
                  </w:r>
                </w:p>
              </w:txbxContent>
            </v:textbox>
          </v:shape>
        </w:pict>
      </w:r>
    </w:p>
    <w:p w:rsidR="00A87871" w:rsidRPr="00507688" w:rsidRDefault="00A87871" w:rsidP="00A87871">
      <w:pPr>
        <w:jc w:val="center"/>
        <w:rPr>
          <w:rFonts w:cstheme="minorHAnsi"/>
          <w:b/>
          <w:u w:val="single"/>
          <w:lang w:val="id-ID"/>
        </w:rPr>
      </w:pPr>
      <w:r w:rsidRPr="00507688">
        <w:rPr>
          <w:b/>
          <w:u w:val="single"/>
          <w:lang w:val="id-ID"/>
        </w:rPr>
        <w:t xml:space="preserve">FORM </w:t>
      </w:r>
      <w:r w:rsidRPr="00507688">
        <w:rPr>
          <w:rFonts w:cstheme="minorHAnsi"/>
          <w:b/>
          <w:u w:val="single"/>
          <w:lang w:val="id-ID"/>
        </w:rPr>
        <w:t>NILAI</w:t>
      </w:r>
      <w:r w:rsidR="008B18C4">
        <w:rPr>
          <w:rFonts w:cstheme="minorHAnsi"/>
          <w:b/>
          <w:u w:val="single"/>
        </w:rPr>
        <w:t xml:space="preserve"> PENGUJI</w:t>
      </w:r>
      <w:r w:rsidR="00937C1B">
        <w:rPr>
          <w:rFonts w:cstheme="minorHAnsi"/>
          <w:b/>
          <w:u w:val="single"/>
          <w:lang w:val="id-ID"/>
        </w:rPr>
        <w:t>/PEMBIMBING</w:t>
      </w:r>
      <w:r w:rsidRPr="00507688">
        <w:rPr>
          <w:rFonts w:cstheme="minorHAnsi"/>
          <w:b/>
          <w:u w:val="single"/>
          <w:lang w:val="id-ID"/>
        </w:rPr>
        <w:t xml:space="preserve"> SEMINAR KP</w:t>
      </w:r>
    </w:p>
    <w:p w:rsidR="00A87871" w:rsidRPr="00507688" w:rsidRDefault="00A87871" w:rsidP="00A87871">
      <w:pPr>
        <w:autoSpaceDE w:val="0"/>
        <w:autoSpaceDN w:val="0"/>
        <w:adjustRightInd w:val="0"/>
        <w:rPr>
          <w:rFonts w:cstheme="minorHAnsi"/>
          <w:lang w:val="id-ID"/>
        </w:rPr>
      </w:pPr>
    </w:p>
    <w:p w:rsidR="00A87871" w:rsidRPr="006A6429" w:rsidRDefault="00A87871" w:rsidP="00A87871">
      <w:pPr>
        <w:tabs>
          <w:tab w:val="left" w:pos="2127"/>
          <w:tab w:val="left" w:pos="2268"/>
        </w:tabs>
        <w:autoSpaceDE w:val="0"/>
        <w:autoSpaceDN w:val="0"/>
        <w:adjustRightInd w:val="0"/>
        <w:spacing w:line="360" w:lineRule="auto"/>
        <w:ind w:left="426"/>
      </w:pPr>
      <w:r w:rsidRPr="00507688">
        <w:rPr>
          <w:lang w:val="id-ID"/>
        </w:rPr>
        <w:t>Nama</w:t>
      </w:r>
      <w:r>
        <w:t xml:space="preserve"> </w:t>
      </w:r>
      <w:proofErr w:type="spellStart"/>
      <w:r>
        <w:t>Mahasiwa</w:t>
      </w:r>
      <w:proofErr w:type="spellEnd"/>
      <w:r w:rsidRPr="00507688">
        <w:rPr>
          <w:lang w:val="id-ID"/>
        </w:rPr>
        <w:tab/>
        <w:t>:</w:t>
      </w:r>
      <w:r w:rsidRPr="00507688">
        <w:rPr>
          <w:lang w:val="id-ID"/>
        </w:rPr>
        <w:tab/>
      </w:r>
      <w:r w:rsidR="00D70314">
        <w:t xml:space="preserve">Muhammad </w:t>
      </w:r>
      <w:proofErr w:type="spellStart"/>
      <w:r w:rsidR="00D70314">
        <w:t>Mayandre</w:t>
      </w:r>
      <w:proofErr w:type="spellEnd"/>
      <w:r w:rsidR="00D70314">
        <w:t xml:space="preserve"> </w:t>
      </w:r>
      <w:proofErr w:type="spellStart"/>
      <w:r w:rsidR="00D70314">
        <w:t>Bethatian</w:t>
      </w:r>
      <w:proofErr w:type="spellEnd"/>
    </w:p>
    <w:p w:rsidR="00A87871" w:rsidRPr="006A6429" w:rsidRDefault="00A87871" w:rsidP="00A87871">
      <w:pPr>
        <w:tabs>
          <w:tab w:val="left" w:pos="2127"/>
          <w:tab w:val="left" w:pos="2268"/>
        </w:tabs>
        <w:autoSpaceDE w:val="0"/>
        <w:autoSpaceDN w:val="0"/>
        <w:adjustRightInd w:val="0"/>
        <w:spacing w:line="360" w:lineRule="auto"/>
        <w:ind w:left="426"/>
      </w:pPr>
      <w:r w:rsidRPr="00507688">
        <w:rPr>
          <w:lang w:val="id-ID"/>
        </w:rPr>
        <w:t>N</w:t>
      </w:r>
      <w:proofErr w:type="spellStart"/>
      <w:r>
        <w:t>im</w:t>
      </w:r>
      <w:proofErr w:type="spellEnd"/>
      <w:r w:rsidRPr="00507688">
        <w:rPr>
          <w:lang w:val="id-ID"/>
        </w:rPr>
        <w:t xml:space="preserve"> </w:t>
      </w:r>
      <w:r w:rsidRPr="00507688">
        <w:rPr>
          <w:lang w:val="id-ID"/>
        </w:rPr>
        <w:tab/>
        <w:t>:</w:t>
      </w:r>
      <w:r w:rsidRPr="00507688">
        <w:rPr>
          <w:lang w:val="id-ID"/>
        </w:rPr>
        <w:tab/>
      </w:r>
      <w:r w:rsidR="00D70314">
        <w:t>1407123347</w:t>
      </w:r>
    </w:p>
    <w:p w:rsidR="001F7486" w:rsidRDefault="00A87871" w:rsidP="001F7486">
      <w:pPr>
        <w:tabs>
          <w:tab w:val="left" w:pos="2127"/>
          <w:tab w:val="left" w:pos="2268"/>
        </w:tabs>
        <w:autoSpaceDE w:val="0"/>
        <w:autoSpaceDN w:val="0"/>
        <w:adjustRightInd w:val="0"/>
        <w:spacing w:line="360" w:lineRule="auto"/>
        <w:ind w:left="426"/>
      </w:pPr>
      <w:r w:rsidRPr="00507688">
        <w:rPr>
          <w:lang w:val="id-ID"/>
        </w:rPr>
        <w:t xml:space="preserve">Judul KP </w:t>
      </w:r>
      <w:r w:rsidRPr="00507688">
        <w:rPr>
          <w:lang w:val="id-ID"/>
        </w:rPr>
        <w:tab/>
        <w:t>:</w:t>
      </w:r>
      <w:r w:rsidRPr="00507688">
        <w:rPr>
          <w:lang w:val="id-ID"/>
        </w:rPr>
        <w:tab/>
      </w:r>
      <w:proofErr w:type="spellStart"/>
      <w:r w:rsidR="001F7486" w:rsidRPr="001F7486">
        <w:rPr>
          <w:sz w:val="22"/>
          <w:szCs w:val="22"/>
        </w:rPr>
        <w:t>Aplikasi</w:t>
      </w:r>
      <w:proofErr w:type="spellEnd"/>
      <w:r w:rsidR="001F7486" w:rsidRPr="001F7486">
        <w:rPr>
          <w:sz w:val="22"/>
          <w:szCs w:val="22"/>
        </w:rPr>
        <w:t xml:space="preserve"> </w:t>
      </w:r>
      <w:proofErr w:type="spellStart"/>
      <w:r w:rsidR="001F7486" w:rsidRPr="001F7486">
        <w:rPr>
          <w:sz w:val="22"/>
          <w:szCs w:val="22"/>
        </w:rPr>
        <w:t>Pengolahan</w:t>
      </w:r>
      <w:proofErr w:type="spellEnd"/>
      <w:r w:rsidR="001F7486" w:rsidRPr="001F7486">
        <w:rPr>
          <w:sz w:val="22"/>
          <w:szCs w:val="22"/>
        </w:rPr>
        <w:t xml:space="preserve"> Data </w:t>
      </w:r>
      <w:proofErr w:type="spellStart"/>
      <w:r w:rsidR="001F7486" w:rsidRPr="001F7486">
        <w:rPr>
          <w:sz w:val="22"/>
          <w:szCs w:val="22"/>
        </w:rPr>
        <w:t>Absensi</w:t>
      </w:r>
      <w:proofErr w:type="spellEnd"/>
      <w:r w:rsidR="001F7486" w:rsidRPr="001F7486">
        <w:rPr>
          <w:sz w:val="22"/>
          <w:szCs w:val="22"/>
        </w:rPr>
        <w:t xml:space="preserve">    </w:t>
      </w:r>
      <w:proofErr w:type="spellStart"/>
      <w:r w:rsidR="001F7486" w:rsidRPr="001F7486">
        <w:rPr>
          <w:sz w:val="22"/>
          <w:szCs w:val="22"/>
        </w:rPr>
        <w:t>Pegawai</w:t>
      </w:r>
      <w:proofErr w:type="spellEnd"/>
      <w:r w:rsidR="001F7486" w:rsidRPr="001F7486">
        <w:rPr>
          <w:sz w:val="22"/>
          <w:szCs w:val="22"/>
        </w:rPr>
        <w:t xml:space="preserve"> </w:t>
      </w:r>
      <w:proofErr w:type="spellStart"/>
      <w:r w:rsidR="001F7486" w:rsidRPr="001F7486">
        <w:rPr>
          <w:sz w:val="22"/>
          <w:szCs w:val="22"/>
        </w:rPr>
        <w:t>Lapangan</w:t>
      </w:r>
      <w:proofErr w:type="spellEnd"/>
      <w:r w:rsidR="001F7486" w:rsidRPr="001F7486">
        <w:rPr>
          <w:sz w:val="22"/>
          <w:szCs w:val="22"/>
        </w:rPr>
        <w:t xml:space="preserve"> </w:t>
      </w:r>
      <w:proofErr w:type="spellStart"/>
      <w:r w:rsidR="001F7486" w:rsidRPr="001F7486">
        <w:rPr>
          <w:sz w:val="22"/>
          <w:szCs w:val="22"/>
        </w:rPr>
        <w:t>dengan</w:t>
      </w:r>
      <w:proofErr w:type="spellEnd"/>
      <w:r w:rsidR="001F7486" w:rsidRPr="001F7486">
        <w:rPr>
          <w:sz w:val="22"/>
          <w:szCs w:val="22"/>
        </w:rPr>
        <w:t xml:space="preserve"> </w:t>
      </w:r>
      <w:proofErr w:type="spellStart"/>
      <w:r w:rsidR="001F7486" w:rsidRPr="001F7486">
        <w:rPr>
          <w:sz w:val="22"/>
          <w:szCs w:val="22"/>
        </w:rPr>
        <w:t>Menggunakan</w:t>
      </w:r>
      <w:proofErr w:type="spellEnd"/>
      <w:r w:rsidR="001F7486" w:rsidRPr="001F7486">
        <w:rPr>
          <w:sz w:val="22"/>
          <w:szCs w:val="22"/>
        </w:rPr>
        <w:t xml:space="preserve"> Gadget</w:t>
      </w:r>
      <w:r w:rsidR="001F7486" w:rsidRPr="001F7486">
        <w:rPr>
          <w:lang w:val="id-ID"/>
        </w:rPr>
        <w:t xml:space="preserve"> </w:t>
      </w:r>
    </w:p>
    <w:p w:rsidR="00A87871" w:rsidRPr="00B74DFE" w:rsidRDefault="00A87871" w:rsidP="001F7486">
      <w:pPr>
        <w:tabs>
          <w:tab w:val="left" w:pos="2127"/>
          <w:tab w:val="left" w:pos="2268"/>
        </w:tabs>
        <w:autoSpaceDE w:val="0"/>
        <w:autoSpaceDN w:val="0"/>
        <w:adjustRightInd w:val="0"/>
        <w:spacing w:line="360" w:lineRule="auto"/>
        <w:ind w:left="426"/>
      </w:pPr>
      <w:r w:rsidRPr="00507688">
        <w:rPr>
          <w:lang w:val="id-ID"/>
        </w:rPr>
        <w:t>Tanggal Seminar</w:t>
      </w:r>
      <w:r>
        <w:tab/>
      </w:r>
      <w:r w:rsidRPr="00507688">
        <w:rPr>
          <w:lang w:val="id-ID"/>
        </w:rPr>
        <w:t>:</w:t>
      </w:r>
      <w:r w:rsidR="00B74DFE">
        <w:t xml:space="preserve"> ……………………………</w:t>
      </w:r>
    </w:p>
    <w:p w:rsidR="00A87871" w:rsidRPr="00B74DFE" w:rsidRDefault="00A87871" w:rsidP="00A87871">
      <w:pPr>
        <w:tabs>
          <w:tab w:val="left" w:pos="2127"/>
          <w:tab w:val="left" w:pos="2268"/>
          <w:tab w:val="left" w:pos="2430"/>
        </w:tabs>
        <w:autoSpaceDE w:val="0"/>
        <w:autoSpaceDN w:val="0"/>
        <w:adjustRightInd w:val="0"/>
        <w:spacing w:line="360" w:lineRule="auto"/>
        <w:ind w:firstLine="426"/>
      </w:pPr>
      <w:r w:rsidRPr="00507688">
        <w:rPr>
          <w:lang w:val="id-ID"/>
        </w:rPr>
        <w:t>Dosen Penguji</w:t>
      </w:r>
      <w:r w:rsidR="00937C1B">
        <w:rPr>
          <w:lang w:val="id-ID"/>
        </w:rPr>
        <w:t>/Pembimbing</w:t>
      </w:r>
      <w:r>
        <w:tab/>
      </w:r>
      <w:r w:rsidRPr="00507688">
        <w:rPr>
          <w:lang w:val="id-ID"/>
        </w:rPr>
        <w:t>:</w:t>
      </w:r>
      <w:r w:rsidR="00B74DFE">
        <w:t xml:space="preserve"> ……………………………</w:t>
      </w:r>
    </w:p>
    <w:p w:rsidR="00A87871" w:rsidRDefault="00A87871" w:rsidP="00A87871">
      <w:pPr>
        <w:tabs>
          <w:tab w:val="left" w:pos="2127"/>
          <w:tab w:val="left" w:pos="2268"/>
          <w:tab w:val="left" w:pos="2430"/>
        </w:tabs>
        <w:autoSpaceDE w:val="0"/>
        <w:autoSpaceDN w:val="0"/>
        <w:adjustRightInd w:val="0"/>
        <w:ind w:firstLine="426"/>
      </w:pPr>
    </w:p>
    <w:p w:rsidR="00A87871" w:rsidRDefault="00A87871" w:rsidP="00A87871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8"/>
        <w:gridCol w:w="3031"/>
        <w:gridCol w:w="2391"/>
      </w:tblGrid>
      <w:tr w:rsidR="00A87871" w:rsidTr="00455884">
        <w:trPr>
          <w:trHeight w:val="372"/>
          <w:jc w:val="center"/>
        </w:trPr>
        <w:tc>
          <w:tcPr>
            <w:tcW w:w="548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3A1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031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3A19">
              <w:rPr>
                <w:rFonts w:ascii="Times New Roman" w:hAnsi="Times New Roman" w:cs="Times New Roman"/>
                <w:b/>
                <w:bCs/>
                <w:lang w:val="id-ID"/>
              </w:rPr>
              <w:t>Aspek Penilaian</w:t>
            </w:r>
          </w:p>
        </w:tc>
        <w:tc>
          <w:tcPr>
            <w:tcW w:w="2391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F3A19">
              <w:rPr>
                <w:rFonts w:ascii="Times New Roman" w:hAnsi="Times New Roman" w:cs="Times New Roman"/>
                <w:b/>
                <w:bCs/>
              </w:rPr>
              <w:t>Nilai</w:t>
            </w:r>
            <w:proofErr w:type="spellEnd"/>
            <w:r w:rsidRPr="008F3A19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8F3A19">
              <w:rPr>
                <w:rFonts w:ascii="Times New Roman" w:hAnsi="Times New Roman" w:cs="Times New Roman"/>
                <w:b/>
                <w:bCs/>
              </w:rPr>
              <w:t>angka</w:t>
            </w:r>
            <w:proofErr w:type="spellEnd"/>
            <w:r w:rsidRPr="008F3A1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A87871" w:rsidTr="00455884">
        <w:trPr>
          <w:trHeight w:val="567"/>
          <w:jc w:val="center"/>
        </w:trPr>
        <w:tc>
          <w:tcPr>
            <w:tcW w:w="548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31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Presentasi (20%)</w:t>
            </w:r>
          </w:p>
        </w:tc>
        <w:tc>
          <w:tcPr>
            <w:tcW w:w="2391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7871" w:rsidTr="00455884">
        <w:trPr>
          <w:trHeight w:val="567"/>
          <w:jc w:val="center"/>
        </w:trPr>
        <w:tc>
          <w:tcPr>
            <w:tcW w:w="548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1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Materi (40%)</w:t>
            </w:r>
          </w:p>
        </w:tc>
        <w:tc>
          <w:tcPr>
            <w:tcW w:w="2391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7871" w:rsidTr="00455884">
        <w:trPr>
          <w:trHeight w:val="567"/>
          <w:jc w:val="center"/>
        </w:trPr>
        <w:tc>
          <w:tcPr>
            <w:tcW w:w="548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31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F3A19">
              <w:rPr>
                <w:rFonts w:ascii="Times New Roman" w:hAnsi="Times New Roman" w:cs="Times New Roman"/>
                <w:lang w:val="sv-SE"/>
              </w:rPr>
              <w:t>Tanya Jawab (40%)</w:t>
            </w:r>
          </w:p>
        </w:tc>
        <w:tc>
          <w:tcPr>
            <w:tcW w:w="2391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7871" w:rsidTr="00455884">
        <w:trPr>
          <w:trHeight w:val="567"/>
          <w:jc w:val="center"/>
        </w:trPr>
        <w:tc>
          <w:tcPr>
            <w:tcW w:w="3579" w:type="dxa"/>
            <w:gridSpan w:val="2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F3A19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  <w:tc>
          <w:tcPr>
            <w:tcW w:w="2391" w:type="dxa"/>
            <w:vAlign w:val="center"/>
          </w:tcPr>
          <w:p w:rsidR="00A87871" w:rsidRPr="008F3A19" w:rsidRDefault="00A87871" w:rsidP="00455884">
            <w:pPr>
              <w:tabs>
                <w:tab w:val="left" w:pos="2070"/>
                <w:tab w:val="left" w:pos="225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87871" w:rsidRDefault="00A87871" w:rsidP="00A87871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6F3504" w:rsidRDefault="006F3504" w:rsidP="00A87871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6F3504" w:rsidRDefault="006F3504" w:rsidP="00A87871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p w:rsidR="006F3504" w:rsidRPr="00507688" w:rsidRDefault="006F3504" w:rsidP="00A87871">
      <w:pPr>
        <w:tabs>
          <w:tab w:val="left" w:pos="2070"/>
          <w:tab w:val="left" w:pos="2250"/>
        </w:tabs>
        <w:autoSpaceDE w:val="0"/>
        <w:autoSpaceDN w:val="0"/>
        <w:adjustRightInd w:val="0"/>
        <w:ind w:firstLine="426"/>
      </w:pPr>
    </w:p>
    <w:tbl>
      <w:tblPr>
        <w:tblW w:w="0" w:type="auto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720"/>
        <w:gridCol w:w="990"/>
        <w:gridCol w:w="990"/>
      </w:tblGrid>
      <w:tr w:rsidR="006F3504" w:rsidRPr="002A196D" w:rsidTr="001E6BBD">
        <w:tc>
          <w:tcPr>
            <w:tcW w:w="918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Nilai Angka</w:t>
            </w:r>
          </w:p>
        </w:tc>
        <w:tc>
          <w:tcPr>
            <w:tcW w:w="72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Nilai Mutu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Angka Mutu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Sebutan Mutu</w:t>
            </w:r>
          </w:p>
        </w:tc>
      </w:tr>
      <w:tr w:rsidR="006F3504" w:rsidRPr="002A196D" w:rsidTr="001E6BBD">
        <w:tc>
          <w:tcPr>
            <w:tcW w:w="918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sym w:font="Symbol" w:char="F03E"/>
            </w:r>
            <w:r w:rsidRPr="00C22C27">
              <w:rPr>
                <w:sz w:val="18"/>
                <w:szCs w:val="18"/>
                <w:lang w:val="pt-BR"/>
              </w:rPr>
              <w:t xml:space="preserve"> 85</w:t>
            </w:r>
          </w:p>
        </w:tc>
        <w:tc>
          <w:tcPr>
            <w:tcW w:w="720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  A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4,00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Sgt Baik</w:t>
            </w:r>
          </w:p>
        </w:tc>
      </w:tr>
      <w:tr w:rsidR="006F3504" w:rsidRPr="002A196D" w:rsidTr="001E6BBD">
        <w:tc>
          <w:tcPr>
            <w:tcW w:w="918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81 – 85 </w:t>
            </w:r>
          </w:p>
        </w:tc>
        <w:tc>
          <w:tcPr>
            <w:tcW w:w="720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  A – 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3,75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Sgt baik</w:t>
            </w:r>
          </w:p>
        </w:tc>
      </w:tr>
      <w:tr w:rsidR="006F3504" w:rsidRPr="002A196D" w:rsidTr="001E6BBD">
        <w:tc>
          <w:tcPr>
            <w:tcW w:w="918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76 – 80 </w:t>
            </w:r>
          </w:p>
        </w:tc>
        <w:tc>
          <w:tcPr>
            <w:tcW w:w="720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  B +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3,50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Baik</w:t>
            </w:r>
          </w:p>
        </w:tc>
      </w:tr>
      <w:tr w:rsidR="006F3504" w:rsidRPr="002A196D" w:rsidTr="001E6BBD">
        <w:tc>
          <w:tcPr>
            <w:tcW w:w="918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71 – 75 </w:t>
            </w:r>
          </w:p>
        </w:tc>
        <w:tc>
          <w:tcPr>
            <w:tcW w:w="720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  B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3,00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Baik</w:t>
            </w:r>
          </w:p>
        </w:tc>
      </w:tr>
      <w:tr w:rsidR="006F3504" w:rsidRPr="002A196D" w:rsidTr="001E6BBD">
        <w:tc>
          <w:tcPr>
            <w:tcW w:w="918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66 – 70 </w:t>
            </w:r>
          </w:p>
        </w:tc>
        <w:tc>
          <w:tcPr>
            <w:tcW w:w="720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  B –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2,75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Cukup</w:t>
            </w:r>
          </w:p>
        </w:tc>
      </w:tr>
      <w:tr w:rsidR="006F3504" w:rsidRPr="002A196D" w:rsidTr="001E6BBD">
        <w:tc>
          <w:tcPr>
            <w:tcW w:w="918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61 – 65 </w:t>
            </w:r>
          </w:p>
        </w:tc>
        <w:tc>
          <w:tcPr>
            <w:tcW w:w="720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  C +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2,50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Cukup</w:t>
            </w:r>
          </w:p>
        </w:tc>
      </w:tr>
      <w:tr w:rsidR="006F3504" w:rsidRPr="002A196D" w:rsidTr="001E6BBD">
        <w:tc>
          <w:tcPr>
            <w:tcW w:w="918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51 – 60 </w:t>
            </w:r>
          </w:p>
        </w:tc>
        <w:tc>
          <w:tcPr>
            <w:tcW w:w="720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  C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2,00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Cukup</w:t>
            </w:r>
          </w:p>
        </w:tc>
      </w:tr>
      <w:tr w:rsidR="006F3504" w:rsidRPr="002A196D" w:rsidTr="001E6BBD">
        <w:tc>
          <w:tcPr>
            <w:tcW w:w="918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45 – 50 </w:t>
            </w:r>
          </w:p>
        </w:tc>
        <w:tc>
          <w:tcPr>
            <w:tcW w:w="720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  D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1,00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Kurang</w:t>
            </w:r>
          </w:p>
        </w:tc>
      </w:tr>
      <w:tr w:rsidR="006F3504" w:rsidRPr="002A196D" w:rsidTr="001E6BBD">
        <w:tc>
          <w:tcPr>
            <w:tcW w:w="918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sym w:font="Symbol" w:char="F03C"/>
            </w:r>
            <w:r w:rsidRPr="00C22C27">
              <w:rPr>
                <w:sz w:val="18"/>
                <w:szCs w:val="18"/>
                <w:lang w:val="pt-BR"/>
              </w:rPr>
              <w:t xml:space="preserve"> 45</w:t>
            </w:r>
          </w:p>
        </w:tc>
        <w:tc>
          <w:tcPr>
            <w:tcW w:w="720" w:type="dxa"/>
          </w:tcPr>
          <w:p w:rsidR="006F3504" w:rsidRPr="00C22C27" w:rsidRDefault="006F3504" w:rsidP="001E6BBD">
            <w:pPr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 xml:space="preserve">  E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0,00</w:t>
            </w:r>
          </w:p>
        </w:tc>
        <w:tc>
          <w:tcPr>
            <w:tcW w:w="990" w:type="dxa"/>
          </w:tcPr>
          <w:p w:rsidR="006F3504" w:rsidRPr="00C22C27" w:rsidRDefault="006F3504" w:rsidP="001E6BBD">
            <w:pPr>
              <w:jc w:val="center"/>
              <w:rPr>
                <w:sz w:val="18"/>
                <w:szCs w:val="18"/>
                <w:lang w:val="pt-BR"/>
              </w:rPr>
            </w:pPr>
            <w:r w:rsidRPr="00C22C27">
              <w:rPr>
                <w:sz w:val="18"/>
                <w:szCs w:val="18"/>
                <w:lang w:val="pt-BR"/>
              </w:rPr>
              <w:t>Gagal</w:t>
            </w:r>
          </w:p>
        </w:tc>
      </w:tr>
    </w:tbl>
    <w:p w:rsidR="00A87871" w:rsidRDefault="00A87871" w:rsidP="00A87871">
      <w:pPr>
        <w:tabs>
          <w:tab w:val="left" w:pos="2070"/>
          <w:tab w:val="left" w:pos="2250"/>
        </w:tabs>
        <w:autoSpaceDE w:val="0"/>
        <w:autoSpaceDN w:val="0"/>
        <w:adjustRightInd w:val="0"/>
        <w:spacing w:line="360" w:lineRule="auto"/>
        <w:ind w:firstLine="426"/>
      </w:pPr>
    </w:p>
    <w:p w:rsidR="00A87871" w:rsidRPr="00507688" w:rsidRDefault="00A87871" w:rsidP="00A87871">
      <w:pPr>
        <w:tabs>
          <w:tab w:val="left" w:pos="4950"/>
        </w:tabs>
        <w:autoSpaceDE w:val="0"/>
        <w:autoSpaceDN w:val="0"/>
        <w:adjustRightInd w:val="0"/>
        <w:spacing w:line="360" w:lineRule="auto"/>
        <w:rPr>
          <w:lang w:val="id-ID"/>
        </w:rPr>
      </w:pPr>
    </w:p>
    <w:p w:rsidR="00A87871" w:rsidRPr="006374A3" w:rsidRDefault="00A87871" w:rsidP="00937C1B">
      <w:pPr>
        <w:autoSpaceDE w:val="0"/>
        <w:autoSpaceDN w:val="0"/>
        <w:adjustRightInd w:val="0"/>
        <w:ind w:left="4320" w:firstLine="720"/>
      </w:pPr>
      <w:r>
        <w:rPr>
          <w:lang w:val="id-ID"/>
        </w:rPr>
        <w:t>Pekanbaru,………………………</w:t>
      </w:r>
    </w:p>
    <w:p w:rsidR="00A87871" w:rsidRPr="00507688" w:rsidRDefault="00A87871" w:rsidP="00937C1B">
      <w:pPr>
        <w:autoSpaceDE w:val="0"/>
        <w:autoSpaceDN w:val="0"/>
        <w:adjustRightInd w:val="0"/>
        <w:ind w:left="4320" w:firstLine="720"/>
        <w:rPr>
          <w:lang w:val="id-ID"/>
        </w:rPr>
      </w:pPr>
      <w:r w:rsidRPr="00507688">
        <w:rPr>
          <w:lang w:val="id-ID"/>
        </w:rPr>
        <w:t>Dosen Penguji</w:t>
      </w:r>
      <w:r w:rsidR="00937C1B">
        <w:rPr>
          <w:lang w:val="id-ID"/>
        </w:rPr>
        <w:t>/Pembimbing</w:t>
      </w:r>
      <w:r w:rsidRPr="00507688">
        <w:rPr>
          <w:lang w:val="id-ID"/>
        </w:rPr>
        <w:t xml:space="preserve"> Seminar KP</w:t>
      </w:r>
    </w:p>
    <w:p w:rsidR="00A87871" w:rsidRPr="00507688" w:rsidRDefault="00A87871" w:rsidP="00A87871">
      <w:pPr>
        <w:autoSpaceDE w:val="0"/>
        <w:autoSpaceDN w:val="0"/>
        <w:adjustRightInd w:val="0"/>
        <w:ind w:firstLine="5954"/>
        <w:rPr>
          <w:lang w:val="id-ID"/>
        </w:rPr>
      </w:pPr>
    </w:p>
    <w:p w:rsidR="00A87871" w:rsidRPr="00507688" w:rsidRDefault="00A87871" w:rsidP="00A87871">
      <w:pPr>
        <w:autoSpaceDE w:val="0"/>
        <w:autoSpaceDN w:val="0"/>
        <w:adjustRightInd w:val="0"/>
        <w:ind w:firstLine="5954"/>
        <w:rPr>
          <w:lang w:val="id-ID"/>
        </w:rPr>
      </w:pPr>
    </w:p>
    <w:p w:rsidR="00CE0206" w:rsidRDefault="00CE0206" w:rsidP="00A87871">
      <w:pPr>
        <w:autoSpaceDE w:val="0"/>
        <w:autoSpaceDN w:val="0"/>
        <w:adjustRightInd w:val="0"/>
        <w:ind w:firstLine="5954"/>
      </w:pPr>
    </w:p>
    <w:p w:rsidR="00CE0206" w:rsidRPr="00CE0206" w:rsidRDefault="00CE0206" w:rsidP="00A87871">
      <w:pPr>
        <w:autoSpaceDE w:val="0"/>
        <w:autoSpaceDN w:val="0"/>
        <w:adjustRightInd w:val="0"/>
        <w:ind w:firstLine="5954"/>
      </w:pPr>
    </w:p>
    <w:p w:rsidR="00A87871" w:rsidRPr="00507688" w:rsidRDefault="00A87871" w:rsidP="00A87871">
      <w:pPr>
        <w:autoSpaceDE w:val="0"/>
        <w:autoSpaceDN w:val="0"/>
        <w:adjustRightInd w:val="0"/>
        <w:ind w:firstLine="5954"/>
        <w:rPr>
          <w:lang w:val="id-ID"/>
        </w:rPr>
      </w:pPr>
    </w:p>
    <w:p w:rsidR="00A87871" w:rsidRPr="00507688" w:rsidRDefault="00A87871" w:rsidP="00937C1B">
      <w:pPr>
        <w:autoSpaceDE w:val="0"/>
        <w:autoSpaceDN w:val="0"/>
        <w:adjustRightInd w:val="0"/>
        <w:ind w:left="4320" w:firstLine="720"/>
        <w:rPr>
          <w:lang w:val="id-ID"/>
        </w:rPr>
      </w:pPr>
      <w:r w:rsidRPr="00507688">
        <w:rPr>
          <w:lang w:val="id-ID"/>
        </w:rPr>
        <w:t>(...............................................)</w:t>
      </w:r>
    </w:p>
    <w:p w:rsidR="00A64FA9" w:rsidRPr="00D70C80" w:rsidRDefault="00BD0B0C" w:rsidP="00937C1B">
      <w:pPr>
        <w:autoSpaceDE w:val="0"/>
        <w:autoSpaceDN w:val="0"/>
        <w:adjustRightInd w:val="0"/>
        <w:ind w:left="4320" w:firstLine="720"/>
        <w:rPr>
          <w:sz w:val="20"/>
          <w:szCs w:val="20"/>
        </w:rPr>
      </w:pPr>
      <w:r>
        <w:rPr>
          <w:lang w:val="id-ID"/>
        </w:rPr>
        <w:lastRenderedPageBreak/>
        <w:t>N</w:t>
      </w:r>
      <w:r>
        <w:t>IP</w:t>
      </w:r>
      <w:r w:rsidR="00A41914">
        <w:t>.</w:t>
      </w:r>
    </w:p>
    <w:p w:rsidR="004768F8" w:rsidRPr="00875089" w:rsidRDefault="00FA6AD6" w:rsidP="00875089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  <w:lang w:val="id-ID" w:eastAsia="id-ID"/>
        </w:rPr>
        <w:pict>
          <v:shape id="_x0000_s1032" type="#_x0000_t202" style="position:absolute;left:0;text-align:left;margin-left:431.8pt;margin-top:-.4pt;width:60.5pt;height:20.25pt;z-index:-251625472;visibility:visible;mso-width-relative:margin;mso-height-relative:margin" wrapcoords="-267 -800 -267 20800 21867 20800 21867 -800 -267 -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">
            <v:textbox style="mso-next-textbox:#_x0000_s1032">
              <w:txbxContent>
                <w:p w:rsidR="004768F8" w:rsidRPr="00B76F21" w:rsidRDefault="004768F8" w:rsidP="004768F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76F21">
                    <w:rPr>
                      <w:b/>
                      <w:bCs/>
                      <w:sz w:val="22"/>
                      <w:szCs w:val="22"/>
                    </w:rPr>
                    <w:t>K</w:t>
                  </w:r>
                  <w:r w:rsidR="00B379F7">
                    <w:rPr>
                      <w:b/>
                      <w:bCs/>
                      <w:sz w:val="22"/>
                      <w:szCs w:val="22"/>
                    </w:rPr>
                    <w:t>PTI</w:t>
                  </w:r>
                  <w:r w:rsidR="00823E49">
                    <w:rPr>
                      <w:b/>
                      <w:bCs/>
                      <w:sz w:val="22"/>
                      <w:szCs w:val="22"/>
                    </w:rPr>
                    <w:t>-7</w:t>
                  </w:r>
                </w:p>
              </w:txbxContent>
            </v:textbox>
            <w10:wrap type="tight"/>
          </v:shape>
        </w:pict>
      </w:r>
    </w:p>
    <w:p w:rsidR="004768F8" w:rsidRPr="00C57867" w:rsidRDefault="004768F8" w:rsidP="004768F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u w:val="single"/>
        </w:rPr>
      </w:pPr>
      <w:r w:rsidRPr="00876735">
        <w:rPr>
          <w:b/>
          <w:bCs/>
          <w:u w:val="single"/>
          <w:lang w:val="id-ID"/>
        </w:rPr>
        <w:t xml:space="preserve">BERITA ACARA SEMINAR </w:t>
      </w:r>
      <w:r>
        <w:rPr>
          <w:b/>
          <w:bCs/>
          <w:u w:val="single"/>
        </w:rPr>
        <w:t>KERJA PRAKTEK</w:t>
      </w:r>
    </w:p>
    <w:p w:rsidR="004768F8" w:rsidRDefault="004768F8" w:rsidP="004768F8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ind w:firstLine="426"/>
      </w:pPr>
    </w:p>
    <w:tbl>
      <w:tblPr>
        <w:tblW w:w="9763" w:type="dxa"/>
        <w:tblInd w:w="93" w:type="dxa"/>
        <w:tblLook w:val="04A0" w:firstRow="1" w:lastRow="0" w:firstColumn="1" w:lastColumn="0" w:noHBand="0" w:noVBand="1"/>
      </w:tblPr>
      <w:tblGrid>
        <w:gridCol w:w="3560"/>
        <w:gridCol w:w="283"/>
        <w:gridCol w:w="5920"/>
      </w:tblGrid>
      <w:tr w:rsidR="004768F8" w:rsidRPr="00BB5C87" w:rsidTr="00650B8D">
        <w:trPr>
          <w:trHeight w:val="502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BB5C87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Hari/Tgl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BB5C87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F03378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4768F8" w:rsidRPr="00BB5C87" w:rsidTr="00650B8D">
        <w:trPr>
          <w:trHeight w:val="281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BB5C87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BB5C87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F03378" w:rsidRDefault="004768F8" w:rsidP="00823E49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</w:pPr>
          </w:p>
        </w:tc>
      </w:tr>
      <w:tr w:rsidR="004768F8" w:rsidRPr="00BB5C87" w:rsidTr="00650B8D">
        <w:trPr>
          <w:trHeight w:val="414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BB5C87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BB5C87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F03378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4768F8" w:rsidRPr="00BB5C87" w:rsidTr="00650B8D">
        <w:trPr>
          <w:trHeight w:val="532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68F8" w:rsidRPr="00347BC2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 xml:space="preserve">Judul </w:t>
            </w:r>
            <w:r>
              <w:rPr>
                <w:color w:val="000000"/>
                <w:lang w:eastAsia="en-US"/>
              </w:rPr>
              <w:t>KP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68F8" w:rsidRPr="00BB5C87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eastAsia="en-US"/>
              </w:rPr>
              <w:t>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68F8" w:rsidRPr="00F03378" w:rsidRDefault="004768F8" w:rsidP="00823E49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jc w:val="left"/>
            </w:pPr>
          </w:p>
        </w:tc>
      </w:tr>
      <w:tr w:rsidR="004768F8" w:rsidRPr="00BB5C87" w:rsidTr="00650B8D">
        <w:trPr>
          <w:trHeight w:val="416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BB5C87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  <w:proofErr w:type="spellStart"/>
            <w:r w:rsidRPr="00BB5C87">
              <w:rPr>
                <w:color w:val="000000"/>
                <w:lang w:eastAsia="en-US"/>
              </w:rPr>
              <w:t>Dosen</w:t>
            </w:r>
            <w:proofErr w:type="spellEnd"/>
            <w:r w:rsidRPr="00BB5C87">
              <w:rPr>
                <w:color w:val="000000"/>
                <w:lang w:eastAsia="en-US"/>
              </w:rPr>
              <w:t xml:space="preserve"> </w:t>
            </w:r>
            <w:proofErr w:type="spellStart"/>
            <w:r w:rsidRPr="00BB5C87">
              <w:rPr>
                <w:color w:val="000000"/>
                <w:lang w:eastAsia="en-US"/>
              </w:rPr>
              <w:t>Pembimbing</w:t>
            </w:r>
            <w:proofErr w:type="spellEnd"/>
            <w:r w:rsidRPr="00BB5C87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BB5C87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  <w:r w:rsidRPr="00BB5C87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F03378" w:rsidRDefault="004768F8" w:rsidP="00823E49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4768F8" w:rsidRPr="00BB5C87" w:rsidTr="00650B8D">
        <w:trPr>
          <w:trHeight w:val="31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BB5C87" w:rsidRDefault="004768F8" w:rsidP="00650B8D">
            <w:pPr>
              <w:suppressAutoHyphens w:val="0"/>
              <w:rPr>
                <w:color w:val="000000"/>
                <w:lang w:eastAsia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792787" w:rsidRDefault="004768F8" w:rsidP="00650B8D">
            <w:pPr>
              <w:suppressAutoHyphens w:val="0"/>
              <w:rPr>
                <w:color w:val="000000"/>
                <w:lang w:eastAsia="en-US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792787" w:rsidRDefault="004768F8" w:rsidP="00650B8D">
            <w:pPr>
              <w:suppressAutoHyphens w:val="0"/>
              <w:rPr>
                <w:color w:val="000000"/>
                <w:lang w:eastAsia="en-US"/>
              </w:rPr>
            </w:pPr>
          </w:p>
        </w:tc>
      </w:tr>
      <w:tr w:rsidR="004768F8" w:rsidRPr="00BB5C87" w:rsidTr="00650B8D">
        <w:trPr>
          <w:trHeight w:val="7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68F8" w:rsidRPr="00BB5C87" w:rsidRDefault="004768F8" w:rsidP="00650B8D">
            <w:pPr>
              <w:suppressAutoHyphens w:val="0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8F8" w:rsidRPr="00BB5C87" w:rsidRDefault="004768F8" w:rsidP="00650B8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8F8" w:rsidRPr="00BB5C87" w:rsidRDefault="004768F8" w:rsidP="00650B8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4768F8" w:rsidRPr="00876735" w:rsidRDefault="004768F8" w:rsidP="00823E49">
      <w:pPr>
        <w:widowControl w:val="0"/>
        <w:autoSpaceDE w:val="0"/>
        <w:autoSpaceDN w:val="0"/>
        <w:adjustRightInd w:val="0"/>
        <w:ind w:left="284"/>
        <w:rPr>
          <w:lang w:val="id-ID"/>
        </w:rPr>
      </w:pPr>
      <w:r w:rsidRPr="00876735">
        <w:rPr>
          <w:b/>
          <w:bCs/>
          <w:u w:val="single"/>
          <w:lang w:val="id-ID"/>
        </w:rPr>
        <w:t>A. NILAI SEMINAR</w:t>
      </w:r>
      <w:r w:rsidRPr="00876735">
        <w:rPr>
          <w:lang w:val="id-ID"/>
        </w:rPr>
        <w:tab/>
      </w:r>
    </w:p>
    <w:p w:rsidR="004768F8" w:rsidRPr="00876735" w:rsidRDefault="004768F8" w:rsidP="00823E49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PENGUJI I</w:t>
      </w:r>
      <w:r w:rsidRPr="00876735">
        <w:rPr>
          <w:lang w:val="id-ID"/>
        </w:rPr>
        <w:tab/>
        <w:t>(....................................)</w:t>
      </w:r>
      <w:r w:rsidRPr="00876735">
        <w:rPr>
          <w:lang w:val="id-ID"/>
        </w:rPr>
        <w:tab/>
        <w:t>:</w:t>
      </w:r>
      <w:r>
        <w:tab/>
      </w:r>
      <w:r w:rsidRPr="00876735">
        <w:rPr>
          <w:lang w:val="id-ID"/>
        </w:rPr>
        <w:t>.............................</w:t>
      </w:r>
    </w:p>
    <w:p w:rsidR="004768F8" w:rsidRPr="00876735" w:rsidRDefault="004768F8" w:rsidP="00823E49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PENGUJI II</w:t>
      </w:r>
      <w:r w:rsidRPr="00876735">
        <w:rPr>
          <w:lang w:val="id-ID"/>
        </w:rPr>
        <w:tab/>
        <w:t>(.......</w:t>
      </w:r>
      <w:r>
        <w:rPr>
          <w:lang w:val="id-ID"/>
        </w:rPr>
        <w:t>.............................)</w:t>
      </w:r>
      <w:r>
        <w:rPr>
          <w:lang w:val="id-ID"/>
        </w:rPr>
        <w:tab/>
      </w:r>
      <w:r w:rsidRPr="00876735">
        <w:rPr>
          <w:lang w:val="id-ID"/>
        </w:rPr>
        <w:t>:</w:t>
      </w:r>
      <w:r w:rsidRPr="00876735">
        <w:tab/>
      </w:r>
      <w:r w:rsidRPr="00876735">
        <w:rPr>
          <w:u w:val="single"/>
          <w:lang w:val="id-ID"/>
        </w:rPr>
        <w:t>............................. +</w:t>
      </w:r>
    </w:p>
    <w:p w:rsidR="004768F8" w:rsidRDefault="004768F8" w:rsidP="00823E49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TOTAL NILAI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  <w:t>…………</w:t>
      </w:r>
      <w:r w:rsidRPr="00876735">
        <w:rPr>
          <w:lang w:val="id-ID"/>
        </w:rPr>
        <w:t>.............</w:t>
      </w:r>
    </w:p>
    <w:p w:rsidR="00823E49" w:rsidRPr="00876735" w:rsidRDefault="00823E49" w:rsidP="00823E49">
      <w:pPr>
        <w:widowControl w:val="0"/>
        <w:tabs>
          <w:tab w:val="left" w:pos="1701"/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NILAI RATA-RATA</w:t>
      </w:r>
      <w:r>
        <w:rPr>
          <w:lang w:val="id-ID"/>
        </w:rPr>
        <w:tab/>
        <w:t>:</w:t>
      </w:r>
      <w:r>
        <w:rPr>
          <w:lang w:val="id-ID"/>
        </w:rPr>
        <w:tab/>
        <w:t>............................</w:t>
      </w:r>
    </w:p>
    <w:p w:rsidR="004768F8" w:rsidRPr="00876735" w:rsidRDefault="004768F8" w:rsidP="00823E49">
      <w:pPr>
        <w:widowControl w:val="0"/>
        <w:autoSpaceDE w:val="0"/>
        <w:autoSpaceDN w:val="0"/>
        <w:adjustRightInd w:val="0"/>
        <w:ind w:left="284"/>
        <w:rPr>
          <w:lang w:val="id-ID"/>
        </w:rPr>
      </w:pPr>
      <w:r w:rsidRPr="00876735">
        <w:rPr>
          <w:b/>
          <w:bCs/>
          <w:u w:val="single"/>
          <w:lang w:val="id-ID"/>
        </w:rPr>
        <w:t xml:space="preserve">B. NILAI AKHIR </w:t>
      </w:r>
      <w:r w:rsidRPr="00876735">
        <w:rPr>
          <w:lang w:val="id-ID"/>
        </w:rPr>
        <w:tab/>
      </w:r>
    </w:p>
    <w:p w:rsidR="004768F8" w:rsidRPr="00876735" w:rsidRDefault="004768F8" w:rsidP="00823E49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 w:rsidRPr="00876735">
        <w:rPr>
          <w:lang w:val="id-ID"/>
        </w:rPr>
        <w:t>PEMBIMBING LAPANGAN (40%)</w:t>
      </w:r>
      <w: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.............................</w:t>
      </w:r>
    </w:p>
    <w:p w:rsidR="004768F8" w:rsidRPr="00876735" w:rsidRDefault="004768F8" w:rsidP="00823E49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PEMBIMBING KP (30%)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.............................</w:t>
      </w:r>
    </w:p>
    <w:p w:rsidR="004768F8" w:rsidRPr="00876735" w:rsidRDefault="004768F8" w:rsidP="00823E49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NILAI SEMINAR(30%)</w:t>
      </w:r>
      <w:r>
        <w:rPr>
          <w:lang w:val="id-ID"/>
        </w:rPr>
        <w:tab/>
      </w:r>
      <w:r w:rsidRPr="00876735">
        <w:rPr>
          <w:lang w:val="id-ID"/>
        </w:rPr>
        <w:t>:</w:t>
      </w:r>
      <w:r w:rsidRPr="00876735">
        <w:tab/>
      </w:r>
      <w:r w:rsidRPr="00876735">
        <w:rPr>
          <w:u w:val="single"/>
          <w:lang w:val="id-ID"/>
        </w:rPr>
        <w:t>............................. +</w:t>
      </w:r>
    </w:p>
    <w:p w:rsidR="004768F8" w:rsidRPr="00876735" w:rsidRDefault="004768F8" w:rsidP="00823E49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/>
        <w:rPr>
          <w:lang w:val="id-ID"/>
        </w:rPr>
      </w:pPr>
      <w:r>
        <w:rPr>
          <w:lang w:val="id-ID"/>
        </w:rPr>
        <w:t>TOTAL NILAI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  <w:t>………</w:t>
      </w:r>
      <w:r w:rsidRPr="00876735">
        <w:rPr>
          <w:lang w:val="id-ID"/>
        </w:rPr>
        <w:t>.................</w:t>
      </w:r>
    </w:p>
    <w:p w:rsidR="004768F8" w:rsidRPr="00A15250" w:rsidRDefault="004768F8" w:rsidP="00823E49">
      <w:pPr>
        <w:widowControl w:val="0"/>
        <w:tabs>
          <w:tab w:val="left" w:pos="4962"/>
          <w:tab w:val="left" w:pos="5103"/>
        </w:tabs>
        <w:autoSpaceDE w:val="0"/>
        <w:autoSpaceDN w:val="0"/>
        <w:adjustRightInd w:val="0"/>
        <w:ind w:left="284"/>
      </w:pPr>
      <w:r w:rsidRPr="00876735">
        <w:rPr>
          <w:lang w:val="id-ID"/>
        </w:rPr>
        <w:t xml:space="preserve">NILAI AKHIR </w:t>
      </w:r>
      <w:r>
        <w:rPr>
          <w:lang w:val="id-ID"/>
        </w:rPr>
        <w:t>(HURUF)</w:t>
      </w:r>
      <w:r>
        <w:rPr>
          <w:lang w:val="id-ID"/>
        </w:rPr>
        <w:tab/>
      </w:r>
      <w:r w:rsidRPr="00876735">
        <w:rPr>
          <w:lang w:val="id-ID"/>
        </w:rPr>
        <w:t>:</w:t>
      </w:r>
      <w:r>
        <w:tab/>
      </w:r>
      <w:r w:rsidRPr="00876735">
        <w:rPr>
          <w:lang w:val="id-ID"/>
        </w:rPr>
        <w:t>............</w:t>
      </w:r>
      <w:r>
        <w:t>......</w:t>
      </w:r>
      <w:r>
        <w:rPr>
          <w:lang w:val="id-ID"/>
        </w:rPr>
        <w:t xml:space="preserve"> </w:t>
      </w:r>
    </w:p>
    <w:p w:rsidR="004768F8" w:rsidRPr="00876735" w:rsidRDefault="004768F8" w:rsidP="004768F8">
      <w:pPr>
        <w:widowControl w:val="0"/>
        <w:autoSpaceDE w:val="0"/>
        <w:autoSpaceDN w:val="0"/>
        <w:adjustRightInd w:val="0"/>
        <w:spacing w:line="360" w:lineRule="auto"/>
        <w:ind w:firstLine="284"/>
        <w:rPr>
          <w:b/>
          <w:bCs/>
          <w:u w:val="single"/>
          <w:lang w:val="id-ID"/>
        </w:rPr>
      </w:pPr>
      <w:r w:rsidRPr="00876735">
        <w:rPr>
          <w:b/>
          <w:bCs/>
          <w:u w:val="single"/>
          <w:lang w:val="id-ID"/>
        </w:rPr>
        <w:t>CATATAN :</w:t>
      </w:r>
    </w:p>
    <w:p w:rsidR="004768F8" w:rsidRPr="00876735" w:rsidRDefault="004768F8" w:rsidP="004768F8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firstLine="142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4768F8" w:rsidRPr="00876735" w:rsidRDefault="004768F8" w:rsidP="004768F8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firstLine="142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4768F8" w:rsidRPr="00876735" w:rsidRDefault="004768F8" w:rsidP="004768F8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firstLine="142"/>
        <w:rPr>
          <w:lang w:val="id-ID"/>
        </w:rPr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p w:rsidR="004768F8" w:rsidRDefault="004768F8" w:rsidP="004768F8">
      <w:pPr>
        <w:widowControl w:val="0"/>
        <w:tabs>
          <w:tab w:val="left" w:pos="426"/>
        </w:tabs>
        <w:autoSpaceDE w:val="0"/>
        <w:autoSpaceDN w:val="0"/>
        <w:adjustRightInd w:val="0"/>
        <w:spacing w:line="360" w:lineRule="auto"/>
        <w:ind w:left="142" w:firstLine="142"/>
      </w:pPr>
      <w:r w:rsidRPr="00876735">
        <w:rPr>
          <w:lang w:val="id-ID"/>
        </w:rPr>
        <w:t>-</w:t>
      </w:r>
      <w:r>
        <w:tab/>
      </w:r>
      <w:r w:rsidRPr="00876735">
        <w:rPr>
          <w:lang w:val="id-ID"/>
        </w:rPr>
        <w:t>..................................................................................................................................................</w:t>
      </w:r>
    </w:p>
    <w:tbl>
      <w:tblPr>
        <w:tblStyle w:val="TableGrid"/>
        <w:tblpPr w:leftFromText="180" w:rightFromText="180" w:vertAnchor="text" w:tblpY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4"/>
      </w:tblGrid>
      <w:tr w:rsidR="004768F8" w:rsidTr="00650B8D">
        <w:tc>
          <w:tcPr>
            <w:tcW w:w="5043" w:type="dxa"/>
          </w:tcPr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8"/>
              <w:gridCol w:w="720"/>
              <w:gridCol w:w="990"/>
              <w:gridCol w:w="990"/>
            </w:tblGrid>
            <w:tr w:rsidR="004768F8" w:rsidRPr="00156403" w:rsidTr="00650B8D">
              <w:tc>
                <w:tcPr>
                  <w:tcW w:w="918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Nilai Angka</w:t>
                  </w:r>
                </w:p>
              </w:tc>
              <w:tc>
                <w:tcPr>
                  <w:tcW w:w="72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Nilai Mutu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Angka Mutu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Sebutan Mutu</w:t>
                  </w:r>
                </w:p>
              </w:tc>
            </w:tr>
            <w:tr w:rsidR="004768F8" w:rsidRPr="00156403" w:rsidTr="00650B8D">
              <w:tc>
                <w:tcPr>
                  <w:tcW w:w="918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sym w:font="Symbol" w:char="F03E"/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85</w:t>
                  </w:r>
                </w:p>
              </w:tc>
              <w:tc>
                <w:tcPr>
                  <w:tcW w:w="72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A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4,00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Sgt Baik</w:t>
                  </w:r>
                </w:p>
              </w:tc>
            </w:tr>
            <w:tr w:rsidR="004768F8" w:rsidRPr="00156403" w:rsidTr="00650B8D">
              <w:tc>
                <w:tcPr>
                  <w:tcW w:w="918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81 – 85 </w:t>
                  </w:r>
                </w:p>
              </w:tc>
              <w:tc>
                <w:tcPr>
                  <w:tcW w:w="72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A – 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3,75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Sgt baik</w:t>
                  </w:r>
                </w:p>
              </w:tc>
            </w:tr>
            <w:tr w:rsidR="004768F8" w:rsidRPr="00156403" w:rsidTr="00650B8D">
              <w:tc>
                <w:tcPr>
                  <w:tcW w:w="918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76 – 80 </w:t>
                  </w:r>
                </w:p>
              </w:tc>
              <w:tc>
                <w:tcPr>
                  <w:tcW w:w="72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B +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3,50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Baik</w:t>
                  </w:r>
                </w:p>
              </w:tc>
            </w:tr>
            <w:tr w:rsidR="004768F8" w:rsidRPr="00156403" w:rsidTr="00650B8D">
              <w:tc>
                <w:tcPr>
                  <w:tcW w:w="918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71 – 75 </w:t>
                  </w:r>
                </w:p>
              </w:tc>
              <w:tc>
                <w:tcPr>
                  <w:tcW w:w="72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B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3,00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Baik</w:t>
                  </w:r>
                </w:p>
              </w:tc>
            </w:tr>
            <w:tr w:rsidR="004768F8" w:rsidRPr="00156403" w:rsidTr="00650B8D">
              <w:tc>
                <w:tcPr>
                  <w:tcW w:w="918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66 – 70 </w:t>
                  </w:r>
                </w:p>
              </w:tc>
              <w:tc>
                <w:tcPr>
                  <w:tcW w:w="72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B –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2,75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Cukup</w:t>
                  </w:r>
                </w:p>
              </w:tc>
            </w:tr>
            <w:tr w:rsidR="004768F8" w:rsidRPr="00156403" w:rsidTr="00650B8D">
              <w:tc>
                <w:tcPr>
                  <w:tcW w:w="918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61 – 65 </w:t>
                  </w:r>
                </w:p>
              </w:tc>
              <w:tc>
                <w:tcPr>
                  <w:tcW w:w="72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C +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2,50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Cukup</w:t>
                  </w:r>
                </w:p>
              </w:tc>
            </w:tr>
            <w:tr w:rsidR="004768F8" w:rsidRPr="00156403" w:rsidTr="00650B8D">
              <w:tc>
                <w:tcPr>
                  <w:tcW w:w="918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51 – 60 </w:t>
                  </w:r>
                </w:p>
              </w:tc>
              <w:tc>
                <w:tcPr>
                  <w:tcW w:w="72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C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2,00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Cukup</w:t>
                  </w:r>
                </w:p>
              </w:tc>
            </w:tr>
            <w:tr w:rsidR="004768F8" w:rsidRPr="00156403" w:rsidTr="00650B8D">
              <w:tc>
                <w:tcPr>
                  <w:tcW w:w="918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45 – 50 </w:t>
                  </w:r>
                </w:p>
              </w:tc>
              <w:tc>
                <w:tcPr>
                  <w:tcW w:w="72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D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1,00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Kurang</w:t>
                  </w:r>
                </w:p>
              </w:tc>
            </w:tr>
            <w:tr w:rsidR="004768F8" w:rsidRPr="00156403" w:rsidTr="00650B8D">
              <w:tc>
                <w:tcPr>
                  <w:tcW w:w="918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sym w:font="Symbol" w:char="F03C"/>
                  </w: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45</w:t>
                  </w:r>
                </w:p>
              </w:tc>
              <w:tc>
                <w:tcPr>
                  <w:tcW w:w="72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 xml:space="preserve">  E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0,00</w:t>
                  </w:r>
                </w:p>
              </w:tc>
              <w:tc>
                <w:tcPr>
                  <w:tcW w:w="990" w:type="dxa"/>
                </w:tcPr>
                <w:p w:rsidR="004768F8" w:rsidRPr="00156403" w:rsidRDefault="004768F8" w:rsidP="00650B8D">
                  <w:pPr>
                    <w:framePr w:hSpace="180" w:wrap="around" w:vAnchor="text" w:hAnchor="text" w:y="2"/>
                    <w:jc w:val="center"/>
                    <w:rPr>
                      <w:sz w:val="18"/>
                      <w:szCs w:val="18"/>
                      <w:lang w:val="pt-BR"/>
                    </w:rPr>
                  </w:pPr>
                  <w:r w:rsidRPr="00156403">
                    <w:rPr>
                      <w:sz w:val="18"/>
                      <w:szCs w:val="18"/>
                      <w:lang w:val="pt-BR"/>
                    </w:rPr>
                    <w:t>Gagal</w:t>
                  </w:r>
                </w:p>
              </w:tc>
            </w:tr>
          </w:tbl>
          <w:p w:rsidR="004768F8" w:rsidRPr="00156403" w:rsidRDefault="004768F8" w:rsidP="00650B8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44" w:type="dxa"/>
          </w:tcPr>
          <w:p w:rsidR="004768F8" w:rsidRPr="00F80996" w:rsidRDefault="004768F8" w:rsidP="0065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80996">
              <w:rPr>
                <w:rFonts w:ascii="Times New Roman" w:hAnsi="Times New Roman" w:cs="Times New Roman"/>
                <w:lang w:val="id-ID"/>
              </w:rPr>
              <w:t>Pekanbaru,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768F8" w:rsidRPr="00F80996" w:rsidRDefault="004768F8" w:rsidP="00650B8D">
            <w:pPr>
              <w:rPr>
                <w:rFonts w:ascii="Times New Roman" w:hAnsi="Times New Roman" w:cs="Times New Roman"/>
              </w:rPr>
            </w:pPr>
            <w:r w:rsidRPr="00F80996">
              <w:rPr>
                <w:rFonts w:ascii="Times New Roman" w:hAnsi="Times New Roman" w:cs="Times New Roman"/>
                <w:lang w:val="id-ID"/>
              </w:rPr>
              <w:t xml:space="preserve">Ketua Seminar, </w:t>
            </w:r>
          </w:p>
          <w:p w:rsidR="004768F8" w:rsidRPr="00FD5600" w:rsidRDefault="004768F8" w:rsidP="00650B8D">
            <w:pPr>
              <w:ind w:firstLine="202"/>
              <w:rPr>
                <w:rFonts w:ascii="Times New Roman" w:hAnsi="Times New Roman" w:cs="Times New Roman"/>
              </w:rPr>
            </w:pPr>
          </w:p>
          <w:p w:rsidR="004768F8" w:rsidRPr="00FD5600" w:rsidRDefault="004768F8" w:rsidP="00650B8D">
            <w:pPr>
              <w:rPr>
                <w:rFonts w:ascii="Times New Roman" w:hAnsi="Times New Roman" w:cs="Times New Roman"/>
              </w:rPr>
            </w:pPr>
          </w:p>
          <w:p w:rsidR="004768F8" w:rsidRPr="00FD5600" w:rsidRDefault="004768F8" w:rsidP="00650B8D">
            <w:pPr>
              <w:rPr>
                <w:rFonts w:ascii="Times New Roman" w:hAnsi="Times New Roman" w:cs="Times New Roman"/>
              </w:rPr>
            </w:pPr>
          </w:p>
          <w:p w:rsidR="004768F8" w:rsidRPr="00FD5600" w:rsidRDefault="004768F8" w:rsidP="00650B8D">
            <w:pPr>
              <w:rPr>
                <w:rFonts w:ascii="Times New Roman" w:hAnsi="Times New Roman" w:cs="Times New Roman"/>
              </w:rPr>
            </w:pPr>
          </w:p>
          <w:p w:rsidR="004768F8" w:rsidRPr="00FD5600" w:rsidRDefault="004768F8" w:rsidP="00650B8D">
            <w:pPr>
              <w:rPr>
                <w:rFonts w:ascii="Times New Roman" w:hAnsi="Times New Roman" w:cs="Times New Roman"/>
              </w:rPr>
            </w:pPr>
            <w:r w:rsidRPr="00FD5600">
              <w:rPr>
                <w:rFonts w:ascii="Times New Roman" w:hAnsi="Times New Roman" w:cs="Times New Roman"/>
                <w:lang w:val="id-ID"/>
              </w:rPr>
              <w:t>(............................................)</w:t>
            </w:r>
          </w:p>
          <w:p w:rsidR="004768F8" w:rsidRDefault="004768F8" w:rsidP="00650B8D">
            <w:r w:rsidRPr="00FD5600">
              <w:rPr>
                <w:rFonts w:ascii="Times New Roman" w:hAnsi="Times New Roman" w:cs="Times New Roman"/>
                <w:lang w:val="id-ID"/>
              </w:rPr>
              <w:t>N</w:t>
            </w:r>
            <w:r w:rsidRPr="00FD5600">
              <w:rPr>
                <w:rFonts w:ascii="Times New Roman" w:hAnsi="Times New Roman" w:cs="Times New Roman"/>
              </w:rPr>
              <w:t>IP.</w:t>
            </w:r>
          </w:p>
        </w:tc>
      </w:tr>
    </w:tbl>
    <w:p w:rsidR="008B429E" w:rsidRDefault="008B429E" w:rsidP="000B1A0E">
      <w:pPr>
        <w:ind w:firstLine="142"/>
        <w:jc w:val="left"/>
      </w:pPr>
    </w:p>
    <w:p w:rsidR="008B429E" w:rsidRDefault="008B429E" w:rsidP="000B1A0E">
      <w:pPr>
        <w:ind w:firstLine="142"/>
        <w:jc w:val="left"/>
      </w:pPr>
    </w:p>
    <w:p w:rsidR="00D70C80" w:rsidRDefault="00D70C80" w:rsidP="000B1A0E">
      <w:pPr>
        <w:ind w:firstLine="142"/>
        <w:jc w:val="left"/>
      </w:pPr>
    </w:p>
    <w:p w:rsidR="00455884" w:rsidRDefault="00455884" w:rsidP="00A64FA9">
      <w:pPr>
        <w:jc w:val="left"/>
      </w:pPr>
    </w:p>
    <w:p w:rsidR="00A64FA9" w:rsidRDefault="00A64FA9" w:rsidP="00A64FA9">
      <w:pPr>
        <w:jc w:val="left"/>
        <w:rPr>
          <w:b/>
        </w:rPr>
      </w:pPr>
    </w:p>
    <w:p w:rsidR="005D3ED0" w:rsidRDefault="005D3ED0" w:rsidP="00A64FA9">
      <w:pPr>
        <w:jc w:val="left"/>
        <w:rPr>
          <w:b/>
        </w:rPr>
      </w:pPr>
    </w:p>
    <w:p w:rsidR="005D3ED0" w:rsidRDefault="005D3ED0" w:rsidP="00A64FA9">
      <w:pPr>
        <w:jc w:val="left"/>
        <w:rPr>
          <w:b/>
        </w:rPr>
      </w:pPr>
    </w:p>
    <w:p w:rsidR="00823E49" w:rsidRDefault="00823E49" w:rsidP="00A64FA9">
      <w:pPr>
        <w:jc w:val="left"/>
        <w:rPr>
          <w:b/>
        </w:rPr>
      </w:pPr>
    </w:p>
    <w:p w:rsidR="00823E49" w:rsidRDefault="00823E49" w:rsidP="00A64FA9">
      <w:pPr>
        <w:jc w:val="left"/>
        <w:rPr>
          <w:b/>
        </w:rPr>
      </w:pPr>
    </w:p>
    <w:p w:rsidR="00823E49" w:rsidRDefault="00823E49" w:rsidP="00A64FA9">
      <w:pPr>
        <w:jc w:val="left"/>
        <w:rPr>
          <w:b/>
        </w:rPr>
      </w:pPr>
    </w:p>
    <w:p w:rsidR="00455884" w:rsidRPr="00875089" w:rsidRDefault="00FA6AD6" w:rsidP="0087508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val="id-ID" w:eastAsia="id-ID"/>
        </w:rPr>
        <w:pict>
          <v:shape id="Text Box 20" o:spid="_x0000_s1033" type="#_x0000_t202" style="position:absolute;left:0;text-align:left;margin-left:441.7pt;margin-top:-9.85pt;width:60.5pt;height:20.2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">
            <v:textbox style="mso-next-textbox:#Text Box 20">
              <w:txbxContent>
                <w:p w:rsidR="00455884" w:rsidRPr="00B76F21" w:rsidRDefault="00455884" w:rsidP="0045588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76F21">
                    <w:rPr>
                      <w:b/>
                      <w:bCs/>
                      <w:sz w:val="22"/>
                      <w:szCs w:val="22"/>
                    </w:rPr>
                    <w:t>K</w:t>
                  </w:r>
                  <w:r w:rsidR="00B379F7">
                    <w:rPr>
                      <w:b/>
                      <w:bCs/>
                      <w:sz w:val="22"/>
                      <w:szCs w:val="22"/>
                    </w:rPr>
                    <w:t>PTI</w:t>
                  </w:r>
                  <w:r w:rsidR="00525E70">
                    <w:rPr>
                      <w:b/>
                      <w:bCs/>
                      <w:sz w:val="22"/>
                      <w:szCs w:val="22"/>
                    </w:rPr>
                    <w:t>-</w:t>
                  </w:r>
                  <w:r w:rsidR="00823E49">
                    <w:rPr>
                      <w:b/>
                      <w:bCs/>
                      <w:sz w:val="22"/>
                      <w:szCs w:val="22"/>
                    </w:rPr>
                    <w:t>8</w:t>
                  </w:r>
                </w:p>
              </w:txbxContent>
            </v:textbox>
          </v:shape>
        </w:pict>
      </w:r>
      <w:r w:rsidR="00455884">
        <w:rPr>
          <w:b/>
          <w:bCs/>
          <w:noProof/>
          <w:u w:val="single"/>
          <w:lang w:eastAsia="en-US" w:bidi="ne-NP"/>
        </w:rPr>
        <w:t>BUKTI PENYERAHAN LAPORAN KP</w:t>
      </w:r>
    </w:p>
    <w:p w:rsidR="00455884" w:rsidRDefault="00455884" w:rsidP="00455884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:</w:t>
      </w:r>
      <w:proofErr w:type="gramEnd"/>
    </w:p>
    <w:p w:rsidR="00455884" w:rsidRPr="009839CC" w:rsidRDefault="00525E70" w:rsidP="00525E70">
      <w:pPr>
        <w:tabs>
          <w:tab w:val="left" w:pos="5735"/>
        </w:tabs>
      </w:pPr>
      <w:r>
        <w:tab/>
      </w:r>
    </w:p>
    <w:p w:rsidR="00455884" w:rsidRPr="006A6429" w:rsidRDefault="00455884" w:rsidP="00455884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spacing w:line="360" w:lineRule="auto"/>
        <w:ind w:firstLine="426"/>
      </w:pPr>
      <w:r>
        <w:rPr>
          <w:lang w:val="id-ID"/>
        </w:rPr>
        <w:t>Nama Mahasiswa</w:t>
      </w:r>
      <w:r w:rsidR="00875089">
        <w:tab/>
      </w:r>
      <w:r w:rsidR="00B211AA">
        <w:tab/>
      </w:r>
      <w:r w:rsidRPr="00876735">
        <w:rPr>
          <w:lang w:val="id-ID"/>
        </w:rPr>
        <w:t>:</w:t>
      </w:r>
      <w:r w:rsidR="00B211AA">
        <w:t xml:space="preserve">  </w:t>
      </w:r>
      <w:r w:rsidR="00D70314">
        <w:t xml:space="preserve">Muhammad </w:t>
      </w:r>
      <w:proofErr w:type="spellStart"/>
      <w:r w:rsidR="00D70314">
        <w:t>Mayandre</w:t>
      </w:r>
      <w:proofErr w:type="spellEnd"/>
      <w:r w:rsidR="00D70314">
        <w:t xml:space="preserve"> </w:t>
      </w:r>
      <w:proofErr w:type="spellStart"/>
      <w:r w:rsidR="00D70314">
        <w:t>Bethatian</w:t>
      </w:r>
      <w:proofErr w:type="spellEnd"/>
    </w:p>
    <w:p w:rsidR="00455884" w:rsidRPr="006A6429" w:rsidRDefault="00875089" w:rsidP="00455884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spacing w:line="360" w:lineRule="auto"/>
        <w:ind w:firstLine="426"/>
      </w:pPr>
      <w:r>
        <w:rPr>
          <w:lang w:val="id-ID"/>
        </w:rPr>
        <w:t>Ni</w:t>
      </w:r>
      <w:r>
        <w:t>m</w:t>
      </w:r>
      <w:r>
        <w:tab/>
      </w:r>
      <w:r w:rsidR="00B211AA">
        <w:tab/>
      </w:r>
      <w:r w:rsidR="00455884" w:rsidRPr="00876735">
        <w:rPr>
          <w:lang w:val="id-ID"/>
        </w:rPr>
        <w:t>:</w:t>
      </w:r>
      <w:r w:rsidR="00B211AA">
        <w:t xml:space="preserve">  </w:t>
      </w:r>
      <w:r w:rsidR="00D70314">
        <w:t>1407123347</w:t>
      </w:r>
    </w:p>
    <w:p w:rsidR="00455884" w:rsidRPr="00875089" w:rsidRDefault="00455884" w:rsidP="00B211AA">
      <w:pPr>
        <w:spacing w:line="360" w:lineRule="auto"/>
        <w:ind w:left="2977" w:hanging="2535"/>
      </w:pPr>
      <w:r>
        <w:rPr>
          <w:lang w:val="id-ID"/>
        </w:rPr>
        <w:t>Judul K</w:t>
      </w:r>
      <w:r w:rsidR="00B211AA">
        <w:t xml:space="preserve">P                       </w:t>
      </w:r>
      <w:r w:rsidR="00B211AA">
        <w:tab/>
      </w:r>
      <w:r w:rsidR="00875089">
        <w:t xml:space="preserve">: </w:t>
      </w:r>
      <w:proofErr w:type="spellStart"/>
      <w:r w:rsidR="00875089" w:rsidRPr="00875089">
        <w:rPr>
          <w:sz w:val="22"/>
          <w:szCs w:val="22"/>
        </w:rPr>
        <w:t>Aplikasi</w:t>
      </w:r>
      <w:proofErr w:type="spellEnd"/>
      <w:r w:rsidR="00875089" w:rsidRPr="00875089">
        <w:rPr>
          <w:sz w:val="22"/>
          <w:szCs w:val="22"/>
        </w:rPr>
        <w:t xml:space="preserve"> </w:t>
      </w:r>
      <w:proofErr w:type="spellStart"/>
      <w:r w:rsidR="00875089" w:rsidRPr="00875089">
        <w:rPr>
          <w:sz w:val="22"/>
          <w:szCs w:val="22"/>
        </w:rPr>
        <w:t>Pengolahan</w:t>
      </w:r>
      <w:proofErr w:type="spellEnd"/>
      <w:r w:rsidR="00875089" w:rsidRPr="00875089">
        <w:rPr>
          <w:sz w:val="22"/>
          <w:szCs w:val="22"/>
        </w:rPr>
        <w:t xml:space="preserve"> Data </w:t>
      </w:r>
      <w:proofErr w:type="spellStart"/>
      <w:r w:rsidR="00875089" w:rsidRPr="00875089">
        <w:rPr>
          <w:sz w:val="22"/>
          <w:szCs w:val="22"/>
        </w:rPr>
        <w:t>Absensi</w:t>
      </w:r>
      <w:proofErr w:type="spellEnd"/>
      <w:r w:rsidR="00875089" w:rsidRPr="00875089">
        <w:rPr>
          <w:sz w:val="22"/>
          <w:szCs w:val="22"/>
        </w:rPr>
        <w:t xml:space="preserve">    </w:t>
      </w:r>
      <w:proofErr w:type="spellStart"/>
      <w:r w:rsidR="00875089" w:rsidRPr="00875089">
        <w:rPr>
          <w:sz w:val="22"/>
          <w:szCs w:val="22"/>
        </w:rPr>
        <w:t>Pegawai</w:t>
      </w:r>
      <w:proofErr w:type="spellEnd"/>
      <w:r w:rsidR="00875089" w:rsidRPr="00875089">
        <w:rPr>
          <w:sz w:val="22"/>
          <w:szCs w:val="22"/>
        </w:rPr>
        <w:t xml:space="preserve"> </w:t>
      </w:r>
      <w:proofErr w:type="spellStart"/>
      <w:r w:rsidR="00875089" w:rsidRPr="00875089">
        <w:rPr>
          <w:sz w:val="22"/>
          <w:szCs w:val="22"/>
        </w:rPr>
        <w:t>Lapangan</w:t>
      </w:r>
      <w:proofErr w:type="spellEnd"/>
      <w:r w:rsidR="00875089" w:rsidRPr="00875089">
        <w:rPr>
          <w:sz w:val="22"/>
          <w:szCs w:val="22"/>
        </w:rPr>
        <w:t xml:space="preserve"> </w:t>
      </w:r>
      <w:r w:rsidR="00875089">
        <w:rPr>
          <w:sz w:val="22"/>
          <w:szCs w:val="22"/>
        </w:rPr>
        <w:t xml:space="preserve"> </w:t>
      </w:r>
      <w:proofErr w:type="spellStart"/>
      <w:r w:rsidR="00875089" w:rsidRPr="00875089">
        <w:rPr>
          <w:sz w:val="22"/>
          <w:szCs w:val="22"/>
        </w:rPr>
        <w:t>dengan</w:t>
      </w:r>
      <w:proofErr w:type="spellEnd"/>
      <w:r w:rsidR="00875089" w:rsidRPr="00875089">
        <w:rPr>
          <w:sz w:val="22"/>
          <w:szCs w:val="22"/>
        </w:rPr>
        <w:t xml:space="preserve"> </w:t>
      </w:r>
      <w:r w:rsidR="00B211AA">
        <w:rPr>
          <w:sz w:val="22"/>
          <w:szCs w:val="22"/>
        </w:rPr>
        <w:t xml:space="preserve"> </w:t>
      </w:r>
      <w:proofErr w:type="spellStart"/>
      <w:r w:rsidR="00875089" w:rsidRPr="00875089">
        <w:rPr>
          <w:sz w:val="22"/>
          <w:szCs w:val="22"/>
        </w:rPr>
        <w:t>Menggunakan</w:t>
      </w:r>
      <w:proofErr w:type="spellEnd"/>
      <w:r w:rsidR="00875089" w:rsidRPr="00875089">
        <w:rPr>
          <w:sz w:val="22"/>
          <w:szCs w:val="22"/>
        </w:rPr>
        <w:t xml:space="preserve"> Gadget</w:t>
      </w:r>
    </w:p>
    <w:p w:rsidR="00455884" w:rsidRDefault="00455884" w:rsidP="00455884">
      <w:pPr>
        <w:ind w:firstLine="142"/>
        <w:jc w:val="left"/>
      </w:pPr>
    </w:p>
    <w:p w:rsidR="00455884" w:rsidRDefault="00455884" w:rsidP="00455884">
      <w:pPr>
        <w:ind w:firstLine="142"/>
        <w:jc w:val="left"/>
      </w:pPr>
    </w:p>
    <w:p w:rsidR="00455884" w:rsidRDefault="00455884" w:rsidP="00455884">
      <w:pPr>
        <w:ind w:firstLine="142"/>
        <w:jc w:val="left"/>
      </w:pPr>
      <w:proofErr w:type="spellStart"/>
      <w:r>
        <w:t>Telah</w:t>
      </w:r>
      <w:proofErr w:type="spellEnd"/>
      <w:r>
        <w:t xml:space="preserve"> </w:t>
      </w:r>
      <w:proofErr w:type="spellStart"/>
      <w:r w:rsidR="00AA7E1A">
        <w:t>diserahkan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</w:p>
    <w:p w:rsidR="00455884" w:rsidRDefault="00455884" w:rsidP="00455884">
      <w:pPr>
        <w:ind w:firstLine="142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6"/>
        <w:gridCol w:w="3351"/>
      </w:tblGrid>
      <w:tr w:rsidR="00455884" w:rsidTr="00C6247D">
        <w:tc>
          <w:tcPr>
            <w:tcW w:w="7398" w:type="dxa"/>
          </w:tcPr>
          <w:p w:rsidR="00455884" w:rsidRPr="00F21481" w:rsidRDefault="00C6247D" w:rsidP="00C6247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1481">
              <w:rPr>
                <w:rFonts w:ascii="Times New Roman" w:hAnsi="Times New Roman" w:cs="Times New Roman"/>
                <w:b/>
              </w:rPr>
              <w:t>Pihak</w:t>
            </w:r>
            <w:proofErr w:type="spellEnd"/>
            <w:r w:rsidRPr="00F2148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  <w:b/>
              </w:rPr>
              <w:t>Penerima</w:t>
            </w:r>
            <w:proofErr w:type="spellEnd"/>
          </w:p>
        </w:tc>
        <w:tc>
          <w:tcPr>
            <w:tcW w:w="2689" w:type="dxa"/>
          </w:tcPr>
          <w:p w:rsidR="00455884" w:rsidRPr="00F21481" w:rsidRDefault="00C6247D" w:rsidP="00C6247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21481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F2148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</w:tr>
      <w:tr w:rsidR="00455884" w:rsidTr="00C6247D">
        <w:tc>
          <w:tcPr>
            <w:tcW w:w="7398" w:type="dxa"/>
          </w:tcPr>
          <w:p w:rsidR="00C6247D" w:rsidRPr="00F21481" w:rsidRDefault="00C6247D" w:rsidP="00C6247D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</w:rPr>
            </w:pPr>
          </w:p>
          <w:p w:rsidR="00C6247D" w:rsidRPr="00F21481" w:rsidRDefault="00C6247D" w:rsidP="00C6247D">
            <w:pPr>
              <w:pStyle w:val="ListParagraph"/>
              <w:numPr>
                <w:ilvl w:val="1"/>
                <w:numId w:val="6"/>
              </w:numPr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hanging="589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 (</w:t>
            </w:r>
            <w:proofErr w:type="spellStart"/>
            <w:r w:rsidRPr="00F21481">
              <w:rPr>
                <w:rFonts w:ascii="Times New Roman" w:hAnsi="Times New Roman" w:cs="Times New Roman"/>
              </w:rPr>
              <w:t>satu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F21481">
              <w:rPr>
                <w:rFonts w:ascii="Times New Roman" w:hAnsi="Times New Roman" w:cs="Times New Roman"/>
              </w:rPr>
              <w:t>untuk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</w:rPr>
              <w:t>tempat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KP.</w:t>
            </w:r>
          </w:p>
          <w:p w:rsidR="00C6247D" w:rsidRPr="00F21481" w:rsidRDefault="00C6247D" w:rsidP="00C6247D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</w:rPr>
            </w:pPr>
          </w:p>
          <w:p w:rsidR="00C6247D" w:rsidRPr="00F21481" w:rsidRDefault="00C6247D" w:rsidP="00C6247D">
            <w:pPr>
              <w:pStyle w:val="ListParagraph"/>
              <w:numPr>
                <w:ilvl w:val="1"/>
                <w:numId w:val="6"/>
              </w:numPr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hanging="589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 (</w:t>
            </w:r>
            <w:proofErr w:type="spellStart"/>
            <w:r w:rsidRPr="00F21481">
              <w:rPr>
                <w:rFonts w:ascii="Times New Roman" w:hAnsi="Times New Roman" w:cs="Times New Roman"/>
              </w:rPr>
              <w:t>satu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F21481">
              <w:rPr>
                <w:rFonts w:ascii="Times New Roman" w:hAnsi="Times New Roman" w:cs="Times New Roman"/>
              </w:rPr>
              <w:t>untuk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</w:rPr>
              <w:t>perpustakaan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</w:rPr>
              <w:t>Jurusan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</w:rPr>
              <w:t>Teknik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</w:rPr>
              <w:t>Elektro</w:t>
            </w:r>
            <w:proofErr w:type="spellEnd"/>
            <w:r w:rsidRPr="00F21481">
              <w:rPr>
                <w:rFonts w:ascii="Times New Roman" w:hAnsi="Times New Roman" w:cs="Times New Roman"/>
              </w:rPr>
              <w:t>.</w:t>
            </w:r>
          </w:p>
          <w:p w:rsidR="00C6247D" w:rsidRPr="00F21481" w:rsidRDefault="00C6247D" w:rsidP="00C6247D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</w:rPr>
            </w:pPr>
          </w:p>
          <w:p w:rsidR="00C6247D" w:rsidRPr="00F21481" w:rsidRDefault="00C6247D" w:rsidP="00C6247D">
            <w:pPr>
              <w:pStyle w:val="ListParagraph"/>
              <w:numPr>
                <w:ilvl w:val="1"/>
                <w:numId w:val="6"/>
              </w:numPr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hanging="589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 (</w:t>
            </w:r>
            <w:proofErr w:type="spellStart"/>
            <w:r w:rsidRPr="00F21481">
              <w:rPr>
                <w:rFonts w:ascii="Times New Roman" w:hAnsi="Times New Roman" w:cs="Times New Roman"/>
              </w:rPr>
              <w:t>satu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F21481">
              <w:rPr>
                <w:rFonts w:ascii="Times New Roman" w:hAnsi="Times New Roman" w:cs="Times New Roman"/>
              </w:rPr>
              <w:t>untuk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</w:rPr>
              <w:t>perpustakaan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</w:rPr>
              <w:t>Fakultas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</w:rPr>
              <w:t>Teknik</w:t>
            </w:r>
            <w:proofErr w:type="spellEnd"/>
            <w:r w:rsidRPr="00F21481">
              <w:rPr>
                <w:rFonts w:ascii="Times New Roman" w:hAnsi="Times New Roman" w:cs="Times New Roman"/>
              </w:rPr>
              <w:t>.</w:t>
            </w:r>
          </w:p>
          <w:p w:rsidR="00C6247D" w:rsidRPr="00F21481" w:rsidRDefault="00C6247D" w:rsidP="00C6247D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</w:rPr>
            </w:pPr>
          </w:p>
          <w:p w:rsidR="00C6247D" w:rsidRPr="00F21481" w:rsidRDefault="00C6247D" w:rsidP="00C6247D">
            <w:pPr>
              <w:pStyle w:val="ListParagraph"/>
              <w:numPr>
                <w:ilvl w:val="1"/>
                <w:numId w:val="6"/>
              </w:numPr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hanging="589"/>
              <w:rPr>
                <w:rFonts w:ascii="Times New Roman" w:hAnsi="Times New Roman" w:cs="Times New Roman"/>
              </w:rPr>
            </w:pPr>
            <w:r w:rsidRPr="00F21481">
              <w:rPr>
                <w:rFonts w:ascii="Times New Roman" w:hAnsi="Times New Roman" w:cs="Times New Roman"/>
              </w:rPr>
              <w:t>1(</w:t>
            </w:r>
            <w:proofErr w:type="spellStart"/>
            <w:r w:rsidRPr="00F21481">
              <w:rPr>
                <w:rFonts w:ascii="Times New Roman" w:hAnsi="Times New Roman" w:cs="Times New Roman"/>
              </w:rPr>
              <w:t>satu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F21481">
              <w:rPr>
                <w:rFonts w:ascii="Times New Roman" w:hAnsi="Times New Roman" w:cs="Times New Roman"/>
              </w:rPr>
              <w:t>untuk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</w:rPr>
              <w:t>dosen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481">
              <w:rPr>
                <w:rFonts w:ascii="Times New Roman" w:hAnsi="Times New Roman" w:cs="Times New Roman"/>
              </w:rPr>
              <w:t>pembimbing</w:t>
            </w:r>
            <w:proofErr w:type="spellEnd"/>
            <w:r w:rsidRPr="00F21481">
              <w:rPr>
                <w:rFonts w:ascii="Times New Roman" w:hAnsi="Times New Roman" w:cs="Times New Roman"/>
              </w:rPr>
              <w:t xml:space="preserve"> </w:t>
            </w:r>
            <w:r w:rsidR="0037699C" w:rsidRPr="00F21481">
              <w:rPr>
                <w:rFonts w:ascii="Times New Roman" w:hAnsi="Times New Roman" w:cs="Times New Roman"/>
              </w:rPr>
              <w:t>KP.</w:t>
            </w:r>
          </w:p>
          <w:p w:rsidR="00C6247D" w:rsidRPr="00F21481" w:rsidRDefault="00C6247D" w:rsidP="00C6247D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55884" w:rsidRPr="00F21481" w:rsidRDefault="00455884" w:rsidP="00C6247D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9" w:type="dxa"/>
          </w:tcPr>
          <w:p w:rsidR="00C6247D" w:rsidRPr="00F21481" w:rsidRDefault="00C6247D" w:rsidP="00455884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455884" w:rsidRPr="00F21481" w:rsidRDefault="00C6247D" w:rsidP="00455884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…………………………………….</w:t>
            </w:r>
          </w:p>
          <w:p w:rsidR="00C6247D" w:rsidRPr="00F21481" w:rsidRDefault="00C6247D" w:rsidP="00455884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C6247D" w:rsidRPr="00F21481" w:rsidRDefault="00C6247D" w:rsidP="00455884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…………………………………….</w:t>
            </w:r>
          </w:p>
          <w:p w:rsidR="00C6247D" w:rsidRPr="00F21481" w:rsidRDefault="00C6247D" w:rsidP="00455884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C6247D" w:rsidRPr="00F21481" w:rsidRDefault="00C6247D" w:rsidP="00455884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…………………………………….</w:t>
            </w:r>
          </w:p>
          <w:p w:rsidR="00C6247D" w:rsidRPr="00F21481" w:rsidRDefault="00C6247D" w:rsidP="00455884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C6247D" w:rsidRPr="00F21481" w:rsidRDefault="00C6247D" w:rsidP="00455884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21481">
              <w:rPr>
                <w:rFonts w:ascii="Times New Roman" w:hAnsi="Times New Roman" w:cs="Times New Roman"/>
                <w:b/>
              </w:rPr>
              <w:t>…………………………………….</w:t>
            </w:r>
          </w:p>
          <w:p w:rsidR="00C6247D" w:rsidRPr="00F21481" w:rsidRDefault="00C6247D" w:rsidP="00455884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C6247D" w:rsidRPr="00F21481" w:rsidRDefault="00C6247D" w:rsidP="00455884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</w:tbl>
    <w:p w:rsidR="00455884" w:rsidRDefault="00455884" w:rsidP="00455884">
      <w:pPr>
        <w:ind w:firstLine="142"/>
        <w:jc w:val="left"/>
        <w:rPr>
          <w:b/>
        </w:rPr>
      </w:pPr>
    </w:p>
    <w:p w:rsidR="00525E70" w:rsidRDefault="00525E70" w:rsidP="00455884">
      <w:pPr>
        <w:ind w:firstLine="142"/>
        <w:jc w:val="left"/>
        <w:rPr>
          <w:b/>
        </w:rPr>
      </w:pPr>
    </w:p>
    <w:p w:rsidR="00525E70" w:rsidRDefault="00525E70" w:rsidP="00455884">
      <w:pPr>
        <w:ind w:firstLine="142"/>
        <w:jc w:val="left"/>
        <w:rPr>
          <w:b/>
        </w:rPr>
      </w:pPr>
    </w:p>
    <w:p w:rsidR="00525E70" w:rsidRDefault="00525E70" w:rsidP="00455884">
      <w:pPr>
        <w:ind w:firstLine="142"/>
        <w:jc w:val="left"/>
        <w:rPr>
          <w:b/>
        </w:rPr>
      </w:pPr>
    </w:p>
    <w:p w:rsidR="00525E70" w:rsidRDefault="00525E70" w:rsidP="00455884">
      <w:pPr>
        <w:ind w:firstLine="142"/>
        <w:jc w:val="left"/>
        <w:rPr>
          <w:b/>
        </w:rPr>
      </w:pPr>
    </w:p>
    <w:p w:rsidR="00525E70" w:rsidRDefault="00525E70" w:rsidP="00455884">
      <w:pPr>
        <w:ind w:firstLine="142"/>
        <w:jc w:val="left"/>
        <w:rPr>
          <w:b/>
        </w:rPr>
      </w:pPr>
    </w:p>
    <w:p w:rsidR="00525E70" w:rsidRDefault="00525E70" w:rsidP="00455884">
      <w:pPr>
        <w:ind w:firstLine="142"/>
        <w:jc w:val="left"/>
        <w:rPr>
          <w:b/>
        </w:rPr>
      </w:pPr>
    </w:p>
    <w:p w:rsidR="00525E70" w:rsidRDefault="00525E70" w:rsidP="00455884">
      <w:pPr>
        <w:ind w:firstLine="142"/>
        <w:jc w:val="left"/>
        <w:rPr>
          <w:b/>
        </w:rPr>
      </w:pPr>
    </w:p>
    <w:p w:rsidR="00525E70" w:rsidRDefault="00525E70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  <w:lang w:val="id-ID"/>
        </w:rPr>
      </w:pPr>
    </w:p>
    <w:p w:rsidR="006A66BD" w:rsidRPr="006A66BD" w:rsidRDefault="006A66BD" w:rsidP="00455884">
      <w:pPr>
        <w:ind w:firstLine="142"/>
        <w:jc w:val="left"/>
        <w:rPr>
          <w:b/>
          <w:lang w:val="id-ID"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Default="00737CD7" w:rsidP="00455884">
      <w:pPr>
        <w:ind w:firstLine="142"/>
        <w:jc w:val="left"/>
        <w:rPr>
          <w:b/>
        </w:rPr>
      </w:pPr>
    </w:p>
    <w:p w:rsidR="00737CD7" w:rsidRPr="001D62F0" w:rsidRDefault="00FA6AD6" w:rsidP="00737CD7">
      <w:pPr>
        <w:jc w:val="center"/>
        <w:rPr>
          <w:b/>
          <w:u w:val="single"/>
        </w:rPr>
      </w:pPr>
      <w:r>
        <w:rPr>
          <w:b/>
          <w:bCs/>
          <w:noProof/>
          <w:u w:val="single"/>
          <w:lang w:val="id-ID" w:eastAsia="id-ID"/>
        </w:rPr>
        <w:lastRenderedPageBreak/>
        <w:pict>
          <v:shape id="Text Box 15" o:spid="_x0000_s1034" type="#_x0000_t202" style="position:absolute;left:0;text-align:left;margin-left:444.3pt;margin-top:-7.25pt;width:60.5pt;height:20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">
            <v:textbox style="mso-next-textbox:#Text Box 15">
              <w:txbxContent>
                <w:p w:rsidR="00737CD7" w:rsidRDefault="00737CD7" w:rsidP="00737CD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76F21">
                    <w:rPr>
                      <w:b/>
                      <w:bCs/>
                      <w:sz w:val="22"/>
                      <w:szCs w:val="22"/>
                    </w:rPr>
                    <w:t>K</w:t>
                  </w:r>
                  <w:r w:rsidR="00B379F7">
                    <w:rPr>
                      <w:b/>
                      <w:bCs/>
                      <w:sz w:val="22"/>
                      <w:szCs w:val="22"/>
                    </w:rPr>
                    <w:t>PTI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-9</w:t>
                  </w:r>
                </w:p>
                <w:p w:rsidR="00737CD7" w:rsidRPr="00B76F21" w:rsidRDefault="00737CD7" w:rsidP="00737CD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737CD7" w:rsidRPr="00240A50">
        <w:rPr>
          <w:b/>
          <w:u w:val="single"/>
          <w:lang w:val="id-ID"/>
        </w:rPr>
        <w:t>LEMBAR PE</w:t>
      </w:r>
      <w:r w:rsidR="00737CD7">
        <w:rPr>
          <w:b/>
          <w:u w:val="single"/>
        </w:rPr>
        <w:t>RBAIKAN SEMINAR KERJA PRAKTEK</w:t>
      </w:r>
    </w:p>
    <w:tbl>
      <w:tblPr>
        <w:tblpPr w:leftFromText="180" w:rightFromText="180" w:vertAnchor="text" w:horzAnchor="margin" w:tblpXSpec="right" w:tblpY="772"/>
        <w:tblW w:w="9566" w:type="dxa"/>
        <w:tblLook w:val="04A0" w:firstRow="1" w:lastRow="0" w:firstColumn="1" w:lastColumn="0" w:noHBand="0" w:noVBand="1"/>
      </w:tblPr>
      <w:tblGrid>
        <w:gridCol w:w="2882"/>
        <w:gridCol w:w="283"/>
        <w:gridCol w:w="6401"/>
      </w:tblGrid>
      <w:tr w:rsidR="00737CD7" w:rsidRPr="00FB7CFC" w:rsidTr="00650B8D">
        <w:trPr>
          <w:trHeight w:val="512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CD7" w:rsidRPr="00FB7CFC" w:rsidRDefault="00737CD7" w:rsidP="00650B8D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val="id-ID" w:eastAsia="en-US"/>
              </w:rPr>
              <w:t>Nama Mahasiswa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CD7" w:rsidRPr="00FB7CFC" w:rsidRDefault="00737CD7" w:rsidP="00650B8D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CD7" w:rsidRPr="00FF225B" w:rsidRDefault="00D70314" w:rsidP="00650B8D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Muhammad </w:t>
            </w:r>
            <w:proofErr w:type="spellStart"/>
            <w:r>
              <w:rPr>
                <w:color w:val="000000"/>
                <w:lang w:eastAsia="en-US"/>
              </w:rPr>
              <w:t>Mayandre</w:t>
            </w:r>
            <w:proofErr w:type="spellEnd"/>
            <w:r>
              <w:rPr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lang w:eastAsia="en-US"/>
              </w:rPr>
              <w:t>Bethatian</w:t>
            </w:r>
            <w:proofErr w:type="spellEnd"/>
          </w:p>
        </w:tc>
      </w:tr>
      <w:tr w:rsidR="00737CD7" w:rsidRPr="00FB7CFC" w:rsidTr="00650B8D">
        <w:trPr>
          <w:trHeight w:val="49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CD7" w:rsidRPr="00FB7CFC" w:rsidRDefault="00737CD7" w:rsidP="00650B8D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val="id-ID" w:eastAsia="en-US"/>
              </w:rPr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CD7" w:rsidRPr="00FB7CFC" w:rsidRDefault="00737CD7" w:rsidP="00650B8D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val="id-ID" w:eastAsia="en-US"/>
              </w:rPr>
              <w:t>:</w:t>
            </w:r>
          </w:p>
        </w:tc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CD7" w:rsidRPr="00790E7B" w:rsidRDefault="00D70314" w:rsidP="00650B8D">
            <w:pPr>
              <w:suppressAutoHyphens w:val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1407123347</w:t>
            </w:r>
          </w:p>
        </w:tc>
      </w:tr>
      <w:tr w:rsidR="00737CD7" w:rsidRPr="00FB7CFC" w:rsidTr="00650B8D">
        <w:trPr>
          <w:trHeight w:val="49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CD7" w:rsidRPr="00FB7CFC" w:rsidRDefault="00737CD7" w:rsidP="00650B8D">
            <w:pPr>
              <w:suppressAutoHyphens w:val="0"/>
              <w:rPr>
                <w:color w:val="000000"/>
                <w:lang w:eastAsia="en-US"/>
              </w:rPr>
            </w:pPr>
            <w:proofErr w:type="spellStart"/>
            <w:r w:rsidRPr="00FB7CFC">
              <w:rPr>
                <w:color w:val="000000"/>
                <w:lang w:eastAsia="en-US"/>
              </w:rPr>
              <w:t>Dosen</w:t>
            </w:r>
            <w:proofErr w:type="spellEnd"/>
            <w:r w:rsidRPr="00FB7CFC">
              <w:rPr>
                <w:color w:val="000000"/>
                <w:lang w:eastAsia="en-US"/>
              </w:rPr>
              <w:t xml:space="preserve"> </w:t>
            </w:r>
            <w:proofErr w:type="spellStart"/>
            <w:r w:rsidRPr="00FB7CFC">
              <w:rPr>
                <w:color w:val="000000"/>
                <w:lang w:eastAsia="en-US"/>
              </w:rPr>
              <w:t>Penguji</w:t>
            </w:r>
            <w:proofErr w:type="spellEnd"/>
            <w:r w:rsidRPr="00FB7CFC">
              <w:rPr>
                <w:color w:val="000000"/>
                <w:lang w:eastAsia="en-US"/>
              </w:rPr>
              <w:t xml:space="preserve">       </w:t>
            </w:r>
          </w:p>
        </w:tc>
        <w:tc>
          <w:tcPr>
            <w:tcW w:w="6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7CD7" w:rsidRPr="00790E7B" w:rsidRDefault="00737CD7" w:rsidP="00737CD7">
            <w:pPr>
              <w:suppressAutoHyphens w:val="0"/>
              <w:rPr>
                <w:color w:val="000000"/>
                <w:lang w:eastAsia="en-US"/>
              </w:rPr>
            </w:pPr>
            <w:r w:rsidRPr="00790E7B">
              <w:rPr>
                <w:color w:val="000000"/>
                <w:lang w:eastAsia="en-US"/>
              </w:rPr>
              <w:t xml:space="preserve">:   </w:t>
            </w:r>
            <w:r>
              <w:rPr>
                <w:color w:val="000000"/>
                <w:lang w:eastAsia="en-US"/>
              </w:rPr>
              <w:t xml:space="preserve"> </w:t>
            </w:r>
          </w:p>
        </w:tc>
      </w:tr>
      <w:tr w:rsidR="00737CD7" w:rsidRPr="00FB7CFC" w:rsidTr="00650B8D">
        <w:trPr>
          <w:trHeight w:val="842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37CD7" w:rsidRPr="001D62F0" w:rsidRDefault="00737CD7" w:rsidP="00650B8D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val="id-ID" w:eastAsia="en-US"/>
              </w:rPr>
              <w:t xml:space="preserve">Judul </w:t>
            </w:r>
            <w:r>
              <w:rPr>
                <w:color w:val="000000"/>
                <w:lang w:eastAsia="en-US"/>
              </w:rPr>
              <w:t>KP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37CD7" w:rsidRPr="00FB7CFC" w:rsidRDefault="00737CD7" w:rsidP="00650B8D">
            <w:pPr>
              <w:suppressAutoHyphens w:val="0"/>
              <w:rPr>
                <w:color w:val="000000"/>
                <w:lang w:eastAsia="en-US"/>
              </w:rPr>
            </w:pPr>
            <w:r w:rsidRPr="00FB7CFC">
              <w:rPr>
                <w:color w:val="000000"/>
                <w:lang w:eastAsia="en-US"/>
              </w:rPr>
              <w:t>:</w:t>
            </w:r>
          </w:p>
        </w:tc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7CD7" w:rsidRPr="00B211AA" w:rsidRDefault="00B211AA" w:rsidP="00B211AA">
            <w:pPr>
              <w:tabs>
                <w:tab w:val="left" w:pos="2127"/>
                <w:tab w:val="left" w:pos="2268"/>
              </w:tabs>
              <w:autoSpaceDE w:val="0"/>
              <w:autoSpaceDN w:val="0"/>
              <w:adjustRightInd w:val="0"/>
              <w:spacing w:line="360" w:lineRule="auto"/>
            </w:pPr>
            <w:proofErr w:type="spellStart"/>
            <w:r w:rsidRPr="00B211AA">
              <w:rPr>
                <w:sz w:val="22"/>
                <w:szCs w:val="22"/>
              </w:rPr>
              <w:t>Aplikasi</w:t>
            </w:r>
            <w:proofErr w:type="spellEnd"/>
            <w:r w:rsidRPr="00B211AA">
              <w:rPr>
                <w:sz w:val="22"/>
                <w:szCs w:val="22"/>
              </w:rPr>
              <w:t xml:space="preserve"> </w:t>
            </w:r>
            <w:proofErr w:type="spellStart"/>
            <w:r w:rsidRPr="00B211AA">
              <w:rPr>
                <w:sz w:val="22"/>
                <w:szCs w:val="22"/>
              </w:rPr>
              <w:t>Pengolahan</w:t>
            </w:r>
            <w:proofErr w:type="spellEnd"/>
            <w:r w:rsidRPr="00B211AA">
              <w:rPr>
                <w:sz w:val="22"/>
                <w:szCs w:val="22"/>
              </w:rPr>
              <w:t xml:space="preserve"> Data </w:t>
            </w:r>
            <w:proofErr w:type="spellStart"/>
            <w:r w:rsidRPr="00B211AA">
              <w:rPr>
                <w:sz w:val="22"/>
                <w:szCs w:val="22"/>
              </w:rPr>
              <w:t>Absensi</w:t>
            </w:r>
            <w:proofErr w:type="spellEnd"/>
            <w:r w:rsidRPr="00B211AA">
              <w:rPr>
                <w:sz w:val="22"/>
                <w:szCs w:val="22"/>
              </w:rPr>
              <w:t xml:space="preserve">    </w:t>
            </w:r>
            <w:proofErr w:type="spellStart"/>
            <w:r w:rsidRPr="00B211AA">
              <w:rPr>
                <w:sz w:val="22"/>
                <w:szCs w:val="22"/>
              </w:rPr>
              <w:t>Pegawai</w:t>
            </w:r>
            <w:proofErr w:type="spellEnd"/>
            <w:r w:rsidRPr="00B211AA">
              <w:rPr>
                <w:sz w:val="22"/>
                <w:szCs w:val="22"/>
              </w:rPr>
              <w:t xml:space="preserve"> </w:t>
            </w:r>
            <w:proofErr w:type="spellStart"/>
            <w:r w:rsidRPr="00B211AA">
              <w:rPr>
                <w:sz w:val="22"/>
                <w:szCs w:val="22"/>
              </w:rPr>
              <w:t>Lapangan</w:t>
            </w:r>
            <w:proofErr w:type="spellEnd"/>
            <w:r w:rsidRPr="00B211AA">
              <w:rPr>
                <w:sz w:val="22"/>
                <w:szCs w:val="22"/>
              </w:rPr>
              <w:t xml:space="preserve"> </w:t>
            </w:r>
            <w:proofErr w:type="spellStart"/>
            <w:r w:rsidRPr="00B211AA">
              <w:rPr>
                <w:sz w:val="22"/>
                <w:szCs w:val="22"/>
              </w:rPr>
              <w:t>dengan</w:t>
            </w:r>
            <w:proofErr w:type="spellEnd"/>
            <w:r w:rsidRPr="00B211AA">
              <w:rPr>
                <w:sz w:val="22"/>
                <w:szCs w:val="22"/>
              </w:rPr>
              <w:t xml:space="preserve"> </w:t>
            </w:r>
            <w:proofErr w:type="spellStart"/>
            <w:r w:rsidRPr="00B211AA">
              <w:rPr>
                <w:sz w:val="22"/>
                <w:szCs w:val="22"/>
              </w:rPr>
              <w:t>Menggunakan</w:t>
            </w:r>
            <w:proofErr w:type="spellEnd"/>
            <w:r w:rsidRPr="00B211AA">
              <w:rPr>
                <w:sz w:val="22"/>
                <w:szCs w:val="22"/>
              </w:rPr>
              <w:t xml:space="preserve"> Gadget</w:t>
            </w:r>
          </w:p>
        </w:tc>
      </w:tr>
    </w:tbl>
    <w:p w:rsidR="00737CD7" w:rsidRPr="005D20FA" w:rsidRDefault="00737CD7" w:rsidP="00737CD7">
      <w:pPr>
        <w:rPr>
          <w:b/>
          <w:u w:val="single"/>
        </w:rPr>
      </w:pPr>
    </w:p>
    <w:p w:rsidR="00737CD7" w:rsidRDefault="00737CD7" w:rsidP="00737CD7">
      <w:pPr>
        <w:ind w:firstLine="426"/>
        <w:rPr>
          <w:sz w:val="22"/>
          <w:szCs w:val="22"/>
        </w:rPr>
      </w:pPr>
    </w:p>
    <w:p w:rsidR="00737CD7" w:rsidRPr="00B126DC" w:rsidRDefault="00737CD7" w:rsidP="00737CD7">
      <w:pPr>
        <w:ind w:firstLine="426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55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533"/>
      </w:tblGrid>
      <w:tr w:rsidR="00737CD7" w:rsidRPr="00FF225B" w:rsidTr="00650B8D">
        <w:trPr>
          <w:trHeight w:val="399"/>
        </w:trPr>
        <w:tc>
          <w:tcPr>
            <w:tcW w:w="534" w:type="dxa"/>
            <w:vAlign w:val="center"/>
          </w:tcPr>
          <w:p w:rsidR="00737CD7" w:rsidRPr="00FF225B" w:rsidRDefault="00737CD7" w:rsidP="00650B8D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FF225B">
              <w:rPr>
                <w:rFonts w:ascii="Times New Roman" w:hAnsi="Times New Roman" w:cs="Times New Roman"/>
                <w:b/>
                <w:bCs/>
                <w:lang w:val="id-ID"/>
              </w:rPr>
              <w:t>No</w:t>
            </w:r>
          </w:p>
        </w:tc>
        <w:tc>
          <w:tcPr>
            <w:tcW w:w="7533" w:type="dxa"/>
            <w:vAlign w:val="center"/>
          </w:tcPr>
          <w:p w:rsidR="00737CD7" w:rsidRPr="00FF225B" w:rsidRDefault="00737CD7" w:rsidP="00650B8D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FF225B">
              <w:rPr>
                <w:rFonts w:ascii="Times New Roman" w:hAnsi="Times New Roman" w:cs="Times New Roman"/>
                <w:b/>
                <w:bCs/>
                <w:lang w:val="id-ID"/>
              </w:rPr>
              <w:t>Saran/Perbaikan</w:t>
            </w:r>
          </w:p>
        </w:tc>
      </w:tr>
      <w:tr w:rsidR="00737CD7" w:rsidRPr="00FF225B" w:rsidTr="00650B8D">
        <w:trPr>
          <w:trHeight w:val="680"/>
        </w:trPr>
        <w:tc>
          <w:tcPr>
            <w:tcW w:w="534" w:type="dxa"/>
            <w:vAlign w:val="center"/>
          </w:tcPr>
          <w:p w:rsidR="00737CD7" w:rsidRPr="00FF225B" w:rsidRDefault="00737CD7" w:rsidP="00650B8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7533" w:type="dxa"/>
          </w:tcPr>
          <w:p w:rsidR="00737CD7" w:rsidRPr="00FF225B" w:rsidRDefault="00737CD7" w:rsidP="00650B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37CD7" w:rsidRPr="00FF225B" w:rsidTr="00650B8D">
        <w:trPr>
          <w:trHeight w:val="680"/>
        </w:trPr>
        <w:tc>
          <w:tcPr>
            <w:tcW w:w="534" w:type="dxa"/>
            <w:vAlign w:val="center"/>
          </w:tcPr>
          <w:p w:rsidR="00737CD7" w:rsidRPr="00FF225B" w:rsidRDefault="00737CD7" w:rsidP="00650B8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2.</w:t>
            </w:r>
          </w:p>
        </w:tc>
        <w:tc>
          <w:tcPr>
            <w:tcW w:w="7533" w:type="dxa"/>
          </w:tcPr>
          <w:p w:rsidR="00737CD7" w:rsidRPr="00FF225B" w:rsidRDefault="00737CD7" w:rsidP="00650B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37CD7" w:rsidRPr="00FF225B" w:rsidTr="00650B8D">
        <w:trPr>
          <w:trHeight w:val="680"/>
        </w:trPr>
        <w:tc>
          <w:tcPr>
            <w:tcW w:w="534" w:type="dxa"/>
            <w:vAlign w:val="center"/>
          </w:tcPr>
          <w:p w:rsidR="00737CD7" w:rsidRPr="00FF225B" w:rsidRDefault="00737CD7" w:rsidP="00650B8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3.</w:t>
            </w:r>
          </w:p>
        </w:tc>
        <w:tc>
          <w:tcPr>
            <w:tcW w:w="7533" w:type="dxa"/>
          </w:tcPr>
          <w:p w:rsidR="00737CD7" w:rsidRPr="00FF225B" w:rsidRDefault="00737CD7" w:rsidP="00650B8D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737CD7" w:rsidRPr="00FF225B" w:rsidTr="00650B8D">
        <w:trPr>
          <w:trHeight w:val="680"/>
        </w:trPr>
        <w:tc>
          <w:tcPr>
            <w:tcW w:w="534" w:type="dxa"/>
            <w:vAlign w:val="center"/>
          </w:tcPr>
          <w:p w:rsidR="00737CD7" w:rsidRPr="00FF225B" w:rsidRDefault="00737CD7" w:rsidP="00650B8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4.</w:t>
            </w:r>
          </w:p>
        </w:tc>
        <w:tc>
          <w:tcPr>
            <w:tcW w:w="7533" w:type="dxa"/>
          </w:tcPr>
          <w:p w:rsidR="00737CD7" w:rsidRPr="00FF225B" w:rsidRDefault="00737CD7" w:rsidP="00650B8D">
            <w:pPr>
              <w:rPr>
                <w:rFonts w:ascii="Times New Roman" w:hAnsi="Times New Roman" w:cs="Times New Roman"/>
              </w:rPr>
            </w:pPr>
          </w:p>
        </w:tc>
      </w:tr>
      <w:tr w:rsidR="00737CD7" w:rsidRPr="00FF225B" w:rsidTr="00650B8D">
        <w:trPr>
          <w:trHeight w:val="680"/>
        </w:trPr>
        <w:tc>
          <w:tcPr>
            <w:tcW w:w="534" w:type="dxa"/>
            <w:vAlign w:val="center"/>
          </w:tcPr>
          <w:p w:rsidR="00737CD7" w:rsidRPr="00FF225B" w:rsidRDefault="00737CD7" w:rsidP="00650B8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F225B">
              <w:rPr>
                <w:rFonts w:ascii="Times New Roman" w:hAnsi="Times New Roman" w:cs="Times New Roman"/>
                <w:lang w:val="id-ID"/>
              </w:rPr>
              <w:t>5.</w:t>
            </w:r>
          </w:p>
        </w:tc>
        <w:tc>
          <w:tcPr>
            <w:tcW w:w="7533" w:type="dxa"/>
          </w:tcPr>
          <w:p w:rsidR="00737CD7" w:rsidRPr="00FF225B" w:rsidRDefault="00737CD7" w:rsidP="00650B8D">
            <w:pPr>
              <w:rPr>
                <w:rFonts w:ascii="Times New Roman" w:hAnsi="Times New Roman" w:cs="Times New Roman"/>
              </w:rPr>
            </w:pPr>
          </w:p>
        </w:tc>
      </w:tr>
    </w:tbl>
    <w:p w:rsidR="00737CD7" w:rsidRPr="00FF225B" w:rsidRDefault="00737CD7" w:rsidP="00737CD7">
      <w:pPr>
        <w:ind w:firstLine="426"/>
        <w:rPr>
          <w:sz w:val="22"/>
          <w:szCs w:val="22"/>
        </w:rPr>
      </w:pPr>
      <w:r w:rsidRPr="00FF225B">
        <w:rPr>
          <w:sz w:val="22"/>
          <w:szCs w:val="22"/>
        </w:rPr>
        <w:br w:type="textWrapping" w:clear="all"/>
      </w:r>
    </w:p>
    <w:p w:rsidR="00737CD7" w:rsidRPr="00FF225B" w:rsidRDefault="00737CD7" w:rsidP="00737CD7">
      <w:pPr>
        <w:ind w:firstLine="426"/>
        <w:rPr>
          <w:sz w:val="22"/>
          <w:szCs w:val="22"/>
        </w:rPr>
      </w:pPr>
    </w:p>
    <w:p w:rsidR="00737CD7" w:rsidRPr="00FF225B" w:rsidRDefault="00737CD7" w:rsidP="00737CD7">
      <w:pPr>
        <w:ind w:firstLine="426"/>
        <w:rPr>
          <w:sz w:val="22"/>
          <w:szCs w:val="22"/>
        </w:rPr>
      </w:pPr>
    </w:p>
    <w:p w:rsidR="00737CD7" w:rsidRPr="00FF225B" w:rsidRDefault="00737CD7" w:rsidP="00737CD7">
      <w:pPr>
        <w:ind w:firstLine="426"/>
        <w:rPr>
          <w:sz w:val="22"/>
          <w:szCs w:val="22"/>
        </w:rPr>
      </w:pPr>
    </w:p>
    <w:p w:rsidR="00737CD7" w:rsidRPr="00FF225B" w:rsidRDefault="00737CD7" w:rsidP="00737CD7">
      <w:pPr>
        <w:ind w:firstLine="426"/>
        <w:rPr>
          <w:sz w:val="22"/>
          <w:szCs w:val="22"/>
        </w:rPr>
      </w:pPr>
    </w:p>
    <w:p w:rsidR="00737CD7" w:rsidRPr="00FF225B" w:rsidRDefault="00737CD7" w:rsidP="00737CD7">
      <w:pPr>
        <w:ind w:firstLine="426"/>
        <w:rPr>
          <w:sz w:val="22"/>
          <w:szCs w:val="22"/>
        </w:rPr>
      </w:pPr>
    </w:p>
    <w:p w:rsidR="00737CD7" w:rsidRPr="00FF225B" w:rsidRDefault="00737CD7" w:rsidP="00737CD7">
      <w:pPr>
        <w:ind w:firstLine="426"/>
        <w:rPr>
          <w:sz w:val="22"/>
          <w:szCs w:val="22"/>
        </w:rPr>
      </w:pPr>
    </w:p>
    <w:p w:rsidR="00737CD7" w:rsidRPr="00FF225B" w:rsidRDefault="00737CD7" w:rsidP="00737CD7">
      <w:pPr>
        <w:ind w:firstLine="426"/>
        <w:rPr>
          <w:sz w:val="22"/>
          <w:szCs w:val="22"/>
        </w:rPr>
      </w:pPr>
    </w:p>
    <w:p w:rsidR="00737CD7" w:rsidRPr="00FF225B" w:rsidRDefault="00737CD7" w:rsidP="00737CD7">
      <w:pPr>
        <w:ind w:firstLine="426"/>
        <w:rPr>
          <w:sz w:val="22"/>
          <w:szCs w:val="22"/>
        </w:rPr>
      </w:pPr>
    </w:p>
    <w:p w:rsidR="00737CD7" w:rsidRPr="00FF225B" w:rsidRDefault="00737CD7" w:rsidP="00737CD7">
      <w:pPr>
        <w:ind w:firstLine="426"/>
        <w:rPr>
          <w:sz w:val="22"/>
          <w:szCs w:val="22"/>
        </w:rPr>
      </w:pPr>
    </w:p>
    <w:p w:rsidR="00737CD7" w:rsidRPr="00FF225B" w:rsidRDefault="00737CD7" w:rsidP="00737CD7">
      <w:pPr>
        <w:rPr>
          <w:sz w:val="22"/>
          <w:szCs w:val="22"/>
        </w:rPr>
      </w:pPr>
    </w:p>
    <w:p w:rsidR="00737CD7" w:rsidRPr="00FF225B" w:rsidRDefault="00737CD7" w:rsidP="00737CD7">
      <w:pPr>
        <w:ind w:firstLine="426"/>
        <w:rPr>
          <w:sz w:val="22"/>
          <w:szCs w:val="22"/>
          <w:lang w:val="id-ID"/>
        </w:rPr>
      </w:pPr>
    </w:p>
    <w:p w:rsidR="00737CD7" w:rsidRPr="00FF225B" w:rsidRDefault="00737CD7" w:rsidP="00737CD7">
      <w:pPr>
        <w:ind w:firstLine="426"/>
      </w:pPr>
    </w:p>
    <w:p w:rsidR="00737CD7" w:rsidRPr="00FF225B" w:rsidRDefault="00737CD7" w:rsidP="00737CD7">
      <w:pPr>
        <w:ind w:firstLine="426"/>
      </w:pPr>
    </w:p>
    <w:p w:rsidR="00737CD7" w:rsidRPr="00FF225B" w:rsidRDefault="00737CD7" w:rsidP="00737CD7">
      <w:pPr>
        <w:ind w:firstLine="426"/>
      </w:pPr>
    </w:p>
    <w:p w:rsidR="00737CD7" w:rsidRPr="00FF225B" w:rsidRDefault="00737CD7" w:rsidP="00737CD7">
      <w:pPr>
        <w:ind w:firstLine="426"/>
      </w:pPr>
    </w:p>
    <w:p w:rsidR="00737CD7" w:rsidRPr="00FF225B" w:rsidRDefault="00737CD7" w:rsidP="00737CD7">
      <w:pPr>
        <w:ind w:firstLine="426"/>
      </w:pPr>
    </w:p>
    <w:p w:rsidR="00737CD7" w:rsidRPr="00FF225B" w:rsidRDefault="00737CD7" w:rsidP="00737CD7">
      <w:pPr>
        <w:ind w:firstLine="426"/>
      </w:pPr>
    </w:p>
    <w:p w:rsidR="00737CD7" w:rsidRDefault="00737CD7" w:rsidP="00737CD7">
      <w:pPr>
        <w:ind w:firstLine="426"/>
      </w:pPr>
    </w:p>
    <w:p w:rsidR="00737CD7" w:rsidRDefault="00737CD7" w:rsidP="00737CD7">
      <w:pPr>
        <w:ind w:firstLine="426"/>
      </w:pPr>
    </w:p>
    <w:p w:rsidR="00737CD7" w:rsidRDefault="00737CD7" w:rsidP="00737CD7">
      <w:pPr>
        <w:ind w:firstLine="426"/>
      </w:pPr>
    </w:p>
    <w:p w:rsidR="00737CD7" w:rsidRDefault="00737CD7" w:rsidP="00737CD7">
      <w:pPr>
        <w:ind w:firstLine="426"/>
      </w:pPr>
    </w:p>
    <w:p w:rsidR="00737CD7" w:rsidRDefault="00737CD7" w:rsidP="00737CD7">
      <w:pPr>
        <w:ind w:firstLine="426"/>
      </w:pPr>
    </w:p>
    <w:p w:rsidR="00737CD7" w:rsidRDefault="00737CD7" w:rsidP="00737CD7">
      <w:pPr>
        <w:ind w:firstLine="426"/>
      </w:pPr>
    </w:p>
    <w:p w:rsidR="00737CD7" w:rsidRPr="001D62F0" w:rsidRDefault="00737CD7" w:rsidP="00737CD7">
      <w:pPr>
        <w:ind w:left="6480" w:firstLine="720"/>
      </w:pPr>
      <w:proofErr w:type="spellStart"/>
      <w:r w:rsidRPr="001D62F0">
        <w:t>Pekanbaru</w:t>
      </w:r>
      <w:proofErr w:type="spellEnd"/>
      <w:r w:rsidRPr="001D62F0">
        <w:rPr>
          <w:lang w:val="id-ID"/>
        </w:rPr>
        <w:t>,</w:t>
      </w:r>
      <w:r>
        <w:t xml:space="preserve"> </w:t>
      </w:r>
      <w:r w:rsidRPr="001D62F0">
        <w:t xml:space="preserve"> </w:t>
      </w:r>
    </w:p>
    <w:p w:rsidR="00737CD7" w:rsidRPr="001D62F0" w:rsidRDefault="00737CD7" w:rsidP="00737CD7">
      <w:pPr>
        <w:ind w:left="6480" w:firstLine="720"/>
        <w:rPr>
          <w:lang w:val="id-ID"/>
        </w:rPr>
      </w:pPr>
      <w:proofErr w:type="spellStart"/>
      <w:r w:rsidRPr="001D62F0">
        <w:t>Penguji</w:t>
      </w:r>
      <w:proofErr w:type="spellEnd"/>
      <w:r w:rsidRPr="001D62F0">
        <w:t>,</w:t>
      </w:r>
    </w:p>
    <w:p w:rsidR="00737CD7" w:rsidRPr="001D62F0" w:rsidRDefault="00737CD7" w:rsidP="00737CD7">
      <w:pPr>
        <w:ind w:firstLine="426"/>
        <w:rPr>
          <w:lang w:val="id-ID"/>
        </w:rPr>
      </w:pPr>
    </w:p>
    <w:p w:rsidR="00737CD7" w:rsidRPr="001D62F0" w:rsidRDefault="00737CD7" w:rsidP="00737CD7">
      <w:pPr>
        <w:ind w:firstLine="426"/>
      </w:pPr>
    </w:p>
    <w:p w:rsidR="00737CD7" w:rsidRPr="001D62F0" w:rsidRDefault="00737CD7" w:rsidP="00737CD7">
      <w:pPr>
        <w:ind w:firstLine="426"/>
      </w:pPr>
    </w:p>
    <w:p w:rsidR="00737CD7" w:rsidRPr="001D62F0" w:rsidRDefault="00737CD7" w:rsidP="00737CD7"/>
    <w:p w:rsidR="00737CD7" w:rsidRPr="001D62F0" w:rsidRDefault="00737CD7" w:rsidP="00737CD7">
      <w:pPr>
        <w:ind w:left="6480" w:firstLine="720"/>
        <w:rPr>
          <w:b/>
        </w:rPr>
      </w:pPr>
      <w:r w:rsidRPr="001D62F0">
        <w:t>(</w:t>
      </w:r>
      <w:r w:rsidRPr="001D62F0">
        <w:rPr>
          <w:b/>
        </w:rPr>
        <w:t>………………………….</w:t>
      </w:r>
      <w:r w:rsidRPr="001D62F0">
        <w:t>)</w:t>
      </w:r>
    </w:p>
    <w:p w:rsidR="00737CD7" w:rsidRPr="0039646E" w:rsidRDefault="00737CD7" w:rsidP="00737CD7">
      <w:pPr>
        <w:ind w:left="6480" w:firstLine="720"/>
      </w:pPr>
      <w:r w:rsidRPr="001D62F0">
        <w:rPr>
          <w:lang w:val="id-ID"/>
        </w:rPr>
        <w:t>N</w:t>
      </w:r>
      <w:r w:rsidRPr="001D62F0">
        <w:t>IP.</w:t>
      </w:r>
    </w:p>
    <w:p w:rsidR="00737CD7" w:rsidRDefault="00737CD7" w:rsidP="00455884">
      <w:pPr>
        <w:ind w:firstLine="142"/>
        <w:jc w:val="left"/>
        <w:rPr>
          <w:b/>
        </w:rPr>
      </w:pPr>
    </w:p>
    <w:p w:rsidR="00525E70" w:rsidRDefault="00525E70" w:rsidP="00455884">
      <w:pPr>
        <w:ind w:firstLine="142"/>
        <w:jc w:val="left"/>
        <w:rPr>
          <w:b/>
        </w:rPr>
      </w:pPr>
    </w:p>
    <w:p w:rsidR="00525E70" w:rsidRDefault="00525E70" w:rsidP="00455884">
      <w:pPr>
        <w:ind w:firstLine="142"/>
        <w:jc w:val="left"/>
        <w:rPr>
          <w:b/>
        </w:rPr>
      </w:pPr>
    </w:p>
    <w:p w:rsidR="00525E70" w:rsidRDefault="00525E70" w:rsidP="006A6429">
      <w:pPr>
        <w:jc w:val="left"/>
        <w:rPr>
          <w:b/>
        </w:rPr>
      </w:pPr>
    </w:p>
    <w:sectPr w:rsidR="00525E70" w:rsidSect="005146B1">
      <w:headerReference w:type="default" r:id="rId8"/>
      <w:footnotePr>
        <w:pos w:val="beneathText"/>
      </w:footnotePr>
      <w:pgSz w:w="11907" w:h="16840" w:code="9"/>
      <w:pgMar w:top="2552" w:right="760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AD6" w:rsidRDefault="00FA6AD6">
      <w:r>
        <w:separator/>
      </w:r>
    </w:p>
  </w:endnote>
  <w:endnote w:type="continuationSeparator" w:id="0">
    <w:p w:rsidR="00FA6AD6" w:rsidRDefault="00FA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AD6" w:rsidRDefault="00FA6AD6">
      <w:r>
        <w:separator/>
      </w:r>
    </w:p>
  </w:footnote>
  <w:footnote w:type="continuationSeparator" w:id="0">
    <w:p w:rsidR="00FA6AD6" w:rsidRDefault="00FA6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884" w:rsidRDefault="00FA6AD6" w:rsidP="00063A82">
    <w:pPr>
      <w:pStyle w:val="Header"/>
      <w:jc w:val="cent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left:0;text-align:left;margin-left:82.45pt;margin-top:-2.25pt;width:398.25pt;height:107.2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" stroked="f">
          <v:textbox>
            <w:txbxContent>
              <w:p w:rsidR="00D23613" w:rsidRPr="0055634D" w:rsidRDefault="00D23613" w:rsidP="00D23613">
                <w:pPr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DEPARTEMEN PENDIDIKAN DAN KEBUDAYAAN</w:t>
                </w:r>
              </w:p>
              <w:p w:rsidR="00D23613" w:rsidRPr="0055634D" w:rsidRDefault="00D23613" w:rsidP="00D23613">
                <w:pPr>
                  <w:jc w:val="center"/>
                  <w:rPr>
                    <w:b/>
                    <w:sz w:val="22"/>
                  </w:rPr>
                </w:pPr>
                <w:r w:rsidRPr="0055634D">
                  <w:rPr>
                    <w:b/>
                    <w:sz w:val="22"/>
                  </w:rPr>
                  <w:t>UNIVERSITAS RIAU</w:t>
                </w:r>
              </w:p>
              <w:p w:rsidR="00D23613" w:rsidRPr="0055634D" w:rsidRDefault="00D23613" w:rsidP="00D23613">
                <w:pPr>
                  <w:jc w:val="center"/>
                  <w:rPr>
                    <w:b/>
                    <w:sz w:val="26"/>
                  </w:rPr>
                </w:pPr>
                <w:r w:rsidRPr="0055634D">
                  <w:rPr>
                    <w:b/>
                    <w:sz w:val="26"/>
                  </w:rPr>
                  <w:t>FAKULTAS TEKNIK</w:t>
                </w:r>
              </w:p>
              <w:p w:rsidR="00D23613" w:rsidRPr="0055634D" w:rsidRDefault="00D23613" w:rsidP="00D23613">
                <w:pPr>
                  <w:jc w:val="center"/>
                  <w:rPr>
                    <w:b/>
                    <w:sz w:val="30"/>
                  </w:rPr>
                </w:pPr>
                <w:r w:rsidRPr="0055634D">
                  <w:rPr>
                    <w:b/>
                    <w:sz w:val="30"/>
                  </w:rPr>
                  <w:t>JURUSAN TEKNIK ELEKTRO</w:t>
                </w:r>
              </w:p>
              <w:p w:rsidR="00D23613" w:rsidRPr="000D5529" w:rsidRDefault="00555D59" w:rsidP="00D23613">
                <w:pPr>
                  <w:jc w:val="center"/>
                  <w:rPr>
                    <w:rFonts w:ascii="Arial Black" w:hAnsi="Arial Black"/>
                    <w:b/>
                    <w:sz w:val="26"/>
                    <w:lang w:val="sv-SE"/>
                  </w:rPr>
                </w:pPr>
                <w:r>
                  <w:rPr>
                    <w:rFonts w:ascii="Arial Black" w:hAnsi="Arial Black"/>
                    <w:b/>
                    <w:sz w:val="26"/>
                    <w:lang w:val="sv-SE"/>
                  </w:rPr>
                  <w:t>PROGRAM STUDI TEKNIK INFORMATIKA</w:t>
                </w:r>
                <w:r w:rsidR="00D23613" w:rsidRPr="000D5529">
                  <w:rPr>
                    <w:rFonts w:ascii="Arial Black" w:hAnsi="Arial Black"/>
                    <w:b/>
                    <w:sz w:val="26"/>
                    <w:lang w:val="sv-SE"/>
                  </w:rPr>
                  <w:t xml:space="preserve"> </w:t>
                </w:r>
                <w:r w:rsidR="00D23613">
                  <w:rPr>
                    <w:rFonts w:ascii="Arial Black" w:hAnsi="Arial Black"/>
                    <w:b/>
                    <w:sz w:val="26"/>
                    <w:lang w:val="sv-SE"/>
                  </w:rPr>
                  <w:t>S</w:t>
                </w:r>
                <w:r w:rsidR="00D23613" w:rsidRPr="000D5529">
                  <w:rPr>
                    <w:rFonts w:ascii="Arial Black" w:hAnsi="Arial Black"/>
                    <w:b/>
                    <w:sz w:val="26"/>
                    <w:lang w:val="sv-SE"/>
                  </w:rPr>
                  <w:t>1</w:t>
                </w:r>
              </w:p>
              <w:p w:rsidR="00D23613" w:rsidRDefault="00D23613" w:rsidP="00D23613">
                <w:pPr>
                  <w:jc w:val="center"/>
                  <w:rPr>
                    <w:sz w:val="18"/>
                  </w:rPr>
                </w:pPr>
                <w:proofErr w:type="spellStart"/>
                <w:r w:rsidRPr="0055634D">
                  <w:rPr>
                    <w:sz w:val="18"/>
                  </w:rPr>
                  <w:t>Kampus</w:t>
                </w:r>
                <w:proofErr w:type="spellEnd"/>
                <w:r w:rsidRPr="0055634D">
                  <w:rPr>
                    <w:sz w:val="18"/>
                  </w:rPr>
                  <w:t xml:space="preserve"> Bina </w:t>
                </w:r>
                <w:proofErr w:type="spellStart"/>
                <w:r w:rsidRPr="0055634D">
                  <w:rPr>
                    <w:sz w:val="18"/>
                  </w:rPr>
                  <w:t>Widya</w:t>
                </w:r>
                <w:proofErr w:type="spellEnd"/>
                <w:r w:rsidRPr="0055634D">
                  <w:rPr>
                    <w:sz w:val="18"/>
                  </w:rPr>
                  <w:t xml:space="preserve"> Km 12,5 </w:t>
                </w:r>
                <w:proofErr w:type="spellStart"/>
                <w:r w:rsidRPr="0055634D">
                  <w:rPr>
                    <w:sz w:val="18"/>
                  </w:rPr>
                  <w:t>Simpang</w:t>
                </w:r>
                <w:proofErr w:type="spellEnd"/>
                <w:r w:rsidRPr="0055634D">
                  <w:rPr>
                    <w:sz w:val="18"/>
                  </w:rPr>
                  <w:t xml:space="preserve"> </w:t>
                </w:r>
                <w:proofErr w:type="spellStart"/>
                <w:r w:rsidRPr="0055634D">
                  <w:rPr>
                    <w:sz w:val="18"/>
                  </w:rPr>
                  <w:t>Baru</w:t>
                </w:r>
                <w:proofErr w:type="spellEnd"/>
                <w:r w:rsidRPr="0055634D">
                  <w:rPr>
                    <w:sz w:val="18"/>
                  </w:rPr>
                  <w:t xml:space="preserve"> </w:t>
                </w:r>
                <w:proofErr w:type="spellStart"/>
                <w:r w:rsidRPr="0055634D">
                  <w:rPr>
                    <w:sz w:val="18"/>
                  </w:rPr>
                  <w:t>Pekanbaru</w:t>
                </w:r>
                <w:proofErr w:type="spellEnd"/>
                <w:r>
                  <w:rPr>
                    <w:sz w:val="18"/>
                  </w:rPr>
                  <w:t xml:space="preserve"> 28293</w:t>
                </w:r>
              </w:p>
              <w:p w:rsidR="00D23613" w:rsidRDefault="00D23613" w:rsidP="00D23613">
                <w:pPr>
                  <w:jc w:val="center"/>
                  <w:rPr>
                    <w:sz w:val="18"/>
                  </w:rPr>
                </w:pPr>
                <w:proofErr w:type="spellStart"/>
                <w:proofErr w:type="gramStart"/>
                <w:r>
                  <w:rPr>
                    <w:sz w:val="18"/>
                  </w:rPr>
                  <w:t>Telepon</w:t>
                </w:r>
                <w:proofErr w:type="spellEnd"/>
                <w:r>
                  <w:rPr>
                    <w:sz w:val="18"/>
                  </w:rPr>
                  <w:t xml:space="preserve"> :</w:t>
                </w:r>
                <w:proofErr w:type="gramEnd"/>
                <w:r>
                  <w:rPr>
                    <w:sz w:val="18"/>
                  </w:rPr>
                  <w:t xml:space="preserve"> (0761) 66595 </w:t>
                </w:r>
                <w:proofErr w:type="spellStart"/>
                <w:r>
                  <w:rPr>
                    <w:sz w:val="18"/>
                  </w:rPr>
                  <w:t>Laman</w:t>
                </w:r>
                <w:proofErr w:type="spellEnd"/>
                <w:r>
                  <w:rPr>
                    <w:sz w:val="18"/>
                  </w:rPr>
                  <w:t xml:space="preserve"> : http://ee.ft.unri.ac.id </w:t>
                </w:r>
              </w:p>
              <w:p w:rsidR="00455884" w:rsidRPr="00063A82" w:rsidRDefault="00455884" w:rsidP="00063A82">
                <w:pPr>
                  <w:jc w:val="center"/>
                </w:pPr>
              </w:p>
            </w:txbxContent>
          </v:textbox>
        </v:shape>
      </w:pict>
    </w:r>
    <w:r>
      <w:rPr>
        <w:noProof/>
        <w:lang w:val="id-ID" w:eastAsia="id-ID"/>
      </w:rPr>
      <w:pict>
        <v:line id="Line 2" o:spid="_x0000_s2050" style="position:absolute;left:0;text-align:left;z-index:251657728;visibility:visible" from="-1.55pt,100.15pt" to="509.2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" strokeweight="4.5pt">
          <v:stroke linestyle="thinThick"/>
        </v:line>
      </w:pict>
    </w:r>
    <w:r>
      <w:rPr>
        <w:noProof/>
        <w:lang w:val="id-ID" w:eastAsia="id-ID"/>
      </w:rPr>
      <w:pict>
        <v:shape id="Text Box 4" o:spid="_x0000_s2049" type="#_x0000_t202" style="position:absolute;left:0;text-align:left;margin-left:-12.05pt;margin-top:.05pt;width:92.8pt;height:87.95pt;z-index:25165875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" stroked="f">
          <v:textbox style="mso-fit-shape-to-text:t">
            <w:txbxContent>
              <w:p w:rsidR="00455884" w:rsidRPr="00637155" w:rsidRDefault="00455884">
                <w:r>
                  <w:rPr>
                    <w:noProof/>
                    <w:lang w:val="id-ID" w:eastAsia="id-ID"/>
                  </w:rPr>
                  <w:drawing>
                    <wp:inline distT="0" distB="0" distL="0" distR="0" wp14:anchorId="6B9229D7" wp14:editId="615C02C8">
                      <wp:extent cx="995237" cy="102571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813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920AD"/>
    <w:multiLevelType w:val="hybridMultilevel"/>
    <w:tmpl w:val="ACA8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93E"/>
    <w:rsid w:val="000074F4"/>
    <w:rsid w:val="00012E9B"/>
    <w:rsid w:val="00025529"/>
    <w:rsid w:val="000373B5"/>
    <w:rsid w:val="0005595E"/>
    <w:rsid w:val="00063A82"/>
    <w:rsid w:val="00063EFE"/>
    <w:rsid w:val="00071819"/>
    <w:rsid w:val="000A032D"/>
    <w:rsid w:val="000A59F4"/>
    <w:rsid w:val="000A6735"/>
    <w:rsid w:val="000B1A0E"/>
    <w:rsid w:val="000D2B61"/>
    <w:rsid w:val="000D7D4E"/>
    <w:rsid w:val="000E4388"/>
    <w:rsid w:val="000E5262"/>
    <w:rsid w:val="001005D7"/>
    <w:rsid w:val="00105FA2"/>
    <w:rsid w:val="00116B35"/>
    <w:rsid w:val="0011703D"/>
    <w:rsid w:val="00125E97"/>
    <w:rsid w:val="0012614D"/>
    <w:rsid w:val="001553CF"/>
    <w:rsid w:val="0016212F"/>
    <w:rsid w:val="00172F58"/>
    <w:rsid w:val="00174B0F"/>
    <w:rsid w:val="00174CDF"/>
    <w:rsid w:val="0017696D"/>
    <w:rsid w:val="00192935"/>
    <w:rsid w:val="001942C5"/>
    <w:rsid w:val="00197274"/>
    <w:rsid w:val="001A011D"/>
    <w:rsid w:val="001A66E0"/>
    <w:rsid w:val="001B5C24"/>
    <w:rsid w:val="001C065E"/>
    <w:rsid w:val="001D4A4C"/>
    <w:rsid w:val="001E3001"/>
    <w:rsid w:val="001F7486"/>
    <w:rsid w:val="00201483"/>
    <w:rsid w:val="00223237"/>
    <w:rsid w:val="002412B3"/>
    <w:rsid w:val="00241D5A"/>
    <w:rsid w:val="002747B7"/>
    <w:rsid w:val="0027488E"/>
    <w:rsid w:val="0028578A"/>
    <w:rsid w:val="0028691C"/>
    <w:rsid w:val="00290F42"/>
    <w:rsid w:val="002A6898"/>
    <w:rsid w:val="002B6519"/>
    <w:rsid w:val="002E44AA"/>
    <w:rsid w:val="002F09C6"/>
    <w:rsid w:val="00310730"/>
    <w:rsid w:val="00316A90"/>
    <w:rsid w:val="00331F97"/>
    <w:rsid w:val="0034040C"/>
    <w:rsid w:val="00351C43"/>
    <w:rsid w:val="00360EB9"/>
    <w:rsid w:val="0037699C"/>
    <w:rsid w:val="00377010"/>
    <w:rsid w:val="003824D5"/>
    <w:rsid w:val="003921BE"/>
    <w:rsid w:val="00394C49"/>
    <w:rsid w:val="003B5106"/>
    <w:rsid w:val="003B518B"/>
    <w:rsid w:val="003E1B2C"/>
    <w:rsid w:val="003E1ED0"/>
    <w:rsid w:val="003E2CA1"/>
    <w:rsid w:val="003F7734"/>
    <w:rsid w:val="00400F99"/>
    <w:rsid w:val="00402E99"/>
    <w:rsid w:val="00415337"/>
    <w:rsid w:val="00455884"/>
    <w:rsid w:val="004656A0"/>
    <w:rsid w:val="00473535"/>
    <w:rsid w:val="004768F8"/>
    <w:rsid w:val="0048535A"/>
    <w:rsid w:val="00494D19"/>
    <w:rsid w:val="004A0E86"/>
    <w:rsid w:val="004D33B6"/>
    <w:rsid w:val="004D5EE9"/>
    <w:rsid w:val="004E0711"/>
    <w:rsid w:val="004F11C0"/>
    <w:rsid w:val="004F13E3"/>
    <w:rsid w:val="004F56F0"/>
    <w:rsid w:val="00500CCB"/>
    <w:rsid w:val="005146B1"/>
    <w:rsid w:val="00525E70"/>
    <w:rsid w:val="0053697F"/>
    <w:rsid w:val="00541C90"/>
    <w:rsid w:val="005457C6"/>
    <w:rsid w:val="005471F2"/>
    <w:rsid w:val="005538E7"/>
    <w:rsid w:val="00555D59"/>
    <w:rsid w:val="0055634D"/>
    <w:rsid w:val="005620D2"/>
    <w:rsid w:val="00562D66"/>
    <w:rsid w:val="005808D5"/>
    <w:rsid w:val="0059188F"/>
    <w:rsid w:val="005A7822"/>
    <w:rsid w:val="005B00F5"/>
    <w:rsid w:val="005C3749"/>
    <w:rsid w:val="005D3ED0"/>
    <w:rsid w:val="005E00F4"/>
    <w:rsid w:val="005F0D8E"/>
    <w:rsid w:val="006033DD"/>
    <w:rsid w:val="00604AA0"/>
    <w:rsid w:val="00636FBD"/>
    <w:rsid w:val="00637155"/>
    <w:rsid w:val="00646EAB"/>
    <w:rsid w:val="00653E16"/>
    <w:rsid w:val="00657124"/>
    <w:rsid w:val="00674030"/>
    <w:rsid w:val="00685D96"/>
    <w:rsid w:val="00685DA2"/>
    <w:rsid w:val="006937B9"/>
    <w:rsid w:val="006965CD"/>
    <w:rsid w:val="006A34F8"/>
    <w:rsid w:val="006A6429"/>
    <w:rsid w:val="006A66BD"/>
    <w:rsid w:val="006B33A0"/>
    <w:rsid w:val="006C665D"/>
    <w:rsid w:val="006D4169"/>
    <w:rsid w:val="006F0A9E"/>
    <w:rsid w:val="006F3504"/>
    <w:rsid w:val="006F70A0"/>
    <w:rsid w:val="0070315F"/>
    <w:rsid w:val="007050FC"/>
    <w:rsid w:val="0070634E"/>
    <w:rsid w:val="00706ADA"/>
    <w:rsid w:val="0071506F"/>
    <w:rsid w:val="00715DD9"/>
    <w:rsid w:val="007173B2"/>
    <w:rsid w:val="00737CD7"/>
    <w:rsid w:val="007535F6"/>
    <w:rsid w:val="0075441C"/>
    <w:rsid w:val="00773E7B"/>
    <w:rsid w:val="00780318"/>
    <w:rsid w:val="00795989"/>
    <w:rsid w:val="007A6B73"/>
    <w:rsid w:val="007B033A"/>
    <w:rsid w:val="007D4E96"/>
    <w:rsid w:val="007E197E"/>
    <w:rsid w:val="007E4936"/>
    <w:rsid w:val="007F0A81"/>
    <w:rsid w:val="00802460"/>
    <w:rsid w:val="00822473"/>
    <w:rsid w:val="00823E49"/>
    <w:rsid w:val="008561DD"/>
    <w:rsid w:val="00857CA3"/>
    <w:rsid w:val="00860A0F"/>
    <w:rsid w:val="008656A2"/>
    <w:rsid w:val="00866362"/>
    <w:rsid w:val="0087439E"/>
    <w:rsid w:val="00875089"/>
    <w:rsid w:val="00887282"/>
    <w:rsid w:val="008968F1"/>
    <w:rsid w:val="008A08DE"/>
    <w:rsid w:val="008A5185"/>
    <w:rsid w:val="008B18C4"/>
    <w:rsid w:val="008B429E"/>
    <w:rsid w:val="008B5B5C"/>
    <w:rsid w:val="008C792F"/>
    <w:rsid w:val="008D0482"/>
    <w:rsid w:val="008F42DD"/>
    <w:rsid w:val="00903674"/>
    <w:rsid w:val="00904411"/>
    <w:rsid w:val="0091722D"/>
    <w:rsid w:val="00937C1B"/>
    <w:rsid w:val="009606BC"/>
    <w:rsid w:val="0096208E"/>
    <w:rsid w:val="0096577D"/>
    <w:rsid w:val="009839CC"/>
    <w:rsid w:val="00987228"/>
    <w:rsid w:val="00990E20"/>
    <w:rsid w:val="0099304F"/>
    <w:rsid w:val="009A40CE"/>
    <w:rsid w:val="009E3043"/>
    <w:rsid w:val="009F5895"/>
    <w:rsid w:val="009F7B3C"/>
    <w:rsid w:val="00A0360E"/>
    <w:rsid w:val="00A036AB"/>
    <w:rsid w:val="00A10463"/>
    <w:rsid w:val="00A11F17"/>
    <w:rsid w:val="00A13D05"/>
    <w:rsid w:val="00A14F39"/>
    <w:rsid w:val="00A240EA"/>
    <w:rsid w:val="00A41914"/>
    <w:rsid w:val="00A463BA"/>
    <w:rsid w:val="00A64FA9"/>
    <w:rsid w:val="00A70B2D"/>
    <w:rsid w:val="00A87871"/>
    <w:rsid w:val="00AA06B1"/>
    <w:rsid w:val="00AA2043"/>
    <w:rsid w:val="00AA2E7E"/>
    <w:rsid w:val="00AA63C2"/>
    <w:rsid w:val="00AA7E1A"/>
    <w:rsid w:val="00AB4107"/>
    <w:rsid w:val="00AD2C13"/>
    <w:rsid w:val="00AD7EC2"/>
    <w:rsid w:val="00AE2FF0"/>
    <w:rsid w:val="00AE3734"/>
    <w:rsid w:val="00AF5B07"/>
    <w:rsid w:val="00B02584"/>
    <w:rsid w:val="00B10C62"/>
    <w:rsid w:val="00B201A3"/>
    <w:rsid w:val="00B211AA"/>
    <w:rsid w:val="00B379F7"/>
    <w:rsid w:val="00B42F8E"/>
    <w:rsid w:val="00B50262"/>
    <w:rsid w:val="00B55104"/>
    <w:rsid w:val="00B618E3"/>
    <w:rsid w:val="00B701AB"/>
    <w:rsid w:val="00B7105C"/>
    <w:rsid w:val="00B74DFE"/>
    <w:rsid w:val="00B74E84"/>
    <w:rsid w:val="00B76F21"/>
    <w:rsid w:val="00B83F2C"/>
    <w:rsid w:val="00BB3E95"/>
    <w:rsid w:val="00BD0B0C"/>
    <w:rsid w:val="00BD360D"/>
    <w:rsid w:val="00BE7776"/>
    <w:rsid w:val="00BF6F8A"/>
    <w:rsid w:val="00C02D29"/>
    <w:rsid w:val="00C03C44"/>
    <w:rsid w:val="00C066FB"/>
    <w:rsid w:val="00C1529C"/>
    <w:rsid w:val="00C24C88"/>
    <w:rsid w:val="00C266E6"/>
    <w:rsid w:val="00C3502B"/>
    <w:rsid w:val="00C51F98"/>
    <w:rsid w:val="00C53C60"/>
    <w:rsid w:val="00C6247D"/>
    <w:rsid w:val="00C80AFC"/>
    <w:rsid w:val="00C8504B"/>
    <w:rsid w:val="00C94912"/>
    <w:rsid w:val="00CA3AB0"/>
    <w:rsid w:val="00CA4601"/>
    <w:rsid w:val="00CB4646"/>
    <w:rsid w:val="00CB4946"/>
    <w:rsid w:val="00CB4F81"/>
    <w:rsid w:val="00CB64E0"/>
    <w:rsid w:val="00CC7A09"/>
    <w:rsid w:val="00CD4444"/>
    <w:rsid w:val="00CE0206"/>
    <w:rsid w:val="00D2269D"/>
    <w:rsid w:val="00D23613"/>
    <w:rsid w:val="00D37162"/>
    <w:rsid w:val="00D51506"/>
    <w:rsid w:val="00D6197A"/>
    <w:rsid w:val="00D619BF"/>
    <w:rsid w:val="00D70314"/>
    <w:rsid w:val="00D70C80"/>
    <w:rsid w:val="00D7288C"/>
    <w:rsid w:val="00D82110"/>
    <w:rsid w:val="00D84A7A"/>
    <w:rsid w:val="00D9603D"/>
    <w:rsid w:val="00DA54DE"/>
    <w:rsid w:val="00DB2886"/>
    <w:rsid w:val="00DB4A61"/>
    <w:rsid w:val="00DB74AA"/>
    <w:rsid w:val="00DE3966"/>
    <w:rsid w:val="00DE4449"/>
    <w:rsid w:val="00E114DC"/>
    <w:rsid w:val="00E16D61"/>
    <w:rsid w:val="00E2493E"/>
    <w:rsid w:val="00E60CED"/>
    <w:rsid w:val="00E729EF"/>
    <w:rsid w:val="00E83D68"/>
    <w:rsid w:val="00E90264"/>
    <w:rsid w:val="00E90EA1"/>
    <w:rsid w:val="00EA7D26"/>
    <w:rsid w:val="00EB44E4"/>
    <w:rsid w:val="00EB64C4"/>
    <w:rsid w:val="00EE71AE"/>
    <w:rsid w:val="00EF07A0"/>
    <w:rsid w:val="00EF3B23"/>
    <w:rsid w:val="00EF3F8D"/>
    <w:rsid w:val="00F01968"/>
    <w:rsid w:val="00F13341"/>
    <w:rsid w:val="00F21481"/>
    <w:rsid w:val="00F451DE"/>
    <w:rsid w:val="00F67038"/>
    <w:rsid w:val="00F947A7"/>
    <w:rsid w:val="00F97DD7"/>
    <w:rsid w:val="00FA6AD6"/>
    <w:rsid w:val="00FC3AE4"/>
    <w:rsid w:val="00FD17A7"/>
    <w:rsid w:val="00FE64BA"/>
    <w:rsid w:val="00FE6E1C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3C6355F"/>
  <w15:docId w15:val="{0D6FE70C-F150-476D-BFAA-C4D2CB59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D3630-066C-4348-B0D0-687CFD9E4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Windows User</cp:lastModifiedBy>
  <cp:revision>96</cp:revision>
  <cp:lastPrinted>2016-11-09T03:41:00Z</cp:lastPrinted>
  <dcterms:created xsi:type="dcterms:W3CDTF">2010-01-09T06:16:00Z</dcterms:created>
  <dcterms:modified xsi:type="dcterms:W3CDTF">2017-04-07T06:51:00Z</dcterms:modified>
</cp:coreProperties>
</file>