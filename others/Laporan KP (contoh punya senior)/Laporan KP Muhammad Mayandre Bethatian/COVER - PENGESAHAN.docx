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2D42" w:rsidRDefault="00672D42" w:rsidP="00F36AEA">
      <w:pPr>
        <w:spacing w:line="200" w:lineRule="exact"/>
        <w:jc w:val="center"/>
        <w:rPr>
          <w:sz w:val="24"/>
        </w:rPr>
      </w:pPr>
    </w:p>
    <w:p w:rsidR="00672D42" w:rsidRDefault="00672D42" w:rsidP="00F36AEA">
      <w:pPr>
        <w:spacing w:line="200" w:lineRule="exact"/>
        <w:jc w:val="center"/>
        <w:rPr>
          <w:sz w:val="24"/>
        </w:rPr>
      </w:pPr>
    </w:p>
    <w:p w:rsidR="00672D42" w:rsidRDefault="00672D42" w:rsidP="00F36AEA">
      <w:pPr>
        <w:spacing w:line="200" w:lineRule="exact"/>
        <w:jc w:val="center"/>
        <w:rPr>
          <w:sz w:val="24"/>
        </w:rPr>
      </w:pPr>
    </w:p>
    <w:p w:rsidR="00672D42" w:rsidRDefault="00672D42" w:rsidP="00F36AEA">
      <w:pPr>
        <w:spacing w:line="200" w:lineRule="exact"/>
        <w:jc w:val="center"/>
        <w:rPr>
          <w:sz w:val="24"/>
        </w:rPr>
      </w:pPr>
    </w:p>
    <w:p w:rsidR="00672D42" w:rsidRDefault="00672D42" w:rsidP="00F36AEA">
      <w:pPr>
        <w:spacing w:line="200" w:lineRule="exact"/>
        <w:jc w:val="center"/>
        <w:rPr>
          <w:sz w:val="24"/>
        </w:rPr>
      </w:pPr>
      <w:bookmarkStart w:id="0" w:name="page1"/>
      <w:bookmarkEnd w:id="0"/>
    </w:p>
    <w:p w:rsidR="00672D42" w:rsidRDefault="00672D42" w:rsidP="00F36AEA">
      <w:pPr>
        <w:spacing w:line="200" w:lineRule="exact"/>
        <w:jc w:val="center"/>
        <w:rPr>
          <w:sz w:val="24"/>
        </w:rPr>
      </w:pPr>
    </w:p>
    <w:p w:rsidR="00672D42" w:rsidRDefault="00672D42" w:rsidP="00F36AEA">
      <w:pPr>
        <w:spacing w:line="200" w:lineRule="exact"/>
        <w:jc w:val="center"/>
        <w:rPr>
          <w:sz w:val="24"/>
        </w:rPr>
      </w:pPr>
    </w:p>
    <w:p w:rsidR="00672D42" w:rsidRDefault="00672D42" w:rsidP="00F36AEA">
      <w:pPr>
        <w:spacing w:line="360" w:lineRule="auto"/>
        <w:jc w:val="center"/>
        <w:rPr>
          <w:sz w:val="24"/>
        </w:rPr>
      </w:pPr>
      <w:r>
        <w:rPr>
          <w:noProof/>
          <w:lang w:val="id-ID" w:eastAsia="id-ID"/>
        </w:rPr>
        <w:drawing>
          <wp:anchor distT="0" distB="0" distL="114300" distR="114300" simplePos="0" relativeHeight="251661312" behindDoc="0" locked="0" layoutInCell="1" allowOverlap="1" wp14:anchorId="53769145" wp14:editId="06AFE135">
            <wp:simplePos x="0" y="0"/>
            <wp:positionH relativeFrom="margin">
              <wp:posOffset>1727200</wp:posOffset>
            </wp:positionH>
            <wp:positionV relativeFrom="margin">
              <wp:posOffset>1018540</wp:posOffset>
            </wp:positionV>
            <wp:extent cx="1440180" cy="1466850"/>
            <wp:effectExtent l="0" t="0" r="762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180" cy="1466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672D42" w:rsidRDefault="00672D42" w:rsidP="00F36AEA">
      <w:pPr>
        <w:spacing w:line="360" w:lineRule="auto"/>
        <w:jc w:val="center"/>
        <w:rPr>
          <w:sz w:val="24"/>
        </w:rPr>
      </w:pPr>
    </w:p>
    <w:p w:rsidR="00672D42" w:rsidRDefault="00672D42" w:rsidP="00F36AEA">
      <w:pPr>
        <w:spacing w:line="360" w:lineRule="auto"/>
        <w:jc w:val="center"/>
        <w:rPr>
          <w:sz w:val="24"/>
        </w:rPr>
      </w:pPr>
    </w:p>
    <w:p w:rsidR="00672D42" w:rsidRDefault="00672D42" w:rsidP="00F36AEA">
      <w:pPr>
        <w:spacing w:line="360" w:lineRule="auto"/>
        <w:jc w:val="center"/>
        <w:rPr>
          <w:sz w:val="24"/>
        </w:rPr>
      </w:pPr>
    </w:p>
    <w:p w:rsidR="00672D42" w:rsidRDefault="00672D42" w:rsidP="00F36AEA">
      <w:pPr>
        <w:spacing w:line="360" w:lineRule="auto"/>
        <w:jc w:val="center"/>
        <w:rPr>
          <w:sz w:val="24"/>
        </w:rPr>
      </w:pPr>
    </w:p>
    <w:p w:rsidR="00672D42" w:rsidRDefault="00672D42" w:rsidP="00F36AEA">
      <w:pPr>
        <w:spacing w:line="360" w:lineRule="auto"/>
        <w:rPr>
          <w:b/>
          <w:sz w:val="32"/>
        </w:rPr>
      </w:pPr>
    </w:p>
    <w:p w:rsidR="00672D42" w:rsidRDefault="00672D42" w:rsidP="00F36AEA">
      <w:pPr>
        <w:spacing w:line="360" w:lineRule="auto"/>
        <w:jc w:val="center"/>
        <w:rPr>
          <w:b/>
          <w:sz w:val="32"/>
        </w:rPr>
      </w:pPr>
    </w:p>
    <w:p w:rsidR="00672D42" w:rsidRPr="00672D42" w:rsidRDefault="00672D42" w:rsidP="00F36AEA">
      <w:pPr>
        <w:spacing w:line="360" w:lineRule="auto"/>
        <w:jc w:val="center"/>
        <w:rPr>
          <w:b/>
          <w:sz w:val="32"/>
        </w:rPr>
      </w:pPr>
      <w:r>
        <w:rPr>
          <w:b/>
          <w:sz w:val="32"/>
        </w:rPr>
        <w:t>LAPORAN KERJA PRAKTEK</w:t>
      </w:r>
    </w:p>
    <w:p w:rsidR="00672D42" w:rsidRPr="00672D42" w:rsidRDefault="00672D42" w:rsidP="00F36AEA">
      <w:pPr>
        <w:spacing w:line="360" w:lineRule="auto"/>
        <w:jc w:val="center"/>
        <w:rPr>
          <w:sz w:val="28"/>
          <w:lang w:val="id-ID"/>
        </w:rPr>
      </w:pPr>
      <w:r w:rsidRPr="00672D42">
        <w:rPr>
          <w:b/>
          <w:sz w:val="32"/>
          <w:lang w:val="id-ID"/>
        </w:rPr>
        <w:t>PROGRAM SISTEM INFORMASI PENGAWASAN KUPVA</w:t>
      </w:r>
    </w:p>
    <w:p w:rsidR="00672D42" w:rsidRDefault="00672D42" w:rsidP="00F36AEA">
      <w:pPr>
        <w:spacing w:line="360" w:lineRule="auto"/>
        <w:rPr>
          <w:b/>
          <w:sz w:val="24"/>
        </w:rPr>
      </w:pPr>
    </w:p>
    <w:p w:rsidR="00672D42" w:rsidRDefault="00672D42" w:rsidP="00F36AEA">
      <w:pPr>
        <w:spacing w:line="360" w:lineRule="auto"/>
        <w:rPr>
          <w:b/>
          <w:sz w:val="24"/>
        </w:rPr>
      </w:pPr>
    </w:p>
    <w:p w:rsidR="00672D42" w:rsidRDefault="00672D42" w:rsidP="00F36AEA">
      <w:pPr>
        <w:spacing w:line="360" w:lineRule="auto"/>
        <w:jc w:val="center"/>
        <w:rPr>
          <w:b/>
          <w:sz w:val="24"/>
        </w:rPr>
      </w:pPr>
    </w:p>
    <w:p w:rsidR="00672D42" w:rsidRDefault="00672D42" w:rsidP="00F36AEA">
      <w:pPr>
        <w:spacing w:line="360" w:lineRule="auto"/>
        <w:jc w:val="center"/>
        <w:rPr>
          <w:b/>
          <w:sz w:val="24"/>
        </w:rPr>
      </w:pPr>
    </w:p>
    <w:p w:rsidR="00672D42" w:rsidRDefault="00672D42" w:rsidP="00F36AEA">
      <w:pPr>
        <w:spacing w:line="360" w:lineRule="auto"/>
        <w:jc w:val="center"/>
        <w:rPr>
          <w:b/>
          <w:sz w:val="24"/>
        </w:rPr>
      </w:pPr>
    </w:p>
    <w:p w:rsidR="00672D42" w:rsidRDefault="00672D42" w:rsidP="00F36AEA">
      <w:pPr>
        <w:spacing w:line="360" w:lineRule="auto"/>
        <w:jc w:val="center"/>
        <w:rPr>
          <w:b/>
          <w:sz w:val="24"/>
        </w:rPr>
      </w:pPr>
    </w:p>
    <w:p w:rsidR="00672D42" w:rsidRDefault="00672D42" w:rsidP="00F36AEA">
      <w:pPr>
        <w:spacing w:line="360" w:lineRule="auto"/>
        <w:jc w:val="center"/>
        <w:rPr>
          <w:b/>
          <w:sz w:val="24"/>
        </w:rPr>
      </w:pPr>
    </w:p>
    <w:p w:rsidR="00672D42" w:rsidRDefault="00672D42" w:rsidP="00F36AEA">
      <w:pPr>
        <w:spacing w:line="360" w:lineRule="auto"/>
        <w:jc w:val="center"/>
        <w:rPr>
          <w:b/>
          <w:sz w:val="24"/>
        </w:rPr>
      </w:pPr>
      <w:proofErr w:type="spellStart"/>
      <w:proofErr w:type="gramStart"/>
      <w:r>
        <w:rPr>
          <w:b/>
          <w:sz w:val="24"/>
        </w:rPr>
        <w:t>Oleh</w:t>
      </w:r>
      <w:proofErr w:type="spellEnd"/>
      <w:r>
        <w:rPr>
          <w:b/>
          <w:sz w:val="24"/>
        </w:rPr>
        <w:t xml:space="preserve"> :</w:t>
      </w:r>
      <w:proofErr w:type="gramEnd"/>
    </w:p>
    <w:p w:rsidR="00672D42" w:rsidRDefault="00672D42" w:rsidP="00F36AEA">
      <w:pPr>
        <w:spacing w:line="360" w:lineRule="auto"/>
        <w:jc w:val="center"/>
        <w:rPr>
          <w:sz w:val="24"/>
        </w:rPr>
      </w:pPr>
    </w:p>
    <w:p w:rsidR="00672D42" w:rsidRPr="00672D42" w:rsidRDefault="00672D42" w:rsidP="00F36AEA">
      <w:pPr>
        <w:spacing w:line="360" w:lineRule="auto"/>
        <w:jc w:val="center"/>
        <w:rPr>
          <w:b/>
          <w:sz w:val="24"/>
          <w:u w:val="single"/>
          <w:lang w:val="id-ID"/>
        </w:rPr>
      </w:pPr>
      <w:r>
        <w:rPr>
          <w:b/>
          <w:sz w:val="24"/>
          <w:u w:val="single"/>
          <w:lang w:val="id-ID"/>
        </w:rPr>
        <w:t>Muhammad Mayandre Bethatian</w:t>
      </w:r>
    </w:p>
    <w:p w:rsidR="00672D42" w:rsidRPr="00672D42" w:rsidRDefault="00EE217C" w:rsidP="00F36AEA">
      <w:pPr>
        <w:spacing w:line="360" w:lineRule="auto"/>
        <w:jc w:val="center"/>
        <w:rPr>
          <w:b/>
          <w:sz w:val="24"/>
          <w:lang w:val="id-ID"/>
        </w:rPr>
      </w:pPr>
      <w:r>
        <w:rPr>
          <w:b/>
          <w:sz w:val="24"/>
        </w:rPr>
        <w:t>NIM.</w:t>
      </w:r>
      <w:r w:rsidR="00672D42">
        <w:rPr>
          <w:b/>
          <w:sz w:val="24"/>
        </w:rPr>
        <w:t xml:space="preserve"> </w:t>
      </w:r>
      <w:r w:rsidR="00672D42">
        <w:rPr>
          <w:b/>
          <w:sz w:val="24"/>
          <w:lang w:val="id-ID"/>
        </w:rPr>
        <w:t>1407123347</w:t>
      </w:r>
    </w:p>
    <w:p w:rsidR="00672D42" w:rsidRDefault="00672D42" w:rsidP="00F36AEA">
      <w:pPr>
        <w:spacing w:line="360" w:lineRule="auto"/>
        <w:jc w:val="center"/>
        <w:rPr>
          <w:sz w:val="24"/>
        </w:rPr>
      </w:pPr>
    </w:p>
    <w:p w:rsidR="00672D42" w:rsidRDefault="00672D42" w:rsidP="00F36AEA">
      <w:pPr>
        <w:spacing w:line="360" w:lineRule="auto"/>
        <w:jc w:val="center"/>
        <w:rPr>
          <w:sz w:val="24"/>
        </w:rPr>
      </w:pPr>
    </w:p>
    <w:p w:rsidR="00672D42" w:rsidRDefault="00672D42" w:rsidP="00F36AEA">
      <w:pPr>
        <w:spacing w:line="360" w:lineRule="auto"/>
        <w:jc w:val="center"/>
        <w:rPr>
          <w:b/>
          <w:sz w:val="28"/>
          <w:lang w:val="id-ID"/>
        </w:rPr>
      </w:pPr>
      <w:r>
        <w:rPr>
          <w:b/>
          <w:sz w:val="28"/>
          <w:lang w:val="id-ID"/>
        </w:rPr>
        <w:t>PROGRAM STUDI TEKNIK INFORMATIKA S1</w:t>
      </w:r>
    </w:p>
    <w:p w:rsidR="00672D42" w:rsidRPr="00672D42" w:rsidRDefault="00672D42" w:rsidP="00F36AEA">
      <w:pPr>
        <w:spacing w:line="360" w:lineRule="auto"/>
        <w:jc w:val="center"/>
        <w:rPr>
          <w:b/>
          <w:sz w:val="28"/>
          <w:lang w:val="id-ID"/>
        </w:rPr>
      </w:pPr>
      <w:r>
        <w:rPr>
          <w:b/>
          <w:sz w:val="28"/>
          <w:lang w:val="id-ID"/>
        </w:rPr>
        <w:t>JURUSAN TEKNIK ELEKTRO</w:t>
      </w:r>
    </w:p>
    <w:p w:rsidR="00672D42" w:rsidRPr="00672D42" w:rsidRDefault="00672D42" w:rsidP="00F36AEA">
      <w:pPr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t>FAKULTAS TEKNIK</w:t>
      </w:r>
    </w:p>
    <w:p w:rsidR="00672D42" w:rsidRDefault="00672D42" w:rsidP="00F36AEA">
      <w:pPr>
        <w:spacing w:line="360" w:lineRule="auto"/>
        <w:ind w:hanging="40"/>
        <w:jc w:val="center"/>
        <w:rPr>
          <w:b/>
          <w:sz w:val="28"/>
        </w:rPr>
      </w:pPr>
      <w:r>
        <w:rPr>
          <w:b/>
          <w:sz w:val="28"/>
        </w:rPr>
        <w:t>UNIVERSITAS</w:t>
      </w:r>
      <w:r>
        <w:rPr>
          <w:b/>
          <w:sz w:val="28"/>
          <w:lang w:val="id-ID"/>
        </w:rPr>
        <w:t xml:space="preserve"> </w:t>
      </w:r>
      <w:r>
        <w:rPr>
          <w:b/>
          <w:sz w:val="28"/>
        </w:rPr>
        <w:t>RIAU</w:t>
      </w:r>
    </w:p>
    <w:p w:rsidR="00672D42" w:rsidRPr="00672D42" w:rsidRDefault="00672D42" w:rsidP="00F36AEA">
      <w:pPr>
        <w:spacing w:line="360" w:lineRule="auto"/>
        <w:ind w:hanging="40"/>
        <w:jc w:val="center"/>
        <w:rPr>
          <w:b/>
          <w:sz w:val="28"/>
          <w:lang w:val="id-ID"/>
        </w:rPr>
        <w:sectPr w:rsidR="00672D42" w:rsidRPr="00672D42">
          <w:pgSz w:w="11900" w:h="16838"/>
          <w:pgMar w:top="1440" w:right="1800" w:bottom="1440" w:left="2380" w:header="0" w:footer="0" w:gutter="0"/>
          <w:cols w:space="0" w:equalWidth="0">
            <w:col w:w="7720"/>
          </w:cols>
          <w:docGrid w:linePitch="360"/>
        </w:sectPr>
      </w:pPr>
      <w:r>
        <w:rPr>
          <w:b/>
          <w:sz w:val="28"/>
        </w:rPr>
        <w:t>201</w:t>
      </w:r>
      <w:r w:rsidR="002B4933">
        <w:rPr>
          <w:b/>
          <w:sz w:val="28"/>
          <w:lang w:val="id-ID"/>
        </w:rPr>
        <w:t>7</w:t>
      </w:r>
    </w:p>
    <w:p w:rsidR="00672D42" w:rsidRPr="00F36AEA" w:rsidRDefault="00F36AEA" w:rsidP="00F36AEA">
      <w:pPr>
        <w:spacing w:line="360" w:lineRule="auto"/>
        <w:jc w:val="center"/>
        <w:rPr>
          <w:b/>
          <w:sz w:val="32"/>
        </w:rPr>
      </w:pPr>
      <w:bookmarkStart w:id="1" w:name="page2"/>
      <w:bookmarkEnd w:id="1"/>
      <w:r>
        <w:rPr>
          <w:b/>
          <w:sz w:val="32"/>
        </w:rPr>
        <w:lastRenderedPageBreak/>
        <w:t>LEMBAR PENGESAHAN</w:t>
      </w:r>
    </w:p>
    <w:p w:rsidR="00672D42" w:rsidRPr="00F36AEA" w:rsidRDefault="00672D42" w:rsidP="00F36AEA">
      <w:pPr>
        <w:spacing w:line="360" w:lineRule="auto"/>
        <w:jc w:val="center"/>
        <w:rPr>
          <w:b/>
          <w:sz w:val="32"/>
        </w:rPr>
      </w:pPr>
      <w:r>
        <w:rPr>
          <w:b/>
          <w:sz w:val="32"/>
        </w:rPr>
        <w:t>LAPORA</w:t>
      </w:r>
      <w:r w:rsidR="00F36AEA">
        <w:rPr>
          <w:b/>
          <w:sz w:val="32"/>
        </w:rPr>
        <w:t>N KERJA PRAKTEK</w:t>
      </w:r>
    </w:p>
    <w:p w:rsidR="00672D42" w:rsidRPr="00F36AEA" w:rsidRDefault="00F36AEA" w:rsidP="00F36AEA">
      <w:pPr>
        <w:spacing w:line="360" w:lineRule="auto"/>
        <w:jc w:val="center"/>
        <w:rPr>
          <w:b/>
          <w:sz w:val="32"/>
          <w:lang w:val="id-ID"/>
        </w:rPr>
      </w:pPr>
      <w:r>
        <w:rPr>
          <w:b/>
          <w:sz w:val="32"/>
          <w:lang w:val="id-ID"/>
        </w:rPr>
        <w:t>KANTOR PERWAKILAN BANK INDONESIA PROVINSI RIAU</w:t>
      </w:r>
    </w:p>
    <w:p w:rsidR="00672D42" w:rsidRDefault="00672D42" w:rsidP="00F36AEA">
      <w:pPr>
        <w:spacing w:line="360" w:lineRule="auto"/>
        <w:jc w:val="center"/>
        <w:rPr>
          <w:b/>
          <w:sz w:val="32"/>
        </w:rPr>
      </w:pPr>
      <w:r>
        <w:rPr>
          <w:b/>
          <w:sz w:val="32"/>
        </w:rPr>
        <w:t>PEKANBARU-RIAU</w:t>
      </w:r>
    </w:p>
    <w:p w:rsidR="00672D42" w:rsidRDefault="00672D42" w:rsidP="00F36AEA">
      <w:pPr>
        <w:spacing w:line="200" w:lineRule="exact"/>
        <w:jc w:val="center"/>
      </w:pPr>
    </w:p>
    <w:p w:rsidR="00672D42" w:rsidRDefault="00672D42" w:rsidP="00F36AEA">
      <w:pPr>
        <w:spacing w:line="258" w:lineRule="exact"/>
        <w:jc w:val="center"/>
      </w:pPr>
    </w:p>
    <w:p w:rsidR="00672D42" w:rsidRDefault="00F36AEA" w:rsidP="00F36AEA">
      <w:pPr>
        <w:spacing w:line="0" w:lineRule="atLeast"/>
        <w:jc w:val="center"/>
        <w:rPr>
          <w:sz w:val="24"/>
        </w:rPr>
      </w:pPr>
      <w:proofErr w:type="spellStart"/>
      <w:r>
        <w:rPr>
          <w:sz w:val="24"/>
        </w:rPr>
        <w:t>Menerangkan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bahwa</w:t>
      </w:r>
      <w:proofErr w:type="spellEnd"/>
      <w:r w:rsidR="00672D42">
        <w:rPr>
          <w:sz w:val="24"/>
        </w:rPr>
        <w:t>:</w:t>
      </w:r>
    </w:p>
    <w:p w:rsidR="00672D42" w:rsidRDefault="00672D42" w:rsidP="00F36AEA">
      <w:pPr>
        <w:spacing w:line="200" w:lineRule="exact"/>
        <w:jc w:val="center"/>
      </w:pPr>
    </w:p>
    <w:p w:rsidR="00672D42" w:rsidRDefault="00672D42" w:rsidP="00F36AEA">
      <w:pPr>
        <w:spacing w:line="350" w:lineRule="exact"/>
      </w:pPr>
    </w:p>
    <w:p w:rsidR="00672D42" w:rsidRDefault="00F36AEA" w:rsidP="00F36AEA">
      <w:pPr>
        <w:spacing w:line="396" w:lineRule="auto"/>
        <w:jc w:val="center"/>
        <w:rPr>
          <w:b/>
          <w:sz w:val="24"/>
          <w:lang w:val="id-ID"/>
        </w:rPr>
      </w:pPr>
      <w:r>
        <w:rPr>
          <w:b/>
          <w:sz w:val="24"/>
          <w:lang w:val="id-ID"/>
        </w:rPr>
        <w:t>MUHAMMAD MAYANDRE BETHATIAN</w:t>
      </w:r>
    </w:p>
    <w:p w:rsidR="00F36AEA" w:rsidRPr="00F36AEA" w:rsidRDefault="00F36AEA" w:rsidP="00F36AEA">
      <w:pPr>
        <w:spacing w:line="396" w:lineRule="auto"/>
        <w:jc w:val="center"/>
        <w:rPr>
          <w:b/>
          <w:sz w:val="24"/>
          <w:lang w:val="id-ID"/>
        </w:rPr>
      </w:pPr>
      <w:r>
        <w:rPr>
          <w:b/>
          <w:sz w:val="24"/>
          <w:lang w:val="id-ID"/>
        </w:rPr>
        <w:t>NIM. 1407123347</w:t>
      </w:r>
    </w:p>
    <w:p w:rsidR="00672D42" w:rsidRDefault="00672D42" w:rsidP="00F36AEA">
      <w:pPr>
        <w:spacing w:line="333" w:lineRule="exact"/>
        <w:jc w:val="center"/>
      </w:pPr>
    </w:p>
    <w:p w:rsidR="00672D42" w:rsidRPr="00F36AEA" w:rsidRDefault="00672D42" w:rsidP="00F36AEA">
      <w:pPr>
        <w:spacing w:line="360" w:lineRule="auto"/>
        <w:jc w:val="center"/>
        <w:rPr>
          <w:sz w:val="24"/>
          <w:lang w:val="id-ID"/>
        </w:rPr>
      </w:pPr>
      <w:proofErr w:type="spellStart"/>
      <w:r>
        <w:rPr>
          <w:sz w:val="24"/>
        </w:rPr>
        <w:t>Tela</w:t>
      </w:r>
      <w:r w:rsidR="00F36AEA">
        <w:rPr>
          <w:sz w:val="24"/>
        </w:rPr>
        <w:t>h</w:t>
      </w:r>
      <w:proofErr w:type="spellEnd"/>
      <w:r w:rsidR="00F36AEA">
        <w:rPr>
          <w:sz w:val="24"/>
        </w:rPr>
        <w:t xml:space="preserve"> </w:t>
      </w:r>
      <w:proofErr w:type="spellStart"/>
      <w:r w:rsidR="00F36AEA">
        <w:rPr>
          <w:sz w:val="24"/>
        </w:rPr>
        <w:t>menyelesaikan</w:t>
      </w:r>
      <w:proofErr w:type="spellEnd"/>
      <w:r w:rsidR="00F36AEA">
        <w:rPr>
          <w:sz w:val="24"/>
        </w:rPr>
        <w:t xml:space="preserve"> </w:t>
      </w:r>
      <w:r w:rsidR="00F36AEA">
        <w:rPr>
          <w:sz w:val="24"/>
          <w:lang w:val="id-ID"/>
        </w:rPr>
        <w:t xml:space="preserve">masa </w:t>
      </w:r>
      <w:proofErr w:type="spellStart"/>
      <w:r w:rsidR="00F36AEA">
        <w:rPr>
          <w:sz w:val="24"/>
        </w:rPr>
        <w:t>kerja</w:t>
      </w:r>
      <w:proofErr w:type="spellEnd"/>
      <w:r w:rsidR="00F36AEA">
        <w:rPr>
          <w:sz w:val="24"/>
        </w:rPr>
        <w:t xml:space="preserve"> </w:t>
      </w:r>
      <w:proofErr w:type="spellStart"/>
      <w:r w:rsidR="00F36AEA">
        <w:rPr>
          <w:sz w:val="24"/>
        </w:rPr>
        <w:t>praktek</w:t>
      </w:r>
      <w:proofErr w:type="spellEnd"/>
    </w:p>
    <w:p w:rsidR="00672D42" w:rsidRPr="00F36AEA" w:rsidRDefault="00F36AEA" w:rsidP="00F36AEA">
      <w:pPr>
        <w:spacing w:line="0" w:lineRule="atLeast"/>
        <w:jc w:val="center"/>
        <w:rPr>
          <w:sz w:val="24"/>
          <w:lang w:val="id-ID"/>
        </w:rPr>
      </w:pPr>
      <w:proofErr w:type="spellStart"/>
      <w:r>
        <w:rPr>
          <w:sz w:val="24"/>
        </w:rPr>
        <w:t>Pada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tanggal</w:t>
      </w:r>
      <w:proofErr w:type="spellEnd"/>
      <w:r>
        <w:rPr>
          <w:sz w:val="24"/>
        </w:rPr>
        <w:t xml:space="preserve"> 24</w:t>
      </w:r>
      <w:r w:rsidR="00672D42">
        <w:rPr>
          <w:sz w:val="24"/>
        </w:rPr>
        <w:t xml:space="preserve"> </w:t>
      </w:r>
      <w:r>
        <w:rPr>
          <w:sz w:val="24"/>
          <w:lang w:val="id-ID"/>
        </w:rPr>
        <w:t>Januari</w:t>
      </w:r>
      <w:r>
        <w:rPr>
          <w:sz w:val="24"/>
        </w:rPr>
        <w:t xml:space="preserve"> 2017</w:t>
      </w:r>
      <w:r w:rsidR="00672D42">
        <w:rPr>
          <w:sz w:val="24"/>
        </w:rPr>
        <w:t xml:space="preserve"> – </w:t>
      </w:r>
      <w:r>
        <w:rPr>
          <w:sz w:val="24"/>
          <w:lang w:val="id-ID"/>
        </w:rPr>
        <w:t>31</w:t>
      </w:r>
      <w:r w:rsidR="00672D42">
        <w:rPr>
          <w:sz w:val="24"/>
        </w:rPr>
        <w:t xml:space="preserve"> </w:t>
      </w:r>
      <w:proofErr w:type="spellStart"/>
      <w:r w:rsidR="00672D42">
        <w:rPr>
          <w:sz w:val="24"/>
        </w:rPr>
        <w:t>Maret</w:t>
      </w:r>
      <w:proofErr w:type="spellEnd"/>
      <w:r w:rsidR="00672D42">
        <w:rPr>
          <w:sz w:val="24"/>
        </w:rPr>
        <w:t xml:space="preserve"> 201</w:t>
      </w:r>
      <w:r>
        <w:rPr>
          <w:sz w:val="24"/>
          <w:lang w:val="id-ID"/>
        </w:rPr>
        <w:t>7</w:t>
      </w:r>
    </w:p>
    <w:p w:rsidR="00672D42" w:rsidRDefault="00672D42" w:rsidP="00F36AEA">
      <w:pPr>
        <w:spacing w:line="200" w:lineRule="exact"/>
        <w:jc w:val="center"/>
      </w:pPr>
    </w:p>
    <w:p w:rsidR="00672D42" w:rsidRDefault="00672D42" w:rsidP="00F36AEA">
      <w:pPr>
        <w:spacing w:line="200" w:lineRule="exact"/>
        <w:jc w:val="center"/>
      </w:pPr>
    </w:p>
    <w:p w:rsidR="00672D42" w:rsidRDefault="00672D42" w:rsidP="00F36AEA">
      <w:pPr>
        <w:spacing w:line="219" w:lineRule="exact"/>
        <w:jc w:val="center"/>
      </w:pPr>
    </w:p>
    <w:p w:rsidR="00672D42" w:rsidRDefault="00672D42" w:rsidP="00F36AEA">
      <w:pPr>
        <w:spacing w:line="0" w:lineRule="atLeast"/>
        <w:jc w:val="center"/>
        <w:rPr>
          <w:sz w:val="28"/>
        </w:rPr>
      </w:pPr>
      <w:proofErr w:type="spellStart"/>
      <w:r>
        <w:rPr>
          <w:sz w:val="28"/>
        </w:rPr>
        <w:t>Dengan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judul</w:t>
      </w:r>
      <w:proofErr w:type="spellEnd"/>
      <w:r>
        <w:rPr>
          <w:sz w:val="28"/>
        </w:rPr>
        <w:t xml:space="preserve"> </w:t>
      </w:r>
      <w:proofErr w:type="spellStart"/>
      <w:proofErr w:type="gramStart"/>
      <w:r>
        <w:rPr>
          <w:sz w:val="28"/>
        </w:rPr>
        <w:t>laporan</w:t>
      </w:r>
      <w:proofErr w:type="spellEnd"/>
      <w:r>
        <w:rPr>
          <w:sz w:val="28"/>
        </w:rPr>
        <w:t xml:space="preserve"> :</w:t>
      </w:r>
      <w:proofErr w:type="gramEnd"/>
    </w:p>
    <w:p w:rsidR="00672D42" w:rsidRDefault="00672D42" w:rsidP="00F36AEA">
      <w:pPr>
        <w:spacing w:line="200" w:lineRule="exact"/>
        <w:jc w:val="center"/>
      </w:pPr>
    </w:p>
    <w:p w:rsidR="00672D42" w:rsidRDefault="00672D42" w:rsidP="00F36AEA">
      <w:pPr>
        <w:spacing w:line="279" w:lineRule="exact"/>
        <w:jc w:val="center"/>
      </w:pPr>
    </w:p>
    <w:p w:rsidR="00672D42" w:rsidRPr="00F36AEA" w:rsidRDefault="00F36AEA" w:rsidP="00F36AEA">
      <w:pPr>
        <w:spacing w:line="0" w:lineRule="atLeast"/>
        <w:jc w:val="center"/>
        <w:rPr>
          <w:b/>
          <w:sz w:val="28"/>
          <w:lang w:val="id-ID"/>
        </w:rPr>
      </w:pPr>
      <w:r>
        <w:rPr>
          <w:b/>
          <w:sz w:val="28"/>
          <w:lang w:val="id-ID"/>
        </w:rPr>
        <w:t>PROGRAM SISTEM INFORMASI PENGAWASAN KUPVA</w:t>
      </w:r>
    </w:p>
    <w:p w:rsidR="00672D42" w:rsidRDefault="00672D42" w:rsidP="00F36AEA">
      <w:pPr>
        <w:spacing w:line="364" w:lineRule="exact"/>
        <w:jc w:val="center"/>
      </w:pPr>
    </w:p>
    <w:p w:rsidR="00672D42" w:rsidRDefault="00672D42" w:rsidP="00F36AEA">
      <w:pPr>
        <w:spacing w:line="0" w:lineRule="atLeast"/>
        <w:jc w:val="center"/>
        <w:rPr>
          <w:sz w:val="28"/>
        </w:rPr>
      </w:pPr>
      <w:proofErr w:type="spellStart"/>
      <w:r>
        <w:rPr>
          <w:sz w:val="28"/>
        </w:rPr>
        <w:t>Telah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disetujui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disahkan</w:t>
      </w:r>
      <w:proofErr w:type="spellEnd"/>
      <w:r>
        <w:rPr>
          <w:sz w:val="28"/>
        </w:rPr>
        <w:t xml:space="preserve"> </w:t>
      </w:r>
      <w:proofErr w:type="spellStart"/>
      <w:proofErr w:type="gramStart"/>
      <w:r>
        <w:rPr>
          <w:sz w:val="28"/>
        </w:rPr>
        <w:t>oleh</w:t>
      </w:r>
      <w:proofErr w:type="spellEnd"/>
      <w:r>
        <w:rPr>
          <w:sz w:val="28"/>
        </w:rPr>
        <w:t xml:space="preserve"> :</w:t>
      </w:r>
      <w:proofErr w:type="gramEnd"/>
    </w:p>
    <w:p w:rsidR="00672D42" w:rsidRDefault="00672D42" w:rsidP="00F36AEA">
      <w:pPr>
        <w:spacing w:line="200" w:lineRule="exact"/>
        <w:jc w:val="center"/>
      </w:pPr>
    </w:p>
    <w:p w:rsidR="00672D42" w:rsidRDefault="00672D42" w:rsidP="00F36AEA">
      <w:pPr>
        <w:spacing w:line="200" w:lineRule="exact"/>
        <w:jc w:val="center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55"/>
        <w:gridCol w:w="4306"/>
      </w:tblGrid>
      <w:tr w:rsidR="00F36AEA" w:rsidTr="00F36AEA">
        <w:tc>
          <w:tcPr>
            <w:tcW w:w="3955" w:type="dxa"/>
          </w:tcPr>
          <w:p w:rsidR="00F36AEA" w:rsidRDefault="00F36AEA" w:rsidP="00F36AEA">
            <w:pPr>
              <w:tabs>
                <w:tab w:val="left" w:pos="4920"/>
              </w:tabs>
              <w:spacing w:line="0" w:lineRule="atLeast"/>
              <w:ind w:right="1584"/>
              <w:jc w:val="center"/>
              <w:rPr>
                <w:sz w:val="28"/>
              </w:rPr>
            </w:pPr>
            <w:bookmarkStart w:id="2" w:name="page4"/>
            <w:bookmarkEnd w:id="2"/>
            <w:r>
              <w:rPr>
                <w:sz w:val="28"/>
                <w:lang w:val="id-ID"/>
              </w:rPr>
              <w:t>Kepala Tim</w:t>
            </w:r>
          </w:p>
          <w:p w:rsidR="00F36AEA" w:rsidRDefault="00F36AEA" w:rsidP="00F36AEA">
            <w:pPr>
              <w:spacing w:line="200" w:lineRule="exact"/>
              <w:ind w:right="1584"/>
              <w:jc w:val="center"/>
            </w:pPr>
          </w:p>
          <w:p w:rsidR="00F36AEA" w:rsidRDefault="00F36AEA" w:rsidP="00F36AEA">
            <w:pPr>
              <w:spacing w:line="200" w:lineRule="exact"/>
              <w:ind w:right="1584"/>
              <w:jc w:val="center"/>
            </w:pPr>
          </w:p>
          <w:p w:rsidR="00F36AEA" w:rsidRDefault="00F36AEA" w:rsidP="00F36AEA">
            <w:pPr>
              <w:spacing w:line="200" w:lineRule="exact"/>
              <w:ind w:right="1584"/>
              <w:jc w:val="center"/>
            </w:pPr>
          </w:p>
          <w:p w:rsidR="00F36AEA" w:rsidRDefault="00F36AEA" w:rsidP="00F36AEA">
            <w:pPr>
              <w:spacing w:line="200" w:lineRule="exact"/>
              <w:ind w:right="1584"/>
              <w:jc w:val="center"/>
            </w:pPr>
          </w:p>
          <w:p w:rsidR="00F36AEA" w:rsidRDefault="00F36AEA" w:rsidP="00F36AEA">
            <w:pPr>
              <w:spacing w:line="200" w:lineRule="exact"/>
              <w:ind w:right="1584"/>
              <w:jc w:val="center"/>
            </w:pPr>
          </w:p>
          <w:p w:rsidR="00F36AEA" w:rsidRDefault="00F36AEA" w:rsidP="00F36AEA">
            <w:pPr>
              <w:spacing w:line="200" w:lineRule="exact"/>
              <w:ind w:right="1584"/>
              <w:jc w:val="center"/>
            </w:pPr>
          </w:p>
          <w:p w:rsidR="00F36AEA" w:rsidRDefault="00F36AEA" w:rsidP="00F36AEA">
            <w:pPr>
              <w:spacing w:line="200" w:lineRule="exact"/>
              <w:ind w:right="1584"/>
              <w:jc w:val="center"/>
            </w:pPr>
          </w:p>
          <w:p w:rsidR="00F36AEA" w:rsidRDefault="00F36AEA" w:rsidP="00F36AEA">
            <w:pPr>
              <w:spacing w:line="200" w:lineRule="exact"/>
              <w:ind w:right="1584"/>
              <w:jc w:val="center"/>
            </w:pPr>
          </w:p>
          <w:p w:rsidR="00F36AEA" w:rsidRDefault="00F36AEA" w:rsidP="00F36AEA">
            <w:pPr>
              <w:spacing w:line="200" w:lineRule="exact"/>
              <w:ind w:right="1584"/>
              <w:jc w:val="center"/>
            </w:pPr>
          </w:p>
          <w:p w:rsidR="00F36AEA" w:rsidRDefault="00F36AEA" w:rsidP="00F36AEA">
            <w:pPr>
              <w:spacing w:line="291" w:lineRule="exact"/>
              <w:ind w:right="1584"/>
              <w:jc w:val="center"/>
            </w:pPr>
          </w:p>
          <w:p w:rsidR="00F36AEA" w:rsidRPr="00F36AEA" w:rsidRDefault="00F36AEA" w:rsidP="00F36AEA">
            <w:pPr>
              <w:tabs>
                <w:tab w:val="left" w:pos="5580"/>
              </w:tabs>
              <w:spacing w:line="0" w:lineRule="atLeast"/>
              <w:ind w:right="1584"/>
              <w:jc w:val="center"/>
              <w:rPr>
                <w:sz w:val="28"/>
                <w:lang w:val="id-ID"/>
              </w:rPr>
            </w:pPr>
            <w:r>
              <w:rPr>
                <w:sz w:val="28"/>
                <w:lang w:val="id-ID"/>
              </w:rPr>
              <w:t>R. YUSUF RIGIN</w:t>
            </w:r>
          </w:p>
          <w:p w:rsidR="00F36AEA" w:rsidRDefault="00F36AEA" w:rsidP="00F36AEA">
            <w:pPr>
              <w:spacing w:line="200" w:lineRule="exact"/>
              <w:ind w:right="1584"/>
              <w:jc w:val="center"/>
            </w:pPr>
          </w:p>
          <w:p w:rsidR="00F36AEA" w:rsidRDefault="00F36AEA" w:rsidP="00F36AEA">
            <w:pPr>
              <w:spacing w:line="200" w:lineRule="exact"/>
            </w:pPr>
          </w:p>
        </w:tc>
        <w:tc>
          <w:tcPr>
            <w:tcW w:w="4306" w:type="dxa"/>
          </w:tcPr>
          <w:p w:rsidR="00F36AEA" w:rsidRDefault="00F36AEA" w:rsidP="00F36AEA">
            <w:pPr>
              <w:tabs>
                <w:tab w:val="left" w:pos="4920"/>
              </w:tabs>
              <w:spacing w:line="0" w:lineRule="atLeast"/>
              <w:ind w:left="1329"/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Pembimbing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Lapangan</w:t>
            </w:r>
            <w:proofErr w:type="spellEnd"/>
          </w:p>
          <w:p w:rsidR="00F36AEA" w:rsidRPr="00F36AEA" w:rsidRDefault="00F36AEA" w:rsidP="00F36AEA">
            <w:pPr>
              <w:tabs>
                <w:tab w:val="left" w:pos="5580"/>
              </w:tabs>
              <w:spacing w:line="0" w:lineRule="atLeast"/>
              <w:ind w:left="1329"/>
              <w:jc w:val="center"/>
              <w:rPr>
                <w:sz w:val="28"/>
                <w:lang w:val="id-ID"/>
              </w:rPr>
            </w:pP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tab/>
            </w:r>
            <w:r>
              <w:rPr>
                <w:sz w:val="28"/>
                <w:lang w:val="id-ID"/>
              </w:rPr>
              <w:t>JAMES OKTO IRWAN</w:t>
            </w:r>
          </w:p>
          <w:p w:rsidR="00F36AEA" w:rsidRDefault="00F36AEA" w:rsidP="00F36AEA">
            <w:pPr>
              <w:spacing w:line="200" w:lineRule="exact"/>
              <w:jc w:val="right"/>
            </w:pPr>
          </w:p>
        </w:tc>
      </w:tr>
    </w:tbl>
    <w:p w:rsidR="00F36AEA" w:rsidRDefault="00F36AEA">
      <w:pPr>
        <w:rPr>
          <w:b/>
          <w:sz w:val="28"/>
        </w:rPr>
      </w:pPr>
      <w:r>
        <w:rPr>
          <w:b/>
          <w:sz w:val="28"/>
        </w:rPr>
        <w:br w:type="page"/>
      </w:r>
    </w:p>
    <w:p w:rsidR="00672D42" w:rsidRDefault="00672D42" w:rsidP="00F40FCB">
      <w:pPr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lastRenderedPageBreak/>
        <w:t>HALAMAN PENGESAHAN</w:t>
      </w:r>
    </w:p>
    <w:p w:rsidR="00672D42" w:rsidRDefault="00672D42" w:rsidP="00F40FCB">
      <w:pPr>
        <w:spacing w:line="360" w:lineRule="auto"/>
        <w:jc w:val="center"/>
      </w:pPr>
    </w:p>
    <w:p w:rsidR="00672D42" w:rsidRDefault="00672D42" w:rsidP="00F40FCB">
      <w:pPr>
        <w:spacing w:line="360" w:lineRule="auto"/>
        <w:jc w:val="center"/>
      </w:pPr>
    </w:p>
    <w:p w:rsidR="00672D42" w:rsidRDefault="00672D42" w:rsidP="00F40FCB">
      <w:pPr>
        <w:spacing w:line="360" w:lineRule="auto"/>
        <w:jc w:val="center"/>
      </w:pPr>
    </w:p>
    <w:p w:rsidR="00F40FCB" w:rsidRDefault="00672D42" w:rsidP="00F40FCB">
      <w:pPr>
        <w:spacing w:line="360" w:lineRule="auto"/>
        <w:jc w:val="center"/>
        <w:rPr>
          <w:sz w:val="24"/>
        </w:rPr>
      </w:pPr>
      <w:proofErr w:type="spellStart"/>
      <w:r>
        <w:rPr>
          <w:sz w:val="24"/>
        </w:rPr>
        <w:t>Laporan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Kerja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Praktek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dengan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Judul</w:t>
      </w:r>
      <w:proofErr w:type="spellEnd"/>
      <w:r>
        <w:rPr>
          <w:sz w:val="24"/>
        </w:rPr>
        <w:t xml:space="preserve"> </w:t>
      </w:r>
    </w:p>
    <w:p w:rsidR="00672D42" w:rsidRDefault="00672D42" w:rsidP="00F40FCB">
      <w:pPr>
        <w:spacing w:line="360" w:lineRule="auto"/>
        <w:jc w:val="center"/>
        <w:rPr>
          <w:sz w:val="24"/>
        </w:rPr>
      </w:pPr>
      <w:r>
        <w:rPr>
          <w:sz w:val="24"/>
        </w:rPr>
        <w:t>“</w:t>
      </w:r>
      <w:r w:rsidR="00F40FCB">
        <w:rPr>
          <w:sz w:val="24"/>
          <w:lang w:val="id-ID"/>
        </w:rPr>
        <w:t>PROGRAM SISTEM INFORMASI PENGAWASAN KUPVA</w:t>
      </w:r>
      <w:r>
        <w:rPr>
          <w:sz w:val="24"/>
        </w:rPr>
        <w:t>”</w:t>
      </w:r>
    </w:p>
    <w:p w:rsidR="00672D42" w:rsidRDefault="00672D42" w:rsidP="00F40FCB">
      <w:pPr>
        <w:spacing w:line="360" w:lineRule="auto"/>
        <w:jc w:val="center"/>
      </w:pPr>
    </w:p>
    <w:p w:rsidR="00672D42" w:rsidRDefault="00672D42" w:rsidP="00F40FCB">
      <w:pPr>
        <w:spacing w:line="360" w:lineRule="auto"/>
        <w:jc w:val="center"/>
        <w:rPr>
          <w:sz w:val="24"/>
        </w:rPr>
      </w:pPr>
      <w:r>
        <w:rPr>
          <w:sz w:val="24"/>
        </w:rPr>
        <w:t xml:space="preserve">Yang </w:t>
      </w:r>
      <w:proofErr w:type="spellStart"/>
      <w:r>
        <w:rPr>
          <w:sz w:val="24"/>
        </w:rPr>
        <w:t>dipersiapkan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disusun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oleh</w:t>
      </w:r>
      <w:proofErr w:type="spellEnd"/>
    </w:p>
    <w:p w:rsidR="00672D42" w:rsidRDefault="00672D42" w:rsidP="00F40FCB">
      <w:pPr>
        <w:spacing w:line="360" w:lineRule="auto"/>
        <w:jc w:val="center"/>
      </w:pPr>
    </w:p>
    <w:p w:rsidR="00672D42" w:rsidRDefault="00672D42" w:rsidP="00F40FCB">
      <w:pPr>
        <w:spacing w:line="360" w:lineRule="auto"/>
        <w:jc w:val="center"/>
      </w:pPr>
    </w:p>
    <w:p w:rsidR="00672D42" w:rsidRPr="00F40FCB" w:rsidRDefault="00F40FCB" w:rsidP="00F40FCB">
      <w:pPr>
        <w:spacing w:line="360" w:lineRule="auto"/>
        <w:jc w:val="center"/>
        <w:rPr>
          <w:b/>
          <w:sz w:val="24"/>
          <w:lang w:val="id-ID"/>
        </w:rPr>
      </w:pPr>
      <w:r>
        <w:rPr>
          <w:b/>
          <w:sz w:val="24"/>
          <w:lang w:val="id-ID"/>
        </w:rPr>
        <w:t>Muhammad Mayandre Bethatian</w:t>
      </w:r>
    </w:p>
    <w:p w:rsidR="00672D42" w:rsidRPr="00F40FCB" w:rsidRDefault="00672D42" w:rsidP="00F40FCB">
      <w:pPr>
        <w:spacing w:line="360" w:lineRule="auto"/>
        <w:jc w:val="center"/>
        <w:rPr>
          <w:b/>
          <w:sz w:val="24"/>
          <w:lang w:val="id-ID"/>
        </w:rPr>
      </w:pPr>
      <w:proofErr w:type="gramStart"/>
      <w:r>
        <w:rPr>
          <w:b/>
          <w:sz w:val="24"/>
        </w:rPr>
        <w:t>NIM :</w:t>
      </w:r>
      <w:proofErr w:type="gramEnd"/>
      <w:r>
        <w:rPr>
          <w:b/>
          <w:sz w:val="24"/>
        </w:rPr>
        <w:t xml:space="preserve"> </w:t>
      </w:r>
      <w:r w:rsidR="00F40FCB">
        <w:rPr>
          <w:b/>
          <w:sz w:val="24"/>
          <w:lang w:val="id-ID"/>
        </w:rPr>
        <w:t>1407123347</w:t>
      </w:r>
    </w:p>
    <w:p w:rsidR="00672D42" w:rsidRDefault="00672D42" w:rsidP="00F40FCB">
      <w:pPr>
        <w:spacing w:line="360" w:lineRule="auto"/>
        <w:jc w:val="center"/>
      </w:pPr>
    </w:p>
    <w:p w:rsidR="00672D42" w:rsidRDefault="00672D42" w:rsidP="00F40FCB">
      <w:pPr>
        <w:spacing w:line="360" w:lineRule="auto"/>
        <w:jc w:val="center"/>
      </w:pPr>
    </w:p>
    <w:p w:rsidR="00672D42" w:rsidRPr="00F40FCB" w:rsidRDefault="00672D42" w:rsidP="00F40FCB">
      <w:pPr>
        <w:spacing w:line="360" w:lineRule="auto"/>
        <w:jc w:val="center"/>
        <w:rPr>
          <w:sz w:val="24"/>
        </w:rPr>
      </w:pPr>
      <w:r>
        <w:rPr>
          <w:sz w:val="24"/>
        </w:rPr>
        <w:t xml:space="preserve">Program </w:t>
      </w:r>
      <w:proofErr w:type="spellStart"/>
      <w:r>
        <w:rPr>
          <w:sz w:val="24"/>
        </w:rPr>
        <w:t>Studi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Teknik</w:t>
      </w:r>
      <w:proofErr w:type="spellEnd"/>
      <w:r>
        <w:rPr>
          <w:sz w:val="24"/>
        </w:rPr>
        <w:t xml:space="preserve"> </w:t>
      </w:r>
      <w:r w:rsidR="00F40FCB">
        <w:rPr>
          <w:sz w:val="24"/>
          <w:lang w:val="id-ID"/>
        </w:rPr>
        <w:t>Informatika</w:t>
      </w:r>
      <w:r>
        <w:rPr>
          <w:sz w:val="24"/>
        </w:rPr>
        <w:t xml:space="preserve"> S1, </w:t>
      </w:r>
      <w:proofErr w:type="spellStart"/>
      <w:r>
        <w:rPr>
          <w:sz w:val="24"/>
        </w:rPr>
        <w:t>Fa</w:t>
      </w:r>
      <w:r w:rsidR="00F40FCB">
        <w:rPr>
          <w:sz w:val="24"/>
        </w:rPr>
        <w:t>kultas</w:t>
      </w:r>
      <w:proofErr w:type="spellEnd"/>
      <w:r w:rsidR="00F40FCB">
        <w:rPr>
          <w:sz w:val="24"/>
        </w:rPr>
        <w:t xml:space="preserve"> </w:t>
      </w:r>
      <w:proofErr w:type="spellStart"/>
      <w:r w:rsidR="00F40FCB">
        <w:rPr>
          <w:sz w:val="24"/>
        </w:rPr>
        <w:t>Teknik</w:t>
      </w:r>
      <w:proofErr w:type="spellEnd"/>
      <w:r w:rsidR="00F40FCB">
        <w:rPr>
          <w:sz w:val="24"/>
        </w:rPr>
        <w:t xml:space="preserve"> </w:t>
      </w:r>
      <w:proofErr w:type="spellStart"/>
      <w:r w:rsidR="00F40FCB">
        <w:rPr>
          <w:sz w:val="24"/>
        </w:rPr>
        <w:t>Universitas</w:t>
      </w:r>
      <w:proofErr w:type="spellEnd"/>
      <w:r w:rsidR="00F40FCB">
        <w:rPr>
          <w:sz w:val="24"/>
        </w:rPr>
        <w:t xml:space="preserve"> Riau,</w:t>
      </w:r>
    </w:p>
    <w:p w:rsidR="00672D42" w:rsidRDefault="00672D42" w:rsidP="00F40FCB">
      <w:pPr>
        <w:spacing w:line="360" w:lineRule="auto"/>
        <w:jc w:val="center"/>
      </w:pPr>
    </w:p>
    <w:p w:rsidR="00672D42" w:rsidRDefault="00672D42" w:rsidP="00F40FCB">
      <w:pPr>
        <w:spacing w:line="360" w:lineRule="auto"/>
        <w:jc w:val="center"/>
        <w:rPr>
          <w:sz w:val="24"/>
        </w:rPr>
      </w:pPr>
      <w:proofErr w:type="spellStart"/>
      <w:r>
        <w:rPr>
          <w:sz w:val="24"/>
        </w:rPr>
        <w:t>Telah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berhasil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dipertahankan</w:t>
      </w:r>
      <w:proofErr w:type="spellEnd"/>
      <w:r>
        <w:rPr>
          <w:sz w:val="24"/>
        </w:rPr>
        <w:t xml:space="preserve"> di </w:t>
      </w:r>
      <w:proofErr w:type="spellStart"/>
      <w:r>
        <w:rPr>
          <w:sz w:val="24"/>
        </w:rPr>
        <w:t>hadapan</w:t>
      </w:r>
      <w:proofErr w:type="spellEnd"/>
      <w:r>
        <w:rPr>
          <w:sz w:val="24"/>
        </w:rPr>
        <w:t xml:space="preserve"> Tim </w:t>
      </w:r>
      <w:proofErr w:type="spellStart"/>
      <w:r>
        <w:rPr>
          <w:sz w:val="24"/>
        </w:rPr>
        <w:t>Penguji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diterima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sebagai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bagian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persyaratan</w:t>
      </w:r>
      <w:proofErr w:type="spellEnd"/>
      <w:r>
        <w:rPr>
          <w:sz w:val="24"/>
        </w:rPr>
        <w:t xml:space="preserve"> yang </w:t>
      </w:r>
      <w:proofErr w:type="spellStart"/>
      <w:r>
        <w:rPr>
          <w:sz w:val="24"/>
        </w:rPr>
        <w:t>diperlukan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untuk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Pelaksanaan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Kerja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Praktek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pada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tanggal</w:t>
      </w:r>
      <w:proofErr w:type="spellEnd"/>
      <w:r>
        <w:rPr>
          <w:sz w:val="24"/>
        </w:rPr>
        <w:t xml:space="preserve"> 23 Mei </w:t>
      </w:r>
      <w:r w:rsidR="007902AC">
        <w:rPr>
          <w:sz w:val="24"/>
        </w:rPr>
        <w:t>2017</w:t>
      </w:r>
    </w:p>
    <w:p w:rsidR="00672D42" w:rsidRDefault="00672D42" w:rsidP="00F40FCB">
      <w:pPr>
        <w:spacing w:line="360" w:lineRule="auto"/>
        <w:jc w:val="center"/>
      </w:pPr>
    </w:p>
    <w:p w:rsidR="00672D42" w:rsidRDefault="00672D42" w:rsidP="00F40FCB">
      <w:pPr>
        <w:spacing w:line="360" w:lineRule="auto"/>
        <w:jc w:val="center"/>
        <w:rPr>
          <w:sz w:val="24"/>
        </w:rPr>
      </w:pPr>
      <w:r>
        <w:rPr>
          <w:sz w:val="24"/>
        </w:rPr>
        <w:t>SUSUNAN TIM PENGUJI</w:t>
      </w:r>
    </w:p>
    <w:p w:rsidR="00672D42" w:rsidRDefault="00672D42" w:rsidP="00F40FCB">
      <w:pPr>
        <w:spacing w:line="360" w:lineRule="auto"/>
        <w:jc w:val="center"/>
      </w:pPr>
    </w:p>
    <w:p w:rsidR="00672D42" w:rsidRDefault="00672D42" w:rsidP="00F40FCB">
      <w:pPr>
        <w:spacing w:line="360" w:lineRule="auto"/>
        <w:jc w:val="center"/>
      </w:pPr>
    </w:p>
    <w:p w:rsidR="00672D42" w:rsidRDefault="00672D42" w:rsidP="00F40FCB">
      <w:pPr>
        <w:spacing w:line="360" w:lineRule="auto"/>
        <w:jc w:val="center"/>
      </w:pPr>
    </w:p>
    <w:p w:rsidR="00672D42" w:rsidRDefault="00672D42" w:rsidP="00F40FCB">
      <w:pPr>
        <w:spacing w:line="360" w:lineRule="auto"/>
        <w:jc w:val="center"/>
      </w:pPr>
    </w:p>
    <w:p w:rsidR="00672D42" w:rsidRDefault="00672D42" w:rsidP="00F40FCB">
      <w:pPr>
        <w:spacing w:line="360" w:lineRule="auto"/>
        <w:jc w:val="center"/>
      </w:pPr>
      <w:bookmarkStart w:id="3" w:name="_GoBack"/>
      <w:bookmarkEnd w:id="3"/>
    </w:p>
    <w:p w:rsidR="00672D42" w:rsidRDefault="00672D42" w:rsidP="00F40FCB">
      <w:pPr>
        <w:spacing w:line="360" w:lineRule="auto"/>
        <w:jc w:val="center"/>
      </w:pPr>
    </w:p>
    <w:p w:rsidR="00672D42" w:rsidRDefault="00672D42" w:rsidP="00F40FCB">
      <w:pPr>
        <w:spacing w:line="360" w:lineRule="auto"/>
        <w:jc w:val="center"/>
      </w:pPr>
    </w:p>
    <w:p w:rsidR="00672D42" w:rsidRDefault="00672D42" w:rsidP="00F40FCB">
      <w:pPr>
        <w:spacing w:line="360" w:lineRule="auto"/>
        <w:jc w:val="center"/>
      </w:pPr>
    </w:p>
    <w:p w:rsidR="00672D42" w:rsidRDefault="00672D42" w:rsidP="00F40FCB">
      <w:pPr>
        <w:spacing w:line="360" w:lineRule="auto"/>
      </w:pPr>
    </w:p>
    <w:p w:rsidR="004F0477" w:rsidRPr="00672D42" w:rsidRDefault="004F0477" w:rsidP="00F40FCB">
      <w:pPr>
        <w:spacing w:line="360" w:lineRule="auto"/>
        <w:jc w:val="center"/>
      </w:pPr>
    </w:p>
    <w:sectPr w:rsidR="004F0477" w:rsidRPr="00672D42" w:rsidSect="00C84E79">
      <w:headerReference w:type="default" r:id="rId9"/>
      <w:footerReference w:type="default" r:id="rId10"/>
      <w:pgSz w:w="12240" w:h="15840"/>
      <w:pgMar w:top="1701" w:right="1701" w:bottom="1701" w:left="2268" w:header="748" w:footer="0" w:gutter="0"/>
      <w:pgNumType w:fmt="lowerRoman"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510F" w:rsidRDefault="0040510F">
      <w:r>
        <w:separator/>
      </w:r>
    </w:p>
  </w:endnote>
  <w:endnote w:type="continuationSeparator" w:id="0">
    <w:p w:rsidR="0040510F" w:rsidRDefault="00405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4E95" w:rsidRDefault="00A44E9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510F" w:rsidRDefault="0040510F">
      <w:r>
        <w:separator/>
      </w:r>
    </w:p>
  </w:footnote>
  <w:footnote w:type="continuationSeparator" w:id="0">
    <w:p w:rsidR="0040510F" w:rsidRDefault="00405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2185" w:rsidRDefault="00672D42">
    <w:pPr>
      <w:spacing w:line="200" w:lineRule="exact"/>
    </w:pPr>
    <w:r>
      <w:rPr>
        <w:noProof/>
        <w:lang w:val="id-ID" w:eastAsia="id-ID"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6591300</wp:posOffset>
              </wp:positionH>
              <wp:positionV relativeFrom="page">
                <wp:posOffset>462280</wp:posOffset>
              </wp:positionV>
              <wp:extent cx="127000" cy="177800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00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C2185" w:rsidRDefault="00AC2185">
                          <w:pPr>
                            <w:spacing w:line="260" w:lineRule="exact"/>
                            <w:ind w:left="40"/>
                            <w:rPr>
                              <w:sz w:val="24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519pt;margin-top:36.4pt;width:10pt;height:14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" filled="f" stroked="f">
              <v:textbox inset="0,0,0,0">
                <w:txbxContent>
                  <w:p w:rsidR="00AC2185" w:rsidRDefault="00AC2185">
                    <w:pPr>
                      <w:spacing w:line="260" w:lineRule="exact"/>
                      <w:ind w:left="40"/>
                      <w:rPr>
                        <w:sz w:val="24"/>
                        <w:szCs w:val="24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22C1C"/>
    <w:multiLevelType w:val="hybridMultilevel"/>
    <w:tmpl w:val="F23C6850"/>
    <w:lvl w:ilvl="0" w:tplc="7E8C6104">
      <w:start w:val="1"/>
      <w:numFmt w:val="lowerLetter"/>
      <w:lvlText w:val="%1."/>
      <w:lvlJc w:val="left"/>
      <w:pPr>
        <w:ind w:left="2042" w:hanging="360"/>
      </w:pPr>
      <w:rPr>
        <w:rFonts w:hint="default"/>
        <w:sz w:val="24"/>
      </w:rPr>
    </w:lvl>
    <w:lvl w:ilvl="1" w:tplc="04210019" w:tentative="1">
      <w:start w:val="1"/>
      <w:numFmt w:val="lowerLetter"/>
      <w:lvlText w:val="%2."/>
      <w:lvlJc w:val="left"/>
      <w:pPr>
        <w:ind w:left="2762" w:hanging="360"/>
      </w:pPr>
    </w:lvl>
    <w:lvl w:ilvl="2" w:tplc="0421001B" w:tentative="1">
      <w:start w:val="1"/>
      <w:numFmt w:val="lowerRoman"/>
      <w:lvlText w:val="%3."/>
      <w:lvlJc w:val="right"/>
      <w:pPr>
        <w:ind w:left="3482" w:hanging="180"/>
      </w:pPr>
    </w:lvl>
    <w:lvl w:ilvl="3" w:tplc="0421000F" w:tentative="1">
      <w:start w:val="1"/>
      <w:numFmt w:val="decimal"/>
      <w:lvlText w:val="%4."/>
      <w:lvlJc w:val="left"/>
      <w:pPr>
        <w:ind w:left="4202" w:hanging="360"/>
      </w:pPr>
    </w:lvl>
    <w:lvl w:ilvl="4" w:tplc="04210019" w:tentative="1">
      <w:start w:val="1"/>
      <w:numFmt w:val="lowerLetter"/>
      <w:lvlText w:val="%5."/>
      <w:lvlJc w:val="left"/>
      <w:pPr>
        <w:ind w:left="4922" w:hanging="360"/>
      </w:pPr>
    </w:lvl>
    <w:lvl w:ilvl="5" w:tplc="0421001B" w:tentative="1">
      <w:start w:val="1"/>
      <w:numFmt w:val="lowerRoman"/>
      <w:lvlText w:val="%6."/>
      <w:lvlJc w:val="right"/>
      <w:pPr>
        <w:ind w:left="5642" w:hanging="180"/>
      </w:pPr>
    </w:lvl>
    <w:lvl w:ilvl="6" w:tplc="0421000F" w:tentative="1">
      <w:start w:val="1"/>
      <w:numFmt w:val="decimal"/>
      <w:lvlText w:val="%7."/>
      <w:lvlJc w:val="left"/>
      <w:pPr>
        <w:ind w:left="6362" w:hanging="360"/>
      </w:pPr>
    </w:lvl>
    <w:lvl w:ilvl="7" w:tplc="04210019" w:tentative="1">
      <w:start w:val="1"/>
      <w:numFmt w:val="lowerLetter"/>
      <w:lvlText w:val="%8."/>
      <w:lvlJc w:val="left"/>
      <w:pPr>
        <w:ind w:left="7082" w:hanging="360"/>
      </w:pPr>
    </w:lvl>
    <w:lvl w:ilvl="8" w:tplc="0421001B" w:tentative="1">
      <w:start w:val="1"/>
      <w:numFmt w:val="lowerRoman"/>
      <w:lvlText w:val="%9."/>
      <w:lvlJc w:val="right"/>
      <w:pPr>
        <w:ind w:left="7802" w:hanging="180"/>
      </w:pPr>
    </w:lvl>
  </w:abstractNum>
  <w:abstractNum w:abstractNumId="1" w15:restartNumberingAfterBreak="0">
    <w:nsid w:val="04794DF3"/>
    <w:multiLevelType w:val="hybridMultilevel"/>
    <w:tmpl w:val="45D45E02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6B1573F"/>
    <w:multiLevelType w:val="hybridMultilevel"/>
    <w:tmpl w:val="F54ACB92"/>
    <w:lvl w:ilvl="0" w:tplc="879CFEDA">
      <w:start w:val="1"/>
      <w:numFmt w:val="lowerLetter"/>
      <w:lvlText w:val="%1."/>
      <w:lvlJc w:val="left"/>
      <w:pPr>
        <w:ind w:left="2102" w:hanging="4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762" w:hanging="360"/>
      </w:pPr>
    </w:lvl>
    <w:lvl w:ilvl="2" w:tplc="0421001B" w:tentative="1">
      <w:start w:val="1"/>
      <w:numFmt w:val="lowerRoman"/>
      <w:lvlText w:val="%3."/>
      <w:lvlJc w:val="right"/>
      <w:pPr>
        <w:ind w:left="3482" w:hanging="180"/>
      </w:pPr>
    </w:lvl>
    <w:lvl w:ilvl="3" w:tplc="0421000F" w:tentative="1">
      <w:start w:val="1"/>
      <w:numFmt w:val="decimal"/>
      <w:lvlText w:val="%4."/>
      <w:lvlJc w:val="left"/>
      <w:pPr>
        <w:ind w:left="4202" w:hanging="360"/>
      </w:pPr>
    </w:lvl>
    <w:lvl w:ilvl="4" w:tplc="04210019" w:tentative="1">
      <w:start w:val="1"/>
      <w:numFmt w:val="lowerLetter"/>
      <w:lvlText w:val="%5."/>
      <w:lvlJc w:val="left"/>
      <w:pPr>
        <w:ind w:left="4922" w:hanging="360"/>
      </w:pPr>
    </w:lvl>
    <w:lvl w:ilvl="5" w:tplc="0421001B" w:tentative="1">
      <w:start w:val="1"/>
      <w:numFmt w:val="lowerRoman"/>
      <w:lvlText w:val="%6."/>
      <w:lvlJc w:val="right"/>
      <w:pPr>
        <w:ind w:left="5642" w:hanging="180"/>
      </w:pPr>
    </w:lvl>
    <w:lvl w:ilvl="6" w:tplc="0421000F" w:tentative="1">
      <w:start w:val="1"/>
      <w:numFmt w:val="decimal"/>
      <w:lvlText w:val="%7."/>
      <w:lvlJc w:val="left"/>
      <w:pPr>
        <w:ind w:left="6362" w:hanging="360"/>
      </w:pPr>
    </w:lvl>
    <w:lvl w:ilvl="7" w:tplc="04210019" w:tentative="1">
      <w:start w:val="1"/>
      <w:numFmt w:val="lowerLetter"/>
      <w:lvlText w:val="%8."/>
      <w:lvlJc w:val="left"/>
      <w:pPr>
        <w:ind w:left="7082" w:hanging="360"/>
      </w:pPr>
    </w:lvl>
    <w:lvl w:ilvl="8" w:tplc="0421001B" w:tentative="1">
      <w:start w:val="1"/>
      <w:numFmt w:val="lowerRoman"/>
      <w:lvlText w:val="%9."/>
      <w:lvlJc w:val="right"/>
      <w:pPr>
        <w:ind w:left="7802" w:hanging="180"/>
      </w:pPr>
    </w:lvl>
  </w:abstractNum>
  <w:abstractNum w:abstractNumId="3" w15:restartNumberingAfterBreak="0">
    <w:nsid w:val="0896120C"/>
    <w:multiLevelType w:val="hybridMultilevel"/>
    <w:tmpl w:val="00C290AE"/>
    <w:lvl w:ilvl="0" w:tplc="0421000F">
      <w:start w:val="1"/>
      <w:numFmt w:val="decimal"/>
      <w:lvlText w:val="%1."/>
      <w:lvlJc w:val="left"/>
      <w:pPr>
        <w:ind w:left="2402" w:hanging="360"/>
      </w:pPr>
    </w:lvl>
    <w:lvl w:ilvl="1" w:tplc="04210019" w:tentative="1">
      <w:start w:val="1"/>
      <w:numFmt w:val="lowerLetter"/>
      <w:lvlText w:val="%2."/>
      <w:lvlJc w:val="left"/>
      <w:pPr>
        <w:ind w:left="3122" w:hanging="360"/>
      </w:pPr>
    </w:lvl>
    <w:lvl w:ilvl="2" w:tplc="0421001B" w:tentative="1">
      <w:start w:val="1"/>
      <w:numFmt w:val="lowerRoman"/>
      <w:lvlText w:val="%3."/>
      <w:lvlJc w:val="right"/>
      <w:pPr>
        <w:ind w:left="3842" w:hanging="180"/>
      </w:pPr>
    </w:lvl>
    <w:lvl w:ilvl="3" w:tplc="0421000F" w:tentative="1">
      <w:start w:val="1"/>
      <w:numFmt w:val="decimal"/>
      <w:lvlText w:val="%4."/>
      <w:lvlJc w:val="left"/>
      <w:pPr>
        <w:ind w:left="4562" w:hanging="360"/>
      </w:pPr>
    </w:lvl>
    <w:lvl w:ilvl="4" w:tplc="04210019" w:tentative="1">
      <w:start w:val="1"/>
      <w:numFmt w:val="lowerLetter"/>
      <w:lvlText w:val="%5."/>
      <w:lvlJc w:val="left"/>
      <w:pPr>
        <w:ind w:left="5282" w:hanging="360"/>
      </w:pPr>
    </w:lvl>
    <w:lvl w:ilvl="5" w:tplc="0421001B" w:tentative="1">
      <w:start w:val="1"/>
      <w:numFmt w:val="lowerRoman"/>
      <w:lvlText w:val="%6."/>
      <w:lvlJc w:val="right"/>
      <w:pPr>
        <w:ind w:left="6002" w:hanging="180"/>
      </w:pPr>
    </w:lvl>
    <w:lvl w:ilvl="6" w:tplc="0421000F" w:tentative="1">
      <w:start w:val="1"/>
      <w:numFmt w:val="decimal"/>
      <w:lvlText w:val="%7."/>
      <w:lvlJc w:val="left"/>
      <w:pPr>
        <w:ind w:left="6722" w:hanging="360"/>
      </w:pPr>
    </w:lvl>
    <w:lvl w:ilvl="7" w:tplc="04210019" w:tentative="1">
      <w:start w:val="1"/>
      <w:numFmt w:val="lowerLetter"/>
      <w:lvlText w:val="%8."/>
      <w:lvlJc w:val="left"/>
      <w:pPr>
        <w:ind w:left="7442" w:hanging="360"/>
      </w:pPr>
    </w:lvl>
    <w:lvl w:ilvl="8" w:tplc="0421001B" w:tentative="1">
      <w:start w:val="1"/>
      <w:numFmt w:val="lowerRoman"/>
      <w:lvlText w:val="%9."/>
      <w:lvlJc w:val="right"/>
      <w:pPr>
        <w:ind w:left="8162" w:hanging="180"/>
      </w:pPr>
    </w:lvl>
  </w:abstractNum>
  <w:abstractNum w:abstractNumId="4" w15:restartNumberingAfterBreak="0">
    <w:nsid w:val="20C900A8"/>
    <w:multiLevelType w:val="hybridMultilevel"/>
    <w:tmpl w:val="9C40AFC0"/>
    <w:lvl w:ilvl="0" w:tplc="7E8C6104">
      <w:start w:val="1"/>
      <w:numFmt w:val="lowerLetter"/>
      <w:lvlText w:val="%1."/>
      <w:lvlJc w:val="left"/>
      <w:pPr>
        <w:ind w:left="3724" w:hanging="360"/>
      </w:pPr>
      <w:rPr>
        <w:rFonts w:hint="default"/>
        <w:sz w:val="24"/>
      </w:rPr>
    </w:lvl>
    <w:lvl w:ilvl="1" w:tplc="04210019" w:tentative="1">
      <w:start w:val="1"/>
      <w:numFmt w:val="lowerLetter"/>
      <w:lvlText w:val="%2."/>
      <w:lvlJc w:val="left"/>
      <w:pPr>
        <w:ind w:left="3122" w:hanging="360"/>
      </w:pPr>
    </w:lvl>
    <w:lvl w:ilvl="2" w:tplc="0421001B" w:tentative="1">
      <w:start w:val="1"/>
      <w:numFmt w:val="lowerRoman"/>
      <w:lvlText w:val="%3."/>
      <w:lvlJc w:val="right"/>
      <w:pPr>
        <w:ind w:left="3842" w:hanging="180"/>
      </w:pPr>
    </w:lvl>
    <w:lvl w:ilvl="3" w:tplc="0421000F" w:tentative="1">
      <w:start w:val="1"/>
      <w:numFmt w:val="decimal"/>
      <w:lvlText w:val="%4."/>
      <w:lvlJc w:val="left"/>
      <w:pPr>
        <w:ind w:left="4562" w:hanging="360"/>
      </w:pPr>
    </w:lvl>
    <w:lvl w:ilvl="4" w:tplc="04210019" w:tentative="1">
      <w:start w:val="1"/>
      <w:numFmt w:val="lowerLetter"/>
      <w:lvlText w:val="%5."/>
      <w:lvlJc w:val="left"/>
      <w:pPr>
        <w:ind w:left="5282" w:hanging="360"/>
      </w:pPr>
    </w:lvl>
    <w:lvl w:ilvl="5" w:tplc="0421001B" w:tentative="1">
      <w:start w:val="1"/>
      <w:numFmt w:val="lowerRoman"/>
      <w:lvlText w:val="%6."/>
      <w:lvlJc w:val="right"/>
      <w:pPr>
        <w:ind w:left="6002" w:hanging="180"/>
      </w:pPr>
    </w:lvl>
    <w:lvl w:ilvl="6" w:tplc="0421000F" w:tentative="1">
      <w:start w:val="1"/>
      <w:numFmt w:val="decimal"/>
      <w:lvlText w:val="%7."/>
      <w:lvlJc w:val="left"/>
      <w:pPr>
        <w:ind w:left="6722" w:hanging="360"/>
      </w:pPr>
    </w:lvl>
    <w:lvl w:ilvl="7" w:tplc="04210019" w:tentative="1">
      <w:start w:val="1"/>
      <w:numFmt w:val="lowerLetter"/>
      <w:lvlText w:val="%8."/>
      <w:lvlJc w:val="left"/>
      <w:pPr>
        <w:ind w:left="7442" w:hanging="360"/>
      </w:pPr>
    </w:lvl>
    <w:lvl w:ilvl="8" w:tplc="0421001B" w:tentative="1">
      <w:start w:val="1"/>
      <w:numFmt w:val="lowerRoman"/>
      <w:lvlText w:val="%9."/>
      <w:lvlJc w:val="right"/>
      <w:pPr>
        <w:ind w:left="8162" w:hanging="180"/>
      </w:pPr>
    </w:lvl>
  </w:abstractNum>
  <w:abstractNum w:abstractNumId="5" w15:restartNumberingAfterBreak="0">
    <w:nsid w:val="2AD73445"/>
    <w:multiLevelType w:val="multilevel"/>
    <w:tmpl w:val="C5D88D58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5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6" w15:restartNumberingAfterBreak="0">
    <w:nsid w:val="39373DC8"/>
    <w:multiLevelType w:val="hybridMultilevel"/>
    <w:tmpl w:val="A64633A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2A458A"/>
    <w:multiLevelType w:val="multilevel"/>
    <w:tmpl w:val="C5D88D58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5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8" w15:restartNumberingAfterBreak="0">
    <w:nsid w:val="70A23557"/>
    <w:multiLevelType w:val="hybridMultilevel"/>
    <w:tmpl w:val="0F220346"/>
    <w:lvl w:ilvl="0" w:tplc="0421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793D589C"/>
    <w:multiLevelType w:val="hybridMultilevel"/>
    <w:tmpl w:val="8D382BB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3D31A6"/>
    <w:multiLevelType w:val="multilevel"/>
    <w:tmpl w:val="D9C4CEE4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1" w15:restartNumberingAfterBreak="0">
    <w:nsid w:val="7F6800A9"/>
    <w:multiLevelType w:val="hybridMultilevel"/>
    <w:tmpl w:val="EE665A9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1"/>
  </w:num>
  <w:num w:numId="3">
    <w:abstractNumId w:val="9"/>
  </w:num>
  <w:num w:numId="4">
    <w:abstractNumId w:val="6"/>
  </w:num>
  <w:num w:numId="5">
    <w:abstractNumId w:val="3"/>
  </w:num>
  <w:num w:numId="6">
    <w:abstractNumId w:val="0"/>
  </w:num>
  <w:num w:numId="7">
    <w:abstractNumId w:val="4"/>
  </w:num>
  <w:num w:numId="8">
    <w:abstractNumId w:val="2"/>
  </w:num>
  <w:num w:numId="9">
    <w:abstractNumId w:val="8"/>
  </w:num>
  <w:num w:numId="10">
    <w:abstractNumId w:val="1"/>
  </w:num>
  <w:num w:numId="11">
    <w:abstractNumId w:val="7"/>
  </w:num>
  <w:num w:numId="12">
    <w:abstractNumId w:val="10"/>
  </w:num>
  <w:num w:numId="13">
    <w:abstractNumId w:val="10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alignBordersAndEdges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185"/>
    <w:rsid w:val="000E1989"/>
    <w:rsid w:val="00114692"/>
    <w:rsid w:val="001E7621"/>
    <w:rsid w:val="002B4933"/>
    <w:rsid w:val="002C7811"/>
    <w:rsid w:val="00332313"/>
    <w:rsid w:val="003433F8"/>
    <w:rsid w:val="00354CD2"/>
    <w:rsid w:val="003D79CC"/>
    <w:rsid w:val="003F36D7"/>
    <w:rsid w:val="0040510F"/>
    <w:rsid w:val="00447145"/>
    <w:rsid w:val="004F0477"/>
    <w:rsid w:val="004F2B01"/>
    <w:rsid w:val="005A5E5F"/>
    <w:rsid w:val="00672D42"/>
    <w:rsid w:val="006D7A0D"/>
    <w:rsid w:val="007902AC"/>
    <w:rsid w:val="007D3060"/>
    <w:rsid w:val="007D72E7"/>
    <w:rsid w:val="00804600"/>
    <w:rsid w:val="00837E9B"/>
    <w:rsid w:val="008A16D7"/>
    <w:rsid w:val="008A4254"/>
    <w:rsid w:val="009160E0"/>
    <w:rsid w:val="00A44E95"/>
    <w:rsid w:val="00AC2185"/>
    <w:rsid w:val="00B70E4F"/>
    <w:rsid w:val="00BE7E49"/>
    <w:rsid w:val="00C512A8"/>
    <w:rsid w:val="00C76158"/>
    <w:rsid w:val="00C83980"/>
    <w:rsid w:val="00C84E79"/>
    <w:rsid w:val="00CD2ABB"/>
    <w:rsid w:val="00CE5215"/>
    <w:rsid w:val="00CF0600"/>
    <w:rsid w:val="00D37797"/>
    <w:rsid w:val="00D54A57"/>
    <w:rsid w:val="00D9724F"/>
    <w:rsid w:val="00DC464F"/>
    <w:rsid w:val="00E51F2A"/>
    <w:rsid w:val="00E664BD"/>
    <w:rsid w:val="00EE1EE3"/>
    <w:rsid w:val="00EE217C"/>
    <w:rsid w:val="00F36AEA"/>
    <w:rsid w:val="00F40FCB"/>
    <w:rsid w:val="00F757EA"/>
    <w:rsid w:val="00FA040E"/>
    <w:rsid w:val="00FB4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59DF8676"/>
  <w15:docId w15:val="{EE580393-DB70-4F86-A475-0FEC8C151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E664BD"/>
    <w:pPr>
      <w:keepNext/>
      <w:numPr>
        <w:numId w:val="1"/>
      </w:numPr>
      <w:spacing w:before="240" w:after="60"/>
      <w:outlineLvl w:val="0"/>
    </w:pPr>
    <w:rPr>
      <w:rFonts w:eastAsiaTheme="majorEastAsia" w:cstheme="majorBidi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64BD"/>
    <w:pPr>
      <w:keepNext/>
      <w:numPr>
        <w:ilvl w:val="1"/>
        <w:numId w:val="1"/>
      </w:numPr>
      <w:spacing w:before="240" w:after="60"/>
      <w:outlineLvl w:val="1"/>
    </w:pPr>
    <w:rPr>
      <w:rFonts w:eastAsiaTheme="majorEastAsia" w:cstheme="majorBidi"/>
      <w:b/>
      <w:bCs/>
      <w:iCs/>
      <w:sz w:val="24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464F"/>
    <w:pPr>
      <w:keepNext/>
      <w:numPr>
        <w:ilvl w:val="2"/>
        <w:numId w:val="1"/>
      </w:numPr>
      <w:spacing w:before="240" w:after="60"/>
      <w:outlineLvl w:val="2"/>
    </w:pPr>
    <w:rPr>
      <w:rFonts w:eastAsiaTheme="majorEastAsia" w:cstheme="majorBidi"/>
      <w:b/>
      <w:bCs/>
      <w:sz w:val="24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64BD"/>
    <w:rPr>
      <w:rFonts w:eastAsiaTheme="majorEastAsia" w:cstheme="majorBidi"/>
      <w:b/>
      <w:bCs/>
      <w:kern w:val="32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664BD"/>
    <w:rPr>
      <w:rFonts w:eastAsiaTheme="majorEastAsia" w:cstheme="majorBidi"/>
      <w:b/>
      <w:bCs/>
      <w:iCs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C464F"/>
    <w:rPr>
      <w:rFonts w:eastAsiaTheme="majorEastAsia" w:cstheme="majorBidi"/>
      <w:b/>
      <w:bCs/>
      <w:sz w:val="24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11469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D7A0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D7A0D"/>
  </w:style>
  <w:style w:type="paragraph" w:styleId="Footer">
    <w:name w:val="footer"/>
    <w:basedOn w:val="Normal"/>
    <w:link w:val="FooterChar"/>
    <w:uiPriority w:val="99"/>
    <w:unhideWhenUsed/>
    <w:rsid w:val="006D7A0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D7A0D"/>
  </w:style>
  <w:style w:type="paragraph" w:styleId="TOCHeading">
    <w:name w:val="TOC Heading"/>
    <w:basedOn w:val="Heading1"/>
    <w:next w:val="Normal"/>
    <w:uiPriority w:val="39"/>
    <w:unhideWhenUsed/>
    <w:qFormat/>
    <w:rsid w:val="00DC464F"/>
    <w:pPr>
      <w:keepLines/>
      <w:numPr>
        <w:numId w:val="0"/>
      </w:numPr>
      <w:spacing w:after="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  <w:kern w:val="0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DC464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C464F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DC464F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DC464F"/>
    <w:pPr>
      <w:spacing w:after="100"/>
      <w:ind w:left="400"/>
    </w:pPr>
  </w:style>
  <w:style w:type="table" w:styleId="TableGrid">
    <w:name w:val="Table Grid"/>
    <w:basedOn w:val="TableNormal"/>
    <w:uiPriority w:val="59"/>
    <w:rsid w:val="00F36A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0009EE-AB8E-415A-9C71-9F9AE6AE2D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Mayandre</dc:creator>
  <cp:lastModifiedBy>Windows User</cp:lastModifiedBy>
  <cp:revision>5</cp:revision>
  <dcterms:created xsi:type="dcterms:W3CDTF">2017-06-01T14:34:00Z</dcterms:created>
  <dcterms:modified xsi:type="dcterms:W3CDTF">2017-06-02T07:49:00Z</dcterms:modified>
</cp:coreProperties>
</file>