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185" w:rsidRDefault="000E1989" w:rsidP="000E1989">
      <w:pPr>
        <w:pStyle w:val="Heading1"/>
        <w:numPr>
          <w:ilvl w:val="0"/>
          <w:numId w:val="0"/>
        </w:numPr>
        <w:jc w:val="center"/>
        <w:rPr>
          <w:lang w:val="id-ID"/>
        </w:rPr>
      </w:pPr>
      <w:r>
        <w:rPr>
          <w:lang w:val="id-ID"/>
        </w:rPr>
        <w:t>PRAKATA</w:t>
      </w:r>
    </w:p>
    <w:p w:rsidR="000E1989" w:rsidRDefault="000E1989" w:rsidP="000E1989">
      <w:pPr>
        <w:rPr>
          <w:sz w:val="28"/>
          <w:szCs w:val="28"/>
          <w:lang w:val="id-ID"/>
        </w:rPr>
      </w:pPr>
    </w:p>
    <w:p w:rsidR="000E1989" w:rsidRDefault="000E1989" w:rsidP="000E1989">
      <w:pPr>
        <w:rPr>
          <w:sz w:val="28"/>
          <w:szCs w:val="28"/>
          <w:lang w:val="id-ID"/>
        </w:rPr>
      </w:pPr>
    </w:p>
    <w:p w:rsidR="000E1989" w:rsidRDefault="000E1989" w:rsidP="000E1989">
      <w:pPr>
        <w:spacing w:after="240"/>
        <w:rPr>
          <w:sz w:val="24"/>
          <w:szCs w:val="28"/>
          <w:lang w:val="id-ID"/>
        </w:rPr>
      </w:pPr>
      <w:r>
        <w:rPr>
          <w:sz w:val="24"/>
          <w:szCs w:val="28"/>
          <w:lang w:val="id-ID"/>
        </w:rPr>
        <w:t>Alhamdulillahirrabil’alamin, segala p</w:t>
      </w:r>
      <w:r w:rsidRPr="000E1989">
        <w:rPr>
          <w:sz w:val="24"/>
          <w:szCs w:val="28"/>
          <w:lang w:val="id-ID"/>
        </w:rPr>
        <w:t>uji</w:t>
      </w:r>
      <w:r>
        <w:rPr>
          <w:sz w:val="24"/>
          <w:szCs w:val="28"/>
          <w:lang w:val="id-ID"/>
        </w:rPr>
        <w:t xml:space="preserve"> dan syukur penulis panjatkan kepada Allah Yang Maha Pengasih lagi Maha Penyayang, karena ridho dan karunia-Nya lah, penulis dapat menyelesaikan </w:t>
      </w:r>
      <w:r w:rsidRPr="000E1989">
        <w:rPr>
          <w:sz w:val="24"/>
          <w:szCs w:val="28"/>
          <w:lang w:val="id-ID"/>
        </w:rPr>
        <w:t>Laporan Kerja Praktek</w:t>
      </w:r>
      <w:r>
        <w:rPr>
          <w:sz w:val="24"/>
          <w:szCs w:val="28"/>
          <w:lang w:val="id-ID"/>
        </w:rPr>
        <w:t xml:space="preserve"> ini sebagaimana mestinya yang harus dikerjakan mahasiswa Program Studi Teknik Informatika S1 Universitas Riau, sebagai syarat memenuhi kelulusa</w:t>
      </w:r>
      <w:r w:rsidR="00F757EA">
        <w:rPr>
          <w:sz w:val="24"/>
          <w:szCs w:val="28"/>
          <w:lang w:val="id-ID"/>
        </w:rPr>
        <w:t>n mata kuliah Kerja Praktek.</w:t>
      </w:r>
    </w:p>
    <w:p w:rsidR="00F757EA" w:rsidRDefault="00F757EA" w:rsidP="000E1989">
      <w:pPr>
        <w:spacing w:after="240"/>
        <w:rPr>
          <w:sz w:val="24"/>
          <w:szCs w:val="28"/>
          <w:lang w:val="id-ID"/>
        </w:rPr>
      </w:pPr>
      <w:r>
        <w:rPr>
          <w:sz w:val="24"/>
          <w:szCs w:val="28"/>
          <w:lang w:val="id-ID"/>
        </w:rPr>
        <w:t>Laporan ini berjudul “PROGRAM SISTEM INFORMASI PENGAWASAN KUPVA” ditulis untuk menyampaikan hasil Kerja Praktek yang telah dilakukan di Kantor Perwakilan Bank Indonesia Provinsi Riau, yang telah dikerjakan penulis selama masa Kerja Praktek 24 Januari 2017 sampai 31 Maret 2017.</w:t>
      </w:r>
    </w:p>
    <w:p w:rsidR="000E1989" w:rsidRDefault="00F757EA" w:rsidP="000E1989">
      <w:pPr>
        <w:spacing w:after="240"/>
        <w:rPr>
          <w:sz w:val="24"/>
          <w:szCs w:val="28"/>
          <w:lang w:val="id-ID"/>
        </w:rPr>
      </w:pPr>
      <w:r>
        <w:rPr>
          <w:sz w:val="24"/>
          <w:szCs w:val="28"/>
          <w:lang w:val="id-ID"/>
        </w:rPr>
        <w:t xml:space="preserve">Dapat terselesaikannya laporan ini tidak semata-mata oleh penulis namun juga banyaknya bantuan yang penulis dapatkan selama mengerjakan laporan Kerja Praktek </w:t>
      </w:r>
      <w:bookmarkStart w:id="0" w:name="_GoBack"/>
      <w:bookmarkEnd w:id="0"/>
      <w:r>
        <w:rPr>
          <w:sz w:val="24"/>
          <w:szCs w:val="28"/>
          <w:lang w:val="id-ID"/>
        </w:rPr>
        <w:t xml:space="preserve">ini, oleh karena itu penulis mengucapkan terima kasih sebesar-besarnya kepada kedua orang tua tercinta, tanpa bantuan moral dan material merekalah maka </w:t>
      </w:r>
      <w:r w:rsidR="00447145">
        <w:rPr>
          <w:sz w:val="24"/>
          <w:szCs w:val="28"/>
          <w:lang w:val="id-ID"/>
        </w:rPr>
        <w:t>penulis</w:t>
      </w:r>
      <w:r>
        <w:rPr>
          <w:sz w:val="24"/>
          <w:szCs w:val="28"/>
          <w:lang w:val="id-ID"/>
        </w:rPr>
        <w:t xml:space="preserve"> tidak akan mampu menyelesaikan laporan ini. Penulis juga </w:t>
      </w:r>
      <w:r w:rsidR="004F2B01">
        <w:rPr>
          <w:sz w:val="24"/>
          <w:szCs w:val="28"/>
          <w:lang w:val="id-ID"/>
        </w:rPr>
        <w:t>berterima</w:t>
      </w:r>
      <w:r>
        <w:rPr>
          <w:sz w:val="24"/>
          <w:szCs w:val="28"/>
          <w:lang w:val="id-ID"/>
        </w:rPr>
        <w:t>kasih kepada Bapak Rahyul Amri</w:t>
      </w:r>
      <w:r w:rsidR="00447145">
        <w:rPr>
          <w:sz w:val="24"/>
          <w:szCs w:val="28"/>
          <w:lang w:val="id-ID"/>
        </w:rPr>
        <w:t xml:space="preserve">, S.T., M.T sebagai Dosen Pembimbing, yang telah mengarahkan dan memberi saran selama masa Kerja Praktek hingga penyelesaian Laporan Kerja Praktek. bang James Okto Irwan sebagai Pembimbing Lapangan yang telah memberikan bimbingan, masukan, kritikan dan segala kebaikan lainnya yang telah diberikan selama menjalani Kerja Praktek. </w:t>
      </w:r>
      <w:r w:rsidR="004F2B01">
        <w:rPr>
          <w:sz w:val="24"/>
          <w:szCs w:val="28"/>
          <w:lang w:val="id-ID"/>
        </w:rPr>
        <w:t xml:space="preserve">Dosen-dosen Program Studi Teknik Informatika Universitas Riau, yang telah memberikan ilmu-ilmu yang sangat berguna. Serta tidak lupa juga ucapan teimakasih kepada teman-teman Teknik Informatika Universitas Riau, teman-teman magang di </w:t>
      </w:r>
      <w:r w:rsidR="00D9724F">
        <w:rPr>
          <w:sz w:val="24"/>
          <w:szCs w:val="28"/>
          <w:lang w:val="id-ID"/>
        </w:rPr>
        <w:t xml:space="preserve">Kpw. </w:t>
      </w:r>
      <w:r w:rsidR="004F2B01">
        <w:rPr>
          <w:sz w:val="24"/>
          <w:szCs w:val="28"/>
          <w:lang w:val="id-ID"/>
        </w:rPr>
        <w:t>Bank Indonesia</w:t>
      </w:r>
      <w:r w:rsidR="00D9724F">
        <w:rPr>
          <w:sz w:val="24"/>
          <w:szCs w:val="28"/>
          <w:lang w:val="id-ID"/>
        </w:rPr>
        <w:t xml:space="preserve"> Prov. Riau </w:t>
      </w:r>
      <w:r w:rsidR="004F2B01">
        <w:rPr>
          <w:sz w:val="24"/>
          <w:szCs w:val="28"/>
          <w:lang w:val="id-ID"/>
        </w:rPr>
        <w:t>, dan</w:t>
      </w:r>
      <w:r w:rsidR="00D9724F">
        <w:rPr>
          <w:sz w:val="24"/>
          <w:szCs w:val="28"/>
          <w:lang w:val="id-ID"/>
        </w:rPr>
        <w:t xml:space="preserve"> juga</w:t>
      </w:r>
      <w:r w:rsidR="004F2B01">
        <w:rPr>
          <w:sz w:val="24"/>
          <w:szCs w:val="28"/>
          <w:lang w:val="id-ID"/>
        </w:rPr>
        <w:t xml:space="preserve"> </w:t>
      </w:r>
      <w:r w:rsidR="00D9724F">
        <w:rPr>
          <w:sz w:val="24"/>
          <w:szCs w:val="28"/>
          <w:lang w:val="id-ID"/>
        </w:rPr>
        <w:t xml:space="preserve">teman-teman inspiratif dari </w:t>
      </w:r>
      <w:r w:rsidR="004F2B01">
        <w:rPr>
          <w:sz w:val="24"/>
          <w:szCs w:val="28"/>
          <w:lang w:val="id-ID"/>
        </w:rPr>
        <w:t>Basecamp Gun.</w:t>
      </w:r>
    </w:p>
    <w:p w:rsidR="00B70E4F" w:rsidRDefault="00B70E4F" w:rsidP="000E1989">
      <w:pPr>
        <w:spacing w:after="240"/>
        <w:rPr>
          <w:sz w:val="24"/>
          <w:szCs w:val="28"/>
          <w:lang w:val="id-ID"/>
        </w:rPr>
      </w:pPr>
      <w:r>
        <w:rPr>
          <w:sz w:val="24"/>
          <w:szCs w:val="28"/>
          <w:lang w:val="id-ID"/>
        </w:rPr>
        <w:t xml:space="preserve">Penulis sangat menyadari bahwa terdapat banyak sekali kesalahan, kekurangan dan ketidak kompetenan penulis dalam membuat Laporan Kerja Praktek, oleh karena itu penulis sangat mengharapkan kritikan, masukan, dan saran yang baik oleh pembaca agar penulis dapat memperbaiki, menambah dan mengembangkan tulisan yang penulis kerjakan. Semoga apa yang telah penulis tuangkan </w:t>
      </w:r>
      <w:r w:rsidR="004F0477">
        <w:rPr>
          <w:sz w:val="24"/>
          <w:szCs w:val="28"/>
          <w:lang w:val="id-ID"/>
        </w:rPr>
        <w:t>ke</w:t>
      </w:r>
      <w:r>
        <w:rPr>
          <w:sz w:val="24"/>
          <w:szCs w:val="28"/>
          <w:lang w:val="id-ID"/>
        </w:rPr>
        <w:t xml:space="preserve">dalam Laporan Kerja Praktek </w:t>
      </w:r>
      <w:r w:rsidR="004F0477">
        <w:rPr>
          <w:sz w:val="24"/>
          <w:szCs w:val="28"/>
          <w:lang w:val="id-ID"/>
        </w:rPr>
        <w:t xml:space="preserve">ini </w:t>
      </w:r>
      <w:r>
        <w:rPr>
          <w:sz w:val="24"/>
          <w:szCs w:val="28"/>
          <w:lang w:val="id-ID"/>
        </w:rPr>
        <w:t>dapat memberikan manfaat</w:t>
      </w:r>
      <w:r w:rsidR="004F0477">
        <w:rPr>
          <w:sz w:val="24"/>
          <w:szCs w:val="28"/>
          <w:lang w:val="id-ID"/>
        </w:rPr>
        <w:t xml:space="preserve"> serta inspirasi</w:t>
      </w:r>
      <w:r>
        <w:rPr>
          <w:sz w:val="24"/>
          <w:szCs w:val="28"/>
          <w:lang w:val="id-ID"/>
        </w:rPr>
        <w:t xml:space="preserve"> </w:t>
      </w:r>
      <w:r w:rsidR="004F0477">
        <w:rPr>
          <w:sz w:val="24"/>
          <w:szCs w:val="28"/>
          <w:lang w:val="id-ID"/>
        </w:rPr>
        <w:t>kepada pembaca dan juga kepada penulis sendiri.</w:t>
      </w:r>
    </w:p>
    <w:p w:rsidR="004F0477" w:rsidRDefault="004F0477" w:rsidP="004F0477">
      <w:pPr>
        <w:spacing w:after="240"/>
        <w:jc w:val="right"/>
        <w:rPr>
          <w:sz w:val="24"/>
          <w:szCs w:val="28"/>
          <w:lang w:val="id-ID"/>
        </w:rPr>
      </w:pPr>
      <w:r>
        <w:rPr>
          <w:sz w:val="24"/>
          <w:szCs w:val="28"/>
          <w:lang w:val="id-ID"/>
        </w:rPr>
        <w:t>Pekanbaru 31 April 2017</w:t>
      </w:r>
    </w:p>
    <w:p w:rsidR="004F0477" w:rsidRDefault="004F0477" w:rsidP="004F0477">
      <w:pPr>
        <w:spacing w:after="240"/>
        <w:jc w:val="right"/>
        <w:rPr>
          <w:sz w:val="24"/>
          <w:szCs w:val="28"/>
          <w:lang w:val="id-ID"/>
        </w:rPr>
      </w:pPr>
    </w:p>
    <w:p w:rsidR="004F0477" w:rsidRDefault="004F0477" w:rsidP="004F0477">
      <w:pPr>
        <w:spacing w:after="240"/>
        <w:jc w:val="right"/>
        <w:rPr>
          <w:sz w:val="24"/>
          <w:szCs w:val="28"/>
          <w:lang w:val="id-ID"/>
        </w:rPr>
      </w:pPr>
    </w:p>
    <w:p w:rsidR="004F0477" w:rsidRDefault="004F0477" w:rsidP="004F0477">
      <w:pPr>
        <w:spacing w:after="240"/>
        <w:jc w:val="right"/>
        <w:rPr>
          <w:sz w:val="24"/>
          <w:szCs w:val="28"/>
          <w:lang w:val="id-ID"/>
        </w:rPr>
      </w:pPr>
      <w:r>
        <w:rPr>
          <w:sz w:val="24"/>
          <w:szCs w:val="28"/>
          <w:lang w:val="id-ID"/>
        </w:rPr>
        <w:t>Muhammad Mayandre Bethatian</w:t>
      </w:r>
    </w:p>
    <w:sectPr w:rsidR="004F0477" w:rsidSect="00C84E79">
      <w:headerReference w:type="default" r:id="rId8"/>
      <w:footerReference w:type="default" r:id="rId9"/>
      <w:pgSz w:w="12240" w:h="15840"/>
      <w:pgMar w:top="1701" w:right="1701" w:bottom="1701" w:left="2268" w:header="748" w:footer="0"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F2A" w:rsidRDefault="00E51F2A">
      <w:r>
        <w:separator/>
      </w:r>
    </w:p>
  </w:endnote>
  <w:endnote w:type="continuationSeparator" w:id="0">
    <w:p w:rsidR="00E51F2A" w:rsidRDefault="00E51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4414764"/>
      <w:docPartObj>
        <w:docPartGallery w:val="Page Numbers (Bottom of Page)"/>
        <w:docPartUnique/>
      </w:docPartObj>
    </w:sdtPr>
    <w:sdtEndPr>
      <w:rPr>
        <w:noProof/>
      </w:rPr>
    </w:sdtEndPr>
    <w:sdtContent>
      <w:p w:rsidR="00C84E79" w:rsidRDefault="00C84E79">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A44E95" w:rsidRDefault="00A44E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F2A" w:rsidRDefault="00E51F2A">
      <w:r>
        <w:separator/>
      </w:r>
    </w:p>
  </w:footnote>
  <w:footnote w:type="continuationSeparator" w:id="0">
    <w:p w:rsidR="00E51F2A" w:rsidRDefault="00E51F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185" w:rsidRDefault="00E51F2A">
    <w:pPr>
      <w:spacing w:line="200" w:lineRule="exact"/>
    </w:pPr>
    <w:r>
      <w:pict>
        <v:shapetype id="_x0000_t202" coordsize="21600,21600" o:spt="202" path="m,l,21600r21600,l21600,xe">
          <v:stroke joinstyle="miter"/>
          <v:path gradientshapeok="t" o:connecttype="rect"/>
        </v:shapetype>
        <v:shape id="_x0000_s2049" type="#_x0000_t202" style="position:absolute;margin-left:519pt;margin-top:36.4pt;width:10pt;height:14pt;z-index:-251658752;mso-position-horizontal-relative:page;mso-position-vertical-relative:page" filled="f" stroked="f">
          <v:textbox style="mso-next-textbox:#_x0000_s2049" inset="0,0,0,0">
            <w:txbxContent>
              <w:p w:rsidR="00AC2185" w:rsidRDefault="00AC2185">
                <w:pPr>
                  <w:spacing w:line="260" w:lineRule="exact"/>
                  <w:ind w:left="40"/>
                  <w:rPr>
                    <w:sz w:val="24"/>
                    <w:szCs w:val="24"/>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2C1C"/>
    <w:multiLevelType w:val="hybridMultilevel"/>
    <w:tmpl w:val="F23C6850"/>
    <w:lvl w:ilvl="0" w:tplc="7E8C6104">
      <w:start w:val="1"/>
      <w:numFmt w:val="lowerLetter"/>
      <w:lvlText w:val="%1."/>
      <w:lvlJc w:val="left"/>
      <w:pPr>
        <w:ind w:left="2042" w:hanging="360"/>
      </w:pPr>
      <w:rPr>
        <w:rFonts w:hint="default"/>
        <w:sz w:val="24"/>
      </w:rPr>
    </w:lvl>
    <w:lvl w:ilvl="1" w:tplc="04210019" w:tentative="1">
      <w:start w:val="1"/>
      <w:numFmt w:val="lowerLetter"/>
      <w:lvlText w:val="%2."/>
      <w:lvlJc w:val="left"/>
      <w:pPr>
        <w:ind w:left="2762" w:hanging="360"/>
      </w:pPr>
    </w:lvl>
    <w:lvl w:ilvl="2" w:tplc="0421001B" w:tentative="1">
      <w:start w:val="1"/>
      <w:numFmt w:val="lowerRoman"/>
      <w:lvlText w:val="%3."/>
      <w:lvlJc w:val="right"/>
      <w:pPr>
        <w:ind w:left="3482" w:hanging="180"/>
      </w:pPr>
    </w:lvl>
    <w:lvl w:ilvl="3" w:tplc="0421000F" w:tentative="1">
      <w:start w:val="1"/>
      <w:numFmt w:val="decimal"/>
      <w:lvlText w:val="%4."/>
      <w:lvlJc w:val="left"/>
      <w:pPr>
        <w:ind w:left="4202" w:hanging="360"/>
      </w:pPr>
    </w:lvl>
    <w:lvl w:ilvl="4" w:tplc="04210019" w:tentative="1">
      <w:start w:val="1"/>
      <w:numFmt w:val="lowerLetter"/>
      <w:lvlText w:val="%5."/>
      <w:lvlJc w:val="left"/>
      <w:pPr>
        <w:ind w:left="4922" w:hanging="360"/>
      </w:pPr>
    </w:lvl>
    <w:lvl w:ilvl="5" w:tplc="0421001B" w:tentative="1">
      <w:start w:val="1"/>
      <w:numFmt w:val="lowerRoman"/>
      <w:lvlText w:val="%6."/>
      <w:lvlJc w:val="right"/>
      <w:pPr>
        <w:ind w:left="5642" w:hanging="180"/>
      </w:pPr>
    </w:lvl>
    <w:lvl w:ilvl="6" w:tplc="0421000F" w:tentative="1">
      <w:start w:val="1"/>
      <w:numFmt w:val="decimal"/>
      <w:lvlText w:val="%7."/>
      <w:lvlJc w:val="left"/>
      <w:pPr>
        <w:ind w:left="6362" w:hanging="360"/>
      </w:pPr>
    </w:lvl>
    <w:lvl w:ilvl="7" w:tplc="04210019" w:tentative="1">
      <w:start w:val="1"/>
      <w:numFmt w:val="lowerLetter"/>
      <w:lvlText w:val="%8."/>
      <w:lvlJc w:val="left"/>
      <w:pPr>
        <w:ind w:left="7082" w:hanging="360"/>
      </w:pPr>
    </w:lvl>
    <w:lvl w:ilvl="8" w:tplc="0421001B" w:tentative="1">
      <w:start w:val="1"/>
      <w:numFmt w:val="lowerRoman"/>
      <w:lvlText w:val="%9."/>
      <w:lvlJc w:val="right"/>
      <w:pPr>
        <w:ind w:left="7802" w:hanging="180"/>
      </w:pPr>
    </w:lvl>
  </w:abstractNum>
  <w:abstractNum w:abstractNumId="1" w15:restartNumberingAfterBreak="0">
    <w:nsid w:val="04794DF3"/>
    <w:multiLevelType w:val="hybridMultilevel"/>
    <w:tmpl w:val="45D45E0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06B1573F"/>
    <w:multiLevelType w:val="hybridMultilevel"/>
    <w:tmpl w:val="F54ACB92"/>
    <w:lvl w:ilvl="0" w:tplc="879CFEDA">
      <w:start w:val="1"/>
      <w:numFmt w:val="lowerLetter"/>
      <w:lvlText w:val="%1."/>
      <w:lvlJc w:val="left"/>
      <w:pPr>
        <w:ind w:left="2102" w:hanging="420"/>
      </w:pPr>
      <w:rPr>
        <w:rFonts w:hint="default"/>
      </w:rPr>
    </w:lvl>
    <w:lvl w:ilvl="1" w:tplc="04210019" w:tentative="1">
      <w:start w:val="1"/>
      <w:numFmt w:val="lowerLetter"/>
      <w:lvlText w:val="%2."/>
      <w:lvlJc w:val="left"/>
      <w:pPr>
        <w:ind w:left="2762" w:hanging="360"/>
      </w:pPr>
    </w:lvl>
    <w:lvl w:ilvl="2" w:tplc="0421001B" w:tentative="1">
      <w:start w:val="1"/>
      <w:numFmt w:val="lowerRoman"/>
      <w:lvlText w:val="%3."/>
      <w:lvlJc w:val="right"/>
      <w:pPr>
        <w:ind w:left="3482" w:hanging="180"/>
      </w:pPr>
    </w:lvl>
    <w:lvl w:ilvl="3" w:tplc="0421000F" w:tentative="1">
      <w:start w:val="1"/>
      <w:numFmt w:val="decimal"/>
      <w:lvlText w:val="%4."/>
      <w:lvlJc w:val="left"/>
      <w:pPr>
        <w:ind w:left="4202" w:hanging="360"/>
      </w:pPr>
    </w:lvl>
    <w:lvl w:ilvl="4" w:tplc="04210019" w:tentative="1">
      <w:start w:val="1"/>
      <w:numFmt w:val="lowerLetter"/>
      <w:lvlText w:val="%5."/>
      <w:lvlJc w:val="left"/>
      <w:pPr>
        <w:ind w:left="4922" w:hanging="360"/>
      </w:pPr>
    </w:lvl>
    <w:lvl w:ilvl="5" w:tplc="0421001B" w:tentative="1">
      <w:start w:val="1"/>
      <w:numFmt w:val="lowerRoman"/>
      <w:lvlText w:val="%6."/>
      <w:lvlJc w:val="right"/>
      <w:pPr>
        <w:ind w:left="5642" w:hanging="180"/>
      </w:pPr>
    </w:lvl>
    <w:lvl w:ilvl="6" w:tplc="0421000F" w:tentative="1">
      <w:start w:val="1"/>
      <w:numFmt w:val="decimal"/>
      <w:lvlText w:val="%7."/>
      <w:lvlJc w:val="left"/>
      <w:pPr>
        <w:ind w:left="6362" w:hanging="360"/>
      </w:pPr>
    </w:lvl>
    <w:lvl w:ilvl="7" w:tplc="04210019" w:tentative="1">
      <w:start w:val="1"/>
      <w:numFmt w:val="lowerLetter"/>
      <w:lvlText w:val="%8."/>
      <w:lvlJc w:val="left"/>
      <w:pPr>
        <w:ind w:left="7082" w:hanging="360"/>
      </w:pPr>
    </w:lvl>
    <w:lvl w:ilvl="8" w:tplc="0421001B" w:tentative="1">
      <w:start w:val="1"/>
      <w:numFmt w:val="lowerRoman"/>
      <w:lvlText w:val="%9."/>
      <w:lvlJc w:val="right"/>
      <w:pPr>
        <w:ind w:left="7802" w:hanging="180"/>
      </w:pPr>
    </w:lvl>
  </w:abstractNum>
  <w:abstractNum w:abstractNumId="3" w15:restartNumberingAfterBreak="0">
    <w:nsid w:val="0896120C"/>
    <w:multiLevelType w:val="hybridMultilevel"/>
    <w:tmpl w:val="00C290AE"/>
    <w:lvl w:ilvl="0" w:tplc="0421000F">
      <w:start w:val="1"/>
      <w:numFmt w:val="decimal"/>
      <w:lvlText w:val="%1."/>
      <w:lvlJc w:val="left"/>
      <w:pPr>
        <w:ind w:left="2402" w:hanging="360"/>
      </w:pPr>
    </w:lvl>
    <w:lvl w:ilvl="1" w:tplc="04210019" w:tentative="1">
      <w:start w:val="1"/>
      <w:numFmt w:val="lowerLetter"/>
      <w:lvlText w:val="%2."/>
      <w:lvlJc w:val="left"/>
      <w:pPr>
        <w:ind w:left="3122" w:hanging="360"/>
      </w:pPr>
    </w:lvl>
    <w:lvl w:ilvl="2" w:tplc="0421001B" w:tentative="1">
      <w:start w:val="1"/>
      <w:numFmt w:val="lowerRoman"/>
      <w:lvlText w:val="%3."/>
      <w:lvlJc w:val="right"/>
      <w:pPr>
        <w:ind w:left="3842" w:hanging="180"/>
      </w:pPr>
    </w:lvl>
    <w:lvl w:ilvl="3" w:tplc="0421000F" w:tentative="1">
      <w:start w:val="1"/>
      <w:numFmt w:val="decimal"/>
      <w:lvlText w:val="%4."/>
      <w:lvlJc w:val="left"/>
      <w:pPr>
        <w:ind w:left="4562" w:hanging="360"/>
      </w:pPr>
    </w:lvl>
    <w:lvl w:ilvl="4" w:tplc="04210019" w:tentative="1">
      <w:start w:val="1"/>
      <w:numFmt w:val="lowerLetter"/>
      <w:lvlText w:val="%5."/>
      <w:lvlJc w:val="left"/>
      <w:pPr>
        <w:ind w:left="5282" w:hanging="360"/>
      </w:pPr>
    </w:lvl>
    <w:lvl w:ilvl="5" w:tplc="0421001B" w:tentative="1">
      <w:start w:val="1"/>
      <w:numFmt w:val="lowerRoman"/>
      <w:lvlText w:val="%6."/>
      <w:lvlJc w:val="right"/>
      <w:pPr>
        <w:ind w:left="6002" w:hanging="180"/>
      </w:pPr>
    </w:lvl>
    <w:lvl w:ilvl="6" w:tplc="0421000F" w:tentative="1">
      <w:start w:val="1"/>
      <w:numFmt w:val="decimal"/>
      <w:lvlText w:val="%7."/>
      <w:lvlJc w:val="left"/>
      <w:pPr>
        <w:ind w:left="6722" w:hanging="360"/>
      </w:pPr>
    </w:lvl>
    <w:lvl w:ilvl="7" w:tplc="04210019" w:tentative="1">
      <w:start w:val="1"/>
      <w:numFmt w:val="lowerLetter"/>
      <w:lvlText w:val="%8."/>
      <w:lvlJc w:val="left"/>
      <w:pPr>
        <w:ind w:left="7442" w:hanging="360"/>
      </w:pPr>
    </w:lvl>
    <w:lvl w:ilvl="8" w:tplc="0421001B" w:tentative="1">
      <w:start w:val="1"/>
      <w:numFmt w:val="lowerRoman"/>
      <w:lvlText w:val="%9."/>
      <w:lvlJc w:val="right"/>
      <w:pPr>
        <w:ind w:left="8162" w:hanging="180"/>
      </w:pPr>
    </w:lvl>
  </w:abstractNum>
  <w:abstractNum w:abstractNumId="4" w15:restartNumberingAfterBreak="0">
    <w:nsid w:val="20C900A8"/>
    <w:multiLevelType w:val="hybridMultilevel"/>
    <w:tmpl w:val="9C40AFC0"/>
    <w:lvl w:ilvl="0" w:tplc="7E8C6104">
      <w:start w:val="1"/>
      <w:numFmt w:val="lowerLetter"/>
      <w:lvlText w:val="%1."/>
      <w:lvlJc w:val="left"/>
      <w:pPr>
        <w:ind w:left="3724" w:hanging="360"/>
      </w:pPr>
      <w:rPr>
        <w:rFonts w:hint="default"/>
        <w:sz w:val="24"/>
      </w:rPr>
    </w:lvl>
    <w:lvl w:ilvl="1" w:tplc="04210019" w:tentative="1">
      <w:start w:val="1"/>
      <w:numFmt w:val="lowerLetter"/>
      <w:lvlText w:val="%2."/>
      <w:lvlJc w:val="left"/>
      <w:pPr>
        <w:ind w:left="3122" w:hanging="360"/>
      </w:pPr>
    </w:lvl>
    <w:lvl w:ilvl="2" w:tplc="0421001B" w:tentative="1">
      <w:start w:val="1"/>
      <w:numFmt w:val="lowerRoman"/>
      <w:lvlText w:val="%3."/>
      <w:lvlJc w:val="right"/>
      <w:pPr>
        <w:ind w:left="3842" w:hanging="180"/>
      </w:pPr>
    </w:lvl>
    <w:lvl w:ilvl="3" w:tplc="0421000F" w:tentative="1">
      <w:start w:val="1"/>
      <w:numFmt w:val="decimal"/>
      <w:lvlText w:val="%4."/>
      <w:lvlJc w:val="left"/>
      <w:pPr>
        <w:ind w:left="4562" w:hanging="360"/>
      </w:pPr>
    </w:lvl>
    <w:lvl w:ilvl="4" w:tplc="04210019" w:tentative="1">
      <w:start w:val="1"/>
      <w:numFmt w:val="lowerLetter"/>
      <w:lvlText w:val="%5."/>
      <w:lvlJc w:val="left"/>
      <w:pPr>
        <w:ind w:left="5282" w:hanging="360"/>
      </w:pPr>
    </w:lvl>
    <w:lvl w:ilvl="5" w:tplc="0421001B" w:tentative="1">
      <w:start w:val="1"/>
      <w:numFmt w:val="lowerRoman"/>
      <w:lvlText w:val="%6."/>
      <w:lvlJc w:val="right"/>
      <w:pPr>
        <w:ind w:left="6002" w:hanging="180"/>
      </w:pPr>
    </w:lvl>
    <w:lvl w:ilvl="6" w:tplc="0421000F" w:tentative="1">
      <w:start w:val="1"/>
      <w:numFmt w:val="decimal"/>
      <w:lvlText w:val="%7."/>
      <w:lvlJc w:val="left"/>
      <w:pPr>
        <w:ind w:left="6722" w:hanging="360"/>
      </w:pPr>
    </w:lvl>
    <w:lvl w:ilvl="7" w:tplc="04210019" w:tentative="1">
      <w:start w:val="1"/>
      <w:numFmt w:val="lowerLetter"/>
      <w:lvlText w:val="%8."/>
      <w:lvlJc w:val="left"/>
      <w:pPr>
        <w:ind w:left="7442" w:hanging="360"/>
      </w:pPr>
    </w:lvl>
    <w:lvl w:ilvl="8" w:tplc="0421001B" w:tentative="1">
      <w:start w:val="1"/>
      <w:numFmt w:val="lowerRoman"/>
      <w:lvlText w:val="%9."/>
      <w:lvlJc w:val="right"/>
      <w:pPr>
        <w:ind w:left="8162" w:hanging="180"/>
      </w:pPr>
    </w:lvl>
  </w:abstractNum>
  <w:abstractNum w:abstractNumId="5" w15:restartNumberingAfterBreak="0">
    <w:nsid w:val="2AD73445"/>
    <w:multiLevelType w:val="multilevel"/>
    <w:tmpl w:val="C5D88D58"/>
    <w:lvl w:ilvl="0">
      <w:start w:val="1"/>
      <w:numFmt w:val="decimal"/>
      <w:lvlText w:val="%1"/>
      <w:lvlJc w:val="left"/>
      <w:pPr>
        <w:ind w:left="705" w:hanging="705"/>
      </w:pPr>
      <w:rPr>
        <w:rFonts w:hint="default"/>
      </w:rPr>
    </w:lvl>
    <w:lvl w:ilvl="1">
      <w:start w:val="1"/>
      <w:numFmt w:val="decimal"/>
      <w:lvlText w:val="%1.%2"/>
      <w:lvlJc w:val="left"/>
      <w:pPr>
        <w:ind w:left="1425" w:hanging="705"/>
      </w:pPr>
      <w:rPr>
        <w:rFonts w:hint="default"/>
      </w:rPr>
    </w:lvl>
    <w:lvl w:ilvl="2">
      <w:start w:val="1"/>
      <w:numFmt w:val="decimal"/>
      <w:lvlText w:val="%1.%2.%3"/>
      <w:lvlJc w:val="left"/>
      <w:pPr>
        <w:ind w:left="2160" w:hanging="720"/>
      </w:pPr>
      <w:rPr>
        <w:rFonts w:ascii="Times New Roman" w:hAnsi="Times New Roman" w:cs="Times New Roman"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9373DC8"/>
    <w:multiLevelType w:val="hybridMultilevel"/>
    <w:tmpl w:val="A64633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02A458A"/>
    <w:multiLevelType w:val="multilevel"/>
    <w:tmpl w:val="C5D88D58"/>
    <w:lvl w:ilvl="0">
      <w:start w:val="1"/>
      <w:numFmt w:val="decimal"/>
      <w:lvlText w:val="%1"/>
      <w:lvlJc w:val="left"/>
      <w:pPr>
        <w:ind w:left="705" w:hanging="705"/>
      </w:pPr>
      <w:rPr>
        <w:rFonts w:hint="default"/>
      </w:rPr>
    </w:lvl>
    <w:lvl w:ilvl="1">
      <w:start w:val="1"/>
      <w:numFmt w:val="decimal"/>
      <w:lvlText w:val="%1.%2"/>
      <w:lvlJc w:val="left"/>
      <w:pPr>
        <w:ind w:left="1425" w:hanging="705"/>
      </w:pPr>
      <w:rPr>
        <w:rFonts w:hint="default"/>
      </w:rPr>
    </w:lvl>
    <w:lvl w:ilvl="2">
      <w:start w:val="1"/>
      <w:numFmt w:val="decimal"/>
      <w:lvlText w:val="%1.%2.%3"/>
      <w:lvlJc w:val="left"/>
      <w:pPr>
        <w:ind w:left="2160" w:hanging="720"/>
      </w:pPr>
      <w:rPr>
        <w:rFonts w:ascii="Times New Roman" w:hAnsi="Times New Roman" w:cs="Times New Roman"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70A23557"/>
    <w:multiLevelType w:val="hybridMultilevel"/>
    <w:tmpl w:val="0F220346"/>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9" w15:restartNumberingAfterBreak="0">
    <w:nsid w:val="793D589C"/>
    <w:multiLevelType w:val="hybridMultilevel"/>
    <w:tmpl w:val="8D382B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B3D31A6"/>
    <w:multiLevelType w:val="multilevel"/>
    <w:tmpl w:val="D9C4CEE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1" w15:restartNumberingAfterBreak="0">
    <w:nsid w:val="7F6800A9"/>
    <w:multiLevelType w:val="hybridMultilevel"/>
    <w:tmpl w:val="EE665A9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11"/>
  </w:num>
  <w:num w:numId="3">
    <w:abstractNumId w:val="9"/>
  </w:num>
  <w:num w:numId="4">
    <w:abstractNumId w:val="6"/>
  </w:num>
  <w:num w:numId="5">
    <w:abstractNumId w:val="3"/>
  </w:num>
  <w:num w:numId="6">
    <w:abstractNumId w:val="0"/>
  </w:num>
  <w:num w:numId="7">
    <w:abstractNumId w:val="4"/>
  </w:num>
  <w:num w:numId="8">
    <w:abstractNumId w:val="2"/>
  </w:num>
  <w:num w:numId="9">
    <w:abstractNumId w:val="8"/>
  </w:num>
  <w:num w:numId="10">
    <w:abstractNumId w:val="1"/>
  </w:num>
  <w:num w:numId="11">
    <w:abstractNumId w:val="7"/>
  </w:num>
  <w:num w:numId="12">
    <w:abstractNumId w:val="10"/>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lignBordersAndEdges/>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185"/>
    <w:rsid w:val="000E1989"/>
    <w:rsid w:val="00114692"/>
    <w:rsid w:val="001E7621"/>
    <w:rsid w:val="00332313"/>
    <w:rsid w:val="003433F8"/>
    <w:rsid w:val="00354CD2"/>
    <w:rsid w:val="003D79CC"/>
    <w:rsid w:val="003F36D7"/>
    <w:rsid w:val="00447145"/>
    <w:rsid w:val="004F0477"/>
    <w:rsid w:val="004F2B01"/>
    <w:rsid w:val="005A5E5F"/>
    <w:rsid w:val="006D7A0D"/>
    <w:rsid w:val="007D3060"/>
    <w:rsid w:val="007D72E7"/>
    <w:rsid w:val="00804600"/>
    <w:rsid w:val="00837E9B"/>
    <w:rsid w:val="008A16D7"/>
    <w:rsid w:val="008A4254"/>
    <w:rsid w:val="009160E0"/>
    <w:rsid w:val="00A44E95"/>
    <w:rsid w:val="00AC2185"/>
    <w:rsid w:val="00B70E4F"/>
    <w:rsid w:val="00BE7E49"/>
    <w:rsid w:val="00C512A8"/>
    <w:rsid w:val="00C76158"/>
    <w:rsid w:val="00C83980"/>
    <w:rsid w:val="00C84E79"/>
    <w:rsid w:val="00CD2ABB"/>
    <w:rsid w:val="00CE5215"/>
    <w:rsid w:val="00CF0600"/>
    <w:rsid w:val="00D37797"/>
    <w:rsid w:val="00D54A57"/>
    <w:rsid w:val="00D9724F"/>
    <w:rsid w:val="00DC464F"/>
    <w:rsid w:val="00E51F2A"/>
    <w:rsid w:val="00E664BD"/>
    <w:rsid w:val="00EE1EE3"/>
    <w:rsid w:val="00F757EA"/>
    <w:rsid w:val="00FA040E"/>
    <w:rsid w:val="00FB4A7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C3293A"/>
  <w15:docId w15:val="{EE580393-DB70-4F86-A475-0FEC8C151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E664BD"/>
    <w:pPr>
      <w:keepNext/>
      <w:numPr>
        <w:numId w:val="1"/>
      </w:numPr>
      <w:spacing w:before="240" w:after="60"/>
      <w:outlineLvl w:val="0"/>
    </w:pPr>
    <w:rPr>
      <w:rFonts w:eastAsiaTheme="majorEastAsia" w:cstheme="majorBidi"/>
      <w:b/>
      <w:bCs/>
      <w:kern w:val="32"/>
      <w:sz w:val="28"/>
      <w:szCs w:val="32"/>
    </w:rPr>
  </w:style>
  <w:style w:type="paragraph" w:styleId="Heading2">
    <w:name w:val="heading 2"/>
    <w:basedOn w:val="Normal"/>
    <w:next w:val="Normal"/>
    <w:link w:val="Heading2Char"/>
    <w:uiPriority w:val="9"/>
    <w:unhideWhenUsed/>
    <w:qFormat/>
    <w:rsid w:val="00E664BD"/>
    <w:pPr>
      <w:keepNext/>
      <w:numPr>
        <w:ilvl w:val="1"/>
        <w:numId w:val="1"/>
      </w:numPr>
      <w:spacing w:before="240" w:after="60"/>
      <w:outlineLvl w:val="1"/>
    </w:pPr>
    <w:rPr>
      <w:rFonts w:eastAsiaTheme="majorEastAsia" w:cstheme="majorBidi"/>
      <w:b/>
      <w:bCs/>
      <w:iCs/>
      <w:sz w:val="24"/>
      <w:szCs w:val="28"/>
    </w:rPr>
  </w:style>
  <w:style w:type="paragraph" w:styleId="Heading3">
    <w:name w:val="heading 3"/>
    <w:basedOn w:val="Normal"/>
    <w:next w:val="Normal"/>
    <w:link w:val="Heading3Char"/>
    <w:uiPriority w:val="9"/>
    <w:unhideWhenUsed/>
    <w:qFormat/>
    <w:rsid w:val="00DC464F"/>
    <w:pPr>
      <w:keepNext/>
      <w:numPr>
        <w:ilvl w:val="2"/>
        <w:numId w:val="1"/>
      </w:numPr>
      <w:spacing w:before="240" w:after="60"/>
      <w:outlineLvl w:val="2"/>
    </w:pPr>
    <w:rPr>
      <w:rFonts w:eastAsiaTheme="majorEastAsia" w:cstheme="majorBidi"/>
      <w:b/>
      <w:bCs/>
      <w:sz w:val="24"/>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4BD"/>
    <w:rPr>
      <w:rFonts w:eastAsiaTheme="majorEastAsia" w:cstheme="majorBidi"/>
      <w:b/>
      <w:bCs/>
      <w:kern w:val="32"/>
      <w:sz w:val="28"/>
      <w:szCs w:val="32"/>
    </w:rPr>
  </w:style>
  <w:style w:type="character" w:customStyle="1" w:styleId="Heading2Char">
    <w:name w:val="Heading 2 Char"/>
    <w:basedOn w:val="DefaultParagraphFont"/>
    <w:link w:val="Heading2"/>
    <w:uiPriority w:val="9"/>
    <w:rsid w:val="00E664BD"/>
    <w:rPr>
      <w:rFonts w:eastAsiaTheme="majorEastAsia" w:cstheme="majorBidi"/>
      <w:b/>
      <w:bCs/>
      <w:iCs/>
      <w:sz w:val="24"/>
      <w:szCs w:val="28"/>
    </w:rPr>
  </w:style>
  <w:style w:type="character" w:customStyle="1" w:styleId="Heading3Char">
    <w:name w:val="Heading 3 Char"/>
    <w:basedOn w:val="DefaultParagraphFont"/>
    <w:link w:val="Heading3"/>
    <w:uiPriority w:val="9"/>
    <w:rsid w:val="00DC464F"/>
    <w:rPr>
      <w:rFonts w:eastAsiaTheme="majorEastAsia" w:cstheme="majorBidi"/>
      <w:b/>
      <w:bCs/>
      <w:sz w:val="24"/>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114692"/>
    <w:pPr>
      <w:ind w:left="720"/>
      <w:contextualSpacing/>
    </w:pPr>
  </w:style>
  <w:style w:type="paragraph" w:styleId="Header">
    <w:name w:val="header"/>
    <w:basedOn w:val="Normal"/>
    <w:link w:val="HeaderChar"/>
    <w:uiPriority w:val="99"/>
    <w:unhideWhenUsed/>
    <w:rsid w:val="006D7A0D"/>
    <w:pPr>
      <w:tabs>
        <w:tab w:val="center" w:pos="4513"/>
        <w:tab w:val="right" w:pos="9026"/>
      </w:tabs>
    </w:pPr>
  </w:style>
  <w:style w:type="character" w:customStyle="1" w:styleId="HeaderChar">
    <w:name w:val="Header Char"/>
    <w:basedOn w:val="DefaultParagraphFont"/>
    <w:link w:val="Header"/>
    <w:uiPriority w:val="99"/>
    <w:rsid w:val="006D7A0D"/>
  </w:style>
  <w:style w:type="paragraph" w:styleId="Footer">
    <w:name w:val="footer"/>
    <w:basedOn w:val="Normal"/>
    <w:link w:val="FooterChar"/>
    <w:uiPriority w:val="99"/>
    <w:unhideWhenUsed/>
    <w:rsid w:val="006D7A0D"/>
    <w:pPr>
      <w:tabs>
        <w:tab w:val="center" w:pos="4513"/>
        <w:tab w:val="right" w:pos="9026"/>
      </w:tabs>
    </w:pPr>
  </w:style>
  <w:style w:type="character" w:customStyle="1" w:styleId="FooterChar">
    <w:name w:val="Footer Char"/>
    <w:basedOn w:val="DefaultParagraphFont"/>
    <w:link w:val="Footer"/>
    <w:uiPriority w:val="99"/>
    <w:rsid w:val="006D7A0D"/>
  </w:style>
  <w:style w:type="paragraph" w:styleId="TOCHeading">
    <w:name w:val="TOC Heading"/>
    <w:basedOn w:val="Heading1"/>
    <w:next w:val="Normal"/>
    <w:uiPriority w:val="39"/>
    <w:unhideWhenUsed/>
    <w:qFormat/>
    <w:rsid w:val="00DC464F"/>
    <w:pPr>
      <w:keepLines/>
      <w:numPr>
        <w:numId w:val="0"/>
      </w:numPr>
      <w:spacing w:after="0" w:line="259" w:lineRule="auto"/>
      <w:outlineLvl w:val="9"/>
    </w:pPr>
    <w:rPr>
      <w:rFonts w:asciiTheme="majorHAnsi" w:hAnsiTheme="majorHAnsi"/>
      <w:b w:val="0"/>
      <w:bCs w:val="0"/>
      <w:color w:val="365F91" w:themeColor="accent1" w:themeShade="BF"/>
      <w:kern w:val="0"/>
      <w:sz w:val="32"/>
    </w:rPr>
  </w:style>
  <w:style w:type="paragraph" w:styleId="TOC1">
    <w:name w:val="toc 1"/>
    <w:basedOn w:val="Normal"/>
    <w:next w:val="Normal"/>
    <w:autoRedefine/>
    <w:uiPriority w:val="39"/>
    <w:unhideWhenUsed/>
    <w:rsid w:val="00DC464F"/>
    <w:pPr>
      <w:spacing w:after="100"/>
    </w:pPr>
  </w:style>
  <w:style w:type="paragraph" w:styleId="TOC2">
    <w:name w:val="toc 2"/>
    <w:basedOn w:val="Normal"/>
    <w:next w:val="Normal"/>
    <w:autoRedefine/>
    <w:uiPriority w:val="39"/>
    <w:unhideWhenUsed/>
    <w:rsid w:val="00DC464F"/>
    <w:pPr>
      <w:spacing w:after="100"/>
      <w:ind w:left="200"/>
    </w:pPr>
  </w:style>
  <w:style w:type="character" w:styleId="Hyperlink">
    <w:name w:val="Hyperlink"/>
    <w:basedOn w:val="DefaultParagraphFont"/>
    <w:uiPriority w:val="99"/>
    <w:unhideWhenUsed/>
    <w:rsid w:val="00DC464F"/>
    <w:rPr>
      <w:color w:val="0000FF" w:themeColor="hyperlink"/>
      <w:u w:val="single"/>
    </w:rPr>
  </w:style>
  <w:style w:type="paragraph" w:styleId="TOC3">
    <w:name w:val="toc 3"/>
    <w:basedOn w:val="Normal"/>
    <w:next w:val="Normal"/>
    <w:autoRedefine/>
    <w:uiPriority w:val="39"/>
    <w:unhideWhenUsed/>
    <w:rsid w:val="00DC464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1A818-BDC6-459D-B7CC-2C466A821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299</Words>
  <Characters>1976</Characters>
  <Application>Microsoft Office Word</Application>
  <DocSecurity>0</DocSecurity>
  <Lines>52</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19</cp:revision>
  <dcterms:created xsi:type="dcterms:W3CDTF">2017-05-19T18:33:00Z</dcterms:created>
  <dcterms:modified xsi:type="dcterms:W3CDTF">2017-06-01T14:01:00Z</dcterms:modified>
</cp:coreProperties>
</file>