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720B" w:rsidRDefault="0086444F" w:rsidP="006D0D10">
      <w:pPr>
        <w:rPr>
          <w:lang w:val="id-ID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5630297</wp:posOffset>
                </wp:positionH>
                <wp:positionV relativeFrom="paragraph">
                  <wp:posOffset>-38210</wp:posOffset>
                </wp:positionV>
                <wp:extent cx="902445" cy="257175"/>
                <wp:effectExtent l="0" t="0" r="12065" b="285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4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246532" w:rsidRDefault="0069720B" w:rsidP="0069720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="005B4F7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/E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5B4F7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="002742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3.35pt;margin-top:-3pt;width:71.0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">
                <v:textbox>
                  <w:txbxContent>
                    <w:p w:rsidR="0069720B" w:rsidRPr="00246532" w:rsidRDefault="0069720B" w:rsidP="0069720B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="005B4F78">
                        <w:rPr>
                          <w:b/>
                          <w:bCs/>
                          <w:sz w:val="22"/>
                          <w:szCs w:val="22"/>
                        </w:rPr>
                        <w:t>/E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5B4F78">
                        <w:rPr>
                          <w:b/>
                          <w:bCs/>
                          <w:sz w:val="22"/>
                          <w:szCs w:val="22"/>
                        </w:rPr>
                        <w:t>0</w:t>
                      </w:r>
                      <w:r w:rsidR="00274204">
                        <w:rPr>
                          <w:b/>
                          <w:bCs/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69720B" w:rsidRPr="00661249" w:rsidRDefault="00661249" w:rsidP="0069720B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noProof/>
          <w:lang w:eastAsia="en-US" w:bidi="ne-NP"/>
        </w:rPr>
        <w:t>BUKTI PENYERAHAN LAPORAN KERJA PRAKTEK (KP)</w:t>
      </w:r>
    </w:p>
    <w:p w:rsidR="0069720B" w:rsidRPr="00661249" w:rsidRDefault="0069720B" w:rsidP="0069720B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ind w:firstLine="426"/>
      </w:pPr>
    </w:p>
    <w:p w:rsidR="0069720B" w:rsidRDefault="0069720B" w:rsidP="0069720B">
      <w:r>
        <w:t>Dengan</w:t>
      </w:r>
      <w:r w:rsidR="001A30F3">
        <w:rPr>
          <w:lang w:val="id-ID"/>
        </w:rPr>
        <w:t xml:space="preserve"> </w:t>
      </w:r>
      <w:r>
        <w:t>ini</w:t>
      </w:r>
      <w:r w:rsidR="00661249">
        <w:t xml:space="preserve"> </w:t>
      </w:r>
      <w:r>
        <w:t>menyatakan</w:t>
      </w:r>
      <w:r w:rsidR="001A30F3">
        <w:rPr>
          <w:lang w:val="id-ID"/>
        </w:rPr>
        <w:t xml:space="preserve"> </w:t>
      </w:r>
      <w:r>
        <w:t>bahwa</w:t>
      </w:r>
      <w:r w:rsidR="001A30F3">
        <w:rPr>
          <w:lang w:val="id-ID"/>
        </w:rPr>
        <w:t xml:space="preserve"> </w:t>
      </w:r>
      <w:r>
        <w:t>laporan</w:t>
      </w:r>
      <w:r w:rsidR="001A30F3">
        <w:rPr>
          <w:lang w:val="id-ID"/>
        </w:rPr>
        <w:t xml:space="preserve"> </w:t>
      </w:r>
      <w:r>
        <w:t>Kerja</w:t>
      </w:r>
      <w:r w:rsidR="001A30F3">
        <w:rPr>
          <w:lang w:val="id-ID"/>
        </w:rPr>
        <w:t xml:space="preserve"> </w:t>
      </w:r>
      <w:r>
        <w:t>Praktek</w:t>
      </w:r>
      <w:r w:rsidR="001A30F3">
        <w:rPr>
          <w:lang w:val="id-ID"/>
        </w:rPr>
        <w:t xml:space="preserve"> </w:t>
      </w:r>
      <w:r w:rsidR="006D0D10">
        <w:t>atas</w:t>
      </w:r>
      <w:r>
        <w:t>:</w:t>
      </w:r>
    </w:p>
    <w:p w:rsidR="0069720B" w:rsidRPr="009839CC" w:rsidRDefault="0069720B" w:rsidP="0069720B">
      <w:pPr>
        <w:tabs>
          <w:tab w:val="left" w:pos="5735"/>
        </w:tabs>
      </w:pPr>
      <w:r>
        <w:tab/>
      </w:r>
    </w:p>
    <w:p w:rsidR="0069720B" w:rsidRPr="00876735" w:rsidRDefault="0069720B" w:rsidP="00520EFD">
      <w:pPr>
        <w:widowControl w:val="0"/>
        <w:tabs>
          <w:tab w:val="left" w:pos="2610"/>
          <w:tab w:val="left" w:pos="2700"/>
          <w:tab w:val="left" w:pos="6840"/>
        </w:tabs>
        <w:autoSpaceDE w:val="0"/>
        <w:autoSpaceDN w:val="0"/>
        <w:adjustRightInd w:val="0"/>
        <w:spacing w:line="360" w:lineRule="auto"/>
        <w:ind w:firstLine="426"/>
        <w:rPr>
          <w:lang w:val="id-ID"/>
        </w:rPr>
      </w:pPr>
      <w:r>
        <w:rPr>
          <w:lang w:val="id-ID"/>
        </w:rPr>
        <w:t>Nama Mahasiswa</w:t>
      </w:r>
      <w:r>
        <w:tab/>
      </w:r>
      <w:r w:rsidRPr="00876735">
        <w:rPr>
          <w:lang w:val="id-ID"/>
        </w:rPr>
        <w:t>:</w:t>
      </w:r>
      <w:r>
        <w:tab/>
      </w:r>
      <w:r w:rsidR="000426D8">
        <w:t xml:space="preserve"> </w:t>
      </w:r>
      <w:r w:rsidR="00216F1A">
        <w:t>Muhammad Yogi Pratama</w:t>
      </w:r>
    </w:p>
    <w:p w:rsidR="0069720B" w:rsidRPr="00876735" w:rsidRDefault="00661249" w:rsidP="00052736">
      <w:pPr>
        <w:widowControl w:val="0"/>
        <w:tabs>
          <w:tab w:val="left" w:pos="2610"/>
        </w:tabs>
        <w:autoSpaceDE w:val="0"/>
        <w:autoSpaceDN w:val="0"/>
        <w:adjustRightInd w:val="0"/>
        <w:spacing w:line="360" w:lineRule="auto"/>
        <w:ind w:firstLine="426"/>
        <w:rPr>
          <w:lang w:val="id-ID"/>
        </w:rPr>
      </w:pPr>
      <w:r>
        <w:rPr>
          <w:lang w:val="id-ID"/>
        </w:rPr>
        <w:t>NIM</w:t>
      </w:r>
      <w:r w:rsidR="00052736">
        <w:tab/>
      </w:r>
      <w:r w:rsidR="0069720B" w:rsidRPr="00876735">
        <w:rPr>
          <w:lang w:val="id-ID"/>
        </w:rPr>
        <w:t>:</w:t>
      </w:r>
      <w:r w:rsidR="00052736">
        <w:t xml:space="preserve"> </w:t>
      </w:r>
      <w:r w:rsidR="00216F1A">
        <w:t>1407123706</w:t>
      </w:r>
      <w:bookmarkStart w:id="0" w:name="_GoBack"/>
      <w:bookmarkEnd w:id="0"/>
    </w:p>
    <w:p w:rsidR="0069720B" w:rsidRDefault="0069720B" w:rsidP="00052736">
      <w:pPr>
        <w:tabs>
          <w:tab w:val="left" w:pos="2610"/>
        </w:tabs>
        <w:ind w:firstLine="426"/>
        <w:jc w:val="left"/>
      </w:pPr>
      <w:r>
        <w:rPr>
          <w:lang w:val="id-ID"/>
        </w:rPr>
        <w:t>Judul K</w:t>
      </w:r>
      <w:r w:rsidR="000426D8">
        <w:t>P</w:t>
      </w:r>
      <w:r w:rsidR="00052736">
        <w:tab/>
      </w:r>
      <w:r w:rsidR="000426D8">
        <w:t>: ……………………………………………</w:t>
      </w:r>
    </w:p>
    <w:p w:rsidR="0069720B" w:rsidRDefault="0069720B" w:rsidP="006D0D10">
      <w:pPr>
        <w:jc w:val="left"/>
      </w:pPr>
    </w:p>
    <w:p w:rsidR="0069720B" w:rsidRDefault="0069720B" w:rsidP="006D0D10">
      <w:pPr>
        <w:jc w:val="left"/>
      </w:pPr>
      <w:r>
        <w:t>Telah</w:t>
      </w:r>
      <w:r w:rsidR="003B34E3">
        <w:t xml:space="preserve"> </w:t>
      </w:r>
      <w:r>
        <w:t>diserahkan</w:t>
      </w:r>
      <w:r w:rsidR="003B34E3">
        <w:t xml:space="preserve"> </w:t>
      </w:r>
      <w:r w:rsidR="006D0D10">
        <w:t>kepada</w:t>
      </w:r>
      <w:r>
        <w:t>:</w:t>
      </w:r>
    </w:p>
    <w:p w:rsidR="0069720B" w:rsidRDefault="0069720B" w:rsidP="0069720B">
      <w:pPr>
        <w:ind w:firstLine="142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3636"/>
      </w:tblGrid>
      <w:tr w:rsidR="0069720B" w:rsidTr="00751589">
        <w:tc>
          <w:tcPr>
            <w:tcW w:w="5575" w:type="dxa"/>
          </w:tcPr>
          <w:p w:rsidR="0069720B" w:rsidRPr="00F21481" w:rsidRDefault="0069720B" w:rsidP="006972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Pihak</w:t>
            </w:r>
            <w:r w:rsidR="001A30F3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  <w:b/>
              </w:rPr>
              <w:t>Penerima</w:t>
            </w:r>
          </w:p>
        </w:tc>
        <w:tc>
          <w:tcPr>
            <w:tcW w:w="3636" w:type="dxa"/>
          </w:tcPr>
          <w:p w:rsidR="0069720B" w:rsidRPr="00F21481" w:rsidRDefault="0069720B" w:rsidP="006972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Tanda</w:t>
            </w:r>
            <w:r w:rsidR="001A30F3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  <w:b/>
              </w:rPr>
              <w:t>Tangan</w:t>
            </w:r>
          </w:p>
        </w:tc>
      </w:tr>
      <w:tr w:rsidR="0069720B" w:rsidTr="00751589">
        <w:tc>
          <w:tcPr>
            <w:tcW w:w="5575" w:type="dxa"/>
          </w:tcPr>
          <w:p w:rsidR="0069720B" w:rsidRPr="00F21481" w:rsidRDefault="0069720B" w:rsidP="0069720B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</w:rPr>
            </w:pPr>
          </w:p>
          <w:p w:rsidR="0069720B" w:rsidRPr="00F21481" w:rsidRDefault="0069720B" w:rsidP="00751589">
            <w:pPr>
              <w:pStyle w:val="ListParagraph"/>
              <w:numPr>
                <w:ilvl w:val="1"/>
                <w:numId w:val="6"/>
              </w:numPr>
              <w:tabs>
                <w:tab w:val="left" w:pos="337"/>
                <w:tab w:val="left" w:pos="78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607" w:hanging="540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 (satu) untuk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751589">
              <w:rPr>
                <w:rFonts w:ascii="Times New Roman" w:hAnsi="Times New Roman" w:cs="Times New Roman"/>
              </w:rPr>
              <w:t>tempat KP</w:t>
            </w:r>
          </w:p>
          <w:p w:rsidR="0069720B" w:rsidRPr="00F21481" w:rsidRDefault="0069720B" w:rsidP="00751589">
            <w:pPr>
              <w:pStyle w:val="ListParagraph"/>
              <w:tabs>
                <w:tab w:val="left" w:pos="42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607" w:hanging="180"/>
              <w:rPr>
                <w:rFonts w:ascii="Times New Roman" w:hAnsi="Times New Roman" w:cs="Times New Roman"/>
              </w:rPr>
            </w:pPr>
          </w:p>
          <w:p w:rsidR="0069720B" w:rsidRPr="00F21481" w:rsidRDefault="0069720B" w:rsidP="00222184">
            <w:pPr>
              <w:pStyle w:val="ListParagraph"/>
              <w:numPr>
                <w:ilvl w:val="1"/>
                <w:numId w:val="6"/>
              </w:numPr>
              <w:tabs>
                <w:tab w:val="left" w:pos="33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607" w:hanging="540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 (satu) untuk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perpustakaan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Jurusan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Teknik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751589">
              <w:rPr>
                <w:rFonts w:ascii="Times New Roman" w:hAnsi="Times New Roman" w:cs="Times New Roman"/>
              </w:rPr>
              <w:t>Elektro</w:t>
            </w:r>
          </w:p>
          <w:p w:rsidR="0069720B" w:rsidRPr="00F21481" w:rsidRDefault="0069720B" w:rsidP="00751589">
            <w:pPr>
              <w:pStyle w:val="ListParagraph"/>
              <w:tabs>
                <w:tab w:val="left" w:pos="42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607" w:hanging="180"/>
              <w:rPr>
                <w:rFonts w:ascii="Times New Roman" w:hAnsi="Times New Roman" w:cs="Times New Roman"/>
              </w:rPr>
            </w:pPr>
          </w:p>
          <w:p w:rsidR="0069720B" w:rsidRPr="00F21481" w:rsidRDefault="0069720B" w:rsidP="00222184">
            <w:pPr>
              <w:pStyle w:val="ListParagraph"/>
              <w:numPr>
                <w:ilvl w:val="1"/>
                <w:numId w:val="6"/>
              </w:numPr>
              <w:tabs>
                <w:tab w:val="left" w:pos="33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607" w:hanging="540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 (satu) untuk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perpustakaan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Fakultas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751589">
              <w:rPr>
                <w:rFonts w:ascii="Times New Roman" w:hAnsi="Times New Roman" w:cs="Times New Roman"/>
              </w:rPr>
              <w:t>Teknik</w:t>
            </w:r>
          </w:p>
          <w:p w:rsidR="0069720B" w:rsidRPr="00F21481" w:rsidRDefault="0069720B" w:rsidP="00751589">
            <w:pPr>
              <w:pStyle w:val="ListParagraph"/>
              <w:tabs>
                <w:tab w:val="left" w:pos="42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607" w:hanging="180"/>
              <w:rPr>
                <w:rFonts w:ascii="Times New Roman" w:hAnsi="Times New Roman" w:cs="Times New Roman"/>
              </w:rPr>
            </w:pPr>
          </w:p>
          <w:p w:rsidR="0069720B" w:rsidRPr="00F21481" w:rsidRDefault="0069720B" w:rsidP="00751589">
            <w:pPr>
              <w:pStyle w:val="ListParagraph"/>
              <w:numPr>
                <w:ilvl w:val="1"/>
                <w:numId w:val="6"/>
              </w:numPr>
              <w:tabs>
                <w:tab w:val="left" w:pos="336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607" w:hanging="540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(satu) untuk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dosen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pembimbing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751589">
              <w:rPr>
                <w:rFonts w:ascii="Times New Roman" w:hAnsi="Times New Roman" w:cs="Times New Roman"/>
              </w:rPr>
              <w:t>KP</w:t>
            </w:r>
          </w:p>
          <w:p w:rsidR="0069720B" w:rsidRPr="00A213F3" w:rsidRDefault="0069720B" w:rsidP="00A213F3">
            <w:pPr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636" w:type="dxa"/>
          </w:tcPr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751589" w:rsidRDefault="00751589" w:rsidP="00751589">
            <w:pPr>
              <w:jc w:val="left"/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</w:tbl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jc w:val="left"/>
        <w:rPr>
          <w:lang w:val="id-ID"/>
        </w:rPr>
      </w:pPr>
    </w:p>
    <w:p w:rsidR="0069720B" w:rsidRDefault="0069720B" w:rsidP="0069720B">
      <w:pPr>
        <w:jc w:val="left"/>
        <w:rPr>
          <w:lang w:val="id-ID"/>
        </w:rPr>
      </w:pPr>
    </w:p>
    <w:p w:rsidR="0069720B" w:rsidRDefault="0069720B" w:rsidP="0069720B">
      <w:pPr>
        <w:jc w:val="left"/>
        <w:rPr>
          <w:lang w:val="id-ID"/>
        </w:rPr>
      </w:pPr>
    </w:p>
    <w:p w:rsidR="00751589" w:rsidRDefault="00751589" w:rsidP="0069720B">
      <w:pPr>
        <w:jc w:val="left"/>
        <w:rPr>
          <w:lang w:val="id-ID"/>
        </w:rPr>
      </w:pPr>
    </w:p>
    <w:p w:rsidR="00A213F3" w:rsidRDefault="00A213F3" w:rsidP="0069720B">
      <w:pPr>
        <w:jc w:val="left"/>
        <w:rPr>
          <w:lang w:val="id-ID"/>
        </w:rPr>
      </w:pPr>
    </w:p>
    <w:p w:rsidR="00751589" w:rsidRDefault="00751589" w:rsidP="0069720B">
      <w:pPr>
        <w:jc w:val="left"/>
        <w:rPr>
          <w:lang w:val="id-ID"/>
        </w:rPr>
      </w:pPr>
    </w:p>
    <w:p w:rsidR="0069720B" w:rsidRDefault="0069720B" w:rsidP="0069720B">
      <w:pPr>
        <w:jc w:val="left"/>
        <w:rPr>
          <w:lang w:val="id-ID"/>
        </w:rPr>
      </w:pPr>
    </w:p>
    <w:sectPr w:rsidR="0069720B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980" w:rsidRDefault="00405980">
      <w:r>
        <w:separator/>
      </w:r>
    </w:p>
  </w:endnote>
  <w:endnote w:type="continuationSeparator" w:id="0">
    <w:p w:rsidR="00405980" w:rsidRDefault="0040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980" w:rsidRDefault="00405980">
      <w:r>
        <w:separator/>
      </w:r>
    </w:p>
  </w:footnote>
  <w:footnote w:type="continuationSeparator" w:id="0">
    <w:p w:rsidR="00405980" w:rsidRDefault="00405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D1A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F414F8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t xml:space="preserve">Kampus Bina Widya, Jl. HR Subrantas KM 12.5, </w:t>
                          </w:r>
                          <w:r w:rsidRPr="00757A43">
                            <w:t>Simpang Baru</w:t>
                          </w:r>
                          <w:r>
                            <w:t>, Tampan,</w:t>
                          </w:r>
                          <w:r w:rsidRPr="00757A43">
                            <w:t xml:space="preserve"> Pekanbaru</w:t>
                          </w:r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42662D" w:rsidRPr="00063A82" w:rsidRDefault="0042662D" w:rsidP="0042662D">
                          <w:pPr>
                            <w:jc w:val="center"/>
                          </w:pP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Pr="00757A43">
                      <w:t>Simpang Baru</w:t>
                    </w:r>
                    <w:r>
                      <w:t>, Tampan,</w:t>
                    </w:r>
                    <w:r w:rsidRPr="00757A43">
                      <w:t xml:space="preserve"> Pekanbaru</w:t>
                    </w:r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D760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233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26D8"/>
    <w:rsid w:val="00045A7F"/>
    <w:rsid w:val="00047869"/>
    <w:rsid w:val="00052736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B6AA5"/>
    <w:rsid w:val="000C2ED7"/>
    <w:rsid w:val="000C5FEF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4AC0"/>
    <w:rsid w:val="002062D7"/>
    <w:rsid w:val="00207561"/>
    <w:rsid w:val="00211CF2"/>
    <w:rsid w:val="00216F1A"/>
    <w:rsid w:val="00222184"/>
    <w:rsid w:val="002226CE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204"/>
    <w:rsid w:val="002747B7"/>
    <w:rsid w:val="0027488E"/>
    <w:rsid w:val="00274A2B"/>
    <w:rsid w:val="00276E60"/>
    <w:rsid w:val="0028578A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C62F3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46DA"/>
    <w:rsid w:val="00360EB9"/>
    <w:rsid w:val="003628F7"/>
    <w:rsid w:val="00372141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34E3"/>
    <w:rsid w:val="003B5106"/>
    <w:rsid w:val="003B518B"/>
    <w:rsid w:val="003B581F"/>
    <w:rsid w:val="003C300E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3F7F54"/>
    <w:rsid w:val="00400F99"/>
    <w:rsid w:val="00402CC0"/>
    <w:rsid w:val="00402E99"/>
    <w:rsid w:val="004039FC"/>
    <w:rsid w:val="00405980"/>
    <w:rsid w:val="004073F6"/>
    <w:rsid w:val="004123F4"/>
    <w:rsid w:val="00415C2E"/>
    <w:rsid w:val="0042662D"/>
    <w:rsid w:val="00434CC5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0EFD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0CC9"/>
    <w:rsid w:val="005A3FAC"/>
    <w:rsid w:val="005A7362"/>
    <w:rsid w:val="005B00F5"/>
    <w:rsid w:val="005B3F9B"/>
    <w:rsid w:val="005B4F78"/>
    <w:rsid w:val="005C1A1E"/>
    <w:rsid w:val="005C3749"/>
    <w:rsid w:val="005C5C1D"/>
    <w:rsid w:val="005C60D8"/>
    <w:rsid w:val="005D00EA"/>
    <w:rsid w:val="005D75E8"/>
    <w:rsid w:val="005D79DD"/>
    <w:rsid w:val="005E00F4"/>
    <w:rsid w:val="005E1097"/>
    <w:rsid w:val="005E1368"/>
    <w:rsid w:val="005E1AF1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1249"/>
    <w:rsid w:val="00662246"/>
    <w:rsid w:val="006642AA"/>
    <w:rsid w:val="006663E5"/>
    <w:rsid w:val="00672864"/>
    <w:rsid w:val="00674030"/>
    <w:rsid w:val="00680BF6"/>
    <w:rsid w:val="00685D96"/>
    <w:rsid w:val="00685DA2"/>
    <w:rsid w:val="00686347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0D10"/>
    <w:rsid w:val="006D33D4"/>
    <w:rsid w:val="006D4169"/>
    <w:rsid w:val="006D51CC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589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6567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2B2A"/>
    <w:rsid w:val="009E3043"/>
    <w:rsid w:val="009F5895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13F3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2225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5409E"/>
    <w:rsid w:val="00D6197A"/>
    <w:rsid w:val="00D619BF"/>
    <w:rsid w:val="00D64062"/>
    <w:rsid w:val="00D66582"/>
    <w:rsid w:val="00D7036C"/>
    <w:rsid w:val="00D70C80"/>
    <w:rsid w:val="00D728EA"/>
    <w:rsid w:val="00D72CBD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96F4D"/>
    <w:rsid w:val="00DA3C56"/>
    <w:rsid w:val="00DB117D"/>
    <w:rsid w:val="00DB18C1"/>
    <w:rsid w:val="00DB4A61"/>
    <w:rsid w:val="00DB4FAF"/>
    <w:rsid w:val="00DB6787"/>
    <w:rsid w:val="00DB74AA"/>
    <w:rsid w:val="00DC0365"/>
    <w:rsid w:val="00DD19A7"/>
    <w:rsid w:val="00DD258C"/>
    <w:rsid w:val="00DD7493"/>
    <w:rsid w:val="00DD7A15"/>
    <w:rsid w:val="00DE2D59"/>
    <w:rsid w:val="00DE3966"/>
    <w:rsid w:val="00DE407A"/>
    <w:rsid w:val="00DE4449"/>
    <w:rsid w:val="00DF3461"/>
    <w:rsid w:val="00DF3E55"/>
    <w:rsid w:val="00E024A7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36FCE-DAE0-4233-ABAB-3DC2B306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Yogi Pratama</cp:lastModifiedBy>
  <cp:revision>23</cp:revision>
  <cp:lastPrinted>2017-04-03T04:10:00Z</cp:lastPrinted>
  <dcterms:created xsi:type="dcterms:W3CDTF">2017-05-09T04:19:00Z</dcterms:created>
  <dcterms:modified xsi:type="dcterms:W3CDTF">2017-05-15T16:08:00Z</dcterms:modified>
</cp:coreProperties>
</file>