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0D8E" w:rsidRPr="005F0D8E" w:rsidRDefault="0003126D" w:rsidP="005F0D8E">
      <w:pPr>
        <w:ind w:firstLine="720"/>
        <w:rPr>
          <w:b/>
          <w:u w:val="single"/>
        </w:rPr>
      </w:pPr>
      <w:r>
        <w:rPr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margin">
                  <wp:posOffset>5642582</wp:posOffset>
                </wp:positionH>
                <wp:positionV relativeFrom="paragraph">
                  <wp:posOffset>8890</wp:posOffset>
                </wp:positionV>
                <wp:extent cx="879669" cy="257175"/>
                <wp:effectExtent l="0" t="0" r="15875" b="28575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669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380" w:rsidRPr="00B76F21" w:rsidRDefault="00EC5380" w:rsidP="00333E51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/E-03</w:t>
                            </w:r>
                          </w:p>
                          <w:p w:rsidR="00EC5380" w:rsidRPr="00B76F21" w:rsidRDefault="00EC5380" w:rsidP="002B651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44.3pt;margin-top:.7pt;width:69.25pt;height:20.2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">
                <v:textbox>
                  <w:txbxContent>
                    <w:p w:rsidR="00EC5380" w:rsidRPr="00B76F21" w:rsidRDefault="00EC5380" w:rsidP="00333E51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KPT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/E-03</w:t>
                      </w:r>
                    </w:p>
                    <w:p w:rsidR="00EC5380" w:rsidRPr="00B76F21" w:rsidRDefault="00EC5380" w:rsidP="002B6519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6519" w:rsidRPr="00333E51" w:rsidRDefault="00D02335" w:rsidP="002B6519">
      <w:pPr>
        <w:jc w:val="center"/>
        <w:rPr>
          <w:b/>
        </w:rPr>
      </w:pPr>
      <w:r w:rsidRPr="00333E51">
        <w:rPr>
          <w:b/>
        </w:rPr>
        <w:t>BORANG NILAI PEMBIMBING LAPANGAN</w:t>
      </w:r>
    </w:p>
    <w:p w:rsidR="002B6519" w:rsidRPr="00333E51" w:rsidRDefault="002B6519" w:rsidP="002B6519">
      <w:pPr>
        <w:ind w:left="426"/>
        <w:rPr>
          <w:sz w:val="14"/>
        </w:rPr>
      </w:pPr>
    </w:p>
    <w:p w:rsidR="002B6519" w:rsidRPr="00932C5F" w:rsidRDefault="002B6519" w:rsidP="002B6519">
      <w:pPr>
        <w:ind w:left="426"/>
        <w:rPr>
          <w:sz w:val="14"/>
        </w:rPr>
      </w:pP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52"/>
        <w:gridCol w:w="4111"/>
      </w:tblGrid>
      <w:tr w:rsidR="002B6519" w:rsidRPr="00932C5F" w:rsidTr="00333E51">
        <w:trPr>
          <w:trHeight w:val="467"/>
        </w:trPr>
        <w:tc>
          <w:tcPr>
            <w:tcW w:w="9563" w:type="dxa"/>
            <w:gridSpan w:val="2"/>
            <w:tcBorders>
              <w:bottom w:val="single" w:sz="4" w:space="0" w:color="auto"/>
            </w:tcBorders>
            <w:vAlign w:val="center"/>
          </w:tcPr>
          <w:p w:rsidR="002B6519" w:rsidRPr="00932C5F" w:rsidRDefault="002B6519" w:rsidP="00455884">
            <w:pPr>
              <w:rPr>
                <w:b/>
                <w:szCs w:val="22"/>
              </w:rPr>
            </w:pPr>
            <w:r w:rsidRPr="00932C5F">
              <w:rPr>
                <w:b/>
                <w:szCs w:val="22"/>
              </w:rPr>
              <w:t xml:space="preserve">A. </w:t>
            </w:r>
            <w:proofErr w:type="spellStart"/>
            <w:r w:rsidRPr="00932C5F">
              <w:rPr>
                <w:b/>
                <w:szCs w:val="22"/>
              </w:rPr>
              <w:t>Diisi</w:t>
            </w:r>
            <w:proofErr w:type="spellEnd"/>
            <w:r w:rsidRPr="00932C5F">
              <w:rPr>
                <w:b/>
                <w:szCs w:val="22"/>
              </w:rPr>
              <w:t xml:space="preserve"> </w:t>
            </w:r>
            <w:proofErr w:type="spellStart"/>
            <w:r w:rsidRPr="00932C5F">
              <w:rPr>
                <w:b/>
                <w:szCs w:val="22"/>
              </w:rPr>
              <w:t>oleh</w:t>
            </w:r>
            <w:proofErr w:type="spellEnd"/>
            <w:r w:rsidRPr="00932C5F">
              <w:rPr>
                <w:b/>
                <w:szCs w:val="22"/>
              </w:rPr>
              <w:t xml:space="preserve"> </w:t>
            </w:r>
            <w:proofErr w:type="spellStart"/>
            <w:r w:rsidR="00B03C99" w:rsidRPr="00932C5F">
              <w:rPr>
                <w:b/>
                <w:szCs w:val="22"/>
              </w:rPr>
              <w:t>Mahasiswa</w:t>
            </w:r>
            <w:proofErr w:type="spellEnd"/>
            <w:r w:rsidR="00B03C99" w:rsidRPr="00932C5F">
              <w:rPr>
                <w:b/>
                <w:szCs w:val="22"/>
              </w:rPr>
              <w:t xml:space="preserve">                           </w:t>
            </w:r>
          </w:p>
        </w:tc>
      </w:tr>
      <w:tr w:rsidR="002B6519" w:rsidRPr="00932C5F" w:rsidTr="00333E51">
        <w:trPr>
          <w:trHeight w:val="3495"/>
        </w:trPr>
        <w:tc>
          <w:tcPr>
            <w:tcW w:w="95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F6491" w:rsidRDefault="00EF6491" w:rsidP="00455884">
            <w:pPr>
              <w:rPr>
                <w:sz w:val="22"/>
                <w:szCs w:val="22"/>
                <w:lang w:val="sv-SE"/>
              </w:rPr>
            </w:pPr>
          </w:p>
          <w:p w:rsidR="002B6519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Ya</w:t>
            </w:r>
            <w:r w:rsidR="00EC5380">
              <w:rPr>
                <w:sz w:val="22"/>
                <w:szCs w:val="22"/>
                <w:lang w:val="sv-SE"/>
              </w:rPr>
              <w:t>ng bertanda tangan di bawah ini</w:t>
            </w:r>
            <w:r w:rsidRPr="00932C5F">
              <w:rPr>
                <w:sz w:val="22"/>
                <w:szCs w:val="22"/>
                <w:lang w:val="sv-SE"/>
              </w:rPr>
              <w:t>:</w:t>
            </w: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EC5380">
            <w:pPr>
              <w:tabs>
                <w:tab w:val="left" w:pos="1800"/>
                <w:tab w:val="left" w:pos="1942"/>
              </w:tabs>
              <w:spacing w:line="360" w:lineRule="auto"/>
              <w:ind w:left="900" w:hanging="288"/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 xml:space="preserve">Nama     </w:t>
            </w:r>
            <w:r>
              <w:rPr>
                <w:sz w:val="22"/>
                <w:szCs w:val="22"/>
                <w:lang w:val="sv-SE"/>
              </w:rPr>
              <w:tab/>
              <w:t>:</w:t>
            </w:r>
            <w:r>
              <w:rPr>
                <w:sz w:val="22"/>
                <w:szCs w:val="22"/>
                <w:lang w:val="sv-SE"/>
              </w:rPr>
              <w:tab/>
            </w:r>
            <w:r w:rsidR="0080342F" w:rsidRPr="00FB7CFC">
              <w:rPr>
                <w:color w:val="000000"/>
                <w:lang w:eastAsia="en-US"/>
              </w:rPr>
              <w:t>……………………………</w:t>
            </w:r>
            <w:r w:rsidR="0080342F">
              <w:rPr>
                <w:color w:val="000000"/>
                <w:lang w:eastAsia="en-US"/>
              </w:rPr>
              <w:t>……………....</w:t>
            </w:r>
          </w:p>
          <w:p w:rsidR="002B6519" w:rsidRPr="00932C5F" w:rsidRDefault="002B6519" w:rsidP="00EC5380">
            <w:pPr>
              <w:tabs>
                <w:tab w:val="left" w:pos="1800"/>
                <w:tab w:val="left" w:pos="1942"/>
              </w:tabs>
              <w:spacing w:line="360" w:lineRule="auto"/>
              <w:ind w:left="900" w:hanging="288"/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 xml:space="preserve">NIM        </w:t>
            </w:r>
            <w:r>
              <w:rPr>
                <w:sz w:val="22"/>
                <w:szCs w:val="22"/>
                <w:lang w:val="sv-SE"/>
              </w:rPr>
              <w:tab/>
              <w:t>:</w:t>
            </w:r>
            <w:r>
              <w:rPr>
                <w:sz w:val="22"/>
                <w:szCs w:val="22"/>
                <w:lang w:val="sv-SE"/>
              </w:rPr>
              <w:tab/>
            </w:r>
            <w:r w:rsidR="0080342F" w:rsidRPr="00FB7CFC">
              <w:rPr>
                <w:color w:val="000000"/>
                <w:lang w:eastAsia="en-US"/>
              </w:rPr>
              <w:t>……………………………</w:t>
            </w:r>
            <w:r w:rsidR="0080342F">
              <w:rPr>
                <w:color w:val="000000"/>
                <w:lang w:eastAsia="en-US"/>
              </w:rPr>
              <w:t>……………....</w:t>
            </w:r>
          </w:p>
          <w:p w:rsidR="002B6519" w:rsidRPr="00932C5F" w:rsidRDefault="002B6519" w:rsidP="00455884">
            <w:pPr>
              <w:ind w:left="900"/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 xml:space="preserve">Telah melaksanakan Kerja Praktek selama tanggal </w:t>
            </w:r>
            <w:r w:rsidR="00912624" w:rsidRPr="00FB7CFC">
              <w:rPr>
                <w:color w:val="000000"/>
                <w:lang w:eastAsia="en-US"/>
              </w:rPr>
              <w:t>……</w:t>
            </w:r>
            <w:r w:rsidR="00912624">
              <w:rPr>
                <w:color w:val="000000"/>
                <w:lang w:eastAsia="en-US"/>
              </w:rPr>
              <w:t xml:space="preserve">…………….... </w:t>
            </w:r>
            <w:r w:rsidRPr="00932C5F">
              <w:rPr>
                <w:sz w:val="22"/>
                <w:szCs w:val="22"/>
                <w:lang w:val="sv-SE"/>
              </w:rPr>
              <w:t xml:space="preserve">sampai </w:t>
            </w:r>
            <w:r w:rsidR="00912624" w:rsidRPr="00FB7CFC">
              <w:rPr>
                <w:color w:val="000000"/>
                <w:lang w:eastAsia="en-US"/>
              </w:rPr>
              <w:t>……</w:t>
            </w:r>
            <w:r w:rsidR="00912624">
              <w:rPr>
                <w:color w:val="000000"/>
                <w:lang w:eastAsia="en-US"/>
              </w:rPr>
              <w:t>……………....</w:t>
            </w:r>
          </w:p>
          <w:tbl>
            <w:tblPr>
              <w:tblpPr w:leftFromText="180" w:rightFromText="180" w:vertAnchor="text" w:horzAnchor="page" w:tblpX="690" w:tblpY="297"/>
              <w:tblOverlap w:val="never"/>
              <w:tblW w:w="8301" w:type="dxa"/>
              <w:tblLook w:val="04A0" w:firstRow="1" w:lastRow="0" w:firstColumn="1" w:lastColumn="0" w:noHBand="0" w:noVBand="1"/>
            </w:tblPr>
            <w:tblGrid>
              <w:gridCol w:w="2694"/>
              <w:gridCol w:w="283"/>
              <w:gridCol w:w="5324"/>
            </w:tblGrid>
            <w:tr w:rsidR="00EC5380" w:rsidRPr="00FB7CFC" w:rsidTr="00EF6491">
              <w:trPr>
                <w:trHeight w:val="426"/>
              </w:trPr>
              <w:tc>
                <w:tcPr>
                  <w:tcW w:w="2694" w:type="dxa"/>
                  <w:shd w:val="clear" w:color="auto" w:fill="auto"/>
                  <w:noWrap/>
                  <w:vAlign w:val="center"/>
                  <w:hideMark/>
                </w:tcPr>
                <w:p w:rsidR="00EC5380" w:rsidRPr="00FB7CFC" w:rsidRDefault="00EC5380" w:rsidP="00767C79">
                  <w:pPr>
                    <w:suppressAutoHyphens w:val="0"/>
                    <w:ind w:hanging="108"/>
                    <w:contextualSpacing/>
                    <w:rPr>
                      <w:color w:val="000000"/>
                      <w:lang w:eastAsia="en-US"/>
                    </w:rPr>
                  </w:pPr>
                  <w:r>
                    <w:rPr>
                      <w:sz w:val="22"/>
                      <w:szCs w:val="22"/>
                      <w:lang w:val="sv-SE"/>
                    </w:rPr>
                    <w:t xml:space="preserve">Nama Perusahaan / </w:t>
                  </w:r>
                  <w:r w:rsidRPr="003824D5">
                    <w:rPr>
                      <w:sz w:val="22"/>
                      <w:szCs w:val="22"/>
                      <w:lang w:val="sv-SE"/>
                    </w:rPr>
                    <w:t xml:space="preserve">Instansi </w:t>
                  </w:r>
                </w:p>
              </w:tc>
              <w:tc>
                <w:tcPr>
                  <w:tcW w:w="283" w:type="dxa"/>
                  <w:shd w:val="clear" w:color="auto" w:fill="auto"/>
                  <w:noWrap/>
                  <w:vAlign w:val="center"/>
                  <w:hideMark/>
                </w:tcPr>
                <w:p w:rsidR="00EC5380" w:rsidRPr="001234D8" w:rsidRDefault="00EC5380" w:rsidP="001234D8">
                  <w:pPr>
                    <w:suppressAutoHyphens w:val="0"/>
                    <w:ind w:hanging="102"/>
                    <w:contextualSpacing/>
                    <w:jc w:val="center"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val="id-ID" w:eastAsia="en-US"/>
                    </w:rPr>
                    <w:t>:</w:t>
                  </w:r>
                </w:p>
              </w:tc>
              <w:tc>
                <w:tcPr>
                  <w:tcW w:w="5324" w:type="dxa"/>
                  <w:shd w:val="clear" w:color="auto" w:fill="auto"/>
                  <w:noWrap/>
                  <w:vAlign w:val="center"/>
                  <w:hideMark/>
                </w:tcPr>
                <w:p w:rsidR="00EC5380" w:rsidRPr="00FB7CFC" w:rsidRDefault="00EC5380" w:rsidP="001234D8">
                  <w:pPr>
                    <w:suppressAutoHyphens w:val="0"/>
                    <w:ind w:hanging="205"/>
                    <w:contextualSpacing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eastAsia="en-US"/>
                    </w:rPr>
                    <w:t>……………………………</w:t>
                  </w:r>
                  <w:r>
                    <w:rPr>
                      <w:color w:val="000000"/>
                      <w:lang w:eastAsia="en-US"/>
                    </w:rPr>
                    <w:t>……………...</w:t>
                  </w:r>
                  <w:r w:rsidR="001234D8">
                    <w:rPr>
                      <w:color w:val="000000"/>
                      <w:lang w:eastAsia="en-US"/>
                    </w:rPr>
                    <w:t>.</w:t>
                  </w:r>
                </w:p>
              </w:tc>
            </w:tr>
            <w:tr w:rsidR="00EC5380" w:rsidRPr="00FB7CFC" w:rsidTr="00EF6491">
              <w:trPr>
                <w:trHeight w:val="412"/>
              </w:trPr>
              <w:tc>
                <w:tcPr>
                  <w:tcW w:w="2694" w:type="dxa"/>
                  <w:shd w:val="clear" w:color="auto" w:fill="auto"/>
                  <w:noWrap/>
                  <w:vAlign w:val="center"/>
                  <w:hideMark/>
                </w:tcPr>
                <w:p w:rsidR="00EC5380" w:rsidRPr="00FB7CFC" w:rsidRDefault="00EC5380" w:rsidP="00767C79">
                  <w:pPr>
                    <w:suppressAutoHyphens w:val="0"/>
                    <w:ind w:hanging="108"/>
                    <w:contextualSpacing/>
                    <w:rPr>
                      <w:color w:val="000000"/>
                      <w:lang w:eastAsia="en-US"/>
                    </w:rPr>
                  </w:pPr>
                  <w:r w:rsidRPr="003824D5">
                    <w:rPr>
                      <w:sz w:val="22"/>
                      <w:szCs w:val="22"/>
                      <w:lang w:val="sv-SE"/>
                    </w:rPr>
                    <w:t xml:space="preserve">Alamat       </w:t>
                  </w:r>
                </w:p>
              </w:tc>
              <w:tc>
                <w:tcPr>
                  <w:tcW w:w="283" w:type="dxa"/>
                  <w:shd w:val="clear" w:color="auto" w:fill="auto"/>
                  <w:noWrap/>
                  <w:vAlign w:val="center"/>
                  <w:hideMark/>
                </w:tcPr>
                <w:p w:rsidR="00EC5380" w:rsidRPr="00FB7CFC" w:rsidRDefault="00EC5380" w:rsidP="001234D8">
                  <w:pPr>
                    <w:suppressAutoHyphens w:val="0"/>
                    <w:ind w:hanging="102"/>
                    <w:contextualSpacing/>
                    <w:jc w:val="center"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val="id-ID" w:eastAsia="en-US"/>
                    </w:rPr>
                    <w:t>:</w:t>
                  </w:r>
                </w:p>
              </w:tc>
              <w:tc>
                <w:tcPr>
                  <w:tcW w:w="5324" w:type="dxa"/>
                  <w:shd w:val="clear" w:color="auto" w:fill="auto"/>
                  <w:noWrap/>
                  <w:vAlign w:val="center"/>
                  <w:hideMark/>
                </w:tcPr>
                <w:p w:rsidR="00EC5380" w:rsidRPr="00FB7CFC" w:rsidRDefault="001234D8" w:rsidP="001234D8">
                  <w:pPr>
                    <w:suppressAutoHyphens w:val="0"/>
                    <w:ind w:hanging="115"/>
                    <w:contextualSpacing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eastAsia="en-US"/>
                    </w:rPr>
                    <w:t>……………………………</w:t>
                  </w:r>
                  <w:r>
                    <w:rPr>
                      <w:color w:val="000000"/>
                      <w:lang w:eastAsia="en-US"/>
                    </w:rPr>
                    <w:t>……………..</w:t>
                  </w:r>
                </w:p>
              </w:tc>
            </w:tr>
            <w:tr w:rsidR="00EC5380" w:rsidRPr="00FB7CFC" w:rsidTr="00EF6491">
              <w:trPr>
                <w:trHeight w:val="412"/>
              </w:trPr>
              <w:tc>
                <w:tcPr>
                  <w:tcW w:w="2694" w:type="dxa"/>
                  <w:shd w:val="clear" w:color="auto" w:fill="auto"/>
                  <w:noWrap/>
                  <w:vAlign w:val="center"/>
                </w:tcPr>
                <w:p w:rsidR="00EC5380" w:rsidRPr="003824D5" w:rsidRDefault="00EC5380" w:rsidP="00767C79">
                  <w:pPr>
                    <w:suppressAutoHyphens w:val="0"/>
                    <w:ind w:hanging="108"/>
                    <w:contextualSpacing/>
                    <w:rPr>
                      <w:sz w:val="22"/>
                      <w:szCs w:val="22"/>
                      <w:lang w:val="sv-SE"/>
                    </w:rPr>
                  </w:pPr>
                  <w:r>
                    <w:rPr>
                      <w:sz w:val="22"/>
                      <w:szCs w:val="22"/>
                      <w:lang w:val="sv-SE"/>
                    </w:rPr>
                    <w:t xml:space="preserve">Bidang Usaha / Kegiatan         </w:t>
                  </w:r>
                </w:p>
              </w:tc>
              <w:tc>
                <w:tcPr>
                  <w:tcW w:w="283" w:type="dxa"/>
                  <w:shd w:val="clear" w:color="auto" w:fill="auto"/>
                  <w:noWrap/>
                  <w:vAlign w:val="center"/>
                </w:tcPr>
                <w:p w:rsidR="00EC5380" w:rsidRPr="00FB7CFC" w:rsidRDefault="00EC5380" w:rsidP="001234D8">
                  <w:pPr>
                    <w:suppressAutoHyphens w:val="0"/>
                    <w:ind w:hanging="102"/>
                    <w:contextualSpacing/>
                    <w:jc w:val="center"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val="id-ID" w:eastAsia="en-US"/>
                    </w:rPr>
                    <w:t>:</w:t>
                  </w:r>
                </w:p>
              </w:tc>
              <w:tc>
                <w:tcPr>
                  <w:tcW w:w="5324" w:type="dxa"/>
                  <w:shd w:val="clear" w:color="auto" w:fill="auto"/>
                  <w:noWrap/>
                  <w:vAlign w:val="center"/>
                </w:tcPr>
                <w:p w:rsidR="00EC5380" w:rsidRPr="00FB7CFC" w:rsidRDefault="001234D8" w:rsidP="001971F6">
                  <w:pPr>
                    <w:suppressAutoHyphens w:val="0"/>
                    <w:ind w:hanging="115"/>
                    <w:contextualSpacing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eastAsia="en-US"/>
                    </w:rPr>
                    <w:t>……………………………</w:t>
                  </w:r>
                  <w:r>
                    <w:rPr>
                      <w:color w:val="000000"/>
                      <w:lang w:eastAsia="en-US"/>
                    </w:rPr>
                    <w:t>……………..</w:t>
                  </w:r>
                </w:p>
              </w:tc>
            </w:tr>
          </w:tbl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EF6491">
            <w:pPr>
              <w:tabs>
                <w:tab w:val="left" w:pos="2651"/>
                <w:tab w:val="left" w:pos="3042"/>
              </w:tabs>
              <w:spacing w:line="360" w:lineRule="auto"/>
              <w:ind w:firstLine="522"/>
              <w:rPr>
                <w:sz w:val="22"/>
                <w:szCs w:val="22"/>
                <w:lang w:val="fi-FI"/>
              </w:rPr>
            </w:pPr>
          </w:p>
        </w:tc>
      </w:tr>
      <w:tr w:rsidR="002B6519" w:rsidRPr="00932C5F" w:rsidTr="00333E51">
        <w:trPr>
          <w:trHeight w:val="2018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Pr="00932C5F" w:rsidRDefault="002B6519" w:rsidP="00455884">
            <w:pPr>
              <w:rPr>
                <w:sz w:val="20"/>
                <w:szCs w:val="20"/>
                <w:lang w:val="fi-FI"/>
              </w:rPr>
            </w:pPr>
          </w:p>
        </w:tc>
        <w:tc>
          <w:tcPr>
            <w:tcW w:w="4111" w:type="dxa"/>
            <w:tcBorders>
              <w:top w:val="nil"/>
              <w:left w:val="nil"/>
            </w:tcBorders>
          </w:tcPr>
          <w:p w:rsidR="002B6519" w:rsidRDefault="002B6519" w:rsidP="00455884">
            <w:pPr>
              <w:suppressAutoHyphens w:val="0"/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2365CD">
            <w:pPr>
              <w:tabs>
                <w:tab w:val="left" w:pos="2900"/>
              </w:tabs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Pekanbaru,</w:t>
            </w:r>
            <w:r w:rsidR="0080342F">
              <w:rPr>
                <w:sz w:val="22"/>
                <w:szCs w:val="22"/>
                <w:lang w:val="sv-SE"/>
              </w:rPr>
              <w:t xml:space="preserve"> </w:t>
            </w:r>
            <w:r w:rsidR="002365CD" w:rsidRPr="00FB7CFC">
              <w:rPr>
                <w:color w:val="000000"/>
                <w:lang w:eastAsia="en-US"/>
              </w:rPr>
              <w:t>……</w:t>
            </w:r>
            <w:r w:rsidR="002365CD">
              <w:rPr>
                <w:color w:val="000000"/>
                <w:lang w:eastAsia="en-US"/>
              </w:rPr>
              <w:t>……………...</w:t>
            </w: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Pemohon,</w:t>
            </w:r>
          </w:p>
          <w:p w:rsidR="002B6519" w:rsidRDefault="002B6519" w:rsidP="00455884">
            <w:pPr>
              <w:suppressAutoHyphens w:val="0"/>
              <w:rPr>
                <w:sz w:val="22"/>
                <w:szCs w:val="22"/>
                <w:lang w:val="sv-SE"/>
              </w:rPr>
            </w:pPr>
          </w:p>
          <w:p w:rsidR="002B6519" w:rsidRDefault="002B6519" w:rsidP="00455884">
            <w:pPr>
              <w:suppressAutoHyphens w:val="0"/>
              <w:rPr>
                <w:sz w:val="22"/>
                <w:szCs w:val="22"/>
                <w:lang w:val="sv-SE"/>
              </w:rPr>
            </w:pPr>
          </w:p>
          <w:p w:rsidR="002B6519" w:rsidRDefault="002B6519" w:rsidP="00455884">
            <w:pPr>
              <w:suppressAutoHyphens w:val="0"/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2365CD">
            <w:pPr>
              <w:tabs>
                <w:tab w:val="left" w:pos="2900"/>
              </w:tabs>
              <w:rPr>
                <w:sz w:val="22"/>
                <w:szCs w:val="22"/>
                <w:lang w:val="fi-FI"/>
              </w:rPr>
            </w:pPr>
            <w:r w:rsidRPr="00932C5F">
              <w:rPr>
                <w:sz w:val="22"/>
                <w:szCs w:val="22"/>
                <w:lang w:val="fi-FI"/>
              </w:rPr>
              <w:t>(</w:t>
            </w:r>
            <w:r w:rsidR="002365CD" w:rsidRPr="00FB7CFC">
              <w:rPr>
                <w:color w:val="000000"/>
                <w:lang w:eastAsia="en-US"/>
              </w:rPr>
              <w:t>……</w:t>
            </w:r>
            <w:r w:rsidR="002365CD">
              <w:rPr>
                <w:color w:val="000000"/>
                <w:lang w:eastAsia="en-US"/>
              </w:rPr>
              <w:t>……………..................)</w:t>
            </w:r>
          </w:p>
        </w:tc>
      </w:tr>
      <w:tr w:rsidR="002B6519" w:rsidRPr="00932C5F" w:rsidTr="00333E51">
        <w:trPr>
          <w:trHeight w:val="425"/>
        </w:trPr>
        <w:tc>
          <w:tcPr>
            <w:tcW w:w="9563" w:type="dxa"/>
            <w:gridSpan w:val="2"/>
            <w:tcBorders>
              <w:bottom w:val="single" w:sz="4" w:space="0" w:color="auto"/>
            </w:tcBorders>
            <w:vAlign w:val="center"/>
          </w:tcPr>
          <w:p w:rsidR="002B6519" w:rsidRPr="00932C5F" w:rsidRDefault="002B6519" w:rsidP="00455884">
            <w:pPr>
              <w:rPr>
                <w:b/>
                <w:szCs w:val="22"/>
                <w:lang w:val="fi-FI"/>
              </w:rPr>
            </w:pPr>
            <w:r>
              <w:rPr>
                <w:b/>
                <w:szCs w:val="22"/>
                <w:lang w:val="fi-FI"/>
              </w:rPr>
              <w:t xml:space="preserve">B. Diisi oleh </w:t>
            </w:r>
            <w:r w:rsidRPr="00932C5F">
              <w:rPr>
                <w:b/>
                <w:szCs w:val="22"/>
                <w:lang w:val="fi-FI"/>
              </w:rPr>
              <w:t>Pembimbing Lapangan</w:t>
            </w:r>
          </w:p>
        </w:tc>
      </w:tr>
      <w:tr w:rsidR="002B6519" w:rsidRPr="00932C5F" w:rsidTr="00333E51">
        <w:trPr>
          <w:trHeight w:val="2151"/>
        </w:trPr>
        <w:tc>
          <w:tcPr>
            <w:tcW w:w="5452" w:type="dxa"/>
            <w:tcBorders>
              <w:right w:val="single" w:sz="4" w:space="0" w:color="auto"/>
            </w:tcBorders>
          </w:tcPr>
          <w:p w:rsidR="002B6519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Nilai : _____________ (angka)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 xml:space="preserve">Tanda Tangan </w:t>
            </w: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Pembimbing Lapangan,</w:t>
            </w: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16"/>
                <w:szCs w:val="22"/>
                <w:lang w:val="sv-SE"/>
              </w:rPr>
            </w:pPr>
          </w:p>
          <w:p w:rsidR="002B6519" w:rsidRPr="00932C5F" w:rsidRDefault="00423F51" w:rsidP="00455884">
            <w:pPr>
              <w:rPr>
                <w:sz w:val="16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fi-FI"/>
              </w:rPr>
              <w:t>(</w:t>
            </w:r>
            <w:r w:rsidRPr="00FB7CFC">
              <w:rPr>
                <w:color w:val="000000"/>
                <w:lang w:eastAsia="en-US"/>
              </w:rPr>
              <w:t>……</w:t>
            </w:r>
            <w:r>
              <w:rPr>
                <w:color w:val="000000"/>
                <w:lang w:eastAsia="en-US"/>
              </w:rPr>
              <w:t>……………..................)</w:t>
            </w:r>
            <w:bookmarkStart w:id="0" w:name="_GoBack"/>
            <w:bookmarkEnd w:id="0"/>
          </w:p>
        </w:tc>
      </w:tr>
    </w:tbl>
    <w:p w:rsidR="002B6519" w:rsidRPr="00932C5F" w:rsidRDefault="002B6519" w:rsidP="002B6519">
      <w:pPr>
        <w:ind w:left="720"/>
        <w:rPr>
          <w:b/>
          <w:i/>
          <w:sz w:val="20"/>
          <w:szCs w:val="20"/>
          <w:lang w:val="sv-SE"/>
        </w:rPr>
      </w:pPr>
    </w:p>
    <w:p w:rsidR="004768F8" w:rsidRDefault="004768F8" w:rsidP="00400F99">
      <w:pPr>
        <w:ind w:left="720"/>
      </w:pPr>
    </w:p>
    <w:p w:rsidR="004768F8" w:rsidRPr="00760CED" w:rsidRDefault="00760CED" w:rsidP="00BB00BF">
      <w:pPr>
        <w:ind w:left="720" w:hanging="450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t>Catatan</w:t>
      </w:r>
      <w:r w:rsidR="004768F8" w:rsidRPr="00760CED">
        <w:rPr>
          <w:b/>
          <w:sz w:val="20"/>
          <w:szCs w:val="20"/>
          <w:lang w:val="id-ID"/>
        </w:rPr>
        <w:t>:</w:t>
      </w:r>
    </w:p>
    <w:p w:rsidR="004768F8" w:rsidRPr="00760CED" w:rsidRDefault="00760CED" w:rsidP="00BB00BF">
      <w:pPr>
        <w:ind w:left="720" w:hanging="450"/>
        <w:rPr>
          <w:b/>
          <w:i/>
          <w:sz w:val="20"/>
          <w:szCs w:val="20"/>
          <w:lang w:val="id-ID"/>
        </w:rPr>
      </w:pPr>
      <w:proofErr w:type="spellStart"/>
      <w:r>
        <w:rPr>
          <w:b/>
          <w:i/>
          <w:sz w:val="20"/>
          <w:szCs w:val="20"/>
        </w:rPr>
        <w:t>Borang</w:t>
      </w:r>
      <w:proofErr w:type="spellEnd"/>
      <w:r w:rsidR="004768F8" w:rsidRPr="00760CED">
        <w:rPr>
          <w:b/>
          <w:i/>
          <w:sz w:val="20"/>
          <w:szCs w:val="20"/>
          <w:lang w:val="id-ID"/>
        </w:rPr>
        <w:t xml:space="preserve"> ini dikembalikan ke staf administrasi dalam amplop tertutup.</w:t>
      </w:r>
    </w:p>
    <w:sectPr w:rsidR="004768F8" w:rsidRPr="00760CED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AFC" w:rsidRDefault="00E26AFC">
      <w:r>
        <w:separator/>
      </w:r>
    </w:p>
  </w:endnote>
  <w:endnote w:type="continuationSeparator" w:id="0">
    <w:p w:rsidR="00E26AFC" w:rsidRDefault="00E26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AFC" w:rsidRDefault="00E26AFC">
      <w:r>
        <w:separator/>
      </w:r>
    </w:p>
  </w:footnote>
  <w:footnote w:type="continuationSeparator" w:id="0">
    <w:p w:rsidR="00E26AFC" w:rsidRDefault="00E26A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380" w:rsidRDefault="00EC5380">
    <w:pPr>
      <w:pStyle w:val="Header"/>
    </w:pPr>
  </w:p>
  <w:p w:rsidR="00EC5380" w:rsidRDefault="00EC5380">
    <w:pPr>
      <w:rPr>
        <w:lang w:val="id-ID"/>
      </w:rPr>
    </w:pPr>
  </w:p>
  <w:p w:rsidR="00EC5380" w:rsidRDefault="00EC5380">
    <w:pPr>
      <w:rPr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380" w:rsidRDefault="00C67141" w:rsidP="00AA5D04">
    <w:pPr>
      <w:pStyle w:val="Header"/>
      <w:jc w:val="left"/>
    </w:pPr>
    <w:r>
      <w:rPr>
        <w:noProof/>
        <w:lang w:eastAsia="en-US"/>
      </w:rPr>
      <w:drawing>
        <wp:anchor distT="0" distB="0" distL="114300" distR="114300" simplePos="0" relativeHeight="251659776" behindDoc="0" locked="0" layoutInCell="1" allowOverlap="1" wp14:anchorId="3F78F367" wp14:editId="1E1E90B5">
          <wp:simplePos x="0" y="0"/>
          <wp:positionH relativeFrom="column">
            <wp:posOffset>-414020</wp:posOffset>
          </wp:positionH>
          <wp:positionV relativeFrom="paragraph">
            <wp:posOffset>79706</wp:posOffset>
          </wp:positionV>
          <wp:extent cx="930303" cy="960942"/>
          <wp:effectExtent l="0" t="0" r="3175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303" cy="9609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5380"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7AC5297F" wp14:editId="78D5E4F2">
              <wp:simplePos x="0" y="0"/>
              <wp:positionH relativeFrom="column">
                <wp:posOffset>-340029</wp:posOffset>
              </wp:positionH>
              <wp:positionV relativeFrom="paragraph">
                <wp:posOffset>1369695</wp:posOffset>
              </wp:positionV>
              <wp:extent cx="6891545" cy="7952"/>
              <wp:effectExtent l="0" t="19050" r="43180" b="4953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91545" cy="7952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A758B" id="Line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75pt,107.85pt" to="515.9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" strokeweight="4.5pt">
              <v:stroke linestyle="thinThick"/>
            </v:line>
          </w:pict>
        </mc:Fallback>
      </mc:AlternateContent>
    </w:r>
    <w:r w:rsidR="00EC5380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427990</wp:posOffset>
              </wp:positionH>
              <wp:positionV relativeFrom="paragraph">
                <wp:posOffset>-37465</wp:posOffset>
              </wp:positionV>
              <wp:extent cx="6248400" cy="1562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156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5380" w:rsidRPr="00757A43" w:rsidRDefault="00EC5380" w:rsidP="00AA5D04">
                          <w:pPr>
                            <w:jc w:val="center"/>
                            <w:rPr>
                              <w:sz w:val="32"/>
                              <w:szCs w:val="32"/>
                              <w:lang w:val="id-ID"/>
                            </w:rPr>
                          </w:pPr>
                          <w:r w:rsidRPr="00757A43">
                            <w:rPr>
                              <w:sz w:val="32"/>
                              <w:szCs w:val="32"/>
                            </w:rPr>
                            <w:t xml:space="preserve">KEMENTERIAN </w:t>
                          </w:r>
                          <w:r>
                            <w:rPr>
                              <w:sz w:val="32"/>
                              <w:szCs w:val="32"/>
                              <w:lang w:val="id-ID"/>
                            </w:rPr>
                            <w:t>RISET, TEKNOLOGI</w:t>
                          </w:r>
                          <w:r w:rsidRPr="00757A43">
                            <w:rPr>
                              <w:sz w:val="32"/>
                              <w:szCs w:val="32"/>
                              <w:lang w:val="id-ID"/>
                            </w:rPr>
                            <w:t xml:space="preserve"> DAN PENDIDIKAN TINGGI</w:t>
                          </w:r>
                        </w:p>
                        <w:p w:rsidR="00EC5380" w:rsidRPr="00F414F8" w:rsidRDefault="00EC5380" w:rsidP="00AA5D0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UNIVERSITAS RIAU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-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FAKULTAS TEKNIK</w:t>
                          </w:r>
                        </w:p>
                        <w:p w:rsidR="00EC5380" w:rsidRPr="002C1824" w:rsidRDefault="00EC5380" w:rsidP="00AA5D04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2C1824">
                            <w:rPr>
                              <w:b/>
                            </w:rPr>
                            <w:t xml:space="preserve">JURUSAN TEKNIK ELEKTRO </w:t>
                          </w:r>
                        </w:p>
                        <w:p w:rsidR="00EC5380" w:rsidRPr="002C1824" w:rsidRDefault="00EC5380" w:rsidP="00AA5D04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PROGRAM STUDI TEKNIK INFORMATIKA</w:t>
                          </w:r>
                        </w:p>
                        <w:p w:rsidR="00EC5380" w:rsidRPr="00757A43" w:rsidRDefault="00EC5380" w:rsidP="00AA5D04">
                          <w:pPr>
                            <w:jc w:val="center"/>
                            <w:rPr>
                              <w:lang w:val="id-ID"/>
                            </w:rPr>
                          </w:pPr>
                          <w:proofErr w:type="spellStart"/>
                          <w:r>
                            <w:t>Kampus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Bina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Widya</w:t>
                          </w:r>
                          <w:proofErr w:type="spellEnd"/>
                          <w:r>
                            <w:t xml:space="preserve">, Jl. HR </w:t>
                          </w:r>
                          <w:proofErr w:type="spellStart"/>
                          <w:r>
                            <w:t>Subrantas</w:t>
                          </w:r>
                          <w:proofErr w:type="spellEnd"/>
                          <w:r>
                            <w:t xml:space="preserve"> KM 12.5, </w:t>
                          </w:r>
                          <w:proofErr w:type="spellStart"/>
                          <w:r w:rsidRPr="00757A43">
                            <w:t>Simpang</w:t>
                          </w:r>
                          <w:proofErr w:type="spellEnd"/>
                          <w:r w:rsidRPr="00757A43">
                            <w:t xml:space="preserve"> </w:t>
                          </w:r>
                          <w:proofErr w:type="spellStart"/>
                          <w:r w:rsidRPr="00757A43">
                            <w:t>Baru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Tampan</w:t>
                          </w:r>
                          <w:proofErr w:type="spellEnd"/>
                          <w:r>
                            <w:t>,</w:t>
                          </w:r>
                          <w:r w:rsidRPr="00757A43">
                            <w:t xml:space="preserve"> </w:t>
                          </w:r>
                          <w:proofErr w:type="spellStart"/>
                          <w:r w:rsidRPr="00757A43">
                            <w:t>Pekanbaru</w:t>
                          </w:r>
                          <w:proofErr w:type="spellEnd"/>
                          <w:r>
                            <w:t xml:space="preserve">, Riau, </w:t>
                          </w:r>
                          <w:r w:rsidRPr="00757A43">
                            <w:t>28293</w:t>
                          </w:r>
                        </w:p>
                        <w:p w:rsidR="00EC5380" w:rsidRPr="00757A43" w:rsidRDefault="00EC5380" w:rsidP="00AA5D04">
                          <w:pPr>
                            <w:jc w:val="center"/>
                          </w:pPr>
                          <w:r w:rsidRPr="00757A43">
                            <w:t>Tel</w:t>
                          </w:r>
                          <w:r w:rsidRPr="00757A43">
                            <w:rPr>
                              <w:lang w:val="id-ID"/>
                            </w:rPr>
                            <w:t>epon</w:t>
                          </w:r>
                          <w:r>
                            <w:t xml:space="preserve">: </w:t>
                          </w:r>
                          <w:r w:rsidRPr="00757A43">
                            <w:t>0761</w:t>
                          </w:r>
                          <w:r>
                            <w:t>-</w:t>
                          </w:r>
                          <w:r w:rsidRPr="00757A43">
                            <w:t>66596</w:t>
                          </w:r>
                          <w:r>
                            <w:t xml:space="preserve">, </w:t>
                          </w:r>
                          <w:proofErr w:type="spellStart"/>
                          <w:r w:rsidRPr="00757A43">
                            <w:t>Fa</w:t>
                          </w:r>
                          <w:proofErr w:type="spellEnd"/>
                          <w:r w:rsidRPr="00757A43">
                            <w:rPr>
                              <w:lang w:val="id-ID"/>
                            </w:rPr>
                            <w:t>ks</w:t>
                          </w:r>
                          <w:r>
                            <w:t>: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  <w:r>
                            <w:t>0761-</w:t>
                          </w:r>
                          <w:r w:rsidRPr="00757A43">
                            <w:t>66595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</w:p>
                        <w:p w:rsidR="00EC5380" w:rsidRPr="00757A43" w:rsidRDefault="00EC5380" w:rsidP="00AA5D04">
                          <w:pPr>
                            <w:jc w:val="center"/>
                          </w:pPr>
                          <w:r>
                            <w:t>Website</w:t>
                          </w:r>
                          <w:r w:rsidRPr="00757A43">
                            <w:rPr>
                              <w:lang w:val="id-ID"/>
                            </w:rPr>
                            <w:t xml:space="preserve">: </w:t>
                          </w:r>
                          <w:r>
                            <w:t>www.ee.ft.unri.ac.id</w:t>
                          </w:r>
                        </w:p>
                        <w:p w:rsidR="00EC5380" w:rsidRPr="00063A82" w:rsidRDefault="00EC5380" w:rsidP="00063A8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3.7pt;margin-top:-2.95pt;width:492pt;height:1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    <v:textbox>
                <w:txbxContent>
                  <w:p w:rsidR="00EC5380" w:rsidRPr="00757A43" w:rsidRDefault="00EC5380" w:rsidP="00AA5D04">
                    <w:pPr>
                      <w:jc w:val="center"/>
                      <w:rPr>
                        <w:sz w:val="32"/>
                        <w:szCs w:val="32"/>
                        <w:lang w:val="id-ID"/>
                      </w:rPr>
                    </w:pPr>
                    <w:r w:rsidRPr="00757A43">
                      <w:rPr>
                        <w:sz w:val="32"/>
                        <w:szCs w:val="32"/>
                      </w:rPr>
                      <w:t xml:space="preserve">KEMENTERIAN </w:t>
                    </w:r>
                    <w:r>
                      <w:rPr>
                        <w:sz w:val="32"/>
                        <w:szCs w:val="32"/>
                        <w:lang w:val="id-ID"/>
                      </w:rPr>
                      <w:t>RISET, TEKNOLOGI</w:t>
                    </w:r>
                    <w:r w:rsidRPr="00757A43">
                      <w:rPr>
                        <w:sz w:val="32"/>
                        <w:szCs w:val="32"/>
                        <w:lang w:val="id-ID"/>
                      </w:rPr>
                      <w:t xml:space="preserve"> DAN PENDIDIKAN TINGGI</w:t>
                    </w:r>
                  </w:p>
                  <w:p w:rsidR="00EC5380" w:rsidRPr="00F414F8" w:rsidRDefault="00EC5380" w:rsidP="00AA5D0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F414F8">
                      <w:rPr>
                        <w:b/>
                        <w:sz w:val="28"/>
                        <w:szCs w:val="28"/>
                      </w:rPr>
                      <w:t>UNIVERSITAS RIAU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  <w:lang w:val="id-ID"/>
                      </w:rPr>
                      <w:t>-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</w:rPr>
                      <w:t>FAKULTAS TEKNIK</w:t>
                    </w:r>
                  </w:p>
                  <w:p w:rsidR="00EC5380" w:rsidRPr="002C1824" w:rsidRDefault="00EC5380" w:rsidP="00AA5D04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 w:rsidRPr="002C1824">
                      <w:rPr>
                        <w:b/>
                      </w:rPr>
                      <w:t xml:space="preserve">JURUSAN TEKNIK ELEKTRO </w:t>
                    </w:r>
                  </w:p>
                  <w:p w:rsidR="00EC5380" w:rsidRPr="002C1824" w:rsidRDefault="00EC5380" w:rsidP="00AA5D04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lang w:val="id-ID"/>
                      </w:rPr>
                      <w:t>PROGRAM STUDI TEKNIK INFORMATIKA</w:t>
                    </w:r>
                  </w:p>
                  <w:p w:rsidR="00EC5380" w:rsidRPr="00757A43" w:rsidRDefault="00EC5380" w:rsidP="00AA5D04">
                    <w:pPr>
                      <w:jc w:val="center"/>
                      <w:rPr>
                        <w:lang w:val="id-ID"/>
                      </w:rPr>
                    </w:pPr>
                    <w:proofErr w:type="spellStart"/>
                    <w:r>
                      <w:t>Kampus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Bina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Widya</w:t>
                    </w:r>
                    <w:proofErr w:type="spellEnd"/>
                    <w:r>
                      <w:t xml:space="preserve">, Jl. HR </w:t>
                    </w:r>
                    <w:proofErr w:type="spellStart"/>
                    <w:r>
                      <w:t>Subrantas</w:t>
                    </w:r>
                    <w:proofErr w:type="spellEnd"/>
                    <w:r>
                      <w:t xml:space="preserve"> KM 12.5, </w:t>
                    </w:r>
                    <w:proofErr w:type="spellStart"/>
                    <w:r w:rsidRPr="00757A43">
                      <w:t>Simpang</w:t>
                    </w:r>
                    <w:proofErr w:type="spellEnd"/>
                    <w:r w:rsidRPr="00757A43">
                      <w:t xml:space="preserve"> </w:t>
                    </w:r>
                    <w:proofErr w:type="spellStart"/>
                    <w:r w:rsidRPr="00757A43">
                      <w:t>Baru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Tampan</w:t>
                    </w:r>
                    <w:proofErr w:type="spellEnd"/>
                    <w:r>
                      <w:t>,</w:t>
                    </w:r>
                    <w:r w:rsidRPr="00757A43">
                      <w:t xml:space="preserve"> </w:t>
                    </w:r>
                    <w:proofErr w:type="spellStart"/>
                    <w:r w:rsidRPr="00757A43">
                      <w:t>Pekanbaru</w:t>
                    </w:r>
                    <w:proofErr w:type="spellEnd"/>
                    <w:r>
                      <w:t xml:space="preserve">, Riau, </w:t>
                    </w:r>
                    <w:r w:rsidRPr="00757A43">
                      <w:t>28293</w:t>
                    </w:r>
                  </w:p>
                  <w:p w:rsidR="00EC5380" w:rsidRPr="00757A43" w:rsidRDefault="00EC5380" w:rsidP="00AA5D04">
                    <w:pPr>
                      <w:jc w:val="center"/>
                    </w:pPr>
                    <w:r w:rsidRPr="00757A43">
                      <w:t>Tel</w:t>
                    </w:r>
                    <w:r w:rsidRPr="00757A43">
                      <w:rPr>
                        <w:lang w:val="id-ID"/>
                      </w:rPr>
                      <w:t>epon</w:t>
                    </w:r>
                    <w:r>
                      <w:t xml:space="preserve">: </w:t>
                    </w:r>
                    <w:r w:rsidRPr="00757A43">
                      <w:t>0761</w:t>
                    </w:r>
                    <w:r>
                      <w:t>-</w:t>
                    </w:r>
                    <w:r w:rsidRPr="00757A43">
                      <w:t>66596</w:t>
                    </w:r>
                    <w:r>
                      <w:t xml:space="preserve">, </w:t>
                    </w:r>
                    <w:proofErr w:type="spellStart"/>
                    <w:r w:rsidRPr="00757A43">
                      <w:t>Fa</w:t>
                    </w:r>
                    <w:proofErr w:type="spellEnd"/>
                    <w:r w:rsidRPr="00757A43">
                      <w:rPr>
                        <w:lang w:val="id-ID"/>
                      </w:rPr>
                      <w:t>ks</w:t>
                    </w:r>
                    <w:r>
                      <w:t>: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  <w:r>
                      <w:t>0761-</w:t>
                    </w:r>
                    <w:r w:rsidRPr="00757A43">
                      <w:t>66595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</w:p>
                  <w:p w:rsidR="00EC5380" w:rsidRPr="00757A43" w:rsidRDefault="00EC5380" w:rsidP="00AA5D04">
                    <w:pPr>
                      <w:jc w:val="center"/>
                    </w:pPr>
                    <w:r>
                      <w:t>Website</w:t>
                    </w:r>
                    <w:r w:rsidRPr="00757A43">
                      <w:rPr>
                        <w:lang w:val="id-ID"/>
                      </w:rPr>
                      <w:t xml:space="preserve">: </w:t>
                    </w:r>
                    <w:r>
                      <w:t>www.ee.ft.unri.ac.id</w:t>
                    </w:r>
                  </w:p>
                  <w:p w:rsidR="00EC5380" w:rsidRPr="00063A82" w:rsidRDefault="00EC5380" w:rsidP="00063A8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9920AD"/>
    <w:multiLevelType w:val="hybridMultilevel"/>
    <w:tmpl w:val="ACA84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E"/>
    <w:rsid w:val="00006E33"/>
    <w:rsid w:val="0000747C"/>
    <w:rsid w:val="00012E9B"/>
    <w:rsid w:val="00013F9A"/>
    <w:rsid w:val="00022253"/>
    <w:rsid w:val="00025529"/>
    <w:rsid w:val="00030A55"/>
    <w:rsid w:val="00030ADF"/>
    <w:rsid w:val="0003126D"/>
    <w:rsid w:val="000343D4"/>
    <w:rsid w:val="000360FC"/>
    <w:rsid w:val="000371E4"/>
    <w:rsid w:val="00045A7F"/>
    <w:rsid w:val="0005595E"/>
    <w:rsid w:val="000561ED"/>
    <w:rsid w:val="00057551"/>
    <w:rsid w:val="00057653"/>
    <w:rsid w:val="00063A82"/>
    <w:rsid w:val="00063EFE"/>
    <w:rsid w:val="000661B3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C1277"/>
    <w:rsid w:val="000C2ED7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6B1F"/>
    <w:rsid w:val="00100550"/>
    <w:rsid w:val="001005D7"/>
    <w:rsid w:val="00101E6E"/>
    <w:rsid w:val="00103A6B"/>
    <w:rsid w:val="00105FA2"/>
    <w:rsid w:val="00116B35"/>
    <w:rsid w:val="0011703D"/>
    <w:rsid w:val="001201C0"/>
    <w:rsid w:val="001234D8"/>
    <w:rsid w:val="00125E97"/>
    <w:rsid w:val="0012614D"/>
    <w:rsid w:val="001338FF"/>
    <w:rsid w:val="0014375A"/>
    <w:rsid w:val="00151279"/>
    <w:rsid w:val="001553CF"/>
    <w:rsid w:val="001643C2"/>
    <w:rsid w:val="00171157"/>
    <w:rsid w:val="00172E03"/>
    <w:rsid w:val="00172F58"/>
    <w:rsid w:val="00174B0F"/>
    <w:rsid w:val="00174CDF"/>
    <w:rsid w:val="0017696D"/>
    <w:rsid w:val="001811F6"/>
    <w:rsid w:val="001852A0"/>
    <w:rsid w:val="00185386"/>
    <w:rsid w:val="00187485"/>
    <w:rsid w:val="001879AB"/>
    <w:rsid w:val="0019034F"/>
    <w:rsid w:val="00192935"/>
    <w:rsid w:val="001942C5"/>
    <w:rsid w:val="00195F9D"/>
    <w:rsid w:val="001971F6"/>
    <w:rsid w:val="00197274"/>
    <w:rsid w:val="00197F2E"/>
    <w:rsid w:val="001A66E0"/>
    <w:rsid w:val="001B0660"/>
    <w:rsid w:val="001B2B69"/>
    <w:rsid w:val="001B5C24"/>
    <w:rsid w:val="001B5E6D"/>
    <w:rsid w:val="001C2E64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62D7"/>
    <w:rsid w:val="00207561"/>
    <w:rsid w:val="00211CF2"/>
    <w:rsid w:val="002226CE"/>
    <w:rsid w:val="00222DC0"/>
    <w:rsid w:val="00222F4F"/>
    <w:rsid w:val="00224DE8"/>
    <w:rsid w:val="00226ABC"/>
    <w:rsid w:val="00227C48"/>
    <w:rsid w:val="0023096E"/>
    <w:rsid w:val="0023650D"/>
    <w:rsid w:val="002365C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47"/>
    <w:rsid w:val="0027488E"/>
    <w:rsid w:val="00274A2B"/>
    <w:rsid w:val="00276E60"/>
    <w:rsid w:val="0028578A"/>
    <w:rsid w:val="0028691C"/>
    <w:rsid w:val="00290F42"/>
    <w:rsid w:val="002A6898"/>
    <w:rsid w:val="002B5B4D"/>
    <w:rsid w:val="002B5EEA"/>
    <w:rsid w:val="002B6519"/>
    <w:rsid w:val="002B651B"/>
    <w:rsid w:val="002C0AF7"/>
    <w:rsid w:val="002C3119"/>
    <w:rsid w:val="002C43DD"/>
    <w:rsid w:val="002D4D00"/>
    <w:rsid w:val="002D7CC4"/>
    <w:rsid w:val="002E14AF"/>
    <w:rsid w:val="002E44AA"/>
    <w:rsid w:val="002E59E4"/>
    <w:rsid w:val="002F4398"/>
    <w:rsid w:val="00300045"/>
    <w:rsid w:val="00304C63"/>
    <w:rsid w:val="00306A2E"/>
    <w:rsid w:val="00310730"/>
    <w:rsid w:val="003122ED"/>
    <w:rsid w:val="00315646"/>
    <w:rsid w:val="003157FD"/>
    <w:rsid w:val="0032275C"/>
    <w:rsid w:val="00331F97"/>
    <w:rsid w:val="003325AB"/>
    <w:rsid w:val="00333E51"/>
    <w:rsid w:val="0034040C"/>
    <w:rsid w:val="00345655"/>
    <w:rsid w:val="00351C43"/>
    <w:rsid w:val="00352DF1"/>
    <w:rsid w:val="003546DA"/>
    <w:rsid w:val="00360EB9"/>
    <w:rsid w:val="0037323F"/>
    <w:rsid w:val="0037699C"/>
    <w:rsid w:val="00380152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5106"/>
    <w:rsid w:val="003B518B"/>
    <w:rsid w:val="003B581F"/>
    <w:rsid w:val="003B7EB0"/>
    <w:rsid w:val="003C59ED"/>
    <w:rsid w:val="003C721B"/>
    <w:rsid w:val="003D2BC6"/>
    <w:rsid w:val="003D3FB4"/>
    <w:rsid w:val="003E1B2C"/>
    <w:rsid w:val="003E4054"/>
    <w:rsid w:val="003E45B1"/>
    <w:rsid w:val="003F37FA"/>
    <w:rsid w:val="003F5108"/>
    <w:rsid w:val="003F7734"/>
    <w:rsid w:val="00400F99"/>
    <w:rsid w:val="00402E99"/>
    <w:rsid w:val="00403831"/>
    <w:rsid w:val="004039FC"/>
    <w:rsid w:val="004073F6"/>
    <w:rsid w:val="004123F4"/>
    <w:rsid w:val="00415C2E"/>
    <w:rsid w:val="00423F51"/>
    <w:rsid w:val="0043226D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7BE6"/>
    <w:rsid w:val="004E0711"/>
    <w:rsid w:val="004E0CB0"/>
    <w:rsid w:val="004E23CB"/>
    <w:rsid w:val="004E3A3B"/>
    <w:rsid w:val="004F11C0"/>
    <w:rsid w:val="004F13E3"/>
    <w:rsid w:val="004F2789"/>
    <w:rsid w:val="00500CCB"/>
    <w:rsid w:val="00507816"/>
    <w:rsid w:val="005146B1"/>
    <w:rsid w:val="0051701C"/>
    <w:rsid w:val="00522ADD"/>
    <w:rsid w:val="00525E70"/>
    <w:rsid w:val="00530E89"/>
    <w:rsid w:val="00533014"/>
    <w:rsid w:val="0053697F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3FAC"/>
    <w:rsid w:val="005A7362"/>
    <w:rsid w:val="005B00F5"/>
    <w:rsid w:val="005B3F9B"/>
    <w:rsid w:val="005C1A1E"/>
    <w:rsid w:val="005C3749"/>
    <w:rsid w:val="005C5C1D"/>
    <w:rsid w:val="005C60D8"/>
    <w:rsid w:val="005D00EA"/>
    <w:rsid w:val="005D75E8"/>
    <w:rsid w:val="005E00F4"/>
    <w:rsid w:val="005E1311"/>
    <w:rsid w:val="005E1368"/>
    <w:rsid w:val="005E21F1"/>
    <w:rsid w:val="005E236A"/>
    <w:rsid w:val="005E31B3"/>
    <w:rsid w:val="005F0D8E"/>
    <w:rsid w:val="005F32B2"/>
    <w:rsid w:val="005F3AD7"/>
    <w:rsid w:val="005F47EF"/>
    <w:rsid w:val="005F7B6C"/>
    <w:rsid w:val="00601D7D"/>
    <w:rsid w:val="006033DD"/>
    <w:rsid w:val="00603EAC"/>
    <w:rsid w:val="00604AA0"/>
    <w:rsid w:val="00604E8E"/>
    <w:rsid w:val="00613FC4"/>
    <w:rsid w:val="006140D0"/>
    <w:rsid w:val="00626CE6"/>
    <w:rsid w:val="0063194A"/>
    <w:rsid w:val="0063271B"/>
    <w:rsid w:val="00636FBD"/>
    <w:rsid w:val="00637155"/>
    <w:rsid w:val="00637A0E"/>
    <w:rsid w:val="006437D4"/>
    <w:rsid w:val="00646EAB"/>
    <w:rsid w:val="00657124"/>
    <w:rsid w:val="00662246"/>
    <w:rsid w:val="006663E5"/>
    <w:rsid w:val="00672864"/>
    <w:rsid w:val="00674030"/>
    <w:rsid w:val="00685D96"/>
    <w:rsid w:val="00685DA2"/>
    <w:rsid w:val="006937B9"/>
    <w:rsid w:val="006965CD"/>
    <w:rsid w:val="006A09A7"/>
    <w:rsid w:val="006A34F8"/>
    <w:rsid w:val="006A6548"/>
    <w:rsid w:val="006A699C"/>
    <w:rsid w:val="006B33A0"/>
    <w:rsid w:val="006B357B"/>
    <w:rsid w:val="006B50C9"/>
    <w:rsid w:val="006C0A2E"/>
    <w:rsid w:val="006C289C"/>
    <w:rsid w:val="006C4ED2"/>
    <w:rsid w:val="006C4EDE"/>
    <w:rsid w:val="006C665D"/>
    <w:rsid w:val="006C781A"/>
    <w:rsid w:val="006D33D4"/>
    <w:rsid w:val="006D4169"/>
    <w:rsid w:val="006E1F2A"/>
    <w:rsid w:val="006E431B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3DE0"/>
    <w:rsid w:val="0071491A"/>
    <w:rsid w:val="0071506F"/>
    <w:rsid w:val="00715DD9"/>
    <w:rsid w:val="007173B2"/>
    <w:rsid w:val="00720CAF"/>
    <w:rsid w:val="00732582"/>
    <w:rsid w:val="007363CA"/>
    <w:rsid w:val="00737CD7"/>
    <w:rsid w:val="007517DD"/>
    <w:rsid w:val="00752F45"/>
    <w:rsid w:val="007535F6"/>
    <w:rsid w:val="00755DBD"/>
    <w:rsid w:val="007575C4"/>
    <w:rsid w:val="00760CED"/>
    <w:rsid w:val="00767C79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5CCB"/>
    <w:rsid w:val="007B7AAC"/>
    <w:rsid w:val="007C22FF"/>
    <w:rsid w:val="007C35FF"/>
    <w:rsid w:val="007C47F5"/>
    <w:rsid w:val="007D06D8"/>
    <w:rsid w:val="007D6633"/>
    <w:rsid w:val="007E197E"/>
    <w:rsid w:val="007E4936"/>
    <w:rsid w:val="007E60C1"/>
    <w:rsid w:val="007F0282"/>
    <w:rsid w:val="007F0A24"/>
    <w:rsid w:val="007F1E2C"/>
    <w:rsid w:val="007F7535"/>
    <w:rsid w:val="00802460"/>
    <w:rsid w:val="0080342F"/>
    <w:rsid w:val="00805908"/>
    <w:rsid w:val="0081544E"/>
    <w:rsid w:val="00816734"/>
    <w:rsid w:val="00816E56"/>
    <w:rsid w:val="00822473"/>
    <w:rsid w:val="00822C29"/>
    <w:rsid w:val="00823E49"/>
    <w:rsid w:val="00832AEF"/>
    <w:rsid w:val="008561DD"/>
    <w:rsid w:val="00857CA3"/>
    <w:rsid w:val="00860A0F"/>
    <w:rsid w:val="00866362"/>
    <w:rsid w:val="008708B4"/>
    <w:rsid w:val="008735D7"/>
    <w:rsid w:val="0087439E"/>
    <w:rsid w:val="00874618"/>
    <w:rsid w:val="00875969"/>
    <w:rsid w:val="00885B30"/>
    <w:rsid w:val="0088690C"/>
    <w:rsid w:val="008926FA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5683"/>
    <w:rsid w:val="008E299E"/>
    <w:rsid w:val="008E7175"/>
    <w:rsid w:val="008F42DD"/>
    <w:rsid w:val="008F6CF8"/>
    <w:rsid w:val="00901B87"/>
    <w:rsid w:val="00903674"/>
    <w:rsid w:val="00904411"/>
    <w:rsid w:val="00907E22"/>
    <w:rsid w:val="00912624"/>
    <w:rsid w:val="00914103"/>
    <w:rsid w:val="00914258"/>
    <w:rsid w:val="009145D9"/>
    <w:rsid w:val="00926131"/>
    <w:rsid w:val="00926853"/>
    <w:rsid w:val="0093086E"/>
    <w:rsid w:val="009364EE"/>
    <w:rsid w:val="0093733C"/>
    <w:rsid w:val="0094092B"/>
    <w:rsid w:val="0095175E"/>
    <w:rsid w:val="00955092"/>
    <w:rsid w:val="00957C53"/>
    <w:rsid w:val="009606BC"/>
    <w:rsid w:val="0096208E"/>
    <w:rsid w:val="009622CB"/>
    <w:rsid w:val="0096371B"/>
    <w:rsid w:val="0096577D"/>
    <w:rsid w:val="0096699B"/>
    <w:rsid w:val="00967825"/>
    <w:rsid w:val="009721BA"/>
    <w:rsid w:val="00973634"/>
    <w:rsid w:val="00975588"/>
    <w:rsid w:val="00980EEB"/>
    <w:rsid w:val="00981353"/>
    <w:rsid w:val="009839CC"/>
    <w:rsid w:val="0098511F"/>
    <w:rsid w:val="00985733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C5DB9"/>
    <w:rsid w:val="009D1A75"/>
    <w:rsid w:val="009E3043"/>
    <w:rsid w:val="009F5895"/>
    <w:rsid w:val="009F6AE0"/>
    <w:rsid w:val="00A02829"/>
    <w:rsid w:val="00A0360E"/>
    <w:rsid w:val="00A10463"/>
    <w:rsid w:val="00A11F17"/>
    <w:rsid w:val="00A13D05"/>
    <w:rsid w:val="00A14F39"/>
    <w:rsid w:val="00A15F22"/>
    <w:rsid w:val="00A172F9"/>
    <w:rsid w:val="00A240EA"/>
    <w:rsid w:val="00A251B5"/>
    <w:rsid w:val="00A2542B"/>
    <w:rsid w:val="00A2643B"/>
    <w:rsid w:val="00A32278"/>
    <w:rsid w:val="00A328EC"/>
    <w:rsid w:val="00A34FEA"/>
    <w:rsid w:val="00A41914"/>
    <w:rsid w:val="00A433F0"/>
    <w:rsid w:val="00A44C36"/>
    <w:rsid w:val="00A52791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0B43"/>
    <w:rsid w:val="00A81BAD"/>
    <w:rsid w:val="00A82703"/>
    <w:rsid w:val="00A83CEC"/>
    <w:rsid w:val="00A85672"/>
    <w:rsid w:val="00A87871"/>
    <w:rsid w:val="00AA2E7E"/>
    <w:rsid w:val="00AA38B8"/>
    <w:rsid w:val="00AA5D04"/>
    <w:rsid w:val="00AA63C2"/>
    <w:rsid w:val="00AA6E6D"/>
    <w:rsid w:val="00AA7E1A"/>
    <w:rsid w:val="00AB4107"/>
    <w:rsid w:val="00AC0C72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3C99"/>
    <w:rsid w:val="00B0440B"/>
    <w:rsid w:val="00B10C62"/>
    <w:rsid w:val="00B13741"/>
    <w:rsid w:val="00B201A3"/>
    <w:rsid w:val="00B2192E"/>
    <w:rsid w:val="00B25A7B"/>
    <w:rsid w:val="00B27B68"/>
    <w:rsid w:val="00B3243B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297"/>
    <w:rsid w:val="00B6252F"/>
    <w:rsid w:val="00B701AB"/>
    <w:rsid w:val="00B707E1"/>
    <w:rsid w:val="00B74DFE"/>
    <w:rsid w:val="00B74E84"/>
    <w:rsid w:val="00B76F21"/>
    <w:rsid w:val="00B80F77"/>
    <w:rsid w:val="00B81EF6"/>
    <w:rsid w:val="00B81F0B"/>
    <w:rsid w:val="00B83F2C"/>
    <w:rsid w:val="00B96AEA"/>
    <w:rsid w:val="00BA19BF"/>
    <w:rsid w:val="00BA1DA2"/>
    <w:rsid w:val="00BB00BF"/>
    <w:rsid w:val="00BB3E64"/>
    <w:rsid w:val="00BB5EC9"/>
    <w:rsid w:val="00BC0597"/>
    <w:rsid w:val="00BC18FE"/>
    <w:rsid w:val="00BD0610"/>
    <w:rsid w:val="00BD0B0C"/>
    <w:rsid w:val="00BD2C72"/>
    <w:rsid w:val="00BD58F4"/>
    <w:rsid w:val="00BD7565"/>
    <w:rsid w:val="00BE196A"/>
    <w:rsid w:val="00BE2F14"/>
    <w:rsid w:val="00BE69AE"/>
    <w:rsid w:val="00BE7776"/>
    <w:rsid w:val="00BF298E"/>
    <w:rsid w:val="00BF4108"/>
    <w:rsid w:val="00BF5ED6"/>
    <w:rsid w:val="00BF6F8A"/>
    <w:rsid w:val="00BF7994"/>
    <w:rsid w:val="00C00358"/>
    <w:rsid w:val="00C02D29"/>
    <w:rsid w:val="00C03C44"/>
    <w:rsid w:val="00C066FB"/>
    <w:rsid w:val="00C12656"/>
    <w:rsid w:val="00C1529C"/>
    <w:rsid w:val="00C15A28"/>
    <w:rsid w:val="00C16D12"/>
    <w:rsid w:val="00C266E6"/>
    <w:rsid w:val="00C27035"/>
    <w:rsid w:val="00C3502B"/>
    <w:rsid w:val="00C44193"/>
    <w:rsid w:val="00C4661B"/>
    <w:rsid w:val="00C5062F"/>
    <w:rsid w:val="00C51F98"/>
    <w:rsid w:val="00C52678"/>
    <w:rsid w:val="00C53C60"/>
    <w:rsid w:val="00C54237"/>
    <w:rsid w:val="00C6247D"/>
    <w:rsid w:val="00C67141"/>
    <w:rsid w:val="00C701C5"/>
    <w:rsid w:val="00C80AFC"/>
    <w:rsid w:val="00C8504B"/>
    <w:rsid w:val="00C93292"/>
    <w:rsid w:val="00C9335B"/>
    <w:rsid w:val="00C94071"/>
    <w:rsid w:val="00C94912"/>
    <w:rsid w:val="00CA0162"/>
    <w:rsid w:val="00CA3AB0"/>
    <w:rsid w:val="00CA431D"/>
    <w:rsid w:val="00CA4601"/>
    <w:rsid w:val="00CA5BA3"/>
    <w:rsid w:val="00CA6FFF"/>
    <w:rsid w:val="00CB4946"/>
    <w:rsid w:val="00CB4F81"/>
    <w:rsid w:val="00CB6C5B"/>
    <w:rsid w:val="00CC3438"/>
    <w:rsid w:val="00CC7A09"/>
    <w:rsid w:val="00CC7DBB"/>
    <w:rsid w:val="00CD3CF6"/>
    <w:rsid w:val="00CD4521"/>
    <w:rsid w:val="00CE0206"/>
    <w:rsid w:val="00CE71D4"/>
    <w:rsid w:val="00CE79BE"/>
    <w:rsid w:val="00CF1365"/>
    <w:rsid w:val="00CF59B4"/>
    <w:rsid w:val="00D003CC"/>
    <w:rsid w:val="00D00602"/>
    <w:rsid w:val="00D02164"/>
    <w:rsid w:val="00D02335"/>
    <w:rsid w:val="00D067EC"/>
    <w:rsid w:val="00D1205D"/>
    <w:rsid w:val="00D16C50"/>
    <w:rsid w:val="00D2269D"/>
    <w:rsid w:val="00D23613"/>
    <w:rsid w:val="00D24700"/>
    <w:rsid w:val="00D264DE"/>
    <w:rsid w:val="00D4073F"/>
    <w:rsid w:val="00D414FB"/>
    <w:rsid w:val="00D41CE6"/>
    <w:rsid w:val="00D4463A"/>
    <w:rsid w:val="00D46F09"/>
    <w:rsid w:val="00D50BBD"/>
    <w:rsid w:val="00D52BA2"/>
    <w:rsid w:val="00D6197A"/>
    <w:rsid w:val="00D619BF"/>
    <w:rsid w:val="00D66582"/>
    <w:rsid w:val="00D7036C"/>
    <w:rsid w:val="00D70C80"/>
    <w:rsid w:val="00D71362"/>
    <w:rsid w:val="00D728EA"/>
    <w:rsid w:val="00D74E3F"/>
    <w:rsid w:val="00D74F10"/>
    <w:rsid w:val="00D80AFB"/>
    <w:rsid w:val="00D8298F"/>
    <w:rsid w:val="00D84A7A"/>
    <w:rsid w:val="00D862CB"/>
    <w:rsid w:val="00D86E25"/>
    <w:rsid w:val="00D91200"/>
    <w:rsid w:val="00D9603D"/>
    <w:rsid w:val="00D96AD3"/>
    <w:rsid w:val="00DA3C56"/>
    <w:rsid w:val="00DB117D"/>
    <w:rsid w:val="00DB4A61"/>
    <w:rsid w:val="00DB4FAF"/>
    <w:rsid w:val="00DB6787"/>
    <w:rsid w:val="00DB74AA"/>
    <w:rsid w:val="00DC0365"/>
    <w:rsid w:val="00DD258C"/>
    <w:rsid w:val="00DD7493"/>
    <w:rsid w:val="00DD7A15"/>
    <w:rsid w:val="00DE3966"/>
    <w:rsid w:val="00DE407A"/>
    <w:rsid w:val="00DE4449"/>
    <w:rsid w:val="00DF3461"/>
    <w:rsid w:val="00DF3E55"/>
    <w:rsid w:val="00E04E23"/>
    <w:rsid w:val="00E05DB1"/>
    <w:rsid w:val="00E114DC"/>
    <w:rsid w:val="00E11B0F"/>
    <w:rsid w:val="00E20E3F"/>
    <w:rsid w:val="00E2136A"/>
    <w:rsid w:val="00E214C2"/>
    <w:rsid w:val="00E2493E"/>
    <w:rsid w:val="00E26AFC"/>
    <w:rsid w:val="00E35059"/>
    <w:rsid w:val="00E37391"/>
    <w:rsid w:val="00E37D8C"/>
    <w:rsid w:val="00E40816"/>
    <w:rsid w:val="00E45419"/>
    <w:rsid w:val="00E53EEA"/>
    <w:rsid w:val="00E60CED"/>
    <w:rsid w:val="00E62957"/>
    <w:rsid w:val="00E643C8"/>
    <w:rsid w:val="00E6472C"/>
    <w:rsid w:val="00E677C1"/>
    <w:rsid w:val="00E729EF"/>
    <w:rsid w:val="00E74EF1"/>
    <w:rsid w:val="00E77979"/>
    <w:rsid w:val="00E82E68"/>
    <w:rsid w:val="00E83D68"/>
    <w:rsid w:val="00E87B34"/>
    <w:rsid w:val="00E90264"/>
    <w:rsid w:val="00E90EA1"/>
    <w:rsid w:val="00EA148D"/>
    <w:rsid w:val="00EA54AF"/>
    <w:rsid w:val="00EA6D4D"/>
    <w:rsid w:val="00EA7D26"/>
    <w:rsid w:val="00EB47FC"/>
    <w:rsid w:val="00EB64C4"/>
    <w:rsid w:val="00EC2907"/>
    <w:rsid w:val="00EC2B72"/>
    <w:rsid w:val="00EC3D5A"/>
    <w:rsid w:val="00EC5380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6491"/>
    <w:rsid w:val="00EF7094"/>
    <w:rsid w:val="00F002ED"/>
    <w:rsid w:val="00F0114A"/>
    <w:rsid w:val="00F01968"/>
    <w:rsid w:val="00F0255A"/>
    <w:rsid w:val="00F0458B"/>
    <w:rsid w:val="00F13341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5C46"/>
    <w:rsid w:val="00F87359"/>
    <w:rsid w:val="00F92A73"/>
    <w:rsid w:val="00F947A7"/>
    <w:rsid w:val="00FA706C"/>
    <w:rsid w:val="00FB667F"/>
    <w:rsid w:val="00FC56BA"/>
    <w:rsid w:val="00FD17A7"/>
    <w:rsid w:val="00FD2F85"/>
    <w:rsid w:val="00FD3BBF"/>
    <w:rsid w:val="00FD6A8C"/>
    <w:rsid w:val="00FE3EA4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4D3CA5-999C-42EC-848A-74F40336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C024D-6182-4521-A42D-0444B146C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User</cp:lastModifiedBy>
  <cp:revision>22</cp:revision>
  <cp:lastPrinted>2017-04-03T04:10:00Z</cp:lastPrinted>
  <dcterms:created xsi:type="dcterms:W3CDTF">2017-05-04T19:22:00Z</dcterms:created>
  <dcterms:modified xsi:type="dcterms:W3CDTF">2017-05-05T01:46:00Z</dcterms:modified>
</cp:coreProperties>
</file>