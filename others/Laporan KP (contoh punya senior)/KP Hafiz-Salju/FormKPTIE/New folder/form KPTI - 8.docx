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720B" w:rsidRDefault="0086444F" w:rsidP="005B4F78">
      <w:pPr>
        <w:rPr>
          <w:b/>
          <w:u w:val="single"/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43370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FF7766" w:rsidRDefault="0069720B" w:rsidP="0069720B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FF7766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FF7766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FF7766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 w:rsidRPr="00FF7766">
                              <w:rPr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3E11FA" w:rsidRPr="00FF7766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pt;margin-top:3.4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">
                <v:textbox>
                  <w:txbxContent>
                    <w:p w:rsidR="0069720B" w:rsidRPr="00FF7766" w:rsidRDefault="0069720B" w:rsidP="0069720B">
                      <w:pPr>
                        <w:jc w:val="center"/>
                        <w:rPr>
                          <w:bCs/>
                          <w:sz w:val="22"/>
                          <w:szCs w:val="22"/>
                          <w:lang w:val="id-ID"/>
                        </w:rPr>
                      </w:pPr>
                      <w:r w:rsidRPr="00FF7766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FF7766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FF7766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5B4F78" w:rsidRPr="00FF7766">
                        <w:rPr>
                          <w:bCs/>
                          <w:sz w:val="22"/>
                          <w:szCs w:val="22"/>
                        </w:rPr>
                        <w:t>0</w:t>
                      </w:r>
                      <w:r w:rsidR="003E11FA" w:rsidRPr="00FF7766">
                        <w:rPr>
                          <w:bCs/>
                          <w:sz w:val="22"/>
                          <w:szCs w:val="22"/>
                          <w:lang w:val="id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E3925" w:rsidRDefault="003E3925" w:rsidP="005E1AF1">
      <w:pPr>
        <w:widowControl w:val="0"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bCs/>
          <w:lang w:val="id-ID"/>
        </w:rPr>
      </w:pPr>
    </w:p>
    <w:p w:rsidR="003E3925" w:rsidRPr="003E3925" w:rsidRDefault="003E3925" w:rsidP="003E3925">
      <w:pPr>
        <w:spacing w:line="297" w:lineRule="exact"/>
        <w:jc w:val="center"/>
      </w:pPr>
      <w:r w:rsidRPr="003E3925">
        <w:rPr>
          <w:noProof/>
          <w:color w:val="000000"/>
          <w:spacing w:val="-1"/>
          <w:u w:val="single"/>
        </w:rPr>
        <w:t>BERITA ACARA SEMINAR KERJA PRAKTEK</w:t>
      </w:r>
    </w:p>
    <w:p w:rsidR="0069720B" w:rsidRDefault="0069720B" w:rsidP="003E3925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</w:pPr>
    </w:p>
    <w:tbl>
      <w:tblPr>
        <w:tblW w:w="9972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7537"/>
      </w:tblGrid>
      <w:tr w:rsidR="0069720B" w:rsidRPr="00BB5C87" w:rsidTr="00221F01">
        <w:trPr>
          <w:trHeight w:val="502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FF7766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Hari/T</w:t>
            </w:r>
            <w:r w:rsidR="00815A6E">
              <w:rPr>
                <w:color w:val="000000"/>
                <w:lang w:val="id-ID" w:eastAsia="en-US"/>
              </w:rPr>
              <w:t>g</w:t>
            </w:r>
            <w:r w:rsidR="00D64062">
              <w:rPr>
                <w:color w:val="000000"/>
                <w:lang w:val="id-ID" w:eastAsia="en-US"/>
              </w:rPr>
              <w:t>l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F03378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</w:p>
        </w:tc>
      </w:tr>
      <w:tr w:rsidR="0069720B" w:rsidRPr="00BB5C87" w:rsidTr="00221F01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A66814" w:rsidRDefault="00452A40" w:rsidP="00D64062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Hafiz Pradana Gemilang</w:t>
            </w:r>
          </w:p>
        </w:tc>
      </w:tr>
      <w:tr w:rsidR="0069720B" w:rsidRPr="00BB5C87" w:rsidTr="00221F01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D64062" w:rsidRDefault="00D64062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A66814" w:rsidRDefault="00D4567C" w:rsidP="00D64062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</w:t>
            </w:r>
            <w:r w:rsidR="00452A40">
              <w:rPr>
                <w:color w:val="000000"/>
                <w:lang w:eastAsia="en-US"/>
              </w:rPr>
              <w:t>123627</w:t>
            </w:r>
          </w:p>
        </w:tc>
      </w:tr>
      <w:tr w:rsidR="0069720B" w:rsidRPr="00BB5C87" w:rsidTr="00221F01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7537" w:type="dxa"/>
            <w:shd w:val="clear" w:color="auto" w:fill="auto"/>
          </w:tcPr>
          <w:p w:rsidR="0069720B" w:rsidRPr="003753CB" w:rsidRDefault="00452A40" w:rsidP="00E76485">
            <w:pPr>
              <w:autoSpaceDE w:val="0"/>
              <w:autoSpaceDN w:val="0"/>
              <w:adjustRightInd w:val="0"/>
              <w:spacing w:after="240"/>
            </w:pPr>
            <w:proofErr w:type="spellStart"/>
            <w:r w:rsidRPr="00452A40">
              <w:rPr>
                <w:color w:val="000000"/>
                <w:lang w:eastAsia="en-US"/>
              </w:rPr>
              <w:t>Konfigurasi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Server </w:t>
            </w:r>
            <w:proofErr w:type="spellStart"/>
            <w:r w:rsidRPr="00452A40">
              <w:rPr>
                <w:color w:val="000000"/>
                <w:lang w:eastAsia="en-US"/>
              </w:rPr>
              <w:t>Berbasis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Linux di Kantor PT. PLN (</w:t>
            </w:r>
            <w:proofErr w:type="spellStart"/>
            <w:r w:rsidRPr="00452A40">
              <w:rPr>
                <w:color w:val="000000"/>
                <w:lang w:eastAsia="en-US"/>
              </w:rPr>
              <w:t>Persero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) Unit </w:t>
            </w:r>
            <w:proofErr w:type="spellStart"/>
            <w:r w:rsidRPr="00452A40">
              <w:rPr>
                <w:color w:val="000000"/>
                <w:lang w:eastAsia="en-US"/>
              </w:rPr>
              <w:t>Induk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Pembangunan Sumatera </w:t>
            </w:r>
            <w:proofErr w:type="spellStart"/>
            <w:r w:rsidRPr="00452A40">
              <w:rPr>
                <w:color w:val="000000"/>
                <w:lang w:eastAsia="en-US"/>
              </w:rPr>
              <w:t>Bagian</w:t>
            </w:r>
            <w:proofErr w:type="spellEnd"/>
            <w:r w:rsidRPr="00452A40">
              <w:rPr>
                <w:color w:val="000000"/>
                <w:lang w:eastAsia="en-US"/>
              </w:rPr>
              <w:t xml:space="preserve"> Tengah</w:t>
            </w:r>
          </w:p>
        </w:tc>
      </w:tr>
      <w:tr w:rsidR="0069720B" w:rsidRPr="00BB5C87" w:rsidTr="00221F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 w:rsidRPr="00BB5C87">
              <w:rPr>
                <w:color w:val="000000"/>
                <w:lang w:eastAsia="en-US"/>
              </w:rPr>
              <w:t>Dosen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  <w:proofErr w:type="spellStart"/>
            <w:r w:rsidRPr="00BB5C87">
              <w:rPr>
                <w:color w:val="000000"/>
                <w:lang w:eastAsia="en-US"/>
              </w:rPr>
              <w:t>Pembimbing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276E60" w:rsidRDefault="00D4567C" w:rsidP="00D64062">
            <w:pPr>
              <w:suppressAutoHyphens w:val="0"/>
              <w:spacing w:line="360" w:lineRule="auto"/>
              <w:rPr>
                <w:color w:val="000000"/>
                <w:sz w:val="22"/>
                <w:szCs w:val="22"/>
                <w:lang w:val="id-ID"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Linna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Oktaviana</w:t>
            </w:r>
            <w:proofErr w:type="spellEnd"/>
            <w:r>
              <w:rPr>
                <w:color w:val="000000"/>
                <w:lang w:eastAsia="en-US"/>
              </w:rPr>
              <w:t xml:space="preserve"> Sari</w:t>
            </w:r>
            <w:r w:rsidR="00A85F66">
              <w:rPr>
                <w:color w:val="000000"/>
                <w:lang w:eastAsia="en-US"/>
              </w:rPr>
              <w:t>, ST., MT</w:t>
            </w:r>
          </w:p>
        </w:tc>
      </w:tr>
    </w:tbl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  <w:bookmarkStart w:id="0" w:name="_GoBack"/>
      <w:bookmarkEnd w:id="0"/>
    </w:p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</w:p>
    <w:p w:rsidR="0069720B" w:rsidRPr="00815A6E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bCs/>
          <w:u w:val="single"/>
          <w:lang w:val="id-ID"/>
        </w:rPr>
        <w:t>A. NILAI SEMINAR</w:t>
      </w:r>
      <w:r w:rsidRPr="00815A6E">
        <w:rPr>
          <w:lang w:val="id-ID"/>
        </w:rPr>
        <w:tab/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PENGUJI I</w:t>
      </w:r>
      <w:r w:rsidR="00DB18C1" w:rsidRPr="00815A6E">
        <w:rPr>
          <w:lang w:val="id-ID"/>
        </w:rPr>
        <w:t xml:space="preserve"> </w:t>
      </w:r>
      <w:r w:rsidR="00DB18C1" w:rsidRPr="00815A6E">
        <w:t xml:space="preserve">    </w:t>
      </w:r>
      <w:r w:rsidRPr="00815A6E">
        <w:rPr>
          <w:lang w:val="id-ID"/>
        </w:rPr>
        <w:t>(....................................)</w:t>
      </w:r>
      <w:r w:rsidRPr="00815A6E">
        <w:rPr>
          <w:lang w:val="id-ID"/>
        </w:rPr>
        <w:tab/>
        <w:t>:</w:t>
      </w:r>
      <w:r w:rsidRPr="00815A6E">
        <w:tab/>
      </w:r>
      <w:r w:rsidRPr="00815A6E">
        <w:rPr>
          <w:lang w:val="id-ID"/>
        </w:rPr>
        <w:t>.............................</w:t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PENGUJI II</w:t>
      </w:r>
      <w:r w:rsidR="00DB18C1" w:rsidRPr="00815A6E">
        <w:rPr>
          <w:lang w:val="id-ID"/>
        </w:rPr>
        <w:t xml:space="preserve">    </w:t>
      </w:r>
      <w:r w:rsidRPr="00815A6E">
        <w:rPr>
          <w:lang w:val="id-ID"/>
        </w:rPr>
        <w:t>(....................................)</w:t>
      </w:r>
      <w:r w:rsidRPr="00815A6E">
        <w:rPr>
          <w:lang w:val="id-ID"/>
        </w:rPr>
        <w:tab/>
        <w:t>:</w:t>
      </w:r>
      <w:r w:rsidRPr="00815A6E">
        <w:tab/>
      </w:r>
      <w:r w:rsidRPr="00815A6E">
        <w:rPr>
          <w:u w:val="single"/>
          <w:lang w:val="id-ID"/>
        </w:rPr>
        <w:t>............................. +</w:t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TOTAL NILAI</w:t>
      </w:r>
      <w:r w:rsidR="00DB18C1" w:rsidRPr="00815A6E">
        <w:rPr>
          <w:lang w:val="id-ID"/>
        </w:rPr>
        <w:tab/>
      </w:r>
      <w:r w:rsidRPr="00815A6E">
        <w:rPr>
          <w:lang w:val="id-ID"/>
        </w:rPr>
        <w:tab/>
        <w:t>:</w:t>
      </w:r>
      <w:r w:rsidRPr="00815A6E">
        <w:tab/>
        <w:t>…………</w:t>
      </w:r>
      <w:r w:rsidRPr="00815A6E">
        <w:rPr>
          <w:lang w:val="id-ID"/>
        </w:rPr>
        <w:t>.............</w:t>
      </w:r>
    </w:p>
    <w:p w:rsidR="00680BF6" w:rsidRPr="00FF7766" w:rsidRDefault="0069720B" w:rsidP="00FF7766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 w:rsidRPr="00815A6E">
        <w:rPr>
          <w:lang w:val="id-ID"/>
        </w:rPr>
        <w:t>NILAI RATA-RATA</w:t>
      </w:r>
      <w:r w:rsidRPr="00815A6E">
        <w:rPr>
          <w:lang w:val="id-ID"/>
        </w:rPr>
        <w:tab/>
        <w:t>:</w:t>
      </w:r>
      <w:r w:rsidRPr="00815A6E">
        <w:rPr>
          <w:lang w:val="id-ID"/>
        </w:rPr>
        <w:tab/>
        <w:t>............................</w:t>
      </w:r>
      <w:r w:rsidR="009E2B2A" w:rsidRPr="00815A6E">
        <w:t>.</w:t>
      </w:r>
    </w:p>
    <w:p w:rsidR="0069720B" w:rsidRPr="00815A6E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bCs/>
          <w:u w:val="single"/>
          <w:lang w:val="id-ID"/>
        </w:rPr>
        <w:t xml:space="preserve">B. NILAI AKHIR </w:t>
      </w:r>
      <w:r w:rsidRPr="00815A6E">
        <w:rPr>
          <w:lang w:val="id-ID"/>
        </w:rPr>
        <w:tab/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76735">
        <w:rPr>
          <w:lang w:val="id-ID"/>
        </w:rPr>
        <w:t>PEMBIMBING LAPANGAN (40%)</w:t>
      </w:r>
      <w: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PEMBIMBING KP (30%)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NILAI SEMINAR</w:t>
      </w:r>
      <w:r w:rsidR="000C5FEF">
        <w:t xml:space="preserve"> </w:t>
      </w:r>
      <w:r>
        <w:rPr>
          <w:lang w:val="id-ID"/>
        </w:rPr>
        <w:t>(30%)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</w:t>
      </w:r>
      <w:r w:rsidRPr="00876735">
        <w:rPr>
          <w:lang w:val="id-ID"/>
        </w:rPr>
        <w:t>.................</w:t>
      </w:r>
    </w:p>
    <w:p w:rsidR="00680BF6" w:rsidRPr="00FF7766" w:rsidRDefault="0069720B" w:rsidP="00FF7766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 w:rsidRPr="00876735">
        <w:rPr>
          <w:lang w:val="id-ID"/>
        </w:rPr>
        <w:t xml:space="preserve">NILAI AKHIR </w:t>
      </w:r>
      <w:r>
        <w:rPr>
          <w:lang w:val="id-ID"/>
        </w:rPr>
        <w:t>(HURUF)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</w:t>
      </w:r>
      <w:r>
        <w:t>......</w:t>
      </w:r>
      <w:r w:rsidR="009E2B2A">
        <w:t>...........</w:t>
      </w:r>
    </w:p>
    <w:p w:rsidR="0069720B" w:rsidRPr="00815A6E" w:rsidRDefault="0069720B" w:rsidP="00DB18C1">
      <w:pPr>
        <w:widowControl w:val="0"/>
        <w:autoSpaceDE w:val="0"/>
        <w:autoSpaceDN w:val="0"/>
        <w:adjustRightInd w:val="0"/>
        <w:spacing w:line="360" w:lineRule="auto"/>
        <w:ind w:firstLine="180"/>
        <w:rPr>
          <w:bCs/>
          <w:u w:val="single"/>
          <w:lang w:val="id-ID"/>
        </w:rPr>
      </w:pPr>
      <w:r w:rsidRPr="00815A6E">
        <w:rPr>
          <w:bCs/>
          <w:u w:val="single"/>
          <w:lang w:val="id-ID"/>
        </w:rPr>
        <w:t>CATATAN :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tex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2"/>
      </w:tblGrid>
      <w:tr w:rsidR="0069720B" w:rsidTr="0069720B">
        <w:tc>
          <w:tcPr>
            <w:tcW w:w="5043" w:type="dxa"/>
          </w:tcPr>
          <w:tbl>
            <w:tblPr>
              <w:tblpPr w:leftFromText="180" w:rightFromText="180" w:vertAnchor="text" w:horzAnchor="margin" w:tblpY="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720"/>
              <w:gridCol w:w="991"/>
              <w:gridCol w:w="989"/>
            </w:tblGrid>
            <w:tr w:rsidR="008A0AF2" w:rsidTr="008A0AF2">
              <w:trPr>
                <w:trHeight w:hRule="exact" w:val="422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1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Nilai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Angka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8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Nilai</w:t>
                  </w:r>
                </w:p>
                <w:p w:rsidR="008A0AF2" w:rsidRDefault="008A0AF2" w:rsidP="008A0AF2">
                  <w:pPr>
                    <w:spacing w:line="206" w:lineRule="exact"/>
                    <w:ind w:left="16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Angka</w:t>
                  </w:r>
                </w:p>
                <w:p w:rsidR="008A0AF2" w:rsidRDefault="008A0AF2" w:rsidP="008A0AF2">
                  <w:pPr>
                    <w:spacing w:line="206" w:lineRule="exact"/>
                    <w:ind w:left="30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0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Sebutan</w:t>
                  </w:r>
                </w:p>
                <w:p w:rsidR="008A0AF2" w:rsidRDefault="008A0AF2" w:rsidP="008A0AF2">
                  <w:pPr>
                    <w:spacing w:line="206" w:lineRule="exact"/>
                    <w:ind w:left="29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0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≥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4,00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8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Sgt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80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A–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3,75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Sgt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75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B+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3,50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2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70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75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2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65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70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B–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2,75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60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65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C+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2,50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55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60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C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40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55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D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1,00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2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Kurang</w:t>
                  </w:r>
                </w:p>
              </w:tc>
            </w:tr>
            <w:tr w:rsidR="008A0AF2" w:rsidTr="008A0AF2">
              <w:trPr>
                <w:trHeight w:hRule="exact" w:val="214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0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40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E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0,00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281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Gagal</w:t>
                  </w:r>
                </w:p>
              </w:tc>
            </w:tr>
          </w:tbl>
          <w:p w:rsidR="0069720B" w:rsidRPr="00156403" w:rsidRDefault="0069720B" w:rsidP="0069720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4" w:type="dxa"/>
          </w:tcPr>
          <w:p w:rsidR="0069720B" w:rsidRPr="00FF7766" w:rsidRDefault="0069720B" w:rsidP="006972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>Pekanbaru,</w:t>
            </w:r>
          </w:p>
          <w:p w:rsidR="0069720B" w:rsidRPr="00F80996" w:rsidRDefault="0069720B" w:rsidP="0069720B">
            <w:pPr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 xml:space="preserve">Ketua Seminar, </w:t>
            </w:r>
          </w:p>
          <w:p w:rsidR="0069720B" w:rsidRPr="00FD5600" w:rsidRDefault="0069720B" w:rsidP="0069720B">
            <w:pPr>
              <w:ind w:firstLine="202"/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  <w:r w:rsidRPr="00FD5600">
              <w:rPr>
                <w:rFonts w:ascii="Times New Roman" w:hAnsi="Times New Roman" w:cs="Times New Roman"/>
                <w:lang w:val="id-ID"/>
              </w:rPr>
              <w:t>(............................................)</w:t>
            </w:r>
          </w:p>
          <w:p w:rsidR="0069720B" w:rsidRDefault="0069720B" w:rsidP="0069720B">
            <w:r w:rsidRPr="00FD5600">
              <w:rPr>
                <w:rFonts w:ascii="Times New Roman" w:hAnsi="Times New Roman" w:cs="Times New Roman"/>
                <w:lang w:val="id-ID"/>
              </w:rPr>
              <w:t>N</w:t>
            </w:r>
            <w:r w:rsidRPr="00FD5600">
              <w:rPr>
                <w:rFonts w:ascii="Times New Roman" w:hAnsi="Times New Roman" w:cs="Times New Roman"/>
              </w:rPr>
              <w:t>IP.</w:t>
            </w:r>
          </w:p>
        </w:tc>
      </w:tr>
    </w:tbl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18" w:rsidRDefault="006D2318">
      <w:r>
        <w:separator/>
      </w:r>
    </w:p>
  </w:endnote>
  <w:endnote w:type="continuationSeparator" w:id="0">
    <w:p w:rsidR="006D2318" w:rsidRDefault="006D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18" w:rsidRDefault="006D2318">
      <w:r>
        <w:separator/>
      </w:r>
    </w:p>
  </w:footnote>
  <w:footnote w:type="continuationSeparator" w:id="0">
    <w:p w:rsidR="006D2318" w:rsidRDefault="006D2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proofErr w:type="spellStart"/>
                    <w:r>
                      <w:t>Kampus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Bina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Widya</w:t>
                    </w:r>
                    <w:proofErr w:type="spellEnd"/>
                    <w:r>
                      <w:t xml:space="preserve">, Jl. HR </w:t>
                    </w:r>
                    <w:proofErr w:type="spellStart"/>
                    <w:r>
                      <w:t>Subrantas</w:t>
                    </w:r>
                    <w:proofErr w:type="spellEnd"/>
                    <w:r>
                      <w:t xml:space="preserve"> KM 12.5, </w:t>
                    </w:r>
                    <w:proofErr w:type="spellStart"/>
                    <w:r w:rsidRPr="00757A43">
                      <w:t>Simpang</w:t>
                    </w:r>
                    <w:proofErr w:type="spellEnd"/>
                    <w:r w:rsidRPr="00757A43">
                      <w:t xml:space="preserve"> </w:t>
                    </w:r>
                    <w:proofErr w:type="spellStart"/>
                    <w:r w:rsidRPr="00757A43">
                      <w:t>Baru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Tampan</w:t>
                    </w:r>
                    <w:proofErr w:type="spellEnd"/>
                    <w:r>
                      <w:t>,</w:t>
                    </w:r>
                    <w:r w:rsidRPr="00757A43">
                      <w:t xml:space="preserve"> </w:t>
                    </w:r>
                    <w:proofErr w:type="spellStart"/>
                    <w:r w:rsidRPr="00757A43">
                      <w:t>Pekanbaru</w:t>
                    </w:r>
                    <w:proofErr w:type="spellEnd"/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proofErr w:type="spellStart"/>
                    <w:r w:rsidRPr="00757A43">
                      <w:t>Fa</w:t>
                    </w:r>
                    <w:proofErr w:type="spellEnd"/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54D7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21F01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59ED"/>
    <w:rsid w:val="003C721B"/>
    <w:rsid w:val="003D2BC6"/>
    <w:rsid w:val="003D3FB4"/>
    <w:rsid w:val="003E11FA"/>
    <w:rsid w:val="003E1B2C"/>
    <w:rsid w:val="003E3925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2A40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4FC5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D787E"/>
    <w:rsid w:val="005E00F4"/>
    <w:rsid w:val="005E1097"/>
    <w:rsid w:val="005E1368"/>
    <w:rsid w:val="005E1AF1"/>
    <w:rsid w:val="005E21F1"/>
    <w:rsid w:val="005E236A"/>
    <w:rsid w:val="005E56AF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438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2318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2644D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5A6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0AF2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6567"/>
    <w:rsid w:val="008E7175"/>
    <w:rsid w:val="008E7BAA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5F66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44D3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2FC3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0B5B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567C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103B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607C"/>
    <w:rsid w:val="00E677C1"/>
    <w:rsid w:val="00E729EF"/>
    <w:rsid w:val="00E74EF1"/>
    <w:rsid w:val="00E76485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02BFC-C33C-4B29-8D2E-AD80120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7</cp:revision>
  <cp:lastPrinted>2017-05-30T16:34:00Z</cp:lastPrinted>
  <dcterms:created xsi:type="dcterms:W3CDTF">2017-05-30T10:54:00Z</dcterms:created>
  <dcterms:modified xsi:type="dcterms:W3CDTF">2017-06-06T03:09:00Z</dcterms:modified>
</cp:coreProperties>
</file>