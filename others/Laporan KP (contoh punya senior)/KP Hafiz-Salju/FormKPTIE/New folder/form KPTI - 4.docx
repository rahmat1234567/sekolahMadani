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0674" w:rsidRPr="006F5E96" w:rsidRDefault="0086444F" w:rsidP="006F5E96">
      <w:pPr>
        <w:rPr>
          <w:b/>
          <w:sz w:val="28"/>
          <w:szCs w:val="28"/>
          <w:lang w:val="id-ID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07899D" wp14:editId="2A372C78">
                <wp:simplePos x="0" y="0"/>
                <wp:positionH relativeFrom="column">
                  <wp:posOffset>5533390</wp:posOffset>
                </wp:positionH>
                <wp:positionV relativeFrom="paragraph">
                  <wp:posOffset>55880</wp:posOffset>
                </wp:positionV>
                <wp:extent cx="977900" cy="257175"/>
                <wp:effectExtent l="0" t="0" r="12700" b="2857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EE5C11" w:rsidRDefault="0069720B" w:rsidP="00C266E6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EE5C11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EE5C11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EE5C11">
                              <w:rPr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42662D" w:rsidRPr="00EE5C11">
                              <w:rPr>
                                <w:bCs/>
                                <w:sz w:val="22"/>
                                <w:szCs w:val="2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7899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35.7pt;margin-top:4.4pt;width:77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">
                <v:textbox>
                  <w:txbxContent>
                    <w:p w:rsidR="0069720B" w:rsidRPr="00EE5C11" w:rsidRDefault="0069720B" w:rsidP="00C266E6">
                      <w:pPr>
                        <w:jc w:val="center"/>
                        <w:rPr>
                          <w:bCs/>
                          <w:sz w:val="22"/>
                          <w:szCs w:val="22"/>
                        </w:rPr>
                      </w:pPr>
                      <w:r w:rsidRPr="00EE5C11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EE5C11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EE5C11">
                        <w:rPr>
                          <w:bCs/>
                          <w:sz w:val="22"/>
                          <w:szCs w:val="22"/>
                        </w:rPr>
                        <w:t>-</w:t>
                      </w:r>
                      <w:r w:rsidR="0042662D" w:rsidRPr="00EE5C11">
                        <w:rPr>
                          <w:bCs/>
                          <w:sz w:val="22"/>
                          <w:szCs w:val="2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</w:p>
    <w:p w:rsidR="00EE5C11" w:rsidRPr="00327DA6" w:rsidRDefault="00C30735" w:rsidP="00EE5C11">
      <w:pPr>
        <w:spacing w:line="461" w:lineRule="exact"/>
        <w:jc w:val="center"/>
        <w:rPr>
          <w:u w:val="single"/>
        </w:rPr>
      </w:pPr>
      <w:r>
        <w:rPr>
          <w:noProof/>
          <w:color w:val="000000"/>
          <w:spacing w:val="-1"/>
          <w:w w:val="98"/>
          <w:u w:val="single"/>
        </w:rPr>
        <w:t>FORM PERSETUJUAN SEMINAR KP</w:t>
      </w:r>
    </w:p>
    <w:p w:rsidR="00657124" w:rsidRPr="0042662D" w:rsidRDefault="00657124" w:rsidP="00657124">
      <w:pPr>
        <w:ind w:left="426"/>
        <w:rPr>
          <w:sz w:val="14"/>
        </w:rPr>
      </w:pPr>
    </w:p>
    <w:p w:rsidR="00657124" w:rsidRPr="00E139AD" w:rsidRDefault="00657124" w:rsidP="00657124">
      <w:pPr>
        <w:ind w:left="426"/>
        <w:rPr>
          <w:sz w:val="14"/>
        </w:rPr>
      </w:pPr>
    </w:p>
    <w:tbl>
      <w:tblPr>
        <w:tblW w:w="99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4333"/>
      </w:tblGrid>
      <w:tr w:rsidR="00657124" w:rsidRPr="00114397" w:rsidTr="00A07E03">
        <w:trPr>
          <w:trHeight w:val="388"/>
        </w:trPr>
        <w:tc>
          <w:tcPr>
            <w:tcW w:w="9969" w:type="dxa"/>
            <w:gridSpan w:val="2"/>
            <w:vAlign w:val="center"/>
          </w:tcPr>
          <w:p w:rsidR="00657124" w:rsidRPr="0098044E" w:rsidRDefault="00657124" w:rsidP="00455884">
            <w:r w:rsidRPr="0098044E">
              <w:t xml:space="preserve">A. Diisi oleh </w:t>
            </w:r>
            <w:r w:rsidR="0042662D" w:rsidRPr="0098044E">
              <w:t xml:space="preserve">Mahasiswa                           </w:t>
            </w:r>
          </w:p>
        </w:tc>
      </w:tr>
      <w:tr w:rsidR="00657124" w:rsidRPr="00114397" w:rsidTr="00A07E03">
        <w:trPr>
          <w:trHeight w:val="2580"/>
        </w:trPr>
        <w:tc>
          <w:tcPr>
            <w:tcW w:w="9969" w:type="dxa"/>
            <w:gridSpan w:val="2"/>
          </w:tcPr>
          <w:p w:rsidR="00657124" w:rsidRPr="00360812" w:rsidRDefault="00657124" w:rsidP="00455884">
            <w:pPr>
              <w:rPr>
                <w:lang w:val="sv-SE"/>
              </w:rPr>
            </w:pPr>
          </w:p>
          <w:p w:rsidR="00657124" w:rsidRPr="00360812" w:rsidRDefault="00657124" w:rsidP="00455884">
            <w:pPr>
              <w:rPr>
                <w:lang w:val="sv-SE"/>
              </w:rPr>
            </w:pPr>
            <w:r w:rsidRPr="00360812">
              <w:rPr>
                <w:lang w:val="sv-SE"/>
              </w:rPr>
              <w:t xml:space="preserve">Yang bertanda tangan </w:t>
            </w:r>
            <w:r w:rsidR="00D32B7F" w:rsidRPr="00360812">
              <w:rPr>
                <w:lang w:val="sv-SE"/>
              </w:rPr>
              <w:t>di bawah ini</w:t>
            </w:r>
            <w:r w:rsidRPr="00360812">
              <w:rPr>
                <w:lang w:val="sv-SE"/>
              </w:rPr>
              <w:t>:</w:t>
            </w:r>
          </w:p>
          <w:p w:rsidR="00657124" w:rsidRPr="00360812" w:rsidRDefault="00657124" w:rsidP="00455884">
            <w:pPr>
              <w:rPr>
                <w:lang w:val="sv-SE"/>
              </w:rPr>
            </w:pPr>
          </w:p>
          <w:p w:rsidR="007D7288" w:rsidRPr="00360812" w:rsidRDefault="007D7288" w:rsidP="007D7288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360812">
              <w:rPr>
                <w:lang w:val="sv-SE"/>
              </w:rPr>
              <w:t xml:space="preserve">Nama     </w:t>
            </w:r>
            <w:r w:rsidRPr="00360812">
              <w:rPr>
                <w:lang w:val="sv-SE"/>
              </w:rPr>
              <w:tab/>
              <w:t>:</w:t>
            </w:r>
            <w:r w:rsidRPr="00360812">
              <w:rPr>
                <w:lang w:val="sv-SE"/>
              </w:rPr>
              <w:tab/>
            </w:r>
            <w:r w:rsidR="00CA2FC8">
              <w:rPr>
                <w:lang w:val="sv-SE"/>
              </w:rPr>
              <w:t>Hafiz Pradana Gemilang</w:t>
            </w:r>
          </w:p>
          <w:p w:rsidR="007D7288" w:rsidRPr="00360812" w:rsidRDefault="007D7288" w:rsidP="007D7288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360812">
              <w:rPr>
                <w:lang w:val="sv-SE"/>
              </w:rPr>
              <w:t xml:space="preserve">NIM        </w:t>
            </w:r>
            <w:r w:rsidRPr="00360812">
              <w:rPr>
                <w:lang w:val="sv-SE"/>
              </w:rPr>
              <w:tab/>
              <w:t>:</w:t>
            </w:r>
            <w:r w:rsidRPr="00360812">
              <w:rPr>
                <w:lang w:val="sv-SE"/>
              </w:rPr>
              <w:tab/>
            </w:r>
            <w:r w:rsidR="00CA2FC8">
              <w:rPr>
                <w:color w:val="000000"/>
                <w:lang w:eastAsia="en-US"/>
              </w:rPr>
              <w:t>1407123627</w:t>
            </w:r>
          </w:p>
          <w:p w:rsidR="00657124" w:rsidRPr="00360812" w:rsidRDefault="00657124" w:rsidP="007D7288">
            <w:pPr>
              <w:spacing w:line="360" w:lineRule="auto"/>
              <w:jc w:val="left"/>
              <w:rPr>
                <w:lang w:val="sv-SE"/>
              </w:rPr>
            </w:pPr>
            <w:r w:rsidRPr="00360812">
              <w:rPr>
                <w:lang w:val="sv-SE"/>
              </w:rPr>
              <w:t>Mengajukan Seminar KP dengan judul:</w:t>
            </w:r>
            <w:r w:rsidR="009010BA" w:rsidRPr="00360812">
              <w:rPr>
                <w:lang w:val="sv-SE"/>
              </w:rPr>
              <w:t xml:space="preserve"> </w:t>
            </w:r>
            <w:r w:rsidR="00CA2FC8">
              <w:rPr>
                <w:color w:val="000000"/>
                <w:lang w:eastAsia="en-US"/>
              </w:rPr>
              <w:t>Konfigurasi Server Berbasis Linux</w:t>
            </w:r>
            <w:r w:rsidR="00A00B0C" w:rsidRPr="00A00B0C">
              <w:rPr>
                <w:lang w:val="sv-SE"/>
              </w:rPr>
              <w:t xml:space="preserve"> di</w:t>
            </w:r>
            <w:r w:rsidR="00CA2FC8">
              <w:rPr>
                <w:lang w:val="sv-SE"/>
              </w:rPr>
              <w:t xml:space="preserve"> Kantor</w:t>
            </w:r>
            <w:bookmarkStart w:id="0" w:name="_GoBack"/>
            <w:bookmarkEnd w:id="0"/>
            <w:r w:rsidR="00A00B0C" w:rsidRPr="00A00B0C">
              <w:rPr>
                <w:lang w:val="sv-SE"/>
              </w:rPr>
              <w:t xml:space="preserve"> PT. PLN (Persero) Unit Induk Pembangunan Sumatera Bagian Tengah</w:t>
            </w:r>
            <w:r w:rsidR="009010BA" w:rsidRPr="00360812">
              <w:rPr>
                <w:lang w:val="sv-SE"/>
              </w:rPr>
              <w:t>.</w:t>
            </w:r>
          </w:p>
          <w:p w:rsidR="009010BA" w:rsidRPr="00360812" w:rsidRDefault="009010BA" w:rsidP="007D7288">
            <w:pPr>
              <w:spacing w:line="360" w:lineRule="auto"/>
              <w:jc w:val="left"/>
              <w:rPr>
                <w:lang w:val="sv-SE"/>
              </w:rPr>
            </w:pPr>
          </w:p>
          <w:p w:rsidR="00657124" w:rsidRPr="00360812" w:rsidRDefault="00657124" w:rsidP="006E5AC0">
            <w:pPr>
              <w:ind w:firstLine="5420"/>
              <w:rPr>
                <w:lang w:val="sv-SE"/>
              </w:rPr>
            </w:pPr>
            <w:r w:rsidRPr="00360812">
              <w:rPr>
                <w:lang w:val="sv-SE"/>
              </w:rPr>
              <w:t>Pekanbaru,</w:t>
            </w:r>
            <w:r w:rsidR="006E5AC0" w:rsidRPr="00360812">
              <w:rPr>
                <w:lang w:val="sv-SE"/>
              </w:rPr>
              <w:t xml:space="preserve"> </w:t>
            </w:r>
            <w:r w:rsidR="00E005A7">
              <w:rPr>
                <w:lang w:val="sv-SE"/>
              </w:rPr>
              <w:t>29</w:t>
            </w:r>
            <w:r w:rsidR="00EC0D03" w:rsidRPr="00360812">
              <w:rPr>
                <w:lang w:val="sv-SE"/>
              </w:rPr>
              <w:t xml:space="preserve"> </w:t>
            </w:r>
            <w:r w:rsidR="00DC3FE9">
              <w:rPr>
                <w:lang w:val="sv-SE"/>
              </w:rPr>
              <w:t>Mei</w:t>
            </w:r>
            <w:r w:rsidR="00EC0D03" w:rsidRPr="00360812">
              <w:rPr>
                <w:lang w:val="sv-SE"/>
              </w:rPr>
              <w:t xml:space="preserve"> 2017</w:t>
            </w:r>
          </w:p>
          <w:p w:rsidR="00657124" w:rsidRPr="00360812" w:rsidRDefault="000060A5" w:rsidP="00455884">
            <w:pPr>
              <w:ind w:firstLine="5420"/>
              <w:rPr>
                <w:lang w:val="sv-SE"/>
              </w:rPr>
            </w:pPr>
            <w:r>
              <w:rPr>
                <w:lang w:val="sv-SE"/>
              </w:rPr>
              <w:t>Mahasiswa</w:t>
            </w:r>
            <w:r w:rsidR="006E5AC0" w:rsidRPr="00360812">
              <w:rPr>
                <w:lang w:val="sv-SE"/>
              </w:rPr>
              <w:t>,</w:t>
            </w:r>
          </w:p>
          <w:p w:rsidR="00657124" w:rsidRPr="00360812" w:rsidRDefault="00657124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657124" w:rsidRPr="00360812" w:rsidRDefault="00657124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657124" w:rsidRPr="00360812" w:rsidRDefault="00657124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EF07A0" w:rsidRPr="00360812" w:rsidRDefault="00EF07A0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657124" w:rsidRPr="00360812" w:rsidRDefault="006E5AC0" w:rsidP="006E5AC0">
            <w:pPr>
              <w:ind w:firstLine="5420"/>
              <w:rPr>
                <w:color w:val="000000"/>
                <w:lang w:eastAsia="en-US"/>
              </w:rPr>
            </w:pPr>
            <w:r w:rsidRPr="00360812">
              <w:rPr>
                <w:lang w:val="fi-FI"/>
              </w:rPr>
              <w:t>(</w:t>
            </w:r>
            <w:r w:rsidR="00CA2FC8">
              <w:rPr>
                <w:lang w:val="sv-SE"/>
              </w:rPr>
              <w:t>Hafiz Pradana Gemilang</w:t>
            </w:r>
            <w:r w:rsidRPr="00360812">
              <w:rPr>
                <w:color w:val="000000"/>
                <w:lang w:eastAsia="en-US"/>
              </w:rPr>
              <w:t>)</w:t>
            </w:r>
          </w:p>
          <w:p w:rsidR="00A0666E" w:rsidRPr="00360812" w:rsidRDefault="00A0666E" w:rsidP="006E5AC0">
            <w:pPr>
              <w:ind w:firstLine="5420"/>
              <w:rPr>
                <w:lang w:val="fi-FI"/>
              </w:rPr>
            </w:pPr>
          </w:p>
        </w:tc>
      </w:tr>
      <w:tr w:rsidR="00657124" w:rsidRPr="00114397" w:rsidTr="00A07E03">
        <w:trPr>
          <w:trHeight w:val="417"/>
        </w:trPr>
        <w:tc>
          <w:tcPr>
            <w:tcW w:w="9969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B773A4" w:rsidRDefault="00657124" w:rsidP="00455884">
            <w:pPr>
              <w:rPr>
                <w:lang w:val="fi-FI"/>
              </w:rPr>
            </w:pPr>
            <w:r w:rsidRPr="00B773A4">
              <w:rPr>
                <w:lang w:val="fi-FI"/>
              </w:rPr>
              <w:t xml:space="preserve">B. Diisi oleh </w:t>
            </w:r>
            <w:r w:rsidRPr="00B773A4">
              <w:rPr>
                <w:lang w:val="sv-SE"/>
              </w:rPr>
              <w:t>Dosen Pembimbing KP</w:t>
            </w:r>
          </w:p>
        </w:tc>
      </w:tr>
      <w:tr w:rsidR="009010BA" w:rsidRPr="00114397" w:rsidTr="00A07E03">
        <w:tc>
          <w:tcPr>
            <w:tcW w:w="5636" w:type="dxa"/>
            <w:tcBorders>
              <w:right w:val="single" w:sz="4" w:space="0" w:color="auto"/>
            </w:tcBorders>
          </w:tcPr>
          <w:p w:rsidR="00657124" w:rsidRPr="0098044E" w:rsidRDefault="00657124" w:rsidP="00455884">
            <w:pPr>
              <w:spacing w:line="360" w:lineRule="auto"/>
              <w:rPr>
                <w:bCs/>
                <w:lang w:val="fi-FI"/>
              </w:rPr>
            </w:pPr>
            <w:r w:rsidRPr="0098044E">
              <w:rPr>
                <w:bCs/>
                <w:lang w:val="fi-FI"/>
              </w:rPr>
              <w:t>Catatan:</w:t>
            </w:r>
          </w:p>
        </w:tc>
        <w:tc>
          <w:tcPr>
            <w:tcW w:w="4333" w:type="dxa"/>
            <w:tcBorders>
              <w:left w:val="single" w:sz="4" w:space="0" w:color="auto"/>
            </w:tcBorders>
          </w:tcPr>
          <w:p w:rsidR="00657124" w:rsidRPr="00360812" w:rsidRDefault="00657124" w:rsidP="00455884">
            <w:pPr>
              <w:spacing w:line="360" w:lineRule="auto"/>
              <w:rPr>
                <w:lang w:val="sv-SE"/>
              </w:rPr>
            </w:pPr>
            <w:r w:rsidRPr="00360812">
              <w:rPr>
                <w:lang w:val="sv-SE"/>
              </w:rPr>
              <w:t>Tanda Tangan Dosen Pembimbing KP</w:t>
            </w:r>
          </w:p>
          <w:p w:rsidR="00657124" w:rsidRPr="00360812" w:rsidRDefault="00657124" w:rsidP="00455884">
            <w:pPr>
              <w:spacing w:line="360" w:lineRule="auto"/>
              <w:rPr>
                <w:lang w:val="fi-FI"/>
              </w:rPr>
            </w:pPr>
          </w:p>
          <w:p w:rsidR="002243E8" w:rsidRPr="00360812" w:rsidRDefault="002243E8" w:rsidP="00455884">
            <w:pPr>
              <w:spacing w:line="360" w:lineRule="auto"/>
              <w:rPr>
                <w:lang w:val="fi-FI"/>
              </w:rPr>
            </w:pPr>
          </w:p>
          <w:p w:rsidR="008561DD" w:rsidRPr="00360812" w:rsidRDefault="008561DD" w:rsidP="00455884">
            <w:pPr>
              <w:spacing w:line="360" w:lineRule="auto"/>
              <w:rPr>
                <w:lang w:val="fi-FI"/>
              </w:rPr>
            </w:pPr>
          </w:p>
          <w:p w:rsidR="008561DD" w:rsidRPr="00360812" w:rsidRDefault="00A00B0C" w:rsidP="00455884">
            <w:pPr>
              <w:ind w:left="65"/>
              <w:rPr>
                <w:u w:val="single"/>
                <w:lang w:val="fi-FI"/>
              </w:rPr>
            </w:pPr>
            <w:r>
              <w:rPr>
                <w:u w:val="single"/>
                <w:lang w:val="fi-FI"/>
              </w:rPr>
              <w:t>Linna Oktaviana Sari</w:t>
            </w:r>
            <w:r w:rsidR="002243E8" w:rsidRPr="00360812">
              <w:rPr>
                <w:u w:val="single"/>
                <w:lang w:val="fi-FI"/>
              </w:rPr>
              <w:t>, ST., MT</w:t>
            </w:r>
          </w:p>
          <w:p w:rsidR="00657124" w:rsidRPr="00360812" w:rsidRDefault="008561DD" w:rsidP="004E0A02">
            <w:pPr>
              <w:ind w:left="65"/>
              <w:rPr>
                <w:lang w:val="sv-SE"/>
              </w:rPr>
            </w:pPr>
            <w:r w:rsidRPr="00360812">
              <w:rPr>
                <w:lang w:val="fi-FI"/>
              </w:rPr>
              <w:t>NIP</w:t>
            </w:r>
            <w:r w:rsidR="00047869" w:rsidRPr="00360812">
              <w:rPr>
                <w:lang w:val="fi-FI"/>
              </w:rPr>
              <w:t>.</w:t>
            </w:r>
            <w:r w:rsidR="002243E8" w:rsidRPr="00360812">
              <w:rPr>
                <w:lang w:val="fi-FI"/>
              </w:rPr>
              <w:t xml:space="preserve"> </w:t>
            </w:r>
            <w:r w:rsidR="00A00B0C" w:rsidRPr="004E257F">
              <w:rPr>
                <w:lang w:val="fi-FI"/>
              </w:rPr>
              <w:t>19791015 200604 2 002</w:t>
            </w:r>
          </w:p>
        </w:tc>
      </w:tr>
      <w:tr w:rsidR="00657124" w:rsidRPr="00114397" w:rsidTr="00A07E03">
        <w:trPr>
          <w:trHeight w:val="425"/>
        </w:trPr>
        <w:tc>
          <w:tcPr>
            <w:tcW w:w="9969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B773A4" w:rsidRDefault="00657124" w:rsidP="00455884">
            <w:pPr>
              <w:rPr>
                <w:lang w:val="fi-FI"/>
              </w:rPr>
            </w:pPr>
            <w:r w:rsidRPr="00B773A4">
              <w:rPr>
                <w:lang w:val="fi-FI"/>
              </w:rPr>
              <w:t xml:space="preserve">C. Diisi oleh </w:t>
            </w:r>
            <w:r w:rsidRPr="00B773A4">
              <w:rPr>
                <w:lang w:val="sv-SE"/>
              </w:rPr>
              <w:t>Koordinator KP</w:t>
            </w:r>
          </w:p>
        </w:tc>
      </w:tr>
      <w:tr w:rsidR="009010BA" w:rsidRPr="00114397" w:rsidTr="00A07E03">
        <w:trPr>
          <w:trHeight w:val="2492"/>
        </w:trPr>
        <w:tc>
          <w:tcPr>
            <w:tcW w:w="5636" w:type="dxa"/>
            <w:tcBorders>
              <w:left w:val="single" w:sz="4" w:space="0" w:color="auto"/>
            </w:tcBorders>
          </w:tcPr>
          <w:p w:rsidR="004768F8" w:rsidRPr="00360812" w:rsidRDefault="004768F8" w:rsidP="004768F8">
            <w:pPr>
              <w:spacing w:line="276" w:lineRule="auto"/>
              <w:rPr>
                <w:lang w:val="id-ID"/>
              </w:rPr>
            </w:pPr>
            <w:r w:rsidRPr="00360812">
              <w:rPr>
                <w:lang w:val="sv-SE"/>
              </w:rPr>
              <w:t xml:space="preserve">Dosen </w:t>
            </w:r>
            <w:r w:rsidR="00047869" w:rsidRPr="00360812">
              <w:rPr>
                <w:lang w:val="id-ID"/>
              </w:rPr>
              <w:t>Penguji Seminar KP</w:t>
            </w:r>
            <w:r w:rsidRPr="00360812">
              <w:rPr>
                <w:lang w:val="id-ID"/>
              </w:rPr>
              <w:t>:</w:t>
            </w:r>
          </w:p>
          <w:p w:rsidR="00BC0A39" w:rsidRPr="00360812" w:rsidRDefault="00BC0A39" w:rsidP="004768F8">
            <w:pPr>
              <w:spacing w:line="276" w:lineRule="auto"/>
              <w:rPr>
                <w:lang w:val="id-ID"/>
              </w:rPr>
            </w:pPr>
          </w:p>
          <w:p w:rsidR="004768F8" w:rsidRPr="00360812" w:rsidRDefault="004768F8" w:rsidP="004768F8">
            <w:pPr>
              <w:spacing w:line="276" w:lineRule="auto"/>
              <w:rPr>
                <w:lang w:val="id-ID"/>
              </w:rPr>
            </w:pPr>
            <w:r w:rsidRPr="00360812">
              <w:rPr>
                <w:lang w:val="id-ID"/>
              </w:rPr>
              <w:t>.........................................................</w:t>
            </w:r>
          </w:p>
          <w:p w:rsidR="00047869" w:rsidRPr="00360812" w:rsidRDefault="00047869" w:rsidP="004768F8">
            <w:pPr>
              <w:spacing w:line="276" w:lineRule="auto"/>
              <w:rPr>
                <w:lang w:val="id-ID"/>
              </w:rPr>
            </w:pPr>
          </w:p>
          <w:p w:rsidR="004768F8" w:rsidRPr="00360812" w:rsidRDefault="004768F8" w:rsidP="004768F8">
            <w:pPr>
              <w:spacing w:line="276" w:lineRule="auto"/>
              <w:rPr>
                <w:lang w:val="id-ID"/>
              </w:rPr>
            </w:pPr>
            <w:r w:rsidRPr="00360812">
              <w:rPr>
                <w:lang w:val="id-ID"/>
              </w:rPr>
              <w:t>Tanggal Seminar KP</w:t>
            </w:r>
          </w:p>
          <w:p w:rsidR="00BC0A39" w:rsidRPr="00360812" w:rsidRDefault="00BC0A39" w:rsidP="004768F8">
            <w:pPr>
              <w:spacing w:line="276" w:lineRule="auto"/>
              <w:rPr>
                <w:lang w:val="id-ID"/>
              </w:rPr>
            </w:pPr>
          </w:p>
          <w:p w:rsidR="00657124" w:rsidRPr="00360812" w:rsidRDefault="004768F8" w:rsidP="00BC0A39">
            <w:pPr>
              <w:spacing w:line="276" w:lineRule="auto"/>
              <w:rPr>
                <w:lang w:val="id-ID"/>
              </w:rPr>
            </w:pPr>
            <w:r w:rsidRPr="00360812">
              <w:rPr>
                <w:lang w:val="id-ID"/>
              </w:rPr>
              <w:t>...........................................................</w:t>
            </w:r>
          </w:p>
          <w:p w:rsidR="00657124" w:rsidRPr="00360812" w:rsidRDefault="00657124" w:rsidP="00455884">
            <w:pPr>
              <w:rPr>
                <w:lang w:val="sv-SE"/>
              </w:rPr>
            </w:pPr>
          </w:p>
        </w:tc>
        <w:tc>
          <w:tcPr>
            <w:tcW w:w="4333" w:type="dxa"/>
            <w:tcBorders>
              <w:left w:val="single" w:sz="4" w:space="0" w:color="auto"/>
            </w:tcBorders>
            <w:shd w:val="clear" w:color="auto" w:fill="auto"/>
          </w:tcPr>
          <w:p w:rsidR="00657124" w:rsidRPr="0098044E" w:rsidRDefault="0098044E" w:rsidP="0098044E">
            <w:pPr>
              <w:spacing w:line="257" w:lineRule="exact"/>
              <w:rPr>
                <w:noProof/>
                <w:color w:val="000000"/>
                <w:spacing w:val="-7"/>
              </w:rPr>
            </w:pPr>
            <w:r w:rsidRPr="00687F5B">
              <w:rPr>
                <w:noProof/>
                <w:color w:val="000000"/>
                <w:spacing w:val="-7"/>
              </w:rPr>
              <w:t>Tanda</w:t>
            </w:r>
            <w:r>
              <w:rPr>
                <w:noProof/>
                <w:color w:val="000000"/>
              </w:rPr>
              <w:t xml:space="preserve"> </w:t>
            </w:r>
            <w:r w:rsidRPr="00687F5B">
              <w:rPr>
                <w:noProof/>
                <w:color w:val="000000"/>
                <w:spacing w:val="-7"/>
              </w:rPr>
              <w:t>Tangan</w:t>
            </w:r>
            <w:r>
              <w:rPr>
                <w:noProof/>
                <w:color w:val="000000"/>
                <w:spacing w:val="-7"/>
              </w:rPr>
              <w:t xml:space="preserve"> </w:t>
            </w:r>
            <w:r w:rsidRPr="00687F5B">
              <w:rPr>
                <w:noProof/>
                <w:color w:val="000000"/>
                <w:spacing w:val="-2"/>
              </w:rPr>
              <w:t>Koor.</w:t>
            </w:r>
            <w:r>
              <w:rPr>
                <w:noProof/>
                <w:color w:val="000000"/>
                <w:spacing w:val="-2"/>
              </w:rPr>
              <w:t xml:space="preserve"> </w:t>
            </w:r>
            <w:r w:rsidRPr="00687F5B">
              <w:rPr>
                <w:noProof/>
                <w:color w:val="000000"/>
                <w:spacing w:val="-2"/>
              </w:rPr>
              <w:t>Skripsi</w:t>
            </w:r>
            <w:r>
              <w:rPr>
                <w:noProof/>
                <w:color w:val="000000"/>
                <w:spacing w:val="-2"/>
              </w:rPr>
              <w:t xml:space="preserve"> </w:t>
            </w:r>
            <w:r w:rsidRPr="00687F5B">
              <w:rPr>
                <w:noProof/>
                <w:color w:val="000000"/>
                <w:spacing w:val="-9"/>
              </w:rPr>
              <w:t>dan</w:t>
            </w:r>
            <w:r>
              <w:rPr>
                <w:noProof/>
                <w:color w:val="000000"/>
                <w:spacing w:val="-9"/>
              </w:rPr>
              <w:t xml:space="preserve"> </w:t>
            </w:r>
            <w:r w:rsidRPr="00687F5B">
              <w:rPr>
                <w:noProof/>
                <w:color w:val="000000"/>
                <w:spacing w:val="-1"/>
              </w:rPr>
              <w:t>KP</w:t>
            </w:r>
            <w:r>
              <w:rPr>
                <w:noProof/>
                <w:color w:val="000000"/>
                <w:spacing w:val="-1"/>
              </w:rPr>
              <w:t xml:space="preserve"> </w:t>
            </w:r>
            <w:r w:rsidRPr="00687F5B">
              <w:rPr>
                <w:noProof/>
                <w:color w:val="000000"/>
                <w:spacing w:val="-1"/>
              </w:rPr>
              <w:t>Teknik</w:t>
            </w:r>
            <w:r>
              <w:rPr>
                <w:noProof/>
                <w:color w:val="000000"/>
                <w:spacing w:val="-1"/>
              </w:rPr>
              <w:t xml:space="preserve"> </w:t>
            </w:r>
            <w:r w:rsidRPr="00687F5B">
              <w:rPr>
                <w:noProof/>
                <w:color w:val="000000"/>
                <w:spacing w:val="-7"/>
              </w:rPr>
              <w:t>Informatika</w:t>
            </w:r>
          </w:p>
          <w:p w:rsidR="00657124" w:rsidRPr="00360812" w:rsidRDefault="00657124" w:rsidP="00455884">
            <w:pPr>
              <w:ind w:left="65"/>
              <w:rPr>
                <w:lang w:val="sv-SE"/>
              </w:rPr>
            </w:pPr>
          </w:p>
          <w:p w:rsidR="002243E8" w:rsidRPr="00360812" w:rsidRDefault="002243E8" w:rsidP="00455884">
            <w:pPr>
              <w:ind w:left="65"/>
              <w:rPr>
                <w:lang w:val="sv-SE"/>
              </w:rPr>
            </w:pPr>
          </w:p>
          <w:p w:rsidR="00657124" w:rsidRPr="00360812" w:rsidRDefault="00657124" w:rsidP="00455884">
            <w:pPr>
              <w:ind w:left="65"/>
              <w:rPr>
                <w:lang w:val="sv-SE"/>
              </w:rPr>
            </w:pPr>
          </w:p>
          <w:p w:rsidR="00BC0A39" w:rsidRPr="00360812" w:rsidRDefault="00BC0A39" w:rsidP="00455884">
            <w:pPr>
              <w:ind w:left="65"/>
              <w:rPr>
                <w:lang w:val="sv-SE"/>
              </w:rPr>
            </w:pPr>
          </w:p>
          <w:p w:rsidR="002243E8" w:rsidRPr="00360812" w:rsidRDefault="002243E8" w:rsidP="00455884">
            <w:pPr>
              <w:ind w:left="65"/>
              <w:rPr>
                <w:lang w:val="sv-SE"/>
              </w:rPr>
            </w:pPr>
          </w:p>
          <w:p w:rsidR="00047869" w:rsidRPr="00360812" w:rsidRDefault="002243E8" w:rsidP="00047869">
            <w:pPr>
              <w:ind w:left="65"/>
              <w:rPr>
                <w:lang w:val="fi-FI"/>
              </w:rPr>
            </w:pPr>
            <w:r w:rsidRPr="00360812">
              <w:rPr>
                <w:u w:val="single"/>
                <w:lang w:val="fi-FI"/>
              </w:rPr>
              <w:t>Dr. Dewi Nasien., M.Sc</w:t>
            </w:r>
          </w:p>
          <w:p w:rsidR="00657124" w:rsidRPr="00360812" w:rsidRDefault="00047869" w:rsidP="0085230F">
            <w:pPr>
              <w:ind w:left="65"/>
              <w:rPr>
                <w:lang w:val="sv-SE"/>
              </w:rPr>
            </w:pPr>
            <w:r w:rsidRPr="00360812">
              <w:rPr>
                <w:lang w:val="fi-FI"/>
              </w:rPr>
              <w:t>NIP.</w:t>
            </w:r>
            <w:r w:rsidR="00E677C1" w:rsidRPr="00360812">
              <w:rPr>
                <w:color w:val="FFFFFF" w:themeColor="background1"/>
                <w:lang w:val="id-ID"/>
              </w:rPr>
              <w:t>40307 200212 1 002</w:t>
            </w:r>
            <w:r w:rsidR="00E677C1" w:rsidRPr="00360812">
              <w:rPr>
                <w:color w:val="FFFFFF" w:themeColor="background1"/>
                <w:lang w:val="id-ID"/>
              </w:rPr>
              <w:tab/>
            </w:r>
          </w:p>
        </w:tc>
      </w:tr>
    </w:tbl>
    <w:p w:rsidR="00657124" w:rsidRPr="003824D5" w:rsidRDefault="00657124" w:rsidP="008B5B5C">
      <w:pPr>
        <w:rPr>
          <w:sz w:val="22"/>
          <w:szCs w:val="22"/>
        </w:rPr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sectPr w:rsidR="00D70C80" w:rsidSect="00577868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534" w:rsidRDefault="00AB6534">
      <w:r>
        <w:separator/>
      </w:r>
    </w:p>
  </w:endnote>
  <w:endnote w:type="continuationSeparator" w:id="0">
    <w:p w:rsidR="00AB6534" w:rsidRDefault="00AB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534" w:rsidRDefault="00AB6534">
      <w:r>
        <w:separator/>
      </w:r>
    </w:p>
  </w:footnote>
  <w:footnote w:type="continuationSeparator" w:id="0">
    <w:p w:rsidR="00AB6534" w:rsidRDefault="00AB6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-333375</wp:posOffset>
              </wp:positionH>
              <wp:positionV relativeFrom="paragraph">
                <wp:posOffset>1391285</wp:posOffset>
              </wp:positionV>
              <wp:extent cx="6858000" cy="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B1E04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25pt,109.55pt" to="513.7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85230F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85230F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 w:rsidRPr="0085230F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- </w:t>
                          </w:r>
                          <w:r w:rsidRPr="0085230F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85230F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85230F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85230F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85230F"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063A82" w:rsidRDefault="0042662D" w:rsidP="00EE5C11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85230F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85230F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 w:rsidRPr="0085230F">
                      <w:rPr>
                        <w:b/>
                        <w:sz w:val="28"/>
                        <w:szCs w:val="28"/>
                        <w:lang w:val="id-ID"/>
                      </w:rPr>
                      <w:t xml:space="preserve"> - </w:t>
                    </w:r>
                    <w:r w:rsidRPr="0085230F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85230F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85230F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85230F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85230F"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063A82" w:rsidRDefault="0042662D" w:rsidP="00EE5C11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60A5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538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3E8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3119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0BD3"/>
    <w:rsid w:val="0032275C"/>
    <w:rsid w:val="00327DA6"/>
    <w:rsid w:val="00331F97"/>
    <w:rsid w:val="003325AB"/>
    <w:rsid w:val="00336E80"/>
    <w:rsid w:val="0034040C"/>
    <w:rsid w:val="00342FA0"/>
    <w:rsid w:val="00345655"/>
    <w:rsid w:val="00351C43"/>
    <w:rsid w:val="00352DF1"/>
    <w:rsid w:val="003546DA"/>
    <w:rsid w:val="00360812"/>
    <w:rsid w:val="00360EB9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E99"/>
    <w:rsid w:val="004039FC"/>
    <w:rsid w:val="004073F6"/>
    <w:rsid w:val="004123F4"/>
    <w:rsid w:val="00415C2E"/>
    <w:rsid w:val="0042662D"/>
    <w:rsid w:val="0045174E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A02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3844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77868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5891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E00F4"/>
    <w:rsid w:val="005E1368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6FBD"/>
    <w:rsid w:val="00637155"/>
    <w:rsid w:val="00637A0E"/>
    <w:rsid w:val="006437D4"/>
    <w:rsid w:val="00646EAB"/>
    <w:rsid w:val="00657124"/>
    <w:rsid w:val="00662246"/>
    <w:rsid w:val="006642AA"/>
    <w:rsid w:val="006663E5"/>
    <w:rsid w:val="00672864"/>
    <w:rsid w:val="00674030"/>
    <w:rsid w:val="0068315F"/>
    <w:rsid w:val="00685D96"/>
    <w:rsid w:val="00685DA2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2460"/>
    <w:rsid w:val="00805908"/>
    <w:rsid w:val="0081544E"/>
    <w:rsid w:val="00816734"/>
    <w:rsid w:val="00822473"/>
    <w:rsid w:val="00822C29"/>
    <w:rsid w:val="00823E49"/>
    <w:rsid w:val="00832AEF"/>
    <w:rsid w:val="0085230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1F6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101B"/>
    <w:rsid w:val="008F42DD"/>
    <w:rsid w:val="008F667B"/>
    <w:rsid w:val="008F6CF8"/>
    <w:rsid w:val="009010BA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44E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0B0C"/>
    <w:rsid w:val="00A02829"/>
    <w:rsid w:val="00A0360E"/>
    <w:rsid w:val="00A047FE"/>
    <w:rsid w:val="00A0666E"/>
    <w:rsid w:val="00A07E03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B6534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7555"/>
    <w:rsid w:val="00B37C04"/>
    <w:rsid w:val="00B42EDA"/>
    <w:rsid w:val="00B42F8E"/>
    <w:rsid w:val="00B44251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773A4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0A39"/>
    <w:rsid w:val="00BC18FE"/>
    <w:rsid w:val="00BD0610"/>
    <w:rsid w:val="00BD0B0C"/>
    <w:rsid w:val="00BD2C72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0735"/>
    <w:rsid w:val="00C3502B"/>
    <w:rsid w:val="00C423C4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2FC8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6582"/>
    <w:rsid w:val="00D66BC9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6B62"/>
    <w:rsid w:val="00DB74AA"/>
    <w:rsid w:val="00DC0365"/>
    <w:rsid w:val="00DC3FE9"/>
    <w:rsid w:val="00DD258C"/>
    <w:rsid w:val="00DD7493"/>
    <w:rsid w:val="00DD7A15"/>
    <w:rsid w:val="00DE3966"/>
    <w:rsid w:val="00DE407A"/>
    <w:rsid w:val="00DE4449"/>
    <w:rsid w:val="00DF3461"/>
    <w:rsid w:val="00DF3E55"/>
    <w:rsid w:val="00E005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0D03"/>
    <w:rsid w:val="00EC2907"/>
    <w:rsid w:val="00EC2B72"/>
    <w:rsid w:val="00EC3D5A"/>
    <w:rsid w:val="00ED722E"/>
    <w:rsid w:val="00ED72CA"/>
    <w:rsid w:val="00EE3C40"/>
    <w:rsid w:val="00EE5C11"/>
    <w:rsid w:val="00EE67DC"/>
    <w:rsid w:val="00EE68C8"/>
    <w:rsid w:val="00EE71AE"/>
    <w:rsid w:val="00EF06B2"/>
    <w:rsid w:val="00EF07A0"/>
    <w:rsid w:val="00EF0AEA"/>
    <w:rsid w:val="00EF3B23"/>
    <w:rsid w:val="00EF3F8D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26BA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9C448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B9D85-1272-41FE-AC8A-B8FBC571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Saljuwita-PC</cp:lastModifiedBy>
  <cp:revision>17</cp:revision>
  <cp:lastPrinted>2017-05-30T15:30:00Z</cp:lastPrinted>
  <dcterms:created xsi:type="dcterms:W3CDTF">2017-05-30T05:29:00Z</dcterms:created>
  <dcterms:modified xsi:type="dcterms:W3CDTF">2017-06-06T03:03:00Z</dcterms:modified>
</cp:coreProperties>
</file>