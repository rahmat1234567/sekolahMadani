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6891" w:rsidRPr="00F97B86" w:rsidRDefault="0086444F" w:rsidP="00F97B86">
      <w:pPr>
        <w:rPr>
          <w:lang w:val="id-ID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5630297</wp:posOffset>
                </wp:positionH>
                <wp:positionV relativeFrom="paragraph">
                  <wp:posOffset>-38210</wp:posOffset>
                </wp:positionV>
                <wp:extent cx="902445" cy="257175"/>
                <wp:effectExtent l="0" t="0" r="12065" b="285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4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236891" w:rsidRDefault="0069720B" w:rsidP="0069720B">
                            <w:pPr>
                              <w:jc w:val="center"/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236891">
                              <w:rPr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 w:rsidRPr="00236891"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Pr="00236891">
                              <w:rPr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5B4F78" w:rsidRPr="00236891">
                              <w:rPr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="00274204" w:rsidRPr="00236891">
                              <w:rPr>
                                <w:bCs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3.35pt;margin-top:-3pt;width:71.0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">
                <v:textbox>
                  <w:txbxContent>
                    <w:p w:rsidR="0069720B" w:rsidRPr="00236891" w:rsidRDefault="0069720B" w:rsidP="0069720B">
                      <w:pPr>
                        <w:jc w:val="center"/>
                        <w:rPr>
                          <w:bCs/>
                          <w:sz w:val="22"/>
                          <w:szCs w:val="22"/>
                          <w:lang w:val="id-ID"/>
                        </w:rPr>
                      </w:pPr>
                      <w:r w:rsidRPr="00236891">
                        <w:rPr>
                          <w:bCs/>
                          <w:sz w:val="22"/>
                          <w:szCs w:val="22"/>
                        </w:rPr>
                        <w:t>KPT</w:t>
                      </w:r>
                      <w:r w:rsidRPr="00236891">
                        <w:rPr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Pr="00236891">
                        <w:rPr>
                          <w:bCs/>
                          <w:sz w:val="22"/>
                          <w:szCs w:val="22"/>
                        </w:rPr>
                        <w:t>-</w:t>
                      </w:r>
                      <w:r w:rsidR="005B4F78" w:rsidRPr="00236891">
                        <w:rPr>
                          <w:bCs/>
                          <w:sz w:val="22"/>
                          <w:szCs w:val="22"/>
                        </w:rPr>
                        <w:t>0</w:t>
                      </w:r>
                      <w:r w:rsidR="00274204" w:rsidRPr="00236891">
                        <w:rPr>
                          <w:bCs/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69720B" w:rsidRPr="00236891" w:rsidRDefault="00F97B86" w:rsidP="0069720B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u w:val="single"/>
          <w:lang w:val="id-ID"/>
        </w:rPr>
      </w:pPr>
      <w:r>
        <w:rPr>
          <w:bCs/>
          <w:noProof/>
          <w:u w:val="single"/>
          <w:lang w:eastAsia="en-US" w:bidi="ne-NP"/>
        </w:rPr>
        <w:t>BUKTI PENYERAHAN LAPORAN KP</w:t>
      </w:r>
    </w:p>
    <w:p w:rsidR="0069720B" w:rsidRPr="00661249" w:rsidRDefault="0069720B" w:rsidP="0069720B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ind w:firstLine="426"/>
      </w:pPr>
    </w:p>
    <w:p w:rsidR="0069720B" w:rsidRDefault="0069720B" w:rsidP="0069720B">
      <w:proofErr w:type="spellStart"/>
      <w:r>
        <w:t>Dengan</w:t>
      </w:r>
      <w:proofErr w:type="spellEnd"/>
      <w:r w:rsidR="001A30F3">
        <w:rPr>
          <w:lang w:val="id-ID"/>
        </w:rPr>
        <w:t xml:space="preserve"> </w:t>
      </w:r>
      <w:proofErr w:type="spellStart"/>
      <w:r>
        <w:t>ini</w:t>
      </w:r>
      <w:proofErr w:type="spellEnd"/>
      <w:r w:rsidR="00661249">
        <w:t xml:space="preserve"> </w:t>
      </w:r>
      <w:proofErr w:type="spellStart"/>
      <w:r>
        <w:t>menyatakan</w:t>
      </w:r>
      <w:proofErr w:type="spellEnd"/>
      <w:r w:rsidR="001A30F3">
        <w:rPr>
          <w:lang w:val="id-ID"/>
        </w:rPr>
        <w:t xml:space="preserve"> </w:t>
      </w:r>
      <w:proofErr w:type="spellStart"/>
      <w:r>
        <w:t>bahwa</w:t>
      </w:r>
      <w:proofErr w:type="spellEnd"/>
      <w:r w:rsidR="001A30F3">
        <w:rPr>
          <w:lang w:val="id-ID"/>
        </w:rPr>
        <w:t xml:space="preserve"> </w:t>
      </w:r>
      <w:proofErr w:type="spellStart"/>
      <w:r>
        <w:t>laporan</w:t>
      </w:r>
      <w:proofErr w:type="spellEnd"/>
      <w:r w:rsidR="001A30F3">
        <w:rPr>
          <w:lang w:val="id-ID"/>
        </w:rPr>
        <w:t xml:space="preserve"> </w:t>
      </w:r>
      <w:proofErr w:type="spellStart"/>
      <w:r>
        <w:t>Kerja</w:t>
      </w:r>
      <w:proofErr w:type="spellEnd"/>
      <w:r w:rsidR="001A30F3">
        <w:rPr>
          <w:lang w:val="id-ID"/>
        </w:rPr>
        <w:t xml:space="preserve"> </w:t>
      </w:r>
      <w:proofErr w:type="spellStart"/>
      <w:r>
        <w:t>Praktek</w:t>
      </w:r>
      <w:proofErr w:type="spellEnd"/>
      <w:r w:rsidR="001A30F3">
        <w:rPr>
          <w:lang w:val="id-ID"/>
        </w:rPr>
        <w:t xml:space="preserve"> </w:t>
      </w:r>
      <w:proofErr w:type="spellStart"/>
      <w:r w:rsidR="006D0D10">
        <w:t>atas</w:t>
      </w:r>
      <w:proofErr w:type="spellEnd"/>
      <w:r>
        <w:t>:</w:t>
      </w:r>
    </w:p>
    <w:p w:rsidR="0069720B" w:rsidRPr="009839CC" w:rsidRDefault="0069720B" w:rsidP="0069720B">
      <w:pPr>
        <w:tabs>
          <w:tab w:val="left" w:pos="5735"/>
        </w:tabs>
      </w:pPr>
      <w:r>
        <w:tab/>
      </w:r>
    </w:p>
    <w:p w:rsidR="0069720B" w:rsidRPr="00876735" w:rsidRDefault="0069720B" w:rsidP="000C5A44">
      <w:pPr>
        <w:widowControl w:val="0"/>
        <w:tabs>
          <w:tab w:val="left" w:pos="2552"/>
          <w:tab w:val="left" w:pos="2835"/>
          <w:tab w:val="left" w:pos="6840"/>
        </w:tabs>
        <w:autoSpaceDE w:val="0"/>
        <w:autoSpaceDN w:val="0"/>
        <w:adjustRightInd w:val="0"/>
        <w:spacing w:line="360" w:lineRule="auto"/>
        <w:ind w:firstLine="426"/>
        <w:rPr>
          <w:lang w:val="id-ID"/>
        </w:rPr>
      </w:pPr>
      <w:r>
        <w:rPr>
          <w:lang w:val="id-ID"/>
        </w:rPr>
        <w:t>Nama Mahasiswa</w:t>
      </w:r>
      <w:r>
        <w:tab/>
      </w:r>
      <w:r w:rsidRPr="00876735">
        <w:rPr>
          <w:lang w:val="id-ID"/>
        </w:rPr>
        <w:t>:</w:t>
      </w:r>
      <w:r>
        <w:tab/>
      </w:r>
      <w:r w:rsidR="002F06F3">
        <w:rPr>
          <w:lang w:val="sv-SE"/>
        </w:rPr>
        <w:t>Hafiz Pradana Gemilang</w:t>
      </w:r>
    </w:p>
    <w:p w:rsidR="0069720B" w:rsidRPr="00876735" w:rsidRDefault="00661249" w:rsidP="000C5A44">
      <w:pPr>
        <w:widowControl w:val="0"/>
        <w:tabs>
          <w:tab w:val="left" w:pos="2552"/>
          <w:tab w:val="left" w:pos="2835"/>
        </w:tabs>
        <w:autoSpaceDE w:val="0"/>
        <w:autoSpaceDN w:val="0"/>
        <w:adjustRightInd w:val="0"/>
        <w:spacing w:line="360" w:lineRule="auto"/>
        <w:ind w:firstLine="426"/>
        <w:rPr>
          <w:lang w:val="id-ID"/>
        </w:rPr>
      </w:pPr>
      <w:r>
        <w:rPr>
          <w:lang w:val="id-ID"/>
        </w:rPr>
        <w:t>NIM</w:t>
      </w:r>
      <w:r w:rsidR="00052736">
        <w:tab/>
      </w:r>
      <w:r w:rsidR="0069720B" w:rsidRPr="00876735">
        <w:rPr>
          <w:lang w:val="id-ID"/>
        </w:rPr>
        <w:t>:</w:t>
      </w:r>
      <w:r w:rsidR="000C5A44">
        <w:rPr>
          <w:lang w:val="id-ID"/>
        </w:rPr>
        <w:tab/>
      </w:r>
      <w:r w:rsidR="002F06F3">
        <w:rPr>
          <w:color w:val="000000"/>
          <w:lang w:eastAsia="en-US"/>
        </w:rPr>
        <w:t>1407123627</w:t>
      </w:r>
    </w:p>
    <w:p w:rsidR="0069720B" w:rsidRDefault="0069720B" w:rsidP="000C5A44">
      <w:pPr>
        <w:tabs>
          <w:tab w:val="left" w:pos="2552"/>
          <w:tab w:val="left" w:pos="2835"/>
        </w:tabs>
        <w:ind w:left="2835" w:hanging="2409"/>
        <w:jc w:val="left"/>
      </w:pPr>
      <w:r>
        <w:rPr>
          <w:lang w:val="id-ID"/>
        </w:rPr>
        <w:t>Judul K</w:t>
      </w:r>
      <w:r w:rsidR="000426D8">
        <w:t>P</w:t>
      </w:r>
      <w:r w:rsidR="00052736">
        <w:tab/>
      </w:r>
      <w:r w:rsidR="000C5A44">
        <w:t>:</w:t>
      </w:r>
      <w:r w:rsidR="000C5A44">
        <w:tab/>
      </w:r>
      <w:proofErr w:type="spellStart"/>
      <w:r w:rsidR="002F06F3" w:rsidRPr="00452A40">
        <w:rPr>
          <w:color w:val="000000"/>
          <w:lang w:eastAsia="en-US"/>
        </w:rPr>
        <w:t>Konfigurasi</w:t>
      </w:r>
      <w:proofErr w:type="spellEnd"/>
      <w:r w:rsidR="002F06F3" w:rsidRPr="00452A40">
        <w:rPr>
          <w:color w:val="000000"/>
          <w:lang w:eastAsia="en-US"/>
        </w:rPr>
        <w:t xml:space="preserve"> Server </w:t>
      </w:r>
      <w:proofErr w:type="spellStart"/>
      <w:r w:rsidR="002F06F3" w:rsidRPr="00452A40">
        <w:rPr>
          <w:color w:val="000000"/>
          <w:lang w:eastAsia="en-US"/>
        </w:rPr>
        <w:t>Berbasis</w:t>
      </w:r>
      <w:proofErr w:type="spellEnd"/>
      <w:r w:rsidR="002F06F3" w:rsidRPr="00452A40">
        <w:rPr>
          <w:color w:val="000000"/>
          <w:lang w:eastAsia="en-US"/>
        </w:rPr>
        <w:t xml:space="preserve"> Linux di Kantor PT. PLN (</w:t>
      </w:r>
      <w:proofErr w:type="spellStart"/>
      <w:r w:rsidR="002F06F3" w:rsidRPr="00452A40">
        <w:rPr>
          <w:color w:val="000000"/>
          <w:lang w:eastAsia="en-US"/>
        </w:rPr>
        <w:t>P</w:t>
      </w:r>
      <w:bookmarkStart w:id="0" w:name="_GoBack"/>
      <w:bookmarkEnd w:id="0"/>
      <w:r w:rsidR="002F06F3" w:rsidRPr="00452A40">
        <w:rPr>
          <w:color w:val="000000"/>
          <w:lang w:eastAsia="en-US"/>
        </w:rPr>
        <w:t>ersero</w:t>
      </w:r>
      <w:proofErr w:type="spellEnd"/>
      <w:r w:rsidR="002F06F3" w:rsidRPr="00452A40">
        <w:rPr>
          <w:color w:val="000000"/>
          <w:lang w:eastAsia="en-US"/>
        </w:rPr>
        <w:t xml:space="preserve">) Unit </w:t>
      </w:r>
      <w:proofErr w:type="spellStart"/>
      <w:r w:rsidR="002F06F3" w:rsidRPr="00452A40">
        <w:rPr>
          <w:color w:val="000000"/>
          <w:lang w:eastAsia="en-US"/>
        </w:rPr>
        <w:t>Induk</w:t>
      </w:r>
      <w:proofErr w:type="spellEnd"/>
      <w:r w:rsidR="002F06F3" w:rsidRPr="00452A40">
        <w:rPr>
          <w:color w:val="000000"/>
          <w:lang w:eastAsia="en-US"/>
        </w:rPr>
        <w:t xml:space="preserve"> Pembangunan Sumatera </w:t>
      </w:r>
      <w:proofErr w:type="spellStart"/>
      <w:r w:rsidR="002F06F3" w:rsidRPr="00452A40">
        <w:rPr>
          <w:color w:val="000000"/>
          <w:lang w:eastAsia="en-US"/>
        </w:rPr>
        <w:t>Bagian</w:t>
      </w:r>
      <w:proofErr w:type="spellEnd"/>
      <w:r w:rsidR="002F06F3" w:rsidRPr="00452A40">
        <w:rPr>
          <w:color w:val="000000"/>
          <w:lang w:eastAsia="en-US"/>
        </w:rPr>
        <w:t xml:space="preserve"> Tengah</w:t>
      </w:r>
    </w:p>
    <w:p w:rsidR="0069720B" w:rsidRDefault="0069720B" w:rsidP="006D0D10">
      <w:pPr>
        <w:jc w:val="left"/>
      </w:pPr>
    </w:p>
    <w:p w:rsidR="00236891" w:rsidRDefault="00236891" w:rsidP="006D0D10">
      <w:pPr>
        <w:jc w:val="left"/>
      </w:pPr>
    </w:p>
    <w:p w:rsidR="00236891" w:rsidRDefault="00236891" w:rsidP="006D0D10">
      <w:pPr>
        <w:jc w:val="left"/>
      </w:pPr>
    </w:p>
    <w:p w:rsidR="0069720B" w:rsidRDefault="0069720B" w:rsidP="006D0D10">
      <w:pPr>
        <w:jc w:val="left"/>
      </w:pPr>
      <w:proofErr w:type="spellStart"/>
      <w:r>
        <w:t>Telah</w:t>
      </w:r>
      <w:proofErr w:type="spellEnd"/>
      <w:r w:rsidR="003B34E3">
        <w:t xml:space="preserve"> </w:t>
      </w:r>
      <w:proofErr w:type="spellStart"/>
      <w:r>
        <w:t>diserahkan</w:t>
      </w:r>
      <w:proofErr w:type="spellEnd"/>
      <w:r w:rsidR="003B34E3">
        <w:t xml:space="preserve"> </w:t>
      </w:r>
      <w:proofErr w:type="spellStart"/>
      <w:r w:rsidR="006D0D10">
        <w:t>kepada</w:t>
      </w:r>
      <w:proofErr w:type="spellEnd"/>
      <w:r>
        <w:t>:</w:t>
      </w:r>
    </w:p>
    <w:p w:rsidR="0069720B" w:rsidRDefault="0069720B" w:rsidP="0069720B">
      <w:pPr>
        <w:ind w:firstLine="142"/>
        <w:jc w:val="lef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49"/>
        <w:gridCol w:w="3685"/>
      </w:tblGrid>
      <w:tr w:rsidR="0069720B" w:rsidTr="00236891">
        <w:tc>
          <w:tcPr>
            <w:tcW w:w="5949" w:type="dxa"/>
          </w:tcPr>
          <w:p w:rsidR="0069720B" w:rsidRPr="00236891" w:rsidRDefault="0069720B" w:rsidP="006972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6891">
              <w:rPr>
                <w:rFonts w:ascii="Times New Roman" w:hAnsi="Times New Roman" w:cs="Times New Roman"/>
              </w:rPr>
              <w:t>Pihak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236891">
              <w:rPr>
                <w:rFonts w:ascii="Times New Roman" w:hAnsi="Times New Roman" w:cs="Times New Roman"/>
              </w:rPr>
              <w:t>Penerima</w:t>
            </w:r>
            <w:proofErr w:type="spellEnd"/>
          </w:p>
        </w:tc>
        <w:tc>
          <w:tcPr>
            <w:tcW w:w="3685" w:type="dxa"/>
          </w:tcPr>
          <w:p w:rsidR="0069720B" w:rsidRPr="00236891" w:rsidRDefault="0069720B" w:rsidP="006972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6891">
              <w:rPr>
                <w:rFonts w:ascii="Times New Roman" w:hAnsi="Times New Roman" w:cs="Times New Roman"/>
              </w:rPr>
              <w:t>Tanda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236891">
              <w:rPr>
                <w:rFonts w:ascii="Times New Roman" w:hAnsi="Times New Roman" w:cs="Times New Roman"/>
              </w:rPr>
              <w:t>Tangan</w:t>
            </w:r>
            <w:proofErr w:type="spellEnd"/>
          </w:p>
        </w:tc>
      </w:tr>
      <w:tr w:rsidR="0069720B" w:rsidTr="00236891">
        <w:tc>
          <w:tcPr>
            <w:tcW w:w="5949" w:type="dxa"/>
          </w:tcPr>
          <w:p w:rsidR="0069720B" w:rsidRPr="00F21481" w:rsidRDefault="0069720B" w:rsidP="00236891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</w:p>
          <w:p w:rsidR="0069720B" w:rsidRPr="00236891" w:rsidRDefault="0069720B" w:rsidP="00236891">
            <w:pPr>
              <w:pStyle w:val="ListParagraph"/>
              <w:numPr>
                <w:ilvl w:val="0"/>
                <w:numId w:val="11"/>
              </w:numPr>
              <w:tabs>
                <w:tab w:val="left" w:pos="337"/>
                <w:tab w:val="left" w:pos="738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  <w:r w:rsidRPr="00236891">
              <w:rPr>
                <w:rFonts w:ascii="Times New Roman" w:hAnsi="Times New Roman" w:cs="Times New Roman"/>
              </w:rPr>
              <w:t>1 (</w:t>
            </w:r>
            <w:proofErr w:type="spellStart"/>
            <w:r w:rsidRPr="00236891">
              <w:rPr>
                <w:rFonts w:ascii="Times New Roman" w:hAnsi="Times New Roman" w:cs="Times New Roman"/>
              </w:rPr>
              <w:t>satu</w:t>
            </w:r>
            <w:proofErr w:type="spellEnd"/>
            <w:r w:rsidRPr="0023689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236891">
              <w:rPr>
                <w:rFonts w:ascii="Times New Roman" w:hAnsi="Times New Roman" w:cs="Times New Roman"/>
              </w:rPr>
              <w:t>untuk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751589" w:rsidRPr="00236891">
              <w:rPr>
                <w:rFonts w:ascii="Times New Roman" w:hAnsi="Times New Roman" w:cs="Times New Roman"/>
              </w:rPr>
              <w:t>tempat</w:t>
            </w:r>
            <w:proofErr w:type="spellEnd"/>
            <w:r w:rsidR="00751589" w:rsidRPr="00236891">
              <w:rPr>
                <w:rFonts w:ascii="Times New Roman" w:hAnsi="Times New Roman" w:cs="Times New Roman"/>
              </w:rPr>
              <w:t xml:space="preserve"> KP</w:t>
            </w:r>
          </w:p>
          <w:p w:rsidR="0069720B" w:rsidRPr="00236891" w:rsidRDefault="0069720B" w:rsidP="00236891">
            <w:pPr>
              <w:pStyle w:val="ListParagraph"/>
              <w:tabs>
                <w:tab w:val="left" w:pos="42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</w:p>
          <w:p w:rsidR="0069720B" w:rsidRPr="00236891" w:rsidRDefault="0069720B" w:rsidP="00236891">
            <w:pPr>
              <w:pStyle w:val="ListParagraph"/>
              <w:numPr>
                <w:ilvl w:val="0"/>
                <w:numId w:val="11"/>
              </w:numPr>
              <w:tabs>
                <w:tab w:val="left" w:pos="337"/>
                <w:tab w:val="left" w:pos="738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  <w:r w:rsidRPr="00236891">
              <w:rPr>
                <w:rFonts w:ascii="Times New Roman" w:hAnsi="Times New Roman" w:cs="Times New Roman"/>
              </w:rPr>
              <w:t>1 (</w:t>
            </w:r>
            <w:proofErr w:type="spellStart"/>
            <w:r w:rsidRPr="00236891">
              <w:rPr>
                <w:rFonts w:ascii="Times New Roman" w:hAnsi="Times New Roman" w:cs="Times New Roman"/>
              </w:rPr>
              <w:t>satu</w:t>
            </w:r>
            <w:proofErr w:type="spellEnd"/>
            <w:r w:rsidRPr="0023689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236891">
              <w:rPr>
                <w:rFonts w:ascii="Times New Roman" w:hAnsi="Times New Roman" w:cs="Times New Roman"/>
              </w:rPr>
              <w:t>untuk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236891">
              <w:rPr>
                <w:rFonts w:ascii="Times New Roman" w:hAnsi="Times New Roman" w:cs="Times New Roman"/>
              </w:rPr>
              <w:t>perpustakaan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236891">
              <w:rPr>
                <w:rFonts w:ascii="Times New Roman" w:hAnsi="Times New Roman" w:cs="Times New Roman"/>
              </w:rPr>
              <w:t>Jurusan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236891">
              <w:rPr>
                <w:rFonts w:ascii="Times New Roman" w:hAnsi="Times New Roman" w:cs="Times New Roman"/>
              </w:rPr>
              <w:t>Teknik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751589" w:rsidRPr="00236891">
              <w:rPr>
                <w:rFonts w:ascii="Times New Roman" w:hAnsi="Times New Roman" w:cs="Times New Roman"/>
              </w:rPr>
              <w:t>Elektro</w:t>
            </w:r>
            <w:proofErr w:type="spellEnd"/>
          </w:p>
          <w:p w:rsidR="0069720B" w:rsidRPr="00236891" w:rsidRDefault="0069720B" w:rsidP="00236891">
            <w:pPr>
              <w:pStyle w:val="ListParagraph"/>
              <w:tabs>
                <w:tab w:val="left" w:pos="42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</w:p>
          <w:p w:rsidR="0069720B" w:rsidRPr="00236891" w:rsidRDefault="0069720B" w:rsidP="00236891">
            <w:pPr>
              <w:pStyle w:val="ListParagraph"/>
              <w:numPr>
                <w:ilvl w:val="0"/>
                <w:numId w:val="11"/>
              </w:numPr>
              <w:tabs>
                <w:tab w:val="left" w:pos="337"/>
                <w:tab w:val="left" w:pos="738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  <w:r w:rsidRPr="00236891">
              <w:rPr>
                <w:rFonts w:ascii="Times New Roman" w:hAnsi="Times New Roman" w:cs="Times New Roman"/>
              </w:rPr>
              <w:t>1 (</w:t>
            </w:r>
            <w:proofErr w:type="spellStart"/>
            <w:r w:rsidRPr="00236891">
              <w:rPr>
                <w:rFonts w:ascii="Times New Roman" w:hAnsi="Times New Roman" w:cs="Times New Roman"/>
              </w:rPr>
              <w:t>satu</w:t>
            </w:r>
            <w:proofErr w:type="spellEnd"/>
            <w:r w:rsidRPr="0023689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236891">
              <w:rPr>
                <w:rFonts w:ascii="Times New Roman" w:hAnsi="Times New Roman" w:cs="Times New Roman"/>
              </w:rPr>
              <w:t>untuk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236891">
              <w:rPr>
                <w:rFonts w:ascii="Times New Roman" w:hAnsi="Times New Roman" w:cs="Times New Roman"/>
              </w:rPr>
              <w:t>perpustakaan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236891">
              <w:rPr>
                <w:rFonts w:ascii="Times New Roman" w:hAnsi="Times New Roman" w:cs="Times New Roman"/>
              </w:rPr>
              <w:t>Fakultas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751589" w:rsidRPr="00236891">
              <w:rPr>
                <w:rFonts w:ascii="Times New Roman" w:hAnsi="Times New Roman" w:cs="Times New Roman"/>
              </w:rPr>
              <w:t>Teknik</w:t>
            </w:r>
            <w:proofErr w:type="spellEnd"/>
          </w:p>
          <w:p w:rsidR="0069720B" w:rsidRPr="00236891" w:rsidRDefault="0069720B" w:rsidP="00236891">
            <w:pPr>
              <w:pStyle w:val="ListParagraph"/>
              <w:tabs>
                <w:tab w:val="left" w:pos="42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</w:p>
          <w:p w:rsidR="0069720B" w:rsidRPr="00236891" w:rsidRDefault="0069720B" w:rsidP="00236891">
            <w:pPr>
              <w:pStyle w:val="ListParagraph"/>
              <w:numPr>
                <w:ilvl w:val="0"/>
                <w:numId w:val="11"/>
              </w:numPr>
              <w:tabs>
                <w:tab w:val="left" w:pos="336"/>
                <w:tab w:val="left" w:pos="738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  <w:r w:rsidRPr="00236891">
              <w:rPr>
                <w:rFonts w:ascii="Times New Roman" w:hAnsi="Times New Roman" w:cs="Times New Roman"/>
              </w:rPr>
              <w:t>1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36891">
              <w:rPr>
                <w:rFonts w:ascii="Times New Roman" w:hAnsi="Times New Roman" w:cs="Times New Roman"/>
              </w:rPr>
              <w:t>(</w:t>
            </w:r>
            <w:proofErr w:type="spellStart"/>
            <w:r w:rsidRPr="00236891">
              <w:rPr>
                <w:rFonts w:ascii="Times New Roman" w:hAnsi="Times New Roman" w:cs="Times New Roman"/>
              </w:rPr>
              <w:t>satu</w:t>
            </w:r>
            <w:proofErr w:type="spellEnd"/>
            <w:r w:rsidRPr="0023689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236891">
              <w:rPr>
                <w:rFonts w:ascii="Times New Roman" w:hAnsi="Times New Roman" w:cs="Times New Roman"/>
              </w:rPr>
              <w:t>untuk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236891">
              <w:rPr>
                <w:rFonts w:ascii="Times New Roman" w:hAnsi="Times New Roman" w:cs="Times New Roman"/>
              </w:rPr>
              <w:t>dosen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236891">
              <w:rPr>
                <w:rFonts w:ascii="Times New Roman" w:hAnsi="Times New Roman" w:cs="Times New Roman"/>
              </w:rPr>
              <w:t>pembimbing</w:t>
            </w:r>
            <w:proofErr w:type="spellEnd"/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751589" w:rsidRPr="00236891">
              <w:rPr>
                <w:rFonts w:ascii="Times New Roman" w:hAnsi="Times New Roman" w:cs="Times New Roman"/>
              </w:rPr>
              <w:t>KP</w:t>
            </w:r>
          </w:p>
          <w:p w:rsidR="0069720B" w:rsidRPr="00A213F3" w:rsidRDefault="0069720B" w:rsidP="00A213F3">
            <w:pPr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685" w:type="dxa"/>
          </w:tcPr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751589" w:rsidRDefault="00751589" w:rsidP="00751589">
            <w:pPr>
              <w:jc w:val="left"/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</w:tbl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jc w:val="left"/>
        <w:rPr>
          <w:lang w:val="id-ID"/>
        </w:rPr>
      </w:pPr>
    </w:p>
    <w:sectPr w:rsidR="0069720B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4B6" w:rsidRDefault="007474B6">
      <w:r>
        <w:separator/>
      </w:r>
    </w:p>
  </w:endnote>
  <w:endnote w:type="continuationSeparator" w:id="0">
    <w:p w:rsidR="007474B6" w:rsidRDefault="0074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4B6" w:rsidRDefault="007474B6">
      <w:r>
        <w:separator/>
      </w:r>
    </w:p>
  </w:footnote>
  <w:footnote w:type="continuationSeparator" w:id="0">
    <w:p w:rsidR="007474B6" w:rsidRDefault="00747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D1A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F414F8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proofErr w:type="spellStart"/>
                          <w:r>
                            <w:t>Kampus</w:t>
                          </w:r>
                          <w:proofErr w:type="spellEnd"/>
                          <w:r>
                            <w:t xml:space="preserve"> Bina </w:t>
                          </w:r>
                          <w:proofErr w:type="spellStart"/>
                          <w:r>
                            <w:t>Widya</w:t>
                          </w:r>
                          <w:proofErr w:type="spellEnd"/>
                          <w:r>
                            <w:t xml:space="preserve">, Jl. HR </w:t>
                          </w:r>
                          <w:proofErr w:type="spellStart"/>
                          <w:r>
                            <w:t>Subrantas</w:t>
                          </w:r>
                          <w:proofErr w:type="spellEnd"/>
                          <w:r>
                            <w:t xml:space="preserve"> KM 12.5, </w:t>
                          </w:r>
                          <w:proofErr w:type="spellStart"/>
                          <w:r w:rsidRPr="00757A43">
                            <w:t>Simpang</w:t>
                          </w:r>
                          <w:proofErr w:type="spellEnd"/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Baru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Tampan</w:t>
                          </w:r>
                          <w:proofErr w:type="spellEnd"/>
                          <w:r>
                            <w:t>,</w:t>
                          </w:r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Pekanbaru</w:t>
                          </w:r>
                          <w:proofErr w:type="spellEnd"/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42662D" w:rsidRPr="00063A82" w:rsidRDefault="0042662D" w:rsidP="0042662D">
                          <w:pPr>
                            <w:jc w:val="center"/>
                          </w:pP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proofErr w:type="spellStart"/>
                    <w:r>
                      <w:t>Kampus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Bina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Widya</w:t>
                    </w:r>
                    <w:proofErr w:type="spellEnd"/>
                    <w:r>
                      <w:t xml:space="preserve">, Jl. HR </w:t>
                    </w:r>
                    <w:proofErr w:type="spellStart"/>
                    <w:r>
                      <w:t>Subrantas</w:t>
                    </w:r>
                    <w:proofErr w:type="spellEnd"/>
                    <w:r>
                      <w:t xml:space="preserve"> KM 12.5, </w:t>
                    </w:r>
                    <w:proofErr w:type="spellStart"/>
                    <w:r w:rsidRPr="00757A43">
                      <w:t>Simpang</w:t>
                    </w:r>
                    <w:proofErr w:type="spellEnd"/>
                    <w:r w:rsidRPr="00757A43">
                      <w:t xml:space="preserve"> </w:t>
                    </w:r>
                    <w:proofErr w:type="spellStart"/>
                    <w:r w:rsidRPr="00757A43">
                      <w:t>Baru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Tampan</w:t>
                    </w:r>
                    <w:proofErr w:type="spellEnd"/>
                    <w:r>
                      <w:t>,</w:t>
                    </w:r>
                    <w:r w:rsidRPr="00757A43">
                      <w:t xml:space="preserve"> </w:t>
                    </w:r>
                    <w:proofErr w:type="spellStart"/>
                    <w:r w:rsidRPr="00757A43">
                      <w:t>Pekanbaru</w:t>
                    </w:r>
                    <w:proofErr w:type="spellEnd"/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proofErr w:type="spellStart"/>
                    <w:r w:rsidRPr="00757A43">
                      <w:t>Fa</w:t>
                    </w:r>
                    <w:proofErr w:type="spellEnd"/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F5C4D"/>
    <w:multiLevelType w:val="hybridMultilevel"/>
    <w:tmpl w:val="BDD656B6"/>
    <w:lvl w:ilvl="0" w:tplc="8DF0D89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0E4C72"/>
    <w:multiLevelType w:val="hybridMultilevel"/>
    <w:tmpl w:val="0FD4B4DA"/>
    <w:lvl w:ilvl="0" w:tplc="D6007796">
      <w:start w:val="1"/>
      <w:numFmt w:val="lowerRoman"/>
      <w:lvlText w:val="%1.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7" w15:restartNumberingAfterBreak="0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920AD"/>
    <w:multiLevelType w:val="hybridMultilevel"/>
    <w:tmpl w:val="AD760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233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26D8"/>
    <w:rsid w:val="00045A7F"/>
    <w:rsid w:val="00047869"/>
    <w:rsid w:val="00052736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B6AA5"/>
    <w:rsid w:val="000C2ED7"/>
    <w:rsid w:val="000C5A44"/>
    <w:rsid w:val="000C5FEF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768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4AC0"/>
    <w:rsid w:val="002062D7"/>
    <w:rsid w:val="00207561"/>
    <w:rsid w:val="00211CF2"/>
    <w:rsid w:val="00216F1A"/>
    <w:rsid w:val="00222184"/>
    <w:rsid w:val="002226CE"/>
    <w:rsid w:val="00222DC0"/>
    <w:rsid w:val="00222F4F"/>
    <w:rsid w:val="00224DE8"/>
    <w:rsid w:val="00226ABC"/>
    <w:rsid w:val="0023650D"/>
    <w:rsid w:val="00236891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204"/>
    <w:rsid w:val="002747B7"/>
    <w:rsid w:val="0027488E"/>
    <w:rsid w:val="00274A2B"/>
    <w:rsid w:val="00276E60"/>
    <w:rsid w:val="0028578A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C62F3"/>
    <w:rsid w:val="002D2943"/>
    <w:rsid w:val="002D4D00"/>
    <w:rsid w:val="002D7CC4"/>
    <w:rsid w:val="002E14AF"/>
    <w:rsid w:val="002E44AA"/>
    <w:rsid w:val="002E59E4"/>
    <w:rsid w:val="002F06F3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30EC"/>
    <w:rsid w:val="003546DA"/>
    <w:rsid w:val="00360EB9"/>
    <w:rsid w:val="003628F7"/>
    <w:rsid w:val="00372141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34E3"/>
    <w:rsid w:val="003B5106"/>
    <w:rsid w:val="003B518B"/>
    <w:rsid w:val="003B581F"/>
    <w:rsid w:val="003C300E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3F7F54"/>
    <w:rsid w:val="00400F99"/>
    <w:rsid w:val="00402CC0"/>
    <w:rsid w:val="00402E99"/>
    <w:rsid w:val="004039FC"/>
    <w:rsid w:val="00405980"/>
    <w:rsid w:val="004073F6"/>
    <w:rsid w:val="004123F4"/>
    <w:rsid w:val="00415C2E"/>
    <w:rsid w:val="0042662D"/>
    <w:rsid w:val="00434CC5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0EFD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0CC9"/>
    <w:rsid w:val="005A3FAC"/>
    <w:rsid w:val="005A7362"/>
    <w:rsid w:val="005B00F5"/>
    <w:rsid w:val="005B3F9B"/>
    <w:rsid w:val="005B4F78"/>
    <w:rsid w:val="005C1A1E"/>
    <w:rsid w:val="005C3749"/>
    <w:rsid w:val="005C5C1D"/>
    <w:rsid w:val="005C60D8"/>
    <w:rsid w:val="005D00EA"/>
    <w:rsid w:val="005D75E8"/>
    <w:rsid w:val="005D79DD"/>
    <w:rsid w:val="005E00F4"/>
    <w:rsid w:val="005E1097"/>
    <w:rsid w:val="005E1368"/>
    <w:rsid w:val="005E1759"/>
    <w:rsid w:val="005E1AF1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1249"/>
    <w:rsid w:val="00662246"/>
    <w:rsid w:val="006642AA"/>
    <w:rsid w:val="006663E5"/>
    <w:rsid w:val="00672864"/>
    <w:rsid w:val="00674030"/>
    <w:rsid w:val="00680BF6"/>
    <w:rsid w:val="00685D96"/>
    <w:rsid w:val="00685DA2"/>
    <w:rsid w:val="00686347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0D10"/>
    <w:rsid w:val="006D33D4"/>
    <w:rsid w:val="006D4169"/>
    <w:rsid w:val="006D51CC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474B6"/>
    <w:rsid w:val="00751589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6567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4360B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2B2A"/>
    <w:rsid w:val="009E3043"/>
    <w:rsid w:val="009F5895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13F3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C424F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2225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5409E"/>
    <w:rsid w:val="00D6197A"/>
    <w:rsid w:val="00D619BF"/>
    <w:rsid w:val="00D64062"/>
    <w:rsid w:val="00D66582"/>
    <w:rsid w:val="00D7036C"/>
    <w:rsid w:val="00D70C80"/>
    <w:rsid w:val="00D728EA"/>
    <w:rsid w:val="00D72CBD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96F4D"/>
    <w:rsid w:val="00DA3C56"/>
    <w:rsid w:val="00DB117D"/>
    <w:rsid w:val="00DB18C1"/>
    <w:rsid w:val="00DB4A61"/>
    <w:rsid w:val="00DB4FAF"/>
    <w:rsid w:val="00DB6787"/>
    <w:rsid w:val="00DB74AA"/>
    <w:rsid w:val="00DC0365"/>
    <w:rsid w:val="00DD19A7"/>
    <w:rsid w:val="00DD258C"/>
    <w:rsid w:val="00DD7493"/>
    <w:rsid w:val="00DD7A15"/>
    <w:rsid w:val="00DE2D59"/>
    <w:rsid w:val="00DE3966"/>
    <w:rsid w:val="00DE407A"/>
    <w:rsid w:val="00DE4449"/>
    <w:rsid w:val="00DF3461"/>
    <w:rsid w:val="00DF3E55"/>
    <w:rsid w:val="00E024A7"/>
    <w:rsid w:val="00E0338B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97B86"/>
    <w:rsid w:val="00FA706C"/>
    <w:rsid w:val="00FB667F"/>
    <w:rsid w:val="00FC3ABA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32772-9717-41AB-AB2D-C51DE5FF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Saljuwita-PC</cp:lastModifiedBy>
  <cp:revision>5</cp:revision>
  <cp:lastPrinted>2017-05-30T17:13:00Z</cp:lastPrinted>
  <dcterms:created xsi:type="dcterms:W3CDTF">2017-05-30T16:47:00Z</dcterms:created>
  <dcterms:modified xsi:type="dcterms:W3CDTF">2017-06-06T03:10:00Z</dcterms:modified>
</cp:coreProperties>
</file>