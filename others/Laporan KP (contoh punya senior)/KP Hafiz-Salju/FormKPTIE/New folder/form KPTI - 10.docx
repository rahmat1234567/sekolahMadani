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720B" w:rsidRDefault="0086444F" w:rsidP="006D0D10">
      <w:pPr>
        <w:rPr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9166D3" w:rsidRDefault="0069720B" w:rsidP="0069720B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9166D3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3B1414" w:rsidRPr="009166D3">
                              <w:rPr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9166D3" w:rsidRDefault="0069720B" w:rsidP="0069720B">
                      <w:pPr>
                        <w:jc w:val="center"/>
                        <w:rPr>
                          <w:bCs/>
                          <w:sz w:val="22"/>
                          <w:szCs w:val="22"/>
                          <w:lang w:val="id-ID"/>
                        </w:rPr>
                      </w:pPr>
                      <w:r w:rsidRPr="009166D3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9166D3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9166D3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3B1414" w:rsidRPr="009166D3">
                        <w:rPr>
                          <w:bCs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Pr="00140163" w:rsidRDefault="0069720B" w:rsidP="0069720B">
      <w:pPr>
        <w:jc w:val="center"/>
        <w:rPr>
          <w:u w:val="single"/>
        </w:rPr>
      </w:pPr>
      <w:r w:rsidRPr="00140163">
        <w:rPr>
          <w:u w:val="single"/>
          <w:lang w:val="id-ID"/>
        </w:rPr>
        <w:t>LEMBAR PE</w:t>
      </w:r>
      <w:r w:rsidRPr="00140163">
        <w:rPr>
          <w:u w:val="single"/>
        </w:rPr>
        <w:t>RBAIKAN SEMINAR KERJA PRAKTEK</w:t>
      </w:r>
    </w:p>
    <w:p w:rsidR="0069720B" w:rsidRDefault="0069720B" w:rsidP="0069720B">
      <w:pPr>
        <w:rPr>
          <w:b/>
          <w:u w:val="single"/>
        </w:rPr>
      </w:pPr>
    </w:p>
    <w:p w:rsidR="006B5219" w:rsidRPr="005D20FA" w:rsidRDefault="006B5219" w:rsidP="0069720B">
      <w:pPr>
        <w:rPr>
          <w:b/>
          <w:u w:val="single"/>
        </w:rPr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6B5219" w:rsidRPr="00BB5C87" w:rsidTr="009166D3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</w:tcPr>
          <w:p w:rsidR="006B5219" w:rsidRPr="00BB5C87" w:rsidRDefault="009166D3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Hari/</w:t>
            </w:r>
            <w:proofErr w:type="spellStart"/>
            <w:r>
              <w:rPr>
                <w:color w:val="000000"/>
                <w:lang w:eastAsia="en-US"/>
              </w:rPr>
              <w:t>Tgl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6B5219" w:rsidRPr="00BB5C87" w:rsidRDefault="009166D3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6B5219" w:rsidRPr="00A66814" w:rsidRDefault="006B5219" w:rsidP="005148C3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</w:p>
        </w:tc>
      </w:tr>
      <w:tr w:rsidR="009166D3" w:rsidRPr="00BB5C87" w:rsidTr="005148C3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9166D3" w:rsidRPr="00A66814" w:rsidRDefault="004B4E24" w:rsidP="009166D3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Hafiz Pradana Gemilang</w:t>
            </w:r>
          </w:p>
        </w:tc>
      </w:tr>
      <w:tr w:rsidR="009166D3" w:rsidRPr="00BB5C87" w:rsidTr="005148C3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9166D3" w:rsidRPr="00D64062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9166D3" w:rsidRPr="00BB5C87" w:rsidRDefault="009166D3" w:rsidP="009166D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9166D3" w:rsidRPr="00A66814" w:rsidRDefault="004B4E24" w:rsidP="009166D3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1407123627</w:t>
            </w:r>
          </w:p>
        </w:tc>
      </w:tr>
      <w:tr w:rsidR="009166D3" w:rsidRPr="00BB5C87" w:rsidTr="005148C3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9166D3" w:rsidRPr="003753CB" w:rsidRDefault="009166D3" w:rsidP="009166D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9166D3" w:rsidRPr="003753CB" w:rsidRDefault="009166D3" w:rsidP="009166D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9166D3" w:rsidRPr="003753CB" w:rsidRDefault="004B4E24" w:rsidP="009166D3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 w:rsidRPr="00452A40">
              <w:rPr>
                <w:color w:val="000000"/>
                <w:lang w:eastAsia="en-US"/>
              </w:rPr>
              <w:t>Konfigurasi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Server </w:t>
            </w:r>
            <w:proofErr w:type="spellStart"/>
            <w:r w:rsidRPr="00452A40">
              <w:rPr>
                <w:color w:val="000000"/>
                <w:lang w:eastAsia="en-US"/>
              </w:rPr>
              <w:t>Berbasis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Linux di Kantor PT. PLN (</w:t>
            </w:r>
            <w:proofErr w:type="spellStart"/>
            <w:r w:rsidRPr="00452A40">
              <w:rPr>
                <w:color w:val="000000"/>
                <w:lang w:eastAsia="en-US"/>
              </w:rPr>
              <w:t>Persero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) Unit </w:t>
            </w:r>
            <w:proofErr w:type="spellStart"/>
            <w:r w:rsidRPr="00452A40">
              <w:rPr>
                <w:color w:val="000000"/>
                <w:lang w:eastAsia="en-US"/>
              </w:rPr>
              <w:t>Induk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Pembangunan Sumatera </w:t>
            </w:r>
            <w:proofErr w:type="spellStart"/>
            <w:r w:rsidRPr="00452A40">
              <w:rPr>
                <w:color w:val="000000"/>
                <w:lang w:eastAsia="en-US"/>
              </w:rPr>
              <w:t>Bagian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Tengah</w:t>
            </w:r>
            <w:bookmarkStart w:id="0" w:name="_GoBack"/>
            <w:bookmarkEnd w:id="0"/>
          </w:p>
        </w:tc>
      </w:tr>
    </w:tbl>
    <w:p w:rsidR="0069720B" w:rsidRPr="00B126DC" w:rsidRDefault="0069720B" w:rsidP="006B5219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55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33"/>
      </w:tblGrid>
      <w:tr w:rsidR="0069720B" w:rsidRPr="00FF225B" w:rsidTr="00012ED5">
        <w:trPr>
          <w:trHeight w:val="399"/>
        </w:trPr>
        <w:tc>
          <w:tcPr>
            <w:tcW w:w="715" w:type="dxa"/>
            <w:vAlign w:val="center"/>
          </w:tcPr>
          <w:p w:rsidR="0069720B" w:rsidRPr="009166D3" w:rsidRDefault="0069720B" w:rsidP="0069720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166D3">
              <w:rPr>
                <w:rFonts w:ascii="Times New Roman" w:hAnsi="Times New Roman" w:cs="Times New Roman"/>
                <w:bCs/>
                <w:lang w:val="id-ID"/>
              </w:rPr>
              <w:t>No</w:t>
            </w:r>
            <w:r w:rsidR="00012ED5" w:rsidRPr="009166D3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7533" w:type="dxa"/>
            <w:vAlign w:val="center"/>
          </w:tcPr>
          <w:p w:rsidR="0069720B" w:rsidRPr="009166D3" w:rsidRDefault="0069720B" w:rsidP="0069720B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9166D3">
              <w:rPr>
                <w:rFonts w:ascii="Times New Roman" w:hAnsi="Times New Roman" w:cs="Times New Roman"/>
                <w:bCs/>
                <w:lang w:val="id-ID"/>
              </w:rPr>
              <w:t>Saran</w:t>
            </w:r>
            <w:r w:rsidR="006B5219" w:rsidRPr="009166D3">
              <w:rPr>
                <w:rFonts w:ascii="Times New Roman" w:hAnsi="Times New Roman" w:cs="Times New Roman"/>
                <w:bCs/>
              </w:rPr>
              <w:t xml:space="preserve"> </w:t>
            </w:r>
            <w:r w:rsidRPr="009166D3">
              <w:rPr>
                <w:rFonts w:ascii="Times New Roman" w:hAnsi="Times New Roman" w:cs="Times New Roman"/>
                <w:bCs/>
                <w:lang w:val="id-ID"/>
              </w:rPr>
              <w:t>/</w:t>
            </w:r>
            <w:r w:rsidR="006B5219" w:rsidRPr="009166D3">
              <w:rPr>
                <w:rFonts w:ascii="Times New Roman" w:hAnsi="Times New Roman" w:cs="Times New Roman"/>
                <w:bCs/>
              </w:rPr>
              <w:t xml:space="preserve"> </w:t>
            </w:r>
            <w:r w:rsidRPr="009166D3">
              <w:rPr>
                <w:rFonts w:ascii="Times New Roman" w:hAnsi="Times New Roman" w:cs="Times New Roman"/>
                <w:bCs/>
                <w:lang w:val="id-ID"/>
              </w:rPr>
              <w:t>Perbaikan</w:t>
            </w: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</w:tbl>
    <w:p w:rsidR="0069720B" w:rsidRPr="00FF225B" w:rsidRDefault="0069720B" w:rsidP="0069720B">
      <w:pPr>
        <w:ind w:firstLine="426"/>
        <w:rPr>
          <w:sz w:val="22"/>
          <w:szCs w:val="22"/>
        </w:rPr>
      </w:pPr>
      <w:r w:rsidRPr="00FF225B">
        <w:rPr>
          <w:sz w:val="22"/>
          <w:szCs w:val="22"/>
        </w:rPr>
        <w:br w:type="textWrapping" w:clear="all"/>
      </w: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A66814" w:rsidRDefault="0069720B" w:rsidP="0069720B">
      <w:pPr>
        <w:rPr>
          <w:lang w:val="id-ID"/>
        </w:rPr>
      </w:pPr>
    </w:p>
    <w:p w:rsidR="0069720B" w:rsidRDefault="0069720B" w:rsidP="0069720B">
      <w:pPr>
        <w:ind w:firstLine="426"/>
      </w:pPr>
    </w:p>
    <w:p w:rsidR="0069720B" w:rsidRDefault="0069720B" w:rsidP="0069720B">
      <w:pPr>
        <w:ind w:firstLine="426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8E3FE8" w:rsidRDefault="008E3FE8" w:rsidP="0069720B">
      <w:pPr>
        <w:ind w:left="5760" w:firstLine="720"/>
      </w:pPr>
    </w:p>
    <w:p w:rsidR="0069720B" w:rsidRPr="0020690F" w:rsidRDefault="0069720B" w:rsidP="0069720B">
      <w:pPr>
        <w:ind w:left="5760" w:firstLine="720"/>
      </w:pPr>
      <w:proofErr w:type="spellStart"/>
      <w:r w:rsidRPr="001D62F0">
        <w:t>Pekanbaru</w:t>
      </w:r>
      <w:proofErr w:type="spellEnd"/>
      <w:r w:rsidR="009166D3">
        <w:t xml:space="preserve">, </w:t>
      </w:r>
    </w:p>
    <w:p w:rsidR="0069720B" w:rsidRPr="001D62F0" w:rsidRDefault="0069720B" w:rsidP="0069720B">
      <w:pPr>
        <w:ind w:left="5760" w:firstLine="720"/>
        <w:rPr>
          <w:lang w:val="id-ID"/>
        </w:rPr>
      </w:pPr>
      <w:proofErr w:type="spellStart"/>
      <w:r w:rsidRPr="001D62F0">
        <w:t>Penguji</w:t>
      </w:r>
      <w:proofErr w:type="spellEnd"/>
      <w:r w:rsidRPr="001D62F0">
        <w:t>,</w:t>
      </w:r>
    </w:p>
    <w:p w:rsidR="0069720B" w:rsidRPr="001D62F0" w:rsidRDefault="0069720B" w:rsidP="0069720B">
      <w:pPr>
        <w:ind w:firstLine="426"/>
        <w:rPr>
          <w:lang w:val="id-ID"/>
        </w:rPr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/>
    <w:p w:rsidR="0069720B" w:rsidRPr="001D62F0" w:rsidRDefault="00A6718B" w:rsidP="0020690F">
      <w:pPr>
        <w:tabs>
          <w:tab w:val="left" w:pos="9180"/>
        </w:tabs>
        <w:ind w:left="5760" w:firstLine="720"/>
        <w:rPr>
          <w:b/>
        </w:rPr>
      </w:pPr>
      <w:proofErr w:type="spellStart"/>
      <w:r w:rsidRPr="00F46B43">
        <w:rPr>
          <w:color w:val="000000"/>
          <w:u w:val="single"/>
          <w:lang w:eastAsia="en-US"/>
        </w:rPr>
        <w:t>Noveri</w:t>
      </w:r>
      <w:proofErr w:type="spellEnd"/>
      <w:r w:rsidRPr="00F46B43">
        <w:rPr>
          <w:color w:val="000000"/>
          <w:u w:val="single"/>
          <w:lang w:eastAsia="en-US"/>
        </w:rPr>
        <w:t xml:space="preserve"> </w:t>
      </w:r>
      <w:proofErr w:type="spellStart"/>
      <w:r w:rsidRPr="00F46B43">
        <w:rPr>
          <w:color w:val="000000"/>
          <w:u w:val="single"/>
          <w:lang w:eastAsia="en-US"/>
        </w:rPr>
        <w:t>Lysbetti</w:t>
      </w:r>
      <w:proofErr w:type="spellEnd"/>
      <w:r w:rsidRPr="00F46B43">
        <w:rPr>
          <w:color w:val="000000"/>
          <w:u w:val="single"/>
          <w:lang w:eastAsia="en-US"/>
        </w:rPr>
        <w:t xml:space="preserve"> M, ST., </w:t>
      </w:r>
      <w:proofErr w:type="spellStart"/>
      <w:r w:rsidRPr="00F46B43">
        <w:rPr>
          <w:color w:val="000000"/>
          <w:u w:val="single"/>
          <w:lang w:eastAsia="en-US"/>
        </w:rPr>
        <w:t>M.Sc</w:t>
      </w:r>
      <w:proofErr w:type="spellEnd"/>
    </w:p>
    <w:p w:rsidR="0069720B" w:rsidRPr="0039646E" w:rsidRDefault="0069720B" w:rsidP="0069720B">
      <w:pPr>
        <w:ind w:left="5760" w:firstLine="720"/>
      </w:pPr>
      <w:r w:rsidRPr="001D62F0">
        <w:rPr>
          <w:lang w:val="id-ID"/>
        </w:rPr>
        <w:t>N</w:t>
      </w:r>
      <w:r w:rsidRPr="001D62F0">
        <w:t>IP.</w:t>
      </w:r>
      <w:r w:rsidR="00A6718B">
        <w:t xml:space="preserve"> </w:t>
      </w:r>
      <w:r w:rsidR="00A6718B">
        <w:rPr>
          <w:lang w:val="fi-FI"/>
        </w:rPr>
        <w:t>19731127 199903</w:t>
      </w:r>
      <w:r w:rsidR="00A6718B" w:rsidRPr="004E257F">
        <w:rPr>
          <w:lang w:val="fi-FI"/>
        </w:rPr>
        <w:t xml:space="preserve"> 2 002</w:t>
      </w: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  <w:lang w:val="id-ID"/>
        </w:rPr>
      </w:pPr>
    </w:p>
    <w:p w:rsidR="001A30F3" w:rsidRDefault="001A30F3" w:rsidP="0069720B">
      <w:pPr>
        <w:ind w:firstLine="142"/>
        <w:jc w:val="left"/>
        <w:rPr>
          <w:b/>
          <w:lang w:val="id-ID"/>
        </w:rPr>
      </w:pPr>
    </w:p>
    <w:p w:rsidR="00975588" w:rsidRPr="001A30F3" w:rsidRDefault="00975588" w:rsidP="001A30F3">
      <w:pPr>
        <w:rPr>
          <w:b/>
          <w:lang w:val="id-ID"/>
        </w:rPr>
      </w:pPr>
    </w:p>
    <w:sectPr w:rsidR="00975588" w:rsidRPr="001A30F3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88" w:rsidRDefault="006A2288">
      <w:r>
        <w:separator/>
      </w:r>
    </w:p>
  </w:endnote>
  <w:endnote w:type="continuationSeparator" w:id="0">
    <w:p w:rsidR="006A2288" w:rsidRDefault="006A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88" w:rsidRDefault="006A2288">
      <w:r>
        <w:separator/>
      </w:r>
    </w:p>
  </w:footnote>
  <w:footnote w:type="continuationSeparator" w:id="0">
    <w:p w:rsidR="006A2288" w:rsidRDefault="006A2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2ED5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0163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690F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1414"/>
    <w:rsid w:val="003B1AB1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877B9"/>
    <w:rsid w:val="00491961"/>
    <w:rsid w:val="0049421B"/>
    <w:rsid w:val="004A0E86"/>
    <w:rsid w:val="004A404D"/>
    <w:rsid w:val="004A6B6B"/>
    <w:rsid w:val="004B4E24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45CC"/>
    <w:rsid w:val="005C5C1D"/>
    <w:rsid w:val="005C60D8"/>
    <w:rsid w:val="005D00EA"/>
    <w:rsid w:val="005D75E8"/>
    <w:rsid w:val="005D79DD"/>
    <w:rsid w:val="005E00F4"/>
    <w:rsid w:val="005E1097"/>
    <w:rsid w:val="005E1368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2288"/>
    <w:rsid w:val="006A34F8"/>
    <w:rsid w:val="006A6548"/>
    <w:rsid w:val="006A699C"/>
    <w:rsid w:val="006B33A0"/>
    <w:rsid w:val="006B357B"/>
    <w:rsid w:val="006B50C9"/>
    <w:rsid w:val="006B521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8FF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0EBC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3FE8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15BAC"/>
    <w:rsid w:val="009166D3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18B"/>
    <w:rsid w:val="00A67670"/>
    <w:rsid w:val="00A70B2D"/>
    <w:rsid w:val="00A7342A"/>
    <w:rsid w:val="00A81BAD"/>
    <w:rsid w:val="00A83CEC"/>
    <w:rsid w:val="00A85672"/>
    <w:rsid w:val="00A87871"/>
    <w:rsid w:val="00AA0646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6408F"/>
    <w:rsid w:val="00B701AB"/>
    <w:rsid w:val="00B707E1"/>
    <w:rsid w:val="00B732A2"/>
    <w:rsid w:val="00B74DFE"/>
    <w:rsid w:val="00B74E84"/>
    <w:rsid w:val="00B76F21"/>
    <w:rsid w:val="00B81E9C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13E3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855F8"/>
    <w:rsid w:val="00C93292"/>
    <w:rsid w:val="00C9335B"/>
    <w:rsid w:val="00C94071"/>
    <w:rsid w:val="00C94912"/>
    <w:rsid w:val="00C949DC"/>
    <w:rsid w:val="00CA0162"/>
    <w:rsid w:val="00CA1257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2D3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1E1E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1594E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87C2D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F192C-460B-4AE5-AB36-9E9AD7EE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6</cp:revision>
  <cp:lastPrinted>2017-05-30T17:06:00Z</cp:lastPrinted>
  <dcterms:created xsi:type="dcterms:W3CDTF">2017-05-30T16:52:00Z</dcterms:created>
  <dcterms:modified xsi:type="dcterms:W3CDTF">2017-06-06T03:11:00Z</dcterms:modified>
</cp:coreProperties>
</file>