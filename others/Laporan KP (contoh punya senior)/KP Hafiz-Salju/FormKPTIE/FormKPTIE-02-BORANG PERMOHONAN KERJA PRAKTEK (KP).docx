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0674" w:rsidRPr="006F5E96" w:rsidRDefault="0003126D" w:rsidP="006F5E96">
      <w:pPr>
        <w:rPr>
          <w:b/>
          <w:sz w:val="28"/>
          <w:szCs w:val="28"/>
          <w:lang w:val="id-ID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5617836</wp:posOffset>
                </wp:positionH>
                <wp:positionV relativeFrom="paragraph">
                  <wp:posOffset>10387</wp:posOffset>
                </wp:positionV>
                <wp:extent cx="903917" cy="257175"/>
                <wp:effectExtent l="0" t="0" r="10795" b="2857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917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B43" w:rsidRPr="00B76F21" w:rsidRDefault="00A80B43" w:rsidP="00C266E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/E-0</w:t>
                            </w:r>
                            <w:r w:rsidR="006C4ED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42.35pt;margin-top:.8pt;width:71.1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tSKQIAAFEEAAAOAAAAZHJzL2Uyb0RvYy54bWysVNtu2zAMfR+wfxD0vthJk6Ux4hRdugwD&#10;ugvQ7gNkWbaFSaImKbGzry8lp1nQDXsY5gdBFKmjw0PS65tBK3IQzkswJZ1OckqE4VBL05b02+Pu&#10;zTUlPjBTMwVGlPQoPL3ZvH617m0hZtCBqoUjCGJ80duSdiHYIss874RmfgJWGHQ24DQLaLo2qx3r&#10;EV2rbJbnb7MeXG0dcOE9nt6NTrpJ+E0jePjSNF4EokqK3EJaXVqruGabNStax2wn+YkG+wcWmkmD&#10;j56h7lhgZO/kb1BacgcemjDhoDNoGslFygGzmeYvsnnomBUpFxTH27NM/v/B8s+Hr47IGmt3RYlh&#10;Gmv0KIZA3sFAZouoT299gWEPFgPDgOcYm3L19h74d08MbDtmWnHrHPSdYDXym8ab2cXVEcdHkKr/&#10;BDW+w/YBEtDQOB3FQzkIomOdjufaRC4cD1f51Wq6pISja7ZYTpeJW8aK58vW+fBBgCZxU1KHpU/g&#10;7HDvQyTDiueQ+JYHJeudVCoZrq22ypEDwzbZpS/xfxGmDOmRyQJ1+TtEnr4/QWgZsN+V1CW9Pgex&#10;Iqr23tSpGwOTatwjZWVOMkblRg3DUA2nslRQH1FQB2Nf4xzipgP3k5Iee7qk/seeOUGJ+miwKKvp&#10;fB6HIBnzxXKGhrv0VJceZjhClTRQMm63YRycvXWy7fClsQ0M3GIhG5lEjhUfWZ14Y98m7U8zFgfj&#10;0k5Rv/4EmycAAAD//wMAUEsDBBQABgAIAAAAIQASVAUe3gAAAAkBAAAPAAAAZHJzL2Rvd25yZXYu&#10;eG1sTI/BTsMwEETvSPyDtUhcEHUaoiSEOBVCAsGtlKpc3dhNIux1sN00/D3bExxXM3r7pl7N1rBJ&#10;+zA4FLBcJMA0tk4N2AnYfjzflsBClKikcagF/OgAq+byopaVcid819MmdowgGCopoI9xrDgPba+t&#10;DAs3aqTs4LyVkU7fceXlieDW8DRJcm7lgPShl6N+6nX7tTlaAWX2On2Gt7v1rs0P5j7eFNPLtxfi&#10;+mp+fAAW9Rz/ynDWJ3VoyGnvjqgCM8Qos4KqFOTAznmSFjRuLyBLl8Cbmv9f0PwCAAD//wMAUEsB&#10;Ai0AFAAGAAgAAAAhALaDOJL+AAAA4QEAABMAAAAAAAAAAAAAAAAAAAAAAFtDb250ZW50X1R5cGVz&#10;XS54bWxQSwECLQAUAAYACAAAACEAOP0h/9YAAACUAQAACwAAAAAAAAAAAAAAAAAvAQAAX3JlbHMv&#10;LnJlbHNQSwECLQAUAAYACAAAACEAXQ/LUikCAABRBAAADgAAAAAAAAAAAAAAAAAuAgAAZHJzL2Uy&#10;b0RvYy54bWxQSwECLQAUAAYACAAAACEAElQFHt4AAAAJAQAADwAAAAAAAAAAAAAAAACDBAAAZHJz&#10;L2Rvd25yZXYueG1sUEsFBgAAAAAEAAQA8wAAAI4FAAAAAA==&#10;">
                <v:textbox>
                  <w:txbxContent>
                    <w:p w:rsidR="00A80B43" w:rsidRPr="00B76F21" w:rsidRDefault="00A80B43" w:rsidP="00C266E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/E-0</w:t>
                      </w:r>
                      <w:r w:rsidR="006C4ED2">
                        <w:rPr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824D5" w:rsidRPr="006C4ED2" w:rsidRDefault="007B1AAB" w:rsidP="003824D5">
      <w:pPr>
        <w:jc w:val="center"/>
        <w:rPr>
          <w:b/>
        </w:rPr>
      </w:pPr>
      <w:r w:rsidRPr="006C4ED2">
        <w:rPr>
          <w:b/>
        </w:rPr>
        <w:t>BORANG PERMOHONAN K</w:t>
      </w:r>
      <w:r>
        <w:rPr>
          <w:b/>
        </w:rPr>
        <w:t xml:space="preserve">ERJA </w:t>
      </w:r>
      <w:r w:rsidRPr="006C4ED2">
        <w:rPr>
          <w:b/>
        </w:rPr>
        <w:t>P</w:t>
      </w:r>
      <w:r>
        <w:rPr>
          <w:b/>
        </w:rPr>
        <w:t>RAKTEK (KP)</w:t>
      </w:r>
    </w:p>
    <w:p w:rsidR="003824D5" w:rsidRDefault="003824D5" w:rsidP="003824D5">
      <w:pPr>
        <w:rPr>
          <w:b/>
          <w:sz w:val="16"/>
          <w:szCs w:val="22"/>
        </w:rPr>
      </w:pPr>
    </w:p>
    <w:tbl>
      <w:tblPr>
        <w:tblW w:w="96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5"/>
        <w:gridCol w:w="700"/>
        <w:gridCol w:w="3590"/>
      </w:tblGrid>
      <w:tr w:rsidR="003824D5" w:rsidRPr="00B42F8E" w:rsidTr="006C4ED2">
        <w:trPr>
          <w:trHeight w:val="368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B42F8E" w:rsidRDefault="006C4ED2" w:rsidP="007B1AAB">
            <w:pPr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A. Diisi oleh Mahasiswa</w:t>
            </w:r>
            <w:r>
              <w:rPr>
                <w:b/>
                <w:sz w:val="22"/>
                <w:szCs w:val="20"/>
              </w:rPr>
              <w:tab/>
            </w:r>
            <w:r>
              <w:rPr>
                <w:b/>
                <w:sz w:val="22"/>
                <w:szCs w:val="20"/>
              </w:rPr>
              <w:tab/>
            </w:r>
            <w:r>
              <w:rPr>
                <w:b/>
                <w:sz w:val="22"/>
                <w:szCs w:val="20"/>
              </w:rPr>
              <w:tab/>
              <w:t>Rencana KP:</w:t>
            </w:r>
            <w:r w:rsidR="007B1AAB">
              <w:rPr>
                <w:b/>
                <w:sz w:val="22"/>
                <w:szCs w:val="20"/>
              </w:rPr>
              <w:t xml:space="preserve"> </w:t>
            </w:r>
            <w:r w:rsidR="007B1AAB" w:rsidRPr="003824D5">
              <w:rPr>
                <w:sz w:val="22"/>
                <w:szCs w:val="22"/>
                <w:lang w:val="sv-SE"/>
              </w:rPr>
              <w:t>........................</w:t>
            </w:r>
            <w:r w:rsidR="007B1AAB">
              <w:rPr>
                <w:sz w:val="22"/>
                <w:szCs w:val="22"/>
                <w:lang w:val="sv-SE"/>
              </w:rPr>
              <w:t xml:space="preserve"> </w:t>
            </w:r>
            <w:r>
              <w:rPr>
                <w:b/>
                <w:sz w:val="22"/>
                <w:szCs w:val="20"/>
              </w:rPr>
              <w:t>s/</w:t>
            </w:r>
            <w:r w:rsidR="003824D5" w:rsidRPr="00B42F8E">
              <w:rPr>
                <w:b/>
                <w:sz w:val="22"/>
                <w:szCs w:val="20"/>
              </w:rPr>
              <w:t xml:space="preserve">d </w:t>
            </w:r>
            <w:r w:rsidR="007B1AAB" w:rsidRPr="003824D5">
              <w:rPr>
                <w:sz w:val="22"/>
                <w:szCs w:val="22"/>
                <w:lang w:val="sv-SE"/>
              </w:rPr>
              <w:t>........................</w:t>
            </w:r>
          </w:p>
        </w:tc>
      </w:tr>
      <w:tr w:rsidR="003824D5" w:rsidRPr="003824D5" w:rsidTr="006C4ED2">
        <w:trPr>
          <w:trHeight w:val="4388"/>
        </w:trPr>
        <w:tc>
          <w:tcPr>
            <w:tcW w:w="96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24D5" w:rsidRDefault="003824D5" w:rsidP="007B1AAB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Ya</w:t>
            </w:r>
            <w:r w:rsidR="006C4ED2">
              <w:rPr>
                <w:sz w:val="22"/>
                <w:szCs w:val="22"/>
                <w:lang w:val="sv-SE"/>
              </w:rPr>
              <w:t>ng bertanda tangan di bawah ini</w:t>
            </w:r>
            <w:r w:rsidRPr="003824D5">
              <w:rPr>
                <w:sz w:val="22"/>
                <w:szCs w:val="22"/>
                <w:lang w:val="sv-SE"/>
              </w:rPr>
              <w:t>:</w:t>
            </w:r>
          </w:p>
          <w:p w:rsidR="007B1AAB" w:rsidRPr="003824D5" w:rsidRDefault="007B1AAB" w:rsidP="007B1AAB">
            <w:pPr>
              <w:rPr>
                <w:sz w:val="22"/>
                <w:szCs w:val="22"/>
                <w:lang w:val="sv-SE"/>
              </w:rPr>
            </w:pPr>
          </w:p>
          <w:p w:rsidR="003824D5" w:rsidRPr="003824D5" w:rsidRDefault="003824D5" w:rsidP="006461FF">
            <w:pPr>
              <w:tabs>
                <w:tab w:val="left" w:pos="1877"/>
                <w:tab w:val="left" w:pos="2018"/>
              </w:tabs>
              <w:spacing w:line="360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Nama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..................................................................</w:t>
            </w:r>
          </w:p>
          <w:p w:rsidR="003824D5" w:rsidRPr="003824D5" w:rsidRDefault="003824D5" w:rsidP="006461FF">
            <w:pPr>
              <w:tabs>
                <w:tab w:val="left" w:pos="1877"/>
                <w:tab w:val="left" w:pos="2018"/>
              </w:tabs>
              <w:spacing w:after="240" w:line="360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NIM 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..................................................................</w:t>
            </w:r>
          </w:p>
          <w:p w:rsidR="003824D5" w:rsidRPr="006C4ED2" w:rsidRDefault="003824D5" w:rsidP="00455884">
            <w:pPr>
              <w:rPr>
                <w:sz w:val="22"/>
                <w:szCs w:val="22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Mengajukan </w:t>
            </w:r>
            <w:r w:rsidR="00816E56">
              <w:rPr>
                <w:sz w:val="22"/>
                <w:szCs w:val="22"/>
                <w:lang w:val="sv-SE"/>
              </w:rPr>
              <w:t>KP</w:t>
            </w:r>
            <w:r w:rsidRPr="003824D5">
              <w:rPr>
                <w:sz w:val="22"/>
                <w:szCs w:val="22"/>
                <w:lang w:val="sv-SE"/>
              </w:rPr>
              <w:t xml:space="preserve"> bidang </w:t>
            </w:r>
            <w:r w:rsidRPr="00B80F77">
              <w:rPr>
                <w:b/>
                <w:sz w:val="22"/>
                <w:szCs w:val="22"/>
                <w:lang w:val="sv-SE"/>
              </w:rPr>
              <w:t>*)</w:t>
            </w:r>
            <w:r w:rsidRPr="003824D5">
              <w:rPr>
                <w:sz w:val="22"/>
                <w:szCs w:val="22"/>
                <w:lang w:val="sv-SE"/>
              </w:rPr>
              <w:t xml:space="preserve"> </w:t>
            </w:r>
            <w:r w:rsidR="006F5E96">
              <w:rPr>
                <w:sz w:val="22"/>
                <w:szCs w:val="22"/>
                <w:lang w:val="id-ID"/>
              </w:rPr>
              <w:t>Komputasi Cerdas Visualisasi</w:t>
            </w:r>
            <w:r w:rsidR="00A82703">
              <w:rPr>
                <w:sz w:val="22"/>
                <w:szCs w:val="22"/>
              </w:rPr>
              <w:t xml:space="preserve"> </w:t>
            </w:r>
            <w:r w:rsidR="00C12656">
              <w:rPr>
                <w:sz w:val="22"/>
                <w:szCs w:val="22"/>
                <w:lang w:val="sv-SE"/>
              </w:rPr>
              <w:t>/</w:t>
            </w:r>
            <w:r w:rsidR="00A82703">
              <w:rPr>
                <w:sz w:val="22"/>
                <w:szCs w:val="22"/>
                <w:lang w:val="sv-SE"/>
              </w:rPr>
              <w:t xml:space="preserve"> </w:t>
            </w:r>
            <w:r w:rsidR="006F5E96">
              <w:rPr>
                <w:sz w:val="22"/>
                <w:szCs w:val="22"/>
                <w:lang w:val="id-ID"/>
              </w:rPr>
              <w:t>Komputasi Berbasis Jaringan</w:t>
            </w:r>
            <w:r w:rsidR="006C4ED2">
              <w:rPr>
                <w:sz w:val="22"/>
                <w:szCs w:val="22"/>
              </w:rPr>
              <w:t>.</w:t>
            </w:r>
          </w:p>
          <w:p w:rsidR="00E45419" w:rsidRDefault="00E45419" w:rsidP="00E45419">
            <w:pPr>
              <w:rPr>
                <w:sz w:val="22"/>
                <w:szCs w:val="22"/>
                <w:lang w:val="sv-SE"/>
              </w:rPr>
            </w:pPr>
          </w:p>
          <w:p w:rsidR="003824D5" w:rsidRPr="00816E56" w:rsidRDefault="003824D5" w:rsidP="00B80F77">
            <w:pPr>
              <w:spacing w:line="276" w:lineRule="auto"/>
              <w:rPr>
                <w:b/>
                <w:i/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Sebagai bahan pertimbangan, </w:t>
            </w:r>
            <w:r w:rsidR="00E45419">
              <w:rPr>
                <w:sz w:val="22"/>
                <w:szCs w:val="22"/>
                <w:lang w:val="sv-SE"/>
              </w:rPr>
              <w:t>di</w:t>
            </w:r>
            <w:r w:rsidRPr="003824D5">
              <w:rPr>
                <w:sz w:val="22"/>
                <w:szCs w:val="22"/>
                <w:lang w:val="sv-SE"/>
              </w:rPr>
              <w:t xml:space="preserve">lampirkan 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>KPT</w:t>
            </w:r>
            <w:r w:rsidR="006F5E96">
              <w:rPr>
                <w:b/>
                <w:iCs/>
                <w:sz w:val="22"/>
                <w:szCs w:val="22"/>
                <w:lang w:val="id-ID"/>
              </w:rPr>
              <w:t>I</w:t>
            </w:r>
            <w:r w:rsidR="00E45419">
              <w:rPr>
                <w:b/>
                <w:iCs/>
                <w:sz w:val="22"/>
                <w:szCs w:val="22"/>
              </w:rPr>
              <w:t>/E</w:t>
            </w:r>
            <w:r w:rsidR="004656A0">
              <w:rPr>
                <w:b/>
                <w:iCs/>
                <w:sz w:val="22"/>
                <w:szCs w:val="22"/>
                <w:lang w:val="sv-SE"/>
              </w:rPr>
              <w:t>-</w:t>
            </w:r>
            <w:r w:rsidR="00E45419">
              <w:rPr>
                <w:b/>
                <w:iCs/>
                <w:sz w:val="22"/>
                <w:szCs w:val="22"/>
                <w:lang w:val="sv-SE"/>
              </w:rPr>
              <w:t>0</w:t>
            </w:r>
            <w:r w:rsidR="004656A0">
              <w:rPr>
                <w:b/>
                <w:iCs/>
                <w:sz w:val="22"/>
                <w:szCs w:val="22"/>
                <w:lang w:val="sv-SE"/>
              </w:rPr>
              <w:t>1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 xml:space="preserve"> </w:t>
            </w:r>
            <w:r w:rsidR="006F5E96" w:rsidRPr="00E45419">
              <w:rPr>
                <w:iCs/>
                <w:sz w:val="22"/>
                <w:szCs w:val="22"/>
                <w:lang w:val="sv-SE"/>
              </w:rPr>
              <w:t>yang telah disetujui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 xml:space="preserve"> </w:t>
            </w:r>
            <w:r w:rsidR="00E45419">
              <w:rPr>
                <w:iCs/>
                <w:sz w:val="22"/>
                <w:szCs w:val="22"/>
                <w:lang w:val="sv-SE"/>
              </w:rPr>
              <w:t xml:space="preserve">oleh 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>K</w:t>
            </w:r>
            <w:r w:rsidR="006F5E96">
              <w:rPr>
                <w:b/>
                <w:iCs/>
                <w:sz w:val="22"/>
                <w:szCs w:val="22"/>
                <w:lang w:val="id-ID"/>
              </w:rPr>
              <w:t>oor</w:t>
            </w:r>
            <w:r w:rsidR="00E45419">
              <w:rPr>
                <w:b/>
                <w:iCs/>
                <w:sz w:val="22"/>
                <w:szCs w:val="22"/>
              </w:rPr>
              <w:t>dinator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 xml:space="preserve"> Prodi T</w:t>
            </w:r>
            <w:r w:rsidR="006F5E96">
              <w:rPr>
                <w:b/>
                <w:iCs/>
                <w:sz w:val="22"/>
                <w:szCs w:val="22"/>
                <w:lang w:val="id-ID"/>
              </w:rPr>
              <w:t>I</w:t>
            </w:r>
            <w:r w:rsidR="00400F99">
              <w:rPr>
                <w:b/>
                <w:iCs/>
                <w:sz w:val="22"/>
                <w:szCs w:val="22"/>
                <w:lang w:val="sv-SE"/>
              </w:rPr>
              <w:t xml:space="preserve"> S1</w:t>
            </w:r>
            <w:r w:rsidR="00E11B0F">
              <w:rPr>
                <w:iCs/>
                <w:sz w:val="22"/>
                <w:szCs w:val="22"/>
                <w:lang w:val="sv-SE"/>
              </w:rPr>
              <w:t xml:space="preserve">. </w:t>
            </w:r>
            <w:r w:rsidR="005F3AD7">
              <w:rPr>
                <w:iCs/>
                <w:sz w:val="22"/>
                <w:szCs w:val="22"/>
                <w:lang w:val="sv-SE"/>
              </w:rPr>
              <w:t>Berikut saya usulkan tempat pelaksa</w:t>
            </w:r>
            <w:r w:rsidR="0043226D">
              <w:rPr>
                <w:iCs/>
                <w:sz w:val="22"/>
                <w:szCs w:val="22"/>
                <w:lang w:val="sv-SE"/>
              </w:rPr>
              <w:t>na</w:t>
            </w:r>
            <w:r w:rsidR="005F3AD7">
              <w:rPr>
                <w:iCs/>
                <w:sz w:val="22"/>
                <w:szCs w:val="22"/>
                <w:lang w:val="sv-SE"/>
              </w:rPr>
              <w:t>an KP seperti di bawah ini:</w:t>
            </w:r>
          </w:p>
          <w:tbl>
            <w:tblPr>
              <w:tblpPr w:leftFromText="180" w:rightFromText="180" w:vertAnchor="text" w:horzAnchor="page" w:tblpX="875" w:tblpY="297"/>
              <w:tblOverlap w:val="never"/>
              <w:tblW w:w="8301" w:type="dxa"/>
              <w:tblLook w:val="04A0" w:firstRow="1" w:lastRow="0" w:firstColumn="1" w:lastColumn="0" w:noHBand="0" w:noVBand="1"/>
            </w:tblPr>
            <w:tblGrid>
              <w:gridCol w:w="2694"/>
              <w:gridCol w:w="283"/>
              <w:gridCol w:w="5324"/>
            </w:tblGrid>
            <w:tr w:rsidR="008B5B5C" w:rsidRPr="00FB7CFC" w:rsidTr="00B80F77">
              <w:trPr>
                <w:trHeight w:val="426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>Nama Perusahaan</w:t>
                  </w:r>
                  <w:r w:rsidR="00957C53">
                    <w:rPr>
                      <w:sz w:val="22"/>
                      <w:szCs w:val="22"/>
                      <w:lang w:val="sv-SE"/>
                    </w:rPr>
                    <w:t xml:space="preserve"> </w:t>
                  </w:r>
                  <w:r>
                    <w:rPr>
                      <w:sz w:val="22"/>
                      <w:szCs w:val="22"/>
                      <w:lang w:val="sv-SE"/>
                    </w:rPr>
                    <w:t>/</w:t>
                  </w:r>
                  <w:r w:rsidR="00957C53">
                    <w:rPr>
                      <w:sz w:val="22"/>
                      <w:szCs w:val="22"/>
                      <w:lang w:val="sv-SE"/>
                    </w:rPr>
                    <w:t xml:space="preserve"> </w:t>
                  </w: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Instansi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B80F77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>……………………………</w:t>
                  </w:r>
                  <w:r>
                    <w:rPr>
                      <w:color w:val="000000"/>
                      <w:lang w:eastAsia="en-US"/>
                    </w:rPr>
                    <w:t>……………...</w:t>
                  </w:r>
                </w:p>
              </w:tc>
            </w:tr>
            <w:tr w:rsidR="008B5B5C" w:rsidRPr="00FB7CFC" w:rsidTr="00B80F77">
              <w:trPr>
                <w:trHeight w:val="412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Alamat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B80F77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>……………………………</w:t>
                  </w:r>
                  <w:r>
                    <w:rPr>
                      <w:color w:val="000000"/>
                      <w:lang w:eastAsia="en-US"/>
                    </w:rPr>
                    <w:t>……………...</w:t>
                  </w:r>
                </w:p>
              </w:tc>
            </w:tr>
            <w:tr w:rsidR="00B80F77" w:rsidRPr="00FB7CFC" w:rsidTr="00B80F77">
              <w:trPr>
                <w:trHeight w:val="412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</w:tcPr>
                <w:p w:rsidR="00B80F77" w:rsidRPr="003824D5" w:rsidRDefault="00B80F77" w:rsidP="00B80F77">
                  <w:pPr>
                    <w:suppressAutoHyphens w:val="0"/>
                    <w:contextualSpacing/>
                    <w:rPr>
                      <w:sz w:val="22"/>
                      <w:szCs w:val="22"/>
                      <w:lang w:val="sv-SE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 xml:space="preserve">Bidang Usaha / Kegiatan  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</w:tcPr>
                <w:p w:rsidR="00B80F77" w:rsidRPr="00FB7CFC" w:rsidRDefault="00B80F77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</w:tcPr>
                <w:p w:rsidR="00B80F77" w:rsidRPr="00FB7CFC" w:rsidRDefault="00B80F77" w:rsidP="00B80F77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>……………………………</w:t>
                  </w:r>
                  <w:r>
                    <w:rPr>
                      <w:color w:val="000000"/>
                      <w:lang w:eastAsia="en-US"/>
                    </w:rPr>
                    <w:t>……………...</w:t>
                  </w:r>
                </w:p>
              </w:tc>
            </w:tr>
          </w:tbl>
          <w:p w:rsidR="003824D5" w:rsidRPr="008B5B5C" w:rsidRDefault="003824D5" w:rsidP="00B80F77">
            <w:pPr>
              <w:spacing w:line="360" w:lineRule="auto"/>
              <w:rPr>
                <w:sz w:val="22"/>
                <w:szCs w:val="22"/>
                <w:lang w:val="sv-SE"/>
              </w:rPr>
            </w:pPr>
          </w:p>
        </w:tc>
      </w:tr>
      <w:tr w:rsidR="003824D5" w:rsidRPr="003824D5" w:rsidTr="006C4ED2">
        <w:trPr>
          <w:trHeight w:val="1236"/>
        </w:trPr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4290" w:type="dxa"/>
            <w:gridSpan w:val="2"/>
            <w:tcBorders>
              <w:top w:val="nil"/>
              <w:left w:val="nil"/>
            </w:tcBorders>
          </w:tcPr>
          <w:p w:rsidR="003824D5" w:rsidRPr="003824D5" w:rsidRDefault="003824D5" w:rsidP="00B80F77">
            <w:pPr>
              <w:tabs>
                <w:tab w:val="left" w:pos="2957"/>
              </w:tabs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Pekanbaru,</w:t>
            </w:r>
            <w:r w:rsidR="002C0AF7">
              <w:rPr>
                <w:sz w:val="22"/>
                <w:szCs w:val="22"/>
                <w:lang w:val="sv-SE"/>
              </w:rPr>
              <w:t xml:space="preserve"> </w:t>
            </w:r>
            <w:r w:rsidRPr="003824D5">
              <w:rPr>
                <w:sz w:val="22"/>
                <w:szCs w:val="22"/>
                <w:lang w:val="sv-SE"/>
              </w:rPr>
              <w:t>...................................</w:t>
            </w:r>
          </w:p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Pemohon,</w:t>
            </w:r>
          </w:p>
          <w:p w:rsidR="003824D5" w:rsidRDefault="003824D5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E639AB" w:rsidRDefault="00E639AB" w:rsidP="00B80F77">
            <w:pPr>
              <w:tabs>
                <w:tab w:val="left" w:pos="0"/>
                <w:tab w:val="left" w:pos="2957"/>
              </w:tabs>
              <w:rPr>
                <w:sz w:val="22"/>
                <w:szCs w:val="22"/>
                <w:lang w:val="fi-FI"/>
              </w:rPr>
            </w:pPr>
          </w:p>
          <w:p w:rsidR="003824D5" w:rsidRPr="0070634E" w:rsidRDefault="002C0AF7" w:rsidP="00B80F77">
            <w:pPr>
              <w:tabs>
                <w:tab w:val="left" w:pos="0"/>
                <w:tab w:val="left" w:pos="2957"/>
              </w:tabs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(</w:t>
            </w:r>
            <w:r w:rsidR="003824D5" w:rsidRPr="003824D5">
              <w:rPr>
                <w:sz w:val="22"/>
                <w:szCs w:val="22"/>
                <w:lang w:val="fi-FI"/>
              </w:rPr>
              <w:t>................................................</w:t>
            </w:r>
            <w:r w:rsidR="00185386">
              <w:rPr>
                <w:sz w:val="22"/>
                <w:szCs w:val="22"/>
                <w:lang w:val="fi-FI"/>
              </w:rPr>
              <w:t>...</w:t>
            </w:r>
            <w:r w:rsidR="00B80F77">
              <w:rPr>
                <w:sz w:val="22"/>
                <w:szCs w:val="22"/>
                <w:lang w:val="fi-FI"/>
              </w:rPr>
              <w:t>.</w:t>
            </w:r>
            <w:r w:rsidR="003824D5" w:rsidRPr="003824D5">
              <w:rPr>
                <w:sz w:val="22"/>
                <w:szCs w:val="22"/>
                <w:lang w:val="fi-FI"/>
              </w:rPr>
              <w:t>)</w:t>
            </w:r>
          </w:p>
        </w:tc>
      </w:tr>
      <w:tr w:rsidR="003824D5" w:rsidRPr="003824D5" w:rsidTr="006C4ED2">
        <w:trPr>
          <w:trHeight w:val="293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3824D5" w:rsidRDefault="00400F99" w:rsidP="00AA63C2">
            <w:pPr>
              <w:rPr>
                <w:b/>
                <w:szCs w:val="22"/>
                <w:lang w:val="fi-FI"/>
              </w:rPr>
            </w:pPr>
            <w:r>
              <w:rPr>
                <w:b/>
                <w:sz w:val="22"/>
                <w:szCs w:val="20"/>
                <w:lang w:val="fi-FI"/>
              </w:rPr>
              <w:t>B</w:t>
            </w:r>
            <w:r w:rsidR="003824D5" w:rsidRPr="00B42F8E">
              <w:rPr>
                <w:b/>
                <w:sz w:val="22"/>
                <w:szCs w:val="20"/>
                <w:lang w:val="fi-FI"/>
              </w:rPr>
              <w:t xml:space="preserve">. Diisi oleh Koordinator KP </w:t>
            </w:r>
          </w:p>
        </w:tc>
      </w:tr>
      <w:tr w:rsidR="003824D5" w:rsidRPr="003824D5" w:rsidTr="006C4ED2">
        <w:trPr>
          <w:trHeight w:val="950"/>
        </w:trPr>
        <w:tc>
          <w:tcPr>
            <w:tcW w:w="6095" w:type="dxa"/>
            <w:gridSpan w:val="2"/>
            <w:tcBorders>
              <w:right w:val="single" w:sz="4" w:space="0" w:color="auto"/>
            </w:tcBorders>
          </w:tcPr>
          <w:p w:rsidR="003824D5" w:rsidRPr="003824D5" w:rsidRDefault="003824D5" w:rsidP="0070634E">
            <w:pPr>
              <w:spacing w:line="276" w:lineRule="auto"/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Dosen Pembimbing KP:</w:t>
            </w:r>
          </w:p>
          <w:p w:rsidR="003824D5" w:rsidRPr="003824D5" w:rsidRDefault="003824D5" w:rsidP="0070634E">
            <w:pPr>
              <w:spacing w:line="276" w:lineRule="auto"/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................................................................</w:t>
            </w:r>
          </w:p>
          <w:p w:rsidR="003824D5" w:rsidRPr="003824D5" w:rsidRDefault="003824D5" w:rsidP="0070634E">
            <w:pPr>
              <w:spacing w:line="276" w:lineRule="auto"/>
              <w:rPr>
                <w:sz w:val="10"/>
                <w:szCs w:val="22"/>
                <w:lang w:val="fi-FI"/>
              </w:rPr>
            </w:pPr>
          </w:p>
        </w:tc>
        <w:tc>
          <w:tcPr>
            <w:tcW w:w="3590" w:type="dxa"/>
            <w:tcBorders>
              <w:left w:val="single" w:sz="4" w:space="0" w:color="auto"/>
            </w:tcBorders>
          </w:tcPr>
          <w:p w:rsidR="003824D5" w:rsidRDefault="003824D5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Tanda Tangan Koordinator KP</w:t>
            </w:r>
          </w:p>
          <w:p w:rsidR="00F32779" w:rsidRDefault="00F32779" w:rsidP="00F32779">
            <w:pPr>
              <w:rPr>
                <w:sz w:val="22"/>
                <w:szCs w:val="22"/>
                <w:lang w:val="sv-SE"/>
              </w:rPr>
            </w:pPr>
          </w:p>
          <w:p w:rsidR="00EE274E" w:rsidRDefault="00EE274E" w:rsidP="00F32779">
            <w:pPr>
              <w:rPr>
                <w:sz w:val="22"/>
                <w:szCs w:val="22"/>
                <w:lang w:val="sv-SE"/>
              </w:rPr>
            </w:pPr>
          </w:p>
          <w:p w:rsidR="006D58BD" w:rsidRDefault="006D58BD" w:rsidP="006D58BD">
            <w:pPr>
              <w:rPr>
                <w:sz w:val="22"/>
                <w:szCs w:val="22"/>
                <w:lang w:val="id-ID"/>
              </w:rPr>
            </w:pPr>
            <w:r>
              <w:rPr>
                <w:u w:val="single"/>
                <w:lang w:val="id-ID"/>
              </w:rPr>
              <w:t xml:space="preserve">Dr. </w:t>
            </w:r>
            <w:r w:rsidR="006C43FC">
              <w:rPr>
                <w:u w:val="single"/>
                <w:lang w:val="id-ID"/>
              </w:rPr>
              <w:t>Dewi Nasien</w:t>
            </w:r>
            <w:bookmarkStart w:id="0" w:name="_GoBack"/>
            <w:bookmarkEnd w:id="0"/>
            <w:r>
              <w:rPr>
                <w:u w:val="single"/>
                <w:lang w:val="id-ID"/>
              </w:rPr>
              <w:t>,</w:t>
            </w:r>
            <w:r w:rsidR="00633CF6">
              <w:rPr>
                <w:u w:val="single"/>
              </w:rPr>
              <w:t xml:space="preserve"> </w:t>
            </w:r>
            <w:r>
              <w:rPr>
                <w:u w:val="single"/>
                <w:lang w:val="id-ID"/>
              </w:rPr>
              <w:t>M.Sc</w:t>
            </w:r>
          </w:p>
          <w:p w:rsidR="003623B0" w:rsidRDefault="006D58BD" w:rsidP="006D58BD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NIP. </w:t>
            </w:r>
          </w:p>
          <w:p w:rsidR="006D58BD" w:rsidRPr="003623B0" w:rsidRDefault="006D58BD" w:rsidP="006D58BD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3824D5" w:rsidRPr="003824D5" w:rsidTr="006C4ED2">
        <w:trPr>
          <w:trHeight w:val="273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B42F8E" w:rsidRDefault="00174CDF" w:rsidP="00455884">
            <w:pPr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C</w:t>
            </w:r>
            <w:r w:rsidR="003824D5" w:rsidRPr="00B42F8E">
              <w:rPr>
                <w:b/>
                <w:sz w:val="22"/>
                <w:szCs w:val="22"/>
                <w:lang w:val="fi-FI"/>
              </w:rPr>
              <w:t>. Diisi oleh Dosen Pembimbing KP (setelah ada persetujuan Koordinator KP)</w:t>
            </w:r>
          </w:p>
        </w:tc>
      </w:tr>
      <w:tr w:rsidR="003824D5" w:rsidRPr="003824D5" w:rsidTr="006C4ED2">
        <w:trPr>
          <w:trHeight w:val="1597"/>
        </w:trPr>
        <w:tc>
          <w:tcPr>
            <w:tcW w:w="6095" w:type="dxa"/>
            <w:gridSpan w:val="2"/>
            <w:tcBorders>
              <w:right w:val="single" w:sz="4" w:space="0" w:color="auto"/>
            </w:tcBorders>
          </w:tcPr>
          <w:p w:rsidR="00C51F98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Catatan:</w:t>
            </w:r>
          </w:p>
          <w:p w:rsidR="003824D5" w:rsidRPr="00C51F98" w:rsidRDefault="003824D5" w:rsidP="00C51F98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3590" w:type="dxa"/>
            <w:tcBorders>
              <w:left w:val="single" w:sz="4" w:space="0" w:color="auto"/>
            </w:tcBorders>
          </w:tcPr>
          <w:p w:rsidR="003824D5" w:rsidRPr="003824D5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Tanda Tangan </w:t>
            </w:r>
            <w:r w:rsidR="00796658">
              <w:rPr>
                <w:sz w:val="22"/>
                <w:szCs w:val="22"/>
                <w:lang w:val="sv-SE"/>
              </w:rPr>
              <w:t>Dosen Pembimbing KP</w:t>
            </w:r>
          </w:p>
          <w:p w:rsidR="003824D5" w:rsidRDefault="003824D5" w:rsidP="00455884">
            <w:pPr>
              <w:rPr>
                <w:sz w:val="22"/>
                <w:szCs w:val="22"/>
                <w:lang w:val="sv-SE"/>
              </w:rPr>
            </w:pPr>
          </w:p>
          <w:p w:rsidR="00FE6E1C" w:rsidRDefault="00FE6E1C" w:rsidP="00455884">
            <w:pPr>
              <w:rPr>
                <w:sz w:val="22"/>
                <w:szCs w:val="22"/>
                <w:lang w:val="sv-SE"/>
              </w:rPr>
            </w:pPr>
          </w:p>
          <w:p w:rsidR="003B5106" w:rsidRDefault="003B5106" w:rsidP="00455884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____________________</w:t>
            </w:r>
            <w:r w:rsidR="001643C2">
              <w:rPr>
                <w:sz w:val="22"/>
                <w:szCs w:val="22"/>
                <w:lang w:val="sv-SE"/>
              </w:rPr>
              <w:t>_________</w:t>
            </w:r>
          </w:p>
          <w:p w:rsidR="003B5106" w:rsidRPr="00AE2FF0" w:rsidRDefault="003B5106" w:rsidP="00455884">
            <w:pPr>
              <w:rPr>
                <w:sz w:val="22"/>
                <w:szCs w:val="22"/>
                <w:lang w:val="sv-SE"/>
              </w:rPr>
            </w:pPr>
            <w:r w:rsidRPr="00AE2FF0">
              <w:rPr>
                <w:sz w:val="22"/>
                <w:szCs w:val="22"/>
                <w:lang w:val="sv-SE"/>
              </w:rPr>
              <w:t>NIP.</w:t>
            </w:r>
          </w:p>
          <w:p w:rsidR="00D6197A" w:rsidRPr="003824D5" w:rsidRDefault="00D6197A" w:rsidP="00455884">
            <w:pPr>
              <w:rPr>
                <w:sz w:val="16"/>
                <w:szCs w:val="22"/>
                <w:lang w:val="sv-SE"/>
              </w:rPr>
            </w:pPr>
          </w:p>
        </w:tc>
      </w:tr>
    </w:tbl>
    <w:p w:rsidR="00AE2FF0" w:rsidRPr="006F5E96" w:rsidRDefault="004D5401" w:rsidP="004D5401">
      <w:pPr>
        <w:tabs>
          <w:tab w:val="left" w:pos="180"/>
        </w:tabs>
        <w:rPr>
          <w:b/>
          <w:i/>
          <w:sz w:val="20"/>
          <w:szCs w:val="20"/>
          <w:lang w:val="id-ID"/>
        </w:rPr>
      </w:pPr>
      <w:r>
        <w:rPr>
          <w:b/>
          <w:i/>
          <w:sz w:val="20"/>
          <w:szCs w:val="20"/>
          <w:lang w:val="sv-SE"/>
        </w:rPr>
        <w:t xml:space="preserve"> </w:t>
      </w:r>
      <w:r w:rsidR="003824D5" w:rsidRPr="003824D5">
        <w:rPr>
          <w:b/>
          <w:i/>
          <w:sz w:val="20"/>
          <w:szCs w:val="20"/>
          <w:lang w:val="sv-SE"/>
        </w:rPr>
        <w:t>*) Coret yang tidak perlu</w:t>
      </w:r>
    </w:p>
    <w:p w:rsidR="00E40816" w:rsidRPr="00394CF4" w:rsidRDefault="006C1732" w:rsidP="00E40816">
      <w:pPr>
        <w:ind w:left="5760" w:firstLine="720"/>
        <w:rPr>
          <w:b/>
        </w:rPr>
      </w:pPr>
      <w:r w:rsidRPr="00394CF4">
        <w:rPr>
          <w:b/>
        </w:rPr>
        <w:t>Mengetahui</w:t>
      </w:r>
      <w:r w:rsidR="00E40816" w:rsidRPr="00394CF4">
        <w:rPr>
          <w:b/>
        </w:rPr>
        <w:tab/>
      </w:r>
      <w:r w:rsidR="00E40816" w:rsidRPr="00394CF4">
        <w:rPr>
          <w:b/>
        </w:rPr>
        <w:tab/>
      </w:r>
      <w:r w:rsidR="00E40816" w:rsidRPr="00394CF4">
        <w:rPr>
          <w:b/>
        </w:rPr>
        <w:tab/>
      </w:r>
    </w:p>
    <w:p w:rsidR="006F5E96" w:rsidRPr="001643C2" w:rsidRDefault="006F5E96" w:rsidP="006F5E96">
      <w:pPr>
        <w:ind w:left="5760" w:firstLine="720"/>
        <w:rPr>
          <w:lang w:val="id-ID"/>
        </w:rPr>
      </w:pPr>
      <w:r w:rsidRPr="001643C2">
        <w:rPr>
          <w:lang w:val="id-ID"/>
        </w:rPr>
        <w:t xml:space="preserve">Koordinator </w:t>
      </w:r>
      <w:r w:rsidR="00B2192E">
        <w:t>Program Studi,</w:t>
      </w:r>
    </w:p>
    <w:p w:rsidR="006F5E96" w:rsidRPr="001643C2" w:rsidRDefault="006F5E96" w:rsidP="006F5E96">
      <w:pPr>
        <w:ind w:left="5760" w:firstLine="720"/>
        <w:rPr>
          <w:lang w:val="id-ID"/>
        </w:rPr>
      </w:pPr>
      <w:r w:rsidRPr="001643C2">
        <w:t xml:space="preserve">Teknik </w:t>
      </w:r>
      <w:r w:rsidRPr="001643C2">
        <w:rPr>
          <w:lang w:val="id-ID"/>
        </w:rPr>
        <w:t>Informatika,</w:t>
      </w:r>
    </w:p>
    <w:p w:rsidR="006F5E96" w:rsidRPr="006F5E96" w:rsidRDefault="006F5E96" w:rsidP="006F5E96">
      <w:pPr>
        <w:rPr>
          <w:lang w:val="id-ID"/>
        </w:rPr>
      </w:pPr>
    </w:p>
    <w:p w:rsidR="006F5E96" w:rsidRDefault="006F5E96" w:rsidP="006F5E96">
      <w:pPr>
        <w:rPr>
          <w:lang w:val="id-ID"/>
        </w:rPr>
      </w:pPr>
    </w:p>
    <w:p w:rsidR="00EF5CF6" w:rsidRDefault="00EF5CF6" w:rsidP="006F5E96">
      <w:pPr>
        <w:rPr>
          <w:lang w:val="id-ID"/>
        </w:rPr>
      </w:pPr>
    </w:p>
    <w:p w:rsidR="00E639AB" w:rsidRDefault="00E639AB" w:rsidP="006F5E96">
      <w:pPr>
        <w:rPr>
          <w:lang w:val="id-ID"/>
        </w:rPr>
      </w:pPr>
    </w:p>
    <w:p w:rsidR="006F5E96" w:rsidRPr="001643C2" w:rsidRDefault="006F5E96" w:rsidP="008A39D3">
      <w:pPr>
        <w:ind w:left="5760" w:firstLine="720"/>
        <w:rPr>
          <w:b/>
          <w:u w:val="single"/>
          <w:lang w:val="id-ID"/>
        </w:rPr>
      </w:pPr>
      <w:r w:rsidRPr="001643C2">
        <w:rPr>
          <w:b/>
          <w:u w:val="single"/>
          <w:lang w:val="id-ID"/>
        </w:rPr>
        <w:t>Irsan Taufik Ali</w:t>
      </w:r>
      <w:r w:rsidRPr="001643C2">
        <w:rPr>
          <w:b/>
          <w:u w:val="single"/>
        </w:rPr>
        <w:t>, ST., MT</w:t>
      </w:r>
      <w:r w:rsidRPr="001643C2">
        <w:rPr>
          <w:b/>
        </w:rPr>
        <w:tab/>
      </w:r>
    </w:p>
    <w:p w:rsidR="00975588" w:rsidRDefault="006F5E96" w:rsidP="007B30A3">
      <w:pPr>
        <w:ind w:left="5760" w:firstLine="720"/>
        <w:rPr>
          <w:b/>
        </w:rPr>
      </w:pPr>
      <w:r>
        <w:t xml:space="preserve">NIP. </w:t>
      </w:r>
      <w:r>
        <w:rPr>
          <w:lang w:val="id-ID"/>
        </w:rPr>
        <w:t>19800510 200501 1 003</w:t>
      </w:r>
    </w:p>
    <w:sectPr w:rsidR="00975588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F28" w:rsidRDefault="008A2F28">
      <w:r>
        <w:separator/>
      </w:r>
    </w:p>
  </w:endnote>
  <w:endnote w:type="continuationSeparator" w:id="0">
    <w:p w:rsidR="008A2F28" w:rsidRDefault="008A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F28" w:rsidRDefault="008A2F28">
      <w:r>
        <w:separator/>
      </w:r>
    </w:p>
  </w:footnote>
  <w:footnote w:type="continuationSeparator" w:id="0">
    <w:p w:rsidR="008A2F28" w:rsidRDefault="008A2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43" w:rsidRDefault="00A80B43">
    <w:pPr>
      <w:pStyle w:val="Header"/>
    </w:pPr>
  </w:p>
  <w:p w:rsidR="00A80B43" w:rsidRDefault="00A80B43">
    <w:pPr>
      <w:rPr>
        <w:lang w:val="id-ID"/>
      </w:rPr>
    </w:pPr>
  </w:p>
  <w:p w:rsidR="00A80B43" w:rsidRDefault="00A80B43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43" w:rsidRDefault="00793DFB" w:rsidP="00AA5D04">
    <w:pPr>
      <w:pStyle w:val="Header"/>
      <w:jc w:val="left"/>
    </w:pPr>
    <w:r>
      <w:rPr>
        <w:noProof/>
        <w:lang w:eastAsia="en-US"/>
      </w:rPr>
      <w:drawing>
        <wp:anchor distT="0" distB="0" distL="114300" distR="114300" simplePos="0" relativeHeight="251659776" behindDoc="0" locked="0" layoutInCell="1" allowOverlap="1" wp14:anchorId="3F78F367" wp14:editId="1E1E90B5">
          <wp:simplePos x="0" y="0"/>
          <wp:positionH relativeFrom="column">
            <wp:posOffset>-405434</wp:posOffset>
          </wp:positionH>
          <wp:positionV relativeFrom="paragraph">
            <wp:posOffset>99060</wp:posOffset>
          </wp:positionV>
          <wp:extent cx="930303" cy="960942"/>
          <wp:effectExtent l="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303" cy="960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79BE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AC5297F" wp14:editId="78D5E4F2">
              <wp:simplePos x="0" y="0"/>
              <wp:positionH relativeFrom="column">
                <wp:posOffset>-340029</wp:posOffset>
              </wp:positionH>
              <wp:positionV relativeFrom="paragraph">
                <wp:posOffset>1369695</wp:posOffset>
              </wp:positionV>
              <wp:extent cx="6891545" cy="7952"/>
              <wp:effectExtent l="0" t="19050" r="43180" b="495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91545" cy="7952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BC39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75pt,107.85pt" to="515.9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ICKQIAAEcEAAAOAAAAZHJzL2Uyb0RvYy54bWysU02P2jAQvVfqf7B8hyQ0fEWEVUWgF9pF&#10;Wtq7sR1irWNbtiGgqv+9Y/NRtr1UVXNwxpmZlzczb2ZPp1aiI7dOaFXirJ9ixBXVTKh9ib9uV70J&#10;Rs4TxYjUipf4zB1+mr9/N+tMwQe60ZJxiwBEuaIzJW68N0WSONrwlri+NlyBs9a2JR6udp8wSzpA&#10;b2UySNNR0mnLjNWUOwdfq4sTzyN+XXPqn+vacY9kiYGbj6eN5y6cyXxGir0lphH0SoP8A4uWCAU/&#10;vUNVxBN0sOIPqFZQq52ufZ/qNtF1LSiPNUA1WfpbNS8NMTzWAs1x5t4m9/9g6ZfjxiLBYHYYKdLC&#10;iNZCcTQInemMKyBgoTY21EZP6sWsNX11SOlFQ9SeR4bbs4G0LGQkb1LCxRnA33WfNYMYcvA6tulU&#10;2xbVUphvITGAQyvQKc7lfJ8LP3lE4eNoMs2G+RAjCr7xdBjJJaQIKCHXWOc/cd2iYJRYQgERkxzX&#10;zgdWv0JCuNIrIWWcvFSoK/FwnA1BHLQ10AffCLUFNbxGCKelYCE8JDq73y2kRUcS1BSfWDR4HsOs&#10;PigW4RtO2PJqeyLkxQY6UgU8qA8IXq2LXL5P0+lyspzkvXwwWvbytKp6H1eLvDdaZeNh9aFaLKrs&#10;R6CW5UUjGOMqsLtJN8v/ThrXJbqI7i7ee2OSt+ixg0D29o6k46jDdC862Wl23tibBECtMfi6WWEd&#10;Hu9gP+7//CcAAAD//wMAUEsDBBQABgAIAAAAIQDIjp9Q3gAAAAwBAAAPAAAAZHJzL2Rvd25yZXYu&#10;eG1sTI/LbsIwEEX3SP0Hayp1B05IU1AaByGk7stjw87Ebpxij63YefD3dVZlOTNHd84td5PRZJCd&#10;by0ySFcJEIm1FS02DC7nr+UWiA8cBdcWJYOH9LCrXhYlL4Qd8SiHU2hIDEFfcAYqBFdQ6mslDfcr&#10;6yTG24/tDA9x7BoqOj7GcKPpOkk+qOEtxg+KO3lQsr6fesPAnd+34Xd43C+uH6/Z3h4P31ox9vY6&#10;7T+BBDmFfxhm/agOVXS62R6FJ5rBMs/yiDJYp/kGyEwkWRrb3ObVJgFalfS5RPUHAAD//wMAUEsB&#10;Ai0AFAAGAAgAAAAhALaDOJL+AAAA4QEAABMAAAAAAAAAAAAAAAAAAAAAAFtDb250ZW50X1R5cGVz&#10;XS54bWxQSwECLQAUAAYACAAAACEAOP0h/9YAAACUAQAACwAAAAAAAAAAAAAAAAAvAQAAX3JlbHMv&#10;LnJlbHNQSwECLQAUAAYACAAAACEAP/giAikCAABHBAAADgAAAAAAAAAAAAAAAAAuAgAAZHJzL2Uy&#10;b0RvYy54bWxQSwECLQAUAAYACAAAACEAyI6fUN4AAAAMAQAADwAAAAAAAAAAAAAAAACDBAAAZHJz&#10;L2Rvd25yZXYueG1sUEsFBgAAAAAEAAQA8wAAAI4FAAAAAA==&#10;" strokeweight="4.5pt">
              <v:stroke linestyle="thinThick"/>
            </v:line>
          </w:pict>
        </mc:Fallback>
      </mc:AlternateContent>
    </w:r>
    <w:r w:rsidR="00A80B4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4674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467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0B43" w:rsidRPr="00757A43" w:rsidRDefault="00A80B43" w:rsidP="00AA5D04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 w:rsidR="00CE79BE"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A80B43" w:rsidRPr="00F414F8" w:rsidRDefault="00A80B43" w:rsidP="00AA5D0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A80B43" w:rsidRPr="002C1824" w:rsidRDefault="00A80B43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A80B43" w:rsidRPr="002C1824" w:rsidRDefault="00A80B43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A80B43" w:rsidRPr="00757A43" w:rsidRDefault="00CE79BE" w:rsidP="00AA5D04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="00A80B43" w:rsidRPr="00757A43">
                            <w:t>Simpang Baru</w:t>
                          </w:r>
                          <w:r>
                            <w:t>, Tampan,</w:t>
                          </w:r>
                          <w:r w:rsidR="00A80B43" w:rsidRPr="00757A43">
                            <w:t xml:space="preserve"> Pekanbaru</w:t>
                          </w:r>
                          <w:r>
                            <w:t>, Riau</w:t>
                          </w:r>
                          <w:r w:rsidR="002068D3">
                            <w:t xml:space="preserve">, </w:t>
                          </w:r>
                          <w:r w:rsidR="00A80B43" w:rsidRPr="00757A43">
                            <w:t>28293</w:t>
                          </w:r>
                        </w:p>
                        <w:p w:rsidR="00A80B43" w:rsidRPr="00757A43" w:rsidRDefault="00A80B43" w:rsidP="00AA5D04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 w:rsidR="00CE79BE">
                            <w:t xml:space="preserve">: </w:t>
                          </w:r>
                          <w:r w:rsidRPr="00757A43">
                            <w:t>0761</w:t>
                          </w:r>
                          <w:r w:rsidR="00CE79BE">
                            <w:t>-</w:t>
                          </w:r>
                          <w:r w:rsidRPr="00757A43">
                            <w:t>66596</w:t>
                          </w:r>
                          <w:r w:rsidR="00CE79BE"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 w:rsidR="00CE79BE"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 w:rsidR="00CE79BE"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A80B43" w:rsidRPr="00757A43" w:rsidRDefault="000661B3" w:rsidP="00AA5D04">
                          <w:pPr>
                            <w:jc w:val="center"/>
                          </w:pPr>
                          <w:r>
                            <w:t>Website</w:t>
                          </w:r>
                          <w:r w:rsidR="00A80B43"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</w:t>
                          </w:r>
                          <w:r w:rsidR="00A80B43">
                            <w:t>ee.ft.unri.ac.id</w:t>
                          </w:r>
                        </w:p>
                        <w:p w:rsidR="00A80B43" w:rsidRPr="00063A82" w:rsidRDefault="00A80B43" w:rsidP="00063A8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15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1JgQIAABA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Kv&#10;MFK0A4oe+ODRtR5QFqrTG1eC070BNz/ANrAcM3XmTtefHVL6pqVqy6+s1X3LKYPo4snk7OiI4wLI&#10;pn+nGVxDd15HoKGxXSgdFAMBOrD0eGImhFLD5iwnC5KCqQZbRmZzspiG6BJaHo8b6/wbrjsUJhW2&#10;QH2Ep/s750fXo0u4zWkp2FpIGRd2u7mRFu0pyGQdvwP6MzepgrPS4diIOO5AlHBHsIV4I+3fiiwn&#10;6XVeTNazxXxC1mQ6KebpYpJmxXUxS0lBbtffQ4AZKVvBGFd3QvGjBDPydxQfmmEUTxQh6itcTPPp&#10;yNEfk0zj97skO+GhI6XoKrw4OdEyMPtaMUiblp4KOc6T5+FHQqAGx3+sStRBoH4UgR82A6AEcWw0&#10;ewRFWA18AbfwjMCk1fYrRj20ZIXdlx21HCP5VoGqioyQ0MNxQabzHBb23LI5t1BVA1SFPUbj9MaP&#10;fb8zVmxbuGnUsdJXoMRGRI08RQUphAW0XUzm8ESEvj5fR6+nh2z1AwAA//8DAFBLAwQUAAYACAAA&#10;ACEA5Y1oN94AAAAKAQAADwAAAGRycy9kb3ducmV2LnhtbEyPwW6DMBBE75X6D9ZW6qVKTFCAhrBE&#10;baVWvSbNByzYARS8RtgJ5O/rnNrj7Ixm3ha72fTiqkfXWUZYLSMQmmurOm4Qjj+fi1cQzhMr6i1r&#10;hJt2sCsfHwrKlZ14r68H34hQwi4nhNb7IZfS1a025JZ20By8kx0N+SDHRqqRplBuehlHUSoNdRwW&#10;Whr0R6vr8+FiEE7f00uymaovf8z26/SduqyyN8Tnp/ltC8Lr2f+F4Y4f0KEMTJW9sHKiR0izdUgi&#10;LJINiLsfJatwqRDiOIlBloX8/0L5CwAA//8DAFBLAQItABQABgAIAAAAIQC2gziS/gAAAOEBAAAT&#10;AAAAAAAAAAAAAAAAAAAAAABbQ29udGVudF9UeXBlc10ueG1sUEsBAi0AFAAGAAgAAAAhADj9If/W&#10;AAAAlAEAAAsAAAAAAAAAAAAAAAAALwEAAF9yZWxzLy5yZWxzUEsBAi0AFAAGAAgAAAAhAKc+fUmB&#10;AgAAEAUAAA4AAAAAAAAAAAAAAAAALgIAAGRycy9lMm9Eb2MueG1sUEsBAi0AFAAGAAgAAAAhAOWN&#10;aDfeAAAACgEAAA8AAAAAAAAAAAAAAAAA2wQAAGRycy9kb3ducmV2LnhtbFBLBQYAAAAABAAEAPMA&#10;AADmBQAAAAA=&#10;" stroked="f">
              <v:textbox>
                <w:txbxContent>
                  <w:p w:rsidR="00A80B43" w:rsidRPr="00757A43" w:rsidRDefault="00A80B43" w:rsidP="00AA5D04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 w:rsidR="00CE79BE"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A80B43" w:rsidRPr="00F414F8" w:rsidRDefault="00A80B43" w:rsidP="00AA5D0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A80B43" w:rsidRPr="002C1824" w:rsidRDefault="00A80B43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A80B43" w:rsidRPr="002C1824" w:rsidRDefault="00A80B43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A80B43" w:rsidRPr="00757A43" w:rsidRDefault="00CE79BE" w:rsidP="00AA5D04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="00A80B43" w:rsidRPr="00757A43">
                      <w:t>Simpang Baru</w:t>
                    </w:r>
                    <w:r>
                      <w:t>, Tampan,</w:t>
                    </w:r>
                    <w:r w:rsidR="00A80B43" w:rsidRPr="00757A43">
                      <w:t xml:space="preserve"> Pekanbaru</w:t>
                    </w:r>
                    <w:r>
                      <w:t>, Riau</w:t>
                    </w:r>
                    <w:r w:rsidR="002068D3">
                      <w:t xml:space="preserve">, </w:t>
                    </w:r>
                    <w:r w:rsidR="00A80B43" w:rsidRPr="00757A43">
                      <w:t>28293</w:t>
                    </w:r>
                  </w:p>
                  <w:p w:rsidR="00A80B43" w:rsidRPr="00757A43" w:rsidRDefault="00A80B43" w:rsidP="00AA5D04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 w:rsidR="00CE79BE">
                      <w:t xml:space="preserve">: </w:t>
                    </w:r>
                    <w:r w:rsidRPr="00757A43">
                      <w:t>0761</w:t>
                    </w:r>
                    <w:r w:rsidR="00CE79BE">
                      <w:t>-</w:t>
                    </w:r>
                    <w:r w:rsidRPr="00757A43">
                      <w:t>66596</w:t>
                    </w:r>
                    <w:r w:rsidR="00CE79BE"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 w:rsidR="00CE79BE"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 w:rsidR="00CE79BE"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A80B43" w:rsidRPr="00757A43" w:rsidRDefault="000661B3" w:rsidP="00AA5D04">
                    <w:pPr>
                      <w:jc w:val="center"/>
                    </w:pPr>
                    <w:r>
                      <w:t>Website</w:t>
                    </w:r>
                    <w:r w:rsidR="00A80B43" w:rsidRPr="00757A43">
                      <w:rPr>
                        <w:lang w:val="id-ID"/>
                      </w:rPr>
                      <w:t xml:space="preserve">: </w:t>
                    </w:r>
                    <w:r>
                      <w:t>www.</w:t>
                    </w:r>
                    <w:r w:rsidR="00A80B43">
                      <w:t>ee.ft.unri.ac.id</w:t>
                    </w:r>
                  </w:p>
                  <w:p w:rsidR="00A80B43" w:rsidRPr="00063A82" w:rsidRDefault="00A80B43" w:rsidP="00063A8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6E33"/>
    <w:rsid w:val="0000747C"/>
    <w:rsid w:val="00012E9B"/>
    <w:rsid w:val="00013F9A"/>
    <w:rsid w:val="00022253"/>
    <w:rsid w:val="00025529"/>
    <w:rsid w:val="00030A55"/>
    <w:rsid w:val="00030ADF"/>
    <w:rsid w:val="0003126D"/>
    <w:rsid w:val="000343D4"/>
    <w:rsid w:val="000360FC"/>
    <w:rsid w:val="000371E4"/>
    <w:rsid w:val="00045A7F"/>
    <w:rsid w:val="0005595E"/>
    <w:rsid w:val="000561ED"/>
    <w:rsid w:val="00057551"/>
    <w:rsid w:val="00057653"/>
    <w:rsid w:val="00063A82"/>
    <w:rsid w:val="00063EFE"/>
    <w:rsid w:val="000661B3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379"/>
    <w:rsid w:val="000B4AF3"/>
    <w:rsid w:val="000B5256"/>
    <w:rsid w:val="000C1277"/>
    <w:rsid w:val="000C2ED7"/>
    <w:rsid w:val="000D166A"/>
    <w:rsid w:val="000D1F4D"/>
    <w:rsid w:val="000D2B61"/>
    <w:rsid w:val="000D5193"/>
    <w:rsid w:val="000D604B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254B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643C2"/>
    <w:rsid w:val="00171157"/>
    <w:rsid w:val="00172E03"/>
    <w:rsid w:val="00172F58"/>
    <w:rsid w:val="00174B0F"/>
    <w:rsid w:val="00174CDF"/>
    <w:rsid w:val="0017696D"/>
    <w:rsid w:val="001811F6"/>
    <w:rsid w:val="001852A0"/>
    <w:rsid w:val="00185386"/>
    <w:rsid w:val="00187485"/>
    <w:rsid w:val="001879AB"/>
    <w:rsid w:val="0019034F"/>
    <w:rsid w:val="00192935"/>
    <w:rsid w:val="001942C5"/>
    <w:rsid w:val="00197274"/>
    <w:rsid w:val="00197F2E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68D3"/>
    <w:rsid w:val="00207561"/>
    <w:rsid w:val="00211CF2"/>
    <w:rsid w:val="002226CE"/>
    <w:rsid w:val="00222DC0"/>
    <w:rsid w:val="00222F4F"/>
    <w:rsid w:val="00224DE8"/>
    <w:rsid w:val="00226ABC"/>
    <w:rsid w:val="00227C48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4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0AF7"/>
    <w:rsid w:val="002C3119"/>
    <w:rsid w:val="002C43DD"/>
    <w:rsid w:val="002D4D00"/>
    <w:rsid w:val="002D7CC4"/>
    <w:rsid w:val="002E14AF"/>
    <w:rsid w:val="002E39FE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51C43"/>
    <w:rsid w:val="00352DF1"/>
    <w:rsid w:val="003546DA"/>
    <w:rsid w:val="00360EB9"/>
    <w:rsid w:val="003623B0"/>
    <w:rsid w:val="0037323F"/>
    <w:rsid w:val="0037699C"/>
    <w:rsid w:val="00380152"/>
    <w:rsid w:val="00380531"/>
    <w:rsid w:val="003824D5"/>
    <w:rsid w:val="0038534D"/>
    <w:rsid w:val="003921BE"/>
    <w:rsid w:val="00394C49"/>
    <w:rsid w:val="00394CF4"/>
    <w:rsid w:val="00395BC6"/>
    <w:rsid w:val="003A1CC1"/>
    <w:rsid w:val="003A4565"/>
    <w:rsid w:val="003A6ECD"/>
    <w:rsid w:val="003B0500"/>
    <w:rsid w:val="003B5106"/>
    <w:rsid w:val="003B518B"/>
    <w:rsid w:val="003B581F"/>
    <w:rsid w:val="003B7EB0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E99"/>
    <w:rsid w:val="004039FC"/>
    <w:rsid w:val="004073F6"/>
    <w:rsid w:val="004123F4"/>
    <w:rsid w:val="00415C2E"/>
    <w:rsid w:val="0043226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5401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1E9C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E00F4"/>
    <w:rsid w:val="005E1311"/>
    <w:rsid w:val="005E1368"/>
    <w:rsid w:val="005E21F1"/>
    <w:rsid w:val="005E236A"/>
    <w:rsid w:val="005E31B3"/>
    <w:rsid w:val="005F0D8E"/>
    <w:rsid w:val="005F32B2"/>
    <w:rsid w:val="005F3AD7"/>
    <w:rsid w:val="005F47EF"/>
    <w:rsid w:val="005F7B6C"/>
    <w:rsid w:val="00601D7D"/>
    <w:rsid w:val="006033DD"/>
    <w:rsid w:val="00603EAC"/>
    <w:rsid w:val="00604AA0"/>
    <w:rsid w:val="00604E8E"/>
    <w:rsid w:val="006140D0"/>
    <w:rsid w:val="00626CE6"/>
    <w:rsid w:val="0063194A"/>
    <w:rsid w:val="0063271B"/>
    <w:rsid w:val="00633CF6"/>
    <w:rsid w:val="00636FBD"/>
    <w:rsid w:val="00637155"/>
    <w:rsid w:val="00637A0E"/>
    <w:rsid w:val="006437D4"/>
    <w:rsid w:val="006461FF"/>
    <w:rsid w:val="00646EAB"/>
    <w:rsid w:val="00657124"/>
    <w:rsid w:val="00662246"/>
    <w:rsid w:val="00663008"/>
    <w:rsid w:val="006663E5"/>
    <w:rsid w:val="00672864"/>
    <w:rsid w:val="00674030"/>
    <w:rsid w:val="00685D96"/>
    <w:rsid w:val="00685DA2"/>
    <w:rsid w:val="006937B9"/>
    <w:rsid w:val="006965CD"/>
    <w:rsid w:val="006A09A7"/>
    <w:rsid w:val="006A34F8"/>
    <w:rsid w:val="006A6548"/>
    <w:rsid w:val="006A699C"/>
    <w:rsid w:val="006B33A0"/>
    <w:rsid w:val="006B357B"/>
    <w:rsid w:val="006B50C9"/>
    <w:rsid w:val="006C0A2E"/>
    <w:rsid w:val="006C1732"/>
    <w:rsid w:val="006C289C"/>
    <w:rsid w:val="006C43FC"/>
    <w:rsid w:val="006C4ED2"/>
    <w:rsid w:val="006C4EDE"/>
    <w:rsid w:val="006C665D"/>
    <w:rsid w:val="006C781A"/>
    <w:rsid w:val="006D33D4"/>
    <w:rsid w:val="006D4169"/>
    <w:rsid w:val="006D58BD"/>
    <w:rsid w:val="006E1F2A"/>
    <w:rsid w:val="006E431B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3DFB"/>
    <w:rsid w:val="00795989"/>
    <w:rsid w:val="00796059"/>
    <w:rsid w:val="00796658"/>
    <w:rsid w:val="007A0407"/>
    <w:rsid w:val="007A0674"/>
    <w:rsid w:val="007A4764"/>
    <w:rsid w:val="007A6B73"/>
    <w:rsid w:val="007B033A"/>
    <w:rsid w:val="007B1AAB"/>
    <w:rsid w:val="007B2351"/>
    <w:rsid w:val="007B30A3"/>
    <w:rsid w:val="007B5CCB"/>
    <w:rsid w:val="007B7AAC"/>
    <w:rsid w:val="007C22FF"/>
    <w:rsid w:val="007C35FF"/>
    <w:rsid w:val="007C47F5"/>
    <w:rsid w:val="007D06D8"/>
    <w:rsid w:val="007D6633"/>
    <w:rsid w:val="007E197E"/>
    <w:rsid w:val="007E4936"/>
    <w:rsid w:val="007E60C1"/>
    <w:rsid w:val="007F0282"/>
    <w:rsid w:val="007F0A24"/>
    <w:rsid w:val="007F1E2C"/>
    <w:rsid w:val="007F7535"/>
    <w:rsid w:val="00802460"/>
    <w:rsid w:val="00805908"/>
    <w:rsid w:val="0081544E"/>
    <w:rsid w:val="00816734"/>
    <w:rsid w:val="00816E56"/>
    <w:rsid w:val="00822473"/>
    <w:rsid w:val="00822C29"/>
    <w:rsid w:val="00823E49"/>
    <w:rsid w:val="00832AEF"/>
    <w:rsid w:val="008561DD"/>
    <w:rsid w:val="00857CA3"/>
    <w:rsid w:val="00860A0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28"/>
    <w:rsid w:val="008A2FA8"/>
    <w:rsid w:val="008A39D3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299E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64EE"/>
    <w:rsid w:val="0093733C"/>
    <w:rsid w:val="0094092B"/>
    <w:rsid w:val="0095175E"/>
    <w:rsid w:val="00955092"/>
    <w:rsid w:val="00957C53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39CC"/>
    <w:rsid w:val="0098511F"/>
    <w:rsid w:val="00985733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2791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0B43"/>
    <w:rsid w:val="00A81BAD"/>
    <w:rsid w:val="00A82703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192E"/>
    <w:rsid w:val="00B25A7B"/>
    <w:rsid w:val="00B27B68"/>
    <w:rsid w:val="00B3243B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0F77"/>
    <w:rsid w:val="00B81EF6"/>
    <w:rsid w:val="00B81F0B"/>
    <w:rsid w:val="00B83F2C"/>
    <w:rsid w:val="00B92A05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2F14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2656"/>
    <w:rsid w:val="00C1529C"/>
    <w:rsid w:val="00C15A28"/>
    <w:rsid w:val="00C16D12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5BA3"/>
    <w:rsid w:val="00CA6FFF"/>
    <w:rsid w:val="00CB4946"/>
    <w:rsid w:val="00CB4F81"/>
    <w:rsid w:val="00CB6C5B"/>
    <w:rsid w:val="00CC3438"/>
    <w:rsid w:val="00CC7A09"/>
    <w:rsid w:val="00CC7DBB"/>
    <w:rsid w:val="00CD3CF6"/>
    <w:rsid w:val="00CD4521"/>
    <w:rsid w:val="00CE0206"/>
    <w:rsid w:val="00CE71D4"/>
    <w:rsid w:val="00CE79BE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4073F"/>
    <w:rsid w:val="00D414FB"/>
    <w:rsid w:val="00D41CE6"/>
    <w:rsid w:val="00D4463A"/>
    <w:rsid w:val="00D46F09"/>
    <w:rsid w:val="00D50BBD"/>
    <w:rsid w:val="00D52BA2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87D27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05DB1"/>
    <w:rsid w:val="00E114DC"/>
    <w:rsid w:val="00E11B0F"/>
    <w:rsid w:val="00E20E3F"/>
    <w:rsid w:val="00E2136A"/>
    <w:rsid w:val="00E214C2"/>
    <w:rsid w:val="00E2493E"/>
    <w:rsid w:val="00E35059"/>
    <w:rsid w:val="00E37391"/>
    <w:rsid w:val="00E37D8C"/>
    <w:rsid w:val="00E40816"/>
    <w:rsid w:val="00E45419"/>
    <w:rsid w:val="00E53EEA"/>
    <w:rsid w:val="00E60CED"/>
    <w:rsid w:val="00E62957"/>
    <w:rsid w:val="00E639AB"/>
    <w:rsid w:val="00E643C8"/>
    <w:rsid w:val="00E6472C"/>
    <w:rsid w:val="00E677C1"/>
    <w:rsid w:val="00E709C8"/>
    <w:rsid w:val="00E729EF"/>
    <w:rsid w:val="00E74EF1"/>
    <w:rsid w:val="00E77979"/>
    <w:rsid w:val="00E82E68"/>
    <w:rsid w:val="00E83D68"/>
    <w:rsid w:val="00E87B34"/>
    <w:rsid w:val="00E90264"/>
    <w:rsid w:val="00E90EA1"/>
    <w:rsid w:val="00EA148D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274E"/>
    <w:rsid w:val="00EE3C40"/>
    <w:rsid w:val="00EE67DC"/>
    <w:rsid w:val="00EE68C8"/>
    <w:rsid w:val="00EE71AE"/>
    <w:rsid w:val="00EF07A0"/>
    <w:rsid w:val="00EF0AEA"/>
    <w:rsid w:val="00EF1070"/>
    <w:rsid w:val="00EF3B23"/>
    <w:rsid w:val="00EF3F8D"/>
    <w:rsid w:val="00EF5CF6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2779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C643D"/>
    <w:rsid w:val="00FD17A7"/>
    <w:rsid w:val="00FD2F85"/>
    <w:rsid w:val="00FD3BBF"/>
    <w:rsid w:val="00FD6A8C"/>
    <w:rsid w:val="00FE3EA4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4D3CA5-999C-42EC-848A-74F40336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A5184-D81F-40CF-9269-D1D5C41C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125</cp:revision>
  <cp:lastPrinted>2017-04-03T04:10:00Z</cp:lastPrinted>
  <dcterms:created xsi:type="dcterms:W3CDTF">2017-05-04T18:30:00Z</dcterms:created>
  <dcterms:modified xsi:type="dcterms:W3CDTF">2017-05-05T01:45:00Z</dcterms:modified>
</cp:coreProperties>
</file>