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0674" w:rsidRPr="006F5E96" w:rsidRDefault="0086444F" w:rsidP="006F5E96">
      <w:pPr>
        <w:rPr>
          <w:b/>
          <w:sz w:val="28"/>
          <w:szCs w:val="28"/>
          <w:lang w:val="id-ID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07899D" wp14:editId="2A372C78">
                <wp:simplePos x="0" y="0"/>
                <wp:positionH relativeFrom="column">
                  <wp:posOffset>5533390</wp:posOffset>
                </wp:positionH>
                <wp:positionV relativeFrom="paragraph">
                  <wp:posOffset>-29845</wp:posOffset>
                </wp:positionV>
                <wp:extent cx="977900" cy="257175"/>
                <wp:effectExtent l="0" t="0" r="12700" b="28575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20B" w:rsidRPr="00B76F21" w:rsidRDefault="0069720B" w:rsidP="00C266E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 w:rsidR="0042662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42662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940A9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7899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35.7pt;margin-top:-2.35pt;width:77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">
                <v:textbox>
                  <w:txbxContent>
                    <w:p w:rsidR="0069720B" w:rsidRPr="00B76F21" w:rsidRDefault="0069720B" w:rsidP="00C266E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 w:rsidR="0042662D">
                        <w:rPr>
                          <w:b/>
                          <w:bCs/>
                          <w:sz w:val="22"/>
                          <w:szCs w:val="22"/>
                        </w:rPr>
                        <w:t>/E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42662D"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="00940A92">
                        <w:rPr>
                          <w:b/>
                          <w:bCs/>
                          <w:sz w:val="22"/>
                          <w:szCs w:val="22"/>
                        </w:rPr>
                        <w:t>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A35CD" w:rsidRDefault="009A35CD" w:rsidP="00685D96">
      <w:pPr>
        <w:tabs>
          <w:tab w:val="left" w:pos="1560"/>
          <w:tab w:val="left" w:pos="1701"/>
        </w:tabs>
        <w:ind w:left="426"/>
        <w:rPr>
          <w:lang w:val="id-ID"/>
        </w:rPr>
      </w:pPr>
    </w:p>
    <w:p w:rsidR="00685D96" w:rsidRPr="00B91F16" w:rsidRDefault="00685D96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 w:rsidRPr="00B91F16">
        <w:rPr>
          <w:lang w:val="id-ID"/>
        </w:rPr>
        <w:t>Nomor</w:t>
      </w:r>
      <w:r w:rsidRPr="00B91F16">
        <w:rPr>
          <w:lang w:val="id-ID"/>
        </w:rPr>
        <w:tab/>
      </w:r>
      <w:r w:rsidR="000F3B79">
        <w:rPr>
          <w:lang w:val="id-ID"/>
        </w:rPr>
        <w:t xml:space="preserve">: </w:t>
      </w:r>
      <w:r w:rsidR="000F3B79">
        <w:rPr>
          <w:lang w:val="id-ID"/>
        </w:rPr>
        <w:tab/>
      </w:r>
      <w:r w:rsidR="00B35C12">
        <w:t>…….</w:t>
      </w:r>
      <w:r w:rsidR="000F3B79">
        <w:rPr>
          <w:lang w:val="id-ID"/>
        </w:rPr>
        <w:t xml:space="preserve"> /UN</w:t>
      </w:r>
      <w:r w:rsidR="0069720B">
        <w:rPr>
          <w:lang w:val="id-ID"/>
        </w:rPr>
        <w:t>19.5.1.1.7/TE/DL/2017</w:t>
      </w:r>
    </w:p>
    <w:p w:rsidR="00685D96" w:rsidRPr="00B91F16" w:rsidRDefault="000F6A13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>
        <w:rPr>
          <w:lang w:val="id-ID"/>
        </w:rPr>
        <w:t>Lamp</w:t>
      </w:r>
      <w:r>
        <w:rPr>
          <w:lang w:val="id-ID"/>
        </w:rPr>
        <w:tab/>
        <w:t>:</w:t>
      </w:r>
      <w:r>
        <w:rPr>
          <w:lang w:val="id-ID"/>
        </w:rPr>
        <w:tab/>
        <w:t>1 (</w:t>
      </w:r>
      <w:r w:rsidR="00685D96" w:rsidRPr="00B91F16">
        <w:rPr>
          <w:lang w:val="id-ID"/>
        </w:rPr>
        <w:t>satu) lembar</w:t>
      </w:r>
    </w:p>
    <w:p w:rsidR="00685D96" w:rsidRPr="009F6754" w:rsidRDefault="00685D96" w:rsidP="00685D96">
      <w:pPr>
        <w:tabs>
          <w:tab w:val="left" w:pos="1560"/>
          <w:tab w:val="left" w:pos="1701"/>
        </w:tabs>
        <w:ind w:left="426"/>
      </w:pPr>
      <w:r w:rsidRPr="00B91F16">
        <w:rPr>
          <w:lang w:val="id-ID"/>
        </w:rPr>
        <w:t>H a l</w:t>
      </w:r>
      <w:r w:rsidRPr="00B91F16">
        <w:rPr>
          <w:lang w:val="id-ID"/>
        </w:rPr>
        <w:tab/>
        <w:t>:</w:t>
      </w:r>
      <w:r w:rsidRPr="00B91F16">
        <w:rPr>
          <w:lang w:val="id-ID"/>
        </w:rPr>
        <w:tab/>
      </w:r>
      <w:r w:rsidRPr="00B91F16">
        <w:rPr>
          <w:b/>
          <w:u w:val="single"/>
          <w:lang w:val="id-ID"/>
        </w:rPr>
        <w:t>Undangan Seminar K</w:t>
      </w:r>
      <w:r w:rsidR="009F6754">
        <w:rPr>
          <w:b/>
          <w:u w:val="single"/>
        </w:rPr>
        <w:t xml:space="preserve">erja </w:t>
      </w:r>
      <w:r w:rsidRPr="00B91F16">
        <w:rPr>
          <w:b/>
          <w:u w:val="single"/>
          <w:lang w:val="id-ID"/>
        </w:rPr>
        <w:t>P</w:t>
      </w:r>
      <w:r w:rsidR="00277827">
        <w:rPr>
          <w:b/>
          <w:u w:val="single"/>
        </w:rPr>
        <w:t xml:space="preserve">raktek </w:t>
      </w:r>
    </w:p>
    <w:p w:rsidR="00F0458B" w:rsidRPr="00B91F16" w:rsidRDefault="00F0458B" w:rsidP="00F0458B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402CC0" w:rsidRDefault="00402CC0" w:rsidP="00685D96">
      <w:pPr>
        <w:ind w:left="426"/>
        <w:rPr>
          <w:b/>
          <w:lang w:val="id-ID"/>
        </w:rPr>
      </w:pPr>
      <w:r>
        <w:rPr>
          <w:b/>
          <w:lang w:val="id-ID"/>
        </w:rPr>
        <w:t>Kepada Yth</w:t>
      </w:r>
      <w:r w:rsidR="00685D96" w:rsidRPr="00402CC0">
        <w:rPr>
          <w:b/>
          <w:lang w:val="id-ID"/>
        </w:rPr>
        <w:t>:</w:t>
      </w:r>
    </w:p>
    <w:p w:rsidR="00685D96" w:rsidRPr="001E2D8E" w:rsidRDefault="00BD3610" w:rsidP="00685D96">
      <w:pPr>
        <w:ind w:left="426"/>
        <w:rPr>
          <w:u w:val="single"/>
          <w:lang w:val="id-ID"/>
        </w:rPr>
      </w:pPr>
      <w:r>
        <w:rPr>
          <w:lang w:val="id-ID"/>
        </w:rPr>
        <w:t>Bapak/</w:t>
      </w:r>
      <w:r w:rsidR="00685D96">
        <w:rPr>
          <w:lang w:val="id-ID"/>
        </w:rPr>
        <w:t>Ibu</w:t>
      </w:r>
      <w:r>
        <w:t xml:space="preserve"> </w:t>
      </w:r>
      <w:r w:rsidR="00685D96">
        <w:t>_____________________</w:t>
      </w:r>
    </w:p>
    <w:p w:rsidR="00685D96" w:rsidRPr="00B91F16" w:rsidRDefault="00685D96" w:rsidP="00685D96">
      <w:pPr>
        <w:ind w:left="426" w:right="-354"/>
        <w:rPr>
          <w:lang w:val="id-ID"/>
        </w:rPr>
      </w:pPr>
      <w:r w:rsidRPr="00B91F16">
        <w:rPr>
          <w:lang w:val="id-ID"/>
        </w:rPr>
        <w:t xml:space="preserve">Dosen Teknik </w:t>
      </w:r>
      <w:r w:rsidR="0069720B">
        <w:rPr>
          <w:lang w:val="id-ID"/>
        </w:rPr>
        <w:t>Informatika UNRI</w:t>
      </w: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di-</w:t>
      </w:r>
    </w:p>
    <w:p w:rsidR="00685D96" w:rsidRPr="00B91F16" w:rsidRDefault="00685D96" w:rsidP="00685D96">
      <w:pPr>
        <w:ind w:left="426" w:right="-354"/>
        <w:rPr>
          <w:u w:val="single"/>
          <w:lang w:val="id-ID"/>
        </w:rPr>
      </w:pPr>
      <w:r w:rsidRPr="00B91F16">
        <w:rPr>
          <w:u w:val="single"/>
          <w:lang w:val="id-ID"/>
        </w:rPr>
        <w:t>Pekanbaru</w:t>
      </w:r>
    </w:p>
    <w:p w:rsidR="00685D96" w:rsidRPr="00B91F16" w:rsidRDefault="00685D96" w:rsidP="00977E40">
      <w:pPr>
        <w:rPr>
          <w:lang w:val="id-ID"/>
        </w:rPr>
      </w:pPr>
    </w:p>
    <w:p w:rsidR="00685D96" w:rsidRPr="00B91F16" w:rsidRDefault="00685D96" w:rsidP="00977E40">
      <w:pPr>
        <w:rPr>
          <w:lang w:val="id-ID"/>
        </w:rPr>
      </w:pPr>
    </w:p>
    <w:p w:rsidR="00685D96" w:rsidRPr="00B91F16" w:rsidRDefault="00685D96" w:rsidP="00977E40">
      <w:pPr>
        <w:ind w:left="426"/>
        <w:rPr>
          <w:lang w:val="id-ID"/>
        </w:rPr>
      </w:pPr>
      <w:r w:rsidRPr="00B91F16">
        <w:rPr>
          <w:lang w:val="id-ID"/>
        </w:rPr>
        <w:t>Dengan  hormat,</w:t>
      </w:r>
    </w:p>
    <w:p w:rsidR="00685D96" w:rsidRPr="00B91F16" w:rsidRDefault="00685D96" w:rsidP="00977E40">
      <w:pPr>
        <w:ind w:left="426"/>
        <w:rPr>
          <w:lang w:val="id-ID"/>
        </w:rPr>
      </w:pPr>
    </w:p>
    <w:p w:rsidR="00685D96" w:rsidRPr="00B91F16" w:rsidRDefault="00685D96" w:rsidP="00977E40">
      <w:pPr>
        <w:ind w:left="426" w:right="99"/>
        <w:rPr>
          <w:lang w:val="id-ID"/>
        </w:rPr>
      </w:pPr>
      <w:r w:rsidRPr="00B91F16">
        <w:rPr>
          <w:lang w:val="id-ID"/>
        </w:rPr>
        <w:t>Bersama ini kami mengunda</w:t>
      </w:r>
      <w:r w:rsidR="00BD3610">
        <w:rPr>
          <w:lang w:val="id-ID"/>
        </w:rPr>
        <w:t xml:space="preserve">ng Bapak/Ibu untuk menghadiri </w:t>
      </w:r>
      <w:r w:rsidRPr="00B91F16">
        <w:rPr>
          <w:lang w:val="id-ID"/>
        </w:rPr>
        <w:t>Seminar Kerja Praktek</w:t>
      </w:r>
      <w:r w:rsidR="007B2F6A">
        <w:t xml:space="preserve"> (KP)</w:t>
      </w:r>
      <w:r w:rsidRPr="00B91F16">
        <w:rPr>
          <w:lang w:val="id-ID"/>
        </w:rPr>
        <w:t xml:space="preserve"> </w:t>
      </w:r>
      <w:r w:rsidR="00334AF5">
        <w:t>seperti yang tertulis</w:t>
      </w:r>
      <w:r w:rsidR="00BD3610">
        <w:t xml:space="preserve"> di bawah ini</w:t>
      </w:r>
      <w:r w:rsidRPr="00B91F16">
        <w:rPr>
          <w:lang w:val="id-ID"/>
        </w:rPr>
        <w:t>:</w:t>
      </w:r>
    </w:p>
    <w:p w:rsidR="00685D96" w:rsidRPr="00B91F16" w:rsidRDefault="00685D96" w:rsidP="00977E40">
      <w:pPr>
        <w:ind w:left="426"/>
        <w:rPr>
          <w:lang w:val="id-ID"/>
        </w:rPr>
      </w:pPr>
    </w:p>
    <w:p w:rsidR="00685D96" w:rsidRPr="00BD7565" w:rsidRDefault="00BD7565" w:rsidP="00977E40">
      <w:pPr>
        <w:ind w:left="426"/>
      </w:pPr>
      <w:r>
        <w:rPr>
          <w:lang w:val="id-ID"/>
        </w:rPr>
        <w:tab/>
        <w:t>Hari/tanggal</w:t>
      </w:r>
      <w:r>
        <w:rPr>
          <w:lang w:val="id-ID"/>
        </w:rPr>
        <w:tab/>
        <w:t>:</w:t>
      </w:r>
      <w:r w:rsidR="00967B09">
        <w:t xml:space="preserve"> ……………………………………………</w:t>
      </w:r>
      <w:r>
        <w:tab/>
      </w:r>
    </w:p>
    <w:p w:rsidR="00685D96" w:rsidRPr="003B518B" w:rsidRDefault="00685D96" w:rsidP="00977E40">
      <w:pPr>
        <w:ind w:left="426"/>
      </w:pPr>
      <w:r w:rsidRPr="00B91F16">
        <w:rPr>
          <w:lang w:val="id-ID"/>
        </w:rPr>
        <w:tab/>
        <w:t>Pukul</w:t>
      </w:r>
      <w:r w:rsidRPr="00B91F16">
        <w:rPr>
          <w:lang w:val="id-ID"/>
        </w:rPr>
        <w:tab/>
      </w:r>
      <w:r w:rsidRPr="00B91F16">
        <w:rPr>
          <w:lang w:val="id-ID"/>
        </w:rPr>
        <w:tab/>
        <w:t xml:space="preserve">: </w:t>
      </w:r>
      <w:r w:rsidR="00801CA6">
        <w:t>……………………………………………</w:t>
      </w:r>
      <w:r w:rsidR="00801CA6">
        <w:tab/>
      </w:r>
    </w:p>
    <w:p w:rsidR="00685D96" w:rsidRPr="003546DA" w:rsidRDefault="00685D96" w:rsidP="00977E40">
      <w:pPr>
        <w:ind w:left="426" w:right="-714"/>
        <w:rPr>
          <w:lang w:val="id-ID"/>
        </w:rPr>
      </w:pPr>
      <w:r w:rsidRPr="00B91F16">
        <w:rPr>
          <w:lang w:val="id-ID"/>
        </w:rPr>
        <w:tab/>
        <w:t>Tempat</w:t>
      </w:r>
      <w:r w:rsidRPr="00B91F16">
        <w:rPr>
          <w:lang w:val="id-ID"/>
        </w:rPr>
        <w:tab/>
        <w:t xml:space="preserve">: </w:t>
      </w:r>
      <w:r w:rsidR="00801CA6">
        <w:t>……………………………………………</w:t>
      </w:r>
      <w:r w:rsidR="00801CA6">
        <w:tab/>
      </w:r>
    </w:p>
    <w:p w:rsidR="00685D96" w:rsidRPr="00B91F16" w:rsidRDefault="00685D96" w:rsidP="00977E40">
      <w:pPr>
        <w:tabs>
          <w:tab w:val="center" w:pos="4726"/>
        </w:tabs>
        <w:ind w:left="426" w:right="-174"/>
        <w:rPr>
          <w:lang w:val="id-ID"/>
        </w:rPr>
      </w:pPr>
      <w:r w:rsidRPr="00B91F16">
        <w:rPr>
          <w:lang w:val="id-ID"/>
        </w:rPr>
        <w:tab/>
      </w:r>
    </w:p>
    <w:p w:rsidR="00685D96" w:rsidRPr="00B91F16" w:rsidRDefault="00967B09" w:rsidP="0029178A">
      <w:pPr>
        <w:ind w:left="426" w:right="45"/>
        <w:rPr>
          <w:lang w:val="id-ID"/>
        </w:rPr>
      </w:pPr>
      <w:r>
        <w:rPr>
          <w:lang w:val="id-ID"/>
        </w:rPr>
        <w:t>A</w:t>
      </w:r>
      <w:r w:rsidR="00685D96" w:rsidRPr="00B91F16">
        <w:rPr>
          <w:lang w:val="id-ID"/>
        </w:rPr>
        <w:t xml:space="preserve">tas </w:t>
      </w:r>
      <w:r>
        <w:t xml:space="preserve">kerjasama dan </w:t>
      </w:r>
      <w:r w:rsidR="00685D96" w:rsidRPr="00B91F16">
        <w:rPr>
          <w:lang w:val="id-ID"/>
        </w:rPr>
        <w:t>kesedian Bapak</w:t>
      </w:r>
      <w:r>
        <w:rPr>
          <w:lang w:val="id-ID"/>
        </w:rPr>
        <w:t>/Ibu datang tepat pada waktu</w:t>
      </w:r>
      <w:r w:rsidR="00685D96" w:rsidRPr="00B91F16">
        <w:rPr>
          <w:lang w:val="id-ID"/>
        </w:rPr>
        <w:t xml:space="preserve"> diucapkan</w:t>
      </w:r>
      <w:r w:rsidR="0029178A">
        <w:t xml:space="preserve"> </w:t>
      </w:r>
      <w:r w:rsidR="00685D96" w:rsidRPr="00B91F16">
        <w:rPr>
          <w:lang w:val="id-ID"/>
        </w:rPr>
        <w:t>terima kasih.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9720B" w:rsidRPr="00967B09" w:rsidRDefault="0069720B" w:rsidP="0069720B">
      <w:pPr>
        <w:ind w:left="426"/>
      </w:pPr>
      <w:r>
        <w:rPr>
          <w:lang w:val="id-ID"/>
        </w:rPr>
        <w:t xml:space="preserve">Mengetahui,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B91F16">
        <w:rPr>
          <w:lang w:val="id-ID"/>
        </w:rPr>
        <w:t>Pekan</w:t>
      </w:r>
      <w:r>
        <w:rPr>
          <w:lang w:val="id-ID"/>
        </w:rPr>
        <w:t>baru,</w:t>
      </w:r>
      <w:r w:rsidR="00967B09">
        <w:t xml:space="preserve"> …………………………</w:t>
      </w:r>
    </w:p>
    <w:p w:rsidR="00345A82" w:rsidRPr="00345A82" w:rsidRDefault="0069720B" w:rsidP="0069720B">
      <w:pPr>
        <w:ind w:left="426"/>
      </w:pPr>
      <w:r>
        <w:rPr>
          <w:lang w:val="id-ID"/>
        </w:rPr>
        <w:t>Koor</w:t>
      </w:r>
      <w:r w:rsidR="00345A82">
        <w:t>dinator</w:t>
      </w:r>
      <w:r>
        <w:rPr>
          <w:lang w:val="id-ID"/>
        </w:rPr>
        <w:t xml:space="preserve"> Program Studi</w:t>
      </w:r>
      <w:r w:rsidR="00345A82">
        <w:t>,</w:t>
      </w:r>
      <w:r>
        <w:rPr>
          <w:lang w:val="id-ID"/>
        </w:rPr>
        <w:t xml:space="preserve"> </w:t>
      </w:r>
      <w:r w:rsidR="00345A82">
        <w:rPr>
          <w:lang w:val="id-ID"/>
        </w:rPr>
        <w:tab/>
      </w:r>
      <w:r w:rsidR="00345A82">
        <w:rPr>
          <w:lang w:val="id-ID"/>
        </w:rPr>
        <w:tab/>
      </w:r>
      <w:r w:rsidR="00345A82">
        <w:rPr>
          <w:lang w:val="id-ID"/>
        </w:rPr>
        <w:tab/>
      </w:r>
      <w:r w:rsidR="00345A82">
        <w:rPr>
          <w:lang w:val="id-ID"/>
        </w:rPr>
        <w:tab/>
        <w:t xml:space="preserve">Koordinator </w:t>
      </w:r>
      <w:r w:rsidR="00345A82" w:rsidRPr="00B91F16">
        <w:rPr>
          <w:lang w:val="id-ID"/>
        </w:rPr>
        <w:t>KP</w:t>
      </w:r>
      <w:r w:rsidR="00345A82">
        <w:t>,</w:t>
      </w:r>
    </w:p>
    <w:p w:rsidR="0069720B" w:rsidRDefault="0069720B" w:rsidP="00345A82">
      <w:pPr>
        <w:ind w:left="426"/>
        <w:rPr>
          <w:lang w:val="id-ID"/>
        </w:rPr>
      </w:pPr>
      <w:r>
        <w:rPr>
          <w:lang w:val="id-ID"/>
        </w:rPr>
        <w:t xml:space="preserve">Teknik Informatika </w:t>
      </w:r>
      <w:r>
        <w:rPr>
          <w:lang w:val="id-ID"/>
        </w:rPr>
        <w:tab/>
      </w:r>
      <w:r>
        <w:rPr>
          <w:lang w:val="id-ID"/>
        </w:rPr>
        <w:tab/>
      </w:r>
      <w:r w:rsidRPr="00B91F16">
        <w:rPr>
          <w:lang w:val="id-ID"/>
        </w:rPr>
        <w:t xml:space="preserve"> </w:t>
      </w:r>
      <w:r w:rsidR="00345A82">
        <w:rPr>
          <w:lang w:val="id-ID"/>
        </w:rPr>
        <w:tab/>
      </w:r>
      <w:r w:rsidR="00345A82">
        <w:rPr>
          <w:lang w:val="id-ID"/>
        </w:rPr>
        <w:tab/>
      </w:r>
      <w:r w:rsidR="00345A82">
        <w:rPr>
          <w:lang w:val="id-ID"/>
        </w:rPr>
        <w:tab/>
      </w:r>
      <w:r>
        <w:t>Teknik</w:t>
      </w:r>
      <w:r w:rsidRPr="00B91F16">
        <w:rPr>
          <w:lang w:val="id-ID"/>
        </w:rPr>
        <w:t xml:space="preserve"> </w:t>
      </w:r>
      <w:r w:rsidR="00345A82">
        <w:rPr>
          <w:lang w:val="id-ID"/>
        </w:rPr>
        <w:t>Informatika</w:t>
      </w:r>
      <w: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ab/>
      </w:r>
      <w:r>
        <w:tab/>
      </w:r>
      <w:r>
        <w:tab/>
      </w:r>
    </w:p>
    <w:p w:rsidR="0069720B" w:rsidRPr="00CD4521" w:rsidRDefault="0069720B" w:rsidP="0069720B">
      <w:pPr>
        <w:ind w:left="426"/>
        <w:rPr>
          <w:lang w:val="id-ID"/>
        </w:rPr>
      </w:pPr>
      <w:r>
        <w:rPr>
          <w:lang w:val="id-ID"/>
        </w:rPr>
        <w:tab/>
      </w:r>
      <w:r>
        <w:tab/>
      </w:r>
      <w:r>
        <w:tab/>
      </w:r>
      <w:r>
        <w:rPr>
          <w:lang w:val="id-ID"/>
        </w:rPr>
        <w:tab/>
      </w:r>
      <w:r>
        <w:rPr>
          <w:lang w:val="id-ID"/>
        </w:rPr>
        <w:tab/>
      </w:r>
      <w: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69720B" w:rsidRPr="00BD7565" w:rsidRDefault="0069720B" w:rsidP="0069720B">
      <w:pPr>
        <w:ind w:left="426"/>
      </w:pPr>
      <w:r>
        <w:tab/>
      </w:r>
    </w:p>
    <w:p w:rsidR="0069720B" w:rsidRPr="00B91F16" w:rsidRDefault="0069720B" w:rsidP="0069720B">
      <w:pPr>
        <w:rPr>
          <w:lang w:val="id-ID"/>
        </w:rPr>
      </w:pPr>
    </w:p>
    <w:p w:rsidR="0069720B" w:rsidRPr="00207561" w:rsidRDefault="0069720B" w:rsidP="0069720B">
      <w:pPr>
        <w:ind w:left="426"/>
        <w:rPr>
          <w:lang w:val="id-ID"/>
        </w:rPr>
      </w:pPr>
      <w:r>
        <w:rPr>
          <w:u w:val="single"/>
          <w:lang w:val="id-ID"/>
        </w:rPr>
        <w:t>Irsan Taufik Ali</w:t>
      </w:r>
      <w:r w:rsidRPr="00207561">
        <w:rPr>
          <w:u w:val="single"/>
        </w:rPr>
        <w:t xml:space="preserve">, ST., </w:t>
      </w:r>
      <w:r w:rsidRPr="00207561">
        <w:rPr>
          <w:u w:val="single"/>
          <w:lang w:val="id-ID"/>
        </w:rPr>
        <w:t>MT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0F6A13">
        <w:rPr>
          <w:u w:val="single"/>
          <w:lang w:val="id-ID"/>
        </w:rPr>
        <w:t>Dr. Dewi Nasien</w:t>
      </w:r>
      <w:r>
        <w:rPr>
          <w:u w:val="single"/>
          <w:lang w:val="id-ID"/>
        </w:rPr>
        <w:t xml:space="preserve">, M.Sc </w:t>
      </w:r>
    </w:p>
    <w:p w:rsidR="00685D96" w:rsidRPr="00B91F16" w:rsidRDefault="0069720B" w:rsidP="0069720B">
      <w:pPr>
        <w:tabs>
          <w:tab w:val="left" w:pos="2977"/>
        </w:tabs>
        <w:ind w:firstLine="426"/>
        <w:rPr>
          <w:b/>
          <w:u w:val="single"/>
          <w:lang w:val="id-ID"/>
        </w:rPr>
      </w:pPr>
      <w:r>
        <w:t>NIP. 19</w:t>
      </w:r>
      <w:r>
        <w:rPr>
          <w:lang w:val="id-ID"/>
        </w:rPr>
        <w:t>800510 200501 1 003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NIP.</w:t>
      </w:r>
      <w:r>
        <w:rPr>
          <w:lang w:val="id-ID"/>
        </w:rPr>
        <w:tab/>
      </w:r>
      <w:r w:rsidR="00CD4521">
        <w:rPr>
          <w:lang w:val="id-ID"/>
        </w:rPr>
        <w:tab/>
      </w:r>
      <w:r w:rsidR="00CD4521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  <w:r w:rsidR="00D4073F">
        <w:rPr>
          <w:lang w:val="id-ID"/>
        </w:rPr>
        <w:tab/>
      </w:r>
    </w:p>
    <w:p w:rsidR="00685D96" w:rsidRPr="00AE3734" w:rsidRDefault="00CF59B4" w:rsidP="00AE3734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rPr>
          <w:lang w:val="id-ID"/>
        </w:rPr>
        <w:tab/>
      </w:r>
      <w:r w:rsidR="000371E4">
        <w:tab/>
      </w:r>
    </w:p>
    <w:p w:rsidR="00685D96" w:rsidRPr="00B91F16" w:rsidRDefault="00685D96" w:rsidP="00685D96">
      <w:pPr>
        <w:ind w:left="720"/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b/>
          <w:lang w:val="id-ID"/>
        </w:rPr>
      </w:pPr>
    </w:p>
    <w:p w:rsidR="004F11C0" w:rsidRDefault="004F11C0" w:rsidP="005146B1">
      <w:pPr>
        <w:ind w:firstLine="142"/>
        <w:rPr>
          <w:b/>
          <w:sz w:val="28"/>
          <w:szCs w:val="28"/>
        </w:rPr>
      </w:pPr>
    </w:p>
    <w:p w:rsidR="00A70B2D" w:rsidRDefault="00A70B2D" w:rsidP="005146B1">
      <w:pPr>
        <w:ind w:firstLine="142"/>
        <w:rPr>
          <w:b/>
          <w:sz w:val="28"/>
          <w:szCs w:val="28"/>
        </w:rPr>
      </w:pPr>
    </w:p>
    <w:p w:rsidR="004F11C0" w:rsidRDefault="004F11C0" w:rsidP="005146B1">
      <w:pPr>
        <w:ind w:firstLine="142"/>
        <w:rPr>
          <w:b/>
          <w:sz w:val="28"/>
          <w:szCs w:val="28"/>
        </w:rPr>
      </w:pPr>
    </w:p>
    <w:sectPr w:rsidR="004F11C0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86C" w:rsidRDefault="0022286C">
      <w:r>
        <w:separator/>
      </w:r>
    </w:p>
  </w:endnote>
  <w:endnote w:type="continuationSeparator" w:id="0">
    <w:p w:rsidR="0022286C" w:rsidRDefault="0022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86C" w:rsidRDefault="0022286C">
      <w:r>
        <w:separator/>
      </w:r>
    </w:p>
  </w:footnote>
  <w:footnote w:type="continuationSeparator" w:id="0">
    <w:p w:rsidR="0022286C" w:rsidRDefault="00222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20B" w:rsidRDefault="0042662D" w:rsidP="00AA5D04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6DDC50A" wp14:editId="14DCEAED">
              <wp:simplePos x="0" y="0"/>
              <wp:positionH relativeFrom="column">
                <wp:posOffset>-334009</wp:posOffset>
              </wp:positionH>
              <wp:positionV relativeFrom="paragraph">
                <wp:posOffset>1334135</wp:posOffset>
              </wp:positionV>
              <wp:extent cx="6858000" cy="57150"/>
              <wp:effectExtent l="0" t="1905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D1AE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    <v:stroke linestyle="thinThick"/>
            </v:lin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3D5BDF97" wp14:editId="089D7BE6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6444F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662D" w:rsidRPr="00757A43" w:rsidRDefault="0042662D" w:rsidP="0042662D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42662D" w:rsidRPr="00F414F8" w:rsidRDefault="0042662D" w:rsidP="0042662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42662D" w:rsidRPr="002C1824" w:rsidRDefault="0042662D" w:rsidP="0042662D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  <w:rPr>
                              <w:lang w:val="id-ID"/>
                            </w:rPr>
                          </w:pPr>
                          <w:r>
                            <w:t xml:space="preserve">Kampus Bina Widya, Jl. HR Subrantas KM 12.5, </w:t>
                          </w:r>
                          <w:r w:rsidRPr="00757A43">
                            <w:t>Simpang Baru</w:t>
                          </w:r>
                          <w:r>
                            <w:t>, Tampan,</w:t>
                          </w:r>
                          <w:r w:rsidRPr="00757A43">
                            <w:t xml:space="preserve"> Pekanbaru</w:t>
                          </w:r>
                          <w:r>
                            <w:t xml:space="preserve">, Riau, </w:t>
                          </w:r>
                          <w:r w:rsidRPr="00757A43">
                            <w:t>28293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>
                            <w:t xml:space="preserve">: </w:t>
                          </w:r>
                          <w:r w:rsidRPr="00757A43">
                            <w:t>0761</w:t>
                          </w:r>
                          <w:r>
                            <w:t>-</w:t>
                          </w:r>
                          <w:r w:rsidRPr="00757A43">
                            <w:t>66596</w:t>
                          </w:r>
                          <w:r>
                            <w:t xml:space="preserve">, </w:t>
                          </w:r>
                          <w:r w:rsidRPr="00757A43">
                            <w:t>Fa</w:t>
                          </w:r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42662D" w:rsidRPr="00757A43" w:rsidRDefault="0042662D" w:rsidP="0042662D">
                          <w:pPr>
                            <w:jc w:val="center"/>
                          </w:pPr>
                          <w:r>
                            <w:t>Website</w:t>
                          </w:r>
                          <w:r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www.ee.ft.unri.ac.id</w:t>
                          </w:r>
                        </w:p>
                        <w:p w:rsidR="0042662D" w:rsidRPr="00063A82" w:rsidRDefault="0042662D" w:rsidP="0042662D">
                          <w:pPr>
                            <w:jc w:val="center"/>
                          </w:pPr>
                        </w:p>
                        <w:p w:rsidR="0069720B" w:rsidRPr="00757A43" w:rsidRDefault="0069720B" w:rsidP="00AA5D0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42662D" w:rsidRPr="00757A43" w:rsidRDefault="0042662D" w:rsidP="0042662D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42662D" w:rsidRPr="00F414F8" w:rsidRDefault="0042662D" w:rsidP="0042662D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42662D" w:rsidRPr="002C1824" w:rsidRDefault="0042662D" w:rsidP="0042662D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42662D" w:rsidRPr="00757A43" w:rsidRDefault="0042662D" w:rsidP="0042662D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Pr="00757A43">
                      <w:t>Simpang Baru</w:t>
                    </w:r>
                    <w:r>
                      <w:t>, Tampan,</w:t>
                    </w:r>
                    <w:r w:rsidRPr="00757A43">
                      <w:t xml:space="preserve"> Pekanbaru</w:t>
                    </w:r>
                    <w:r>
                      <w:t xml:space="preserve">, Riau, </w:t>
                    </w:r>
                    <w:r w:rsidRPr="00757A43">
                      <w:t>28293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>
                      <w:t xml:space="preserve">: </w:t>
                    </w:r>
                    <w:r w:rsidRPr="00757A43">
                      <w:t>0761</w:t>
                    </w:r>
                    <w:r>
                      <w:t>-</w:t>
                    </w:r>
                    <w:r w:rsidRPr="00757A43">
                      <w:t>66596</w:t>
                    </w:r>
                    <w:r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42662D" w:rsidRPr="00757A43" w:rsidRDefault="0042662D" w:rsidP="0042662D">
                    <w:pPr>
                      <w:jc w:val="center"/>
                    </w:pPr>
                    <w:r>
                      <w:t>Website</w:t>
                    </w:r>
                    <w:r w:rsidRPr="00757A43">
                      <w:rPr>
                        <w:lang w:val="id-ID"/>
                      </w:rPr>
                      <w:t xml:space="preserve">: </w:t>
                    </w:r>
                    <w:r>
                      <w:t>www.ee.ft.unri.ac.id</w:t>
                    </w:r>
                  </w:p>
                  <w:p w:rsidR="0042662D" w:rsidRPr="00063A82" w:rsidRDefault="0042662D" w:rsidP="0042662D">
                    <w:pPr>
                      <w:jc w:val="center"/>
                    </w:pPr>
                  </w:p>
                  <w:p w:rsidR="0069720B" w:rsidRPr="00757A43" w:rsidRDefault="0069720B" w:rsidP="00AA5D0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5A7F"/>
    <w:rsid w:val="00047869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769AF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6EB7"/>
    <w:rsid w:val="001E7E03"/>
    <w:rsid w:val="001F0B8F"/>
    <w:rsid w:val="001F0E61"/>
    <w:rsid w:val="001F55CA"/>
    <w:rsid w:val="001F741F"/>
    <w:rsid w:val="001F7839"/>
    <w:rsid w:val="00201483"/>
    <w:rsid w:val="002062D7"/>
    <w:rsid w:val="00207561"/>
    <w:rsid w:val="00211CF2"/>
    <w:rsid w:val="002226CE"/>
    <w:rsid w:val="0022286C"/>
    <w:rsid w:val="00222DC0"/>
    <w:rsid w:val="00222F4F"/>
    <w:rsid w:val="00224DE8"/>
    <w:rsid w:val="00226ABC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8E"/>
    <w:rsid w:val="00274A2B"/>
    <w:rsid w:val="00276E60"/>
    <w:rsid w:val="00277827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D4D00"/>
    <w:rsid w:val="002D7CC4"/>
    <w:rsid w:val="002E14AF"/>
    <w:rsid w:val="002E44AA"/>
    <w:rsid w:val="002E59E4"/>
    <w:rsid w:val="002F4398"/>
    <w:rsid w:val="00300045"/>
    <w:rsid w:val="00304C63"/>
    <w:rsid w:val="0030657C"/>
    <w:rsid w:val="00306A2E"/>
    <w:rsid w:val="00310730"/>
    <w:rsid w:val="003122ED"/>
    <w:rsid w:val="00315646"/>
    <w:rsid w:val="0032275C"/>
    <w:rsid w:val="00331F97"/>
    <w:rsid w:val="003325AB"/>
    <w:rsid w:val="00334AF5"/>
    <w:rsid w:val="0034040C"/>
    <w:rsid w:val="00345655"/>
    <w:rsid w:val="00345A82"/>
    <w:rsid w:val="00351C43"/>
    <w:rsid w:val="00352DF1"/>
    <w:rsid w:val="003546DA"/>
    <w:rsid w:val="00360EB9"/>
    <w:rsid w:val="003628F7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400F99"/>
    <w:rsid w:val="00402CC0"/>
    <w:rsid w:val="00402E99"/>
    <w:rsid w:val="004039FC"/>
    <w:rsid w:val="004073F6"/>
    <w:rsid w:val="004123F4"/>
    <w:rsid w:val="00415C2E"/>
    <w:rsid w:val="0042662D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D00EA"/>
    <w:rsid w:val="005D6A8E"/>
    <w:rsid w:val="005D75E8"/>
    <w:rsid w:val="005E00F4"/>
    <w:rsid w:val="005E1097"/>
    <w:rsid w:val="005E1368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2246"/>
    <w:rsid w:val="006642AA"/>
    <w:rsid w:val="006663E5"/>
    <w:rsid w:val="00672864"/>
    <w:rsid w:val="00674030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33D4"/>
    <w:rsid w:val="006D4169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2F6A"/>
    <w:rsid w:val="007B5CCB"/>
    <w:rsid w:val="007C22FF"/>
    <w:rsid w:val="007C35FF"/>
    <w:rsid w:val="007C47F5"/>
    <w:rsid w:val="007D06D8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1059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40A92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754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6197A"/>
    <w:rsid w:val="00D619BF"/>
    <w:rsid w:val="00D66582"/>
    <w:rsid w:val="00D7036C"/>
    <w:rsid w:val="00D70C80"/>
    <w:rsid w:val="00D728EA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ABA2E-BA87-46BC-AC03-5DBE19CF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438C2-2C41-4E6A-85C6-F0316559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23</cp:revision>
  <cp:lastPrinted>2017-04-03T04:10:00Z</cp:lastPrinted>
  <dcterms:created xsi:type="dcterms:W3CDTF">2017-05-05T01:28:00Z</dcterms:created>
  <dcterms:modified xsi:type="dcterms:W3CDTF">2017-05-11T14:58:00Z</dcterms:modified>
</cp:coreProperties>
</file>