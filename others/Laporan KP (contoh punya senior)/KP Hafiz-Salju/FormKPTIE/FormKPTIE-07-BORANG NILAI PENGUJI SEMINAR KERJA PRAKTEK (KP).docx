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720B" w:rsidRDefault="0086444F" w:rsidP="005B4F78">
      <w:pPr>
        <w:rPr>
          <w:b/>
          <w:u w:val="single"/>
          <w:lang w:val="id-ID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5630297</wp:posOffset>
                </wp:positionH>
                <wp:positionV relativeFrom="paragraph">
                  <wp:posOffset>-38210</wp:posOffset>
                </wp:positionV>
                <wp:extent cx="902445" cy="257175"/>
                <wp:effectExtent l="0" t="0" r="12065" b="285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4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20B" w:rsidRPr="00246532" w:rsidRDefault="0069720B" w:rsidP="0069720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="005B4F7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/E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5B4F7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="00D53C29"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3.35pt;margin-top:-3pt;width:71.05pt;height:20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">
                <v:textbox>
                  <w:txbxContent>
                    <w:p w:rsidR="0069720B" w:rsidRPr="00246532" w:rsidRDefault="0069720B" w:rsidP="0069720B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="005B4F78">
                        <w:rPr>
                          <w:b/>
                          <w:bCs/>
                          <w:sz w:val="22"/>
                          <w:szCs w:val="22"/>
                        </w:rPr>
                        <w:t>/E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5B4F78">
                        <w:rPr>
                          <w:b/>
                          <w:bCs/>
                          <w:sz w:val="22"/>
                          <w:szCs w:val="22"/>
                        </w:rPr>
                        <w:t>0</w:t>
                      </w:r>
                      <w:r w:rsidR="00D53C29"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69720B" w:rsidRDefault="0069720B" w:rsidP="0069720B">
      <w:pPr>
        <w:rPr>
          <w:b/>
          <w:u w:val="single"/>
          <w:lang w:val="id-ID"/>
        </w:rPr>
      </w:pPr>
    </w:p>
    <w:p w:rsidR="0069720B" w:rsidRPr="00DE2D59" w:rsidRDefault="00DE2D59" w:rsidP="0069720B">
      <w:pPr>
        <w:jc w:val="center"/>
        <w:rPr>
          <w:rFonts w:cstheme="minorHAnsi"/>
          <w:b/>
        </w:rPr>
      </w:pPr>
      <w:r>
        <w:rPr>
          <w:b/>
        </w:rPr>
        <w:t>BORANG</w:t>
      </w:r>
      <w:r w:rsidR="0069720B" w:rsidRPr="003C300E">
        <w:rPr>
          <w:b/>
          <w:lang w:val="id-ID"/>
        </w:rPr>
        <w:t xml:space="preserve"> </w:t>
      </w:r>
      <w:r w:rsidR="0069720B" w:rsidRPr="003C300E">
        <w:rPr>
          <w:rFonts w:cstheme="minorHAnsi"/>
          <w:b/>
          <w:lang w:val="id-ID"/>
        </w:rPr>
        <w:t>NILAI</w:t>
      </w:r>
      <w:r w:rsidR="0069720B" w:rsidRPr="003C300E">
        <w:rPr>
          <w:rFonts w:cstheme="minorHAnsi"/>
          <w:b/>
        </w:rPr>
        <w:t xml:space="preserve"> PENGUJI</w:t>
      </w:r>
      <w:r w:rsidR="0069720B" w:rsidRPr="003C300E">
        <w:rPr>
          <w:rFonts w:cstheme="minorHAnsi"/>
          <w:b/>
          <w:lang w:val="id-ID"/>
        </w:rPr>
        <w:t xml:space="preserve"> SEMINAR K</w:t>
      </w:r>
      <w:r>
        <w:rPr>
          <w:rFonts w:cstheme="minorHAnsi"/>
          <w:b/>
        </w:rPr>
        <w:t xml:space="preserve">ERJA </w:t>
      </w:r>
      <w:r w:rsidR="0069720B" w:rsidRPr="003C300E">
        <w:rPr>
          <w:rFonts w:cstheme="minorHAnsi"/>
          <w:b/>
          <w:lang w:val="id-ID"/>
        </w:rPr>
        <w:t>P</w:t>
      </w:r>
      <w:r>
        <w:rPr>
          <w:rFonts w:cstheme="minorHAnsi"/>
          <w:b/>
        </w:rPr>
        <w:t>RAKTEK (KP)</w:t>
      </w:r>
    </w:p>
    <w:p w:rsidR="0069720B" w:rsidRPr="003C300E" w:rsidRDefault="0069720B" w:rsidP="0069720B">
      <w:pPr>
        <w:autoSpaceDE w:val="0"/>
        <w:autoSpaceDN w:val="0"/>
        <w:adjustRightInd w:val="0"/>
        <w:rPr>
          <w:rFonts w:cstheme="minorHAnsi"/>
          <w:lang w:val="id-ID"/>
        </w:rPr>
      </w:pPr>
    </w:p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tbl>
      <w:tblPr>
        <w:tblW w:w="8411" w:type="dxa"/>
        <w:tblInd w:w="93" w:type="dxa"/>
        <w:tblLook w:val="04A0" w:firstRow="1" w:lastRow="0" w:firstColumn="1" w:lastColumn="0" w:noHBand="0" w:noVBand="1"/>
      </w:tblPr>
      <w:tblGrid>
        <w:gridCol w:w="2152"/>
        <w:gridCol w:w="283"/>
        <w:gridCol w:w="5976"/>
      </w:tblGrid>
      <w:tr w:rsidR="001C4DDB" w:rsidRPr="00BB5C87" w:rsidTr="00DB5A01">
        <w:trPr>
          <w:trHeight w:val="502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Hari</w:t>
            </w:r>
            <w:r w:rsidR="00B851B5">
              <w:rPr>
                <w:color w:val="000000"/>
                <w:lang w:eastAsia="en-US"/>
              </w:rPr>
              <w:t xml:space="preserve"> </w:t>
            </w:r>
            <w:r w:rsidRPr="00BB5C87">
              <w:rPr>
                <w:color w:val="000000"/>
                <w:lang w:val="id-ID" w:eastAsia="en-US"/>
              </w:rPr>
              <w:t>/</w:t>
            </w:r>
            <w:r w:rsidR="00B851B5">
              <w:rPr>
                <w:color w:val="000000"/>
                <w:lang w:eastAsia="en-US"/>
              </w:rPr>
              <w:t xml:space="preserve"> </w:t>
            </w:r>
            <w:r w:rsidRPr="00BB5C87">
              <w:rPr>
                <w:color w:val="000000"/>
                <w:lang w:val="id-ID" w:eastAsia="en-US"/>
              </w:rPr>
              <w:t>T</w:t>
            </w:r>
            <w:r>
              <w:rPr>
                <w:color w:val="000000"/>
                <w:lang w:val="id-ID" w:eastAsia="en-US"/>
              </w:rPr>
              <w:t>anggal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1C4DDB" w:rsidRPr="00F03378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………………………………………………………………</w:t>
            </w:r>
          </w:p>
        </w:tc>
      </w:tr>
      <w:tr w:rsidR="001C4DDB" w:rsidRPr="00BB5C87" w:rsidTr="00DB5A01">
        <w:trPr>
          <w:trHeight w:val="281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1C4DDB" w:rsidRPr="00A66814" w:rsidRDefault="00873716" w:rsidP="00DB5A01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>
              <w:rPr>
                <w:color w:val="000000"/>
                <w:lang w:eastAsia="en-US"/>
              </w:rPr>
              <w:t>Muhammad Yogi Pratama</w:t>
            </w:r>
          </w:p>
        </w:tc>
      </w:tr>
      <w:tr w:rsidR="001C4DDB" w:rsidRPr="00BB5C87" w:rsidTr="00DB5A01">
        <w:trPr>
          <w:trHeight w:val="414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1C4DDB" w:rsidRPr="00D64062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NIM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1C4DDB" w:rsidRPr="00A66814" w:rsidRDefault="00873716" w:rsidP="00DB5A01">
            <w:pPr>
              <w:suppressAutoHyphens w:val="0"/>
              <w:spacing w:line="360" w:lineRule="auto"/>
              <w:rPr>
                <w:color w:val="000000"/>
                <w:lang w:val="id-ID" w:eastAsia="en-US"/>
              </w:rPr>
            </w:pPr>
            <w:r>
              <w:rPr>
                <w:color w:val="000000"/>
                <w:lang w:eastAsia="en-US"/>
              </w:rPr>
              <w:t>1407123706</w:t>
            </w:r>
          </w:p>
        </w:tc>
      </w:tr>
      <w:tr w:rsidR="001C4DDB" w:rsidRPr="00BB5C87" w:rsidTr="00DB5A01">
        <w:trPr>
          <w:trHeight w:val="380"/>
        </w:trPr>
        <w:tc>
          <w:tcPr>
            <w:tcW w:w="2152" w:type="dxa"/>
            <w:shd w:val="clear" w:color="auto" w:fill="auto"/>
            <w:noWrap/>
            <w:hideMark/>
          </w:tcPr>
          <w:p w:rsidR="001C4DDB" w:rsidRPr="003753CB" w:rsidRDefault="001C4DDB" w:rsidP="00DB5A01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 xml:space="preserve">Judul KP 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:rsidR="001C4DDB" w:rsidRPr="003753CB" w:rsidRDefault="001C4DDB" w:rsidP="00DB5A01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>:</w:t>
            </w:r>
          </w:p>
        </w:tc>
        <w:tc>
          <w:tcPr>
            <w:tcW w:w="5976" w:type="dxa"/>
            <w:shd w:val="clear" w:color="auto" w:fill="auto"/>
          </w:tcPr>
          <w:p w:rsidR="001C4DDB" w:rsidRPr="003753CB" w:rsidRDefault="001C4DDB" w:rsidP="00DB5A01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color w:val="000000"/>
                <w:lang w:eastAsia="en-US"/>
              </w:rPr>
              <w:t>………………………………………………………………</w:t>
            </w:r>
          </w:p>
        </w:tc>
      </w:tr>
      <w:tr w:rsidR="001C4DDB" w:rsidRPr="00BB5C87" w:rsidTr="00DB5A01">
        <w:trPr>
          <w:trHeight w:val="416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proofErr w:type="spellStart"/>
            <w:r w:rsidRPr="00BB5C87">
              <w:rPr>
                <w:color w:val="000000"/>
                <w:lang w:eastAsia="en-US"/>
              </w:rPr>
              <w:t>Dosen</w:t>
            </w:r>
            <w:proofErr w:type="spellEnd"/>
            <w:r w:rsidRPr="00BB5C87">
              <w:rPr>
                <w:color w:val="000000"/>
                <w:lang w:eastAsia="en-US"/>
              </w:rPr>
              <w:t xml:space="preserve"> </w:t>
            </w:r>
            <w:proofErr w:type="spellStart"/>
            <w:r w:rsidRPr="00BB5C87">
              <w:rPr>
                <w:color w:val="000000"/>
                <w:lang w:eastAsia="en-US"/>
              </w:rPr>
              <w:t>Pembimbing</w:t>
            </w:r>
            <w:proofErr w:type="spellEnd"/>
            <w:r w:rsidRPr="00BB5C87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1C4DDB" w:rsidRPr="00276E60" w:rsidRDefault="00873716" w:rsidP="00DB5A01">
            <w:pPr>
              <w:suppressAutoHyphens w:val="0"/>
              <w:spacing w:line="360" w:lineRule="auto"/>
              <w:rPr>
                <w:color w:val="000000"/>
                <w:sz w:val="22"/>
                <w:szCs w:val="22"/>
                <w:lang w:val="id-ID"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Irsan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Taufik</w:t>
            </w:r>
            <w:proofErr w:type="spellEnd"/>
            <w:r>
              <w:rPr>
                <w:color w:val="000000"/>
                <w:lang w:eastAsia="en-US"/>
              </w:rPr>
              <w:t xml:space="preserve"> Ali, ST., MT</w:t>
            </w:r>
            <w:bookmarkStart w:id="0" w:name="_GoBack"/>
            <w:bookmarkEnd w:id="0"/>
          </w:p>
        </w:tc>
      </w:tr>
    </w:tbl>
    <w:p w:rsidR="001C4DDB" w:rsidRDefault="001C4DD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1C4DDB" w:rsidRDefault="001C4DD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3031"/>
        <w:gridCol w:w="2391"/>
      </w:tblGrid>
      <w:tr w:rsidR="0069720B" w:rsidTr="0069720B">
        <w:trPr>
          <w:trHeight w:val="372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3A19">
              <w:rPr>
                <w:rFonts w:ascii="Times New Roman" w:hAnsi="Times New Roman" w:cs="Times New Roman"/>
                <w:b/>
                <w:bCs/>
              </w:rPr>
              <w:t>No</w:t>
            </w:r>
            <w:r w:rsidR="00AA6512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3A19">
              <w:rPr>
                <w:rFonts w:ascii="Times New Roman" w:hAnsi="Times New Roman" w:cs="Times New Roman"/>
                <w:b/>
                <w:bCs/>
                <w:lang w:val="id-ID"/>
              </w:rPr>
              <w:t>Aspek Penilaian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F3A19">
              <w:rPr>
                <w:rFonts w:ascii="Times New Roman" w:hAnsi="Times New Roman" w:cs="Times New Roman"/>
                <w:b/>
                <w:bCs/>
              </w:rPr>
              <w:t>Nilai</w:t>
            </w:r>
            <w:proofErr w:type="spellEnd"/>
            <w:r w:rsidR="00AA6512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="00AA6512">
              <w:rPr>
                <w:rFonts w:ascii="Times New Roman" w:hAnsi="Times New Roman" w:cs="Times New Roman"/>
                <w:b/>
                <w:bCs/>
              </w:rPr>
              <w:t>A</w:t>
            </w:r>
            <w:r w:rsidRPr="008F3A19">
              <w:rPr>
                <w:rFonts w:ascii="Times New Roman" w:hAnsi="Times New Roman" w:cs="Times New Roman"/>
                <w:b/>
                <w:bCs/>
              </w:rPr>
              <w:t>ngka</w:t>
            </w:r>
            <w:proofErr w:type="spellEnd"/>
            <w:r w:rsidRPr="008F3A1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69720B" w:rsidTr="0069720B">
        <w:trPr>
          <w:trHeight w:val="567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1</w:t>
            </w:r>
            <w:r w:rsidR="00AA65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Presentasi (20%)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20B" w:rsidTr="0069720B">
        <w:trPr>
          <w:trHeight w:val="567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2</w:t>
            </w:r>
            <w:r w:rsidR="00AA65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Materi (40%)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20B" w:rsidTr="0069720B">
        <w:trPr>
          <w:trHeight w:val="567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3</w:t>
            </w:r>
            <w:r w:rsidR="00AA65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Tanya Jawab (40%)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20B" w:rsidTr="0069720B">
        <w:trPr>
          <w:trHeight w:val="567"/>
          <w:jc w:val="center"/>
        </w:trPr>
        <w:tc>
          <w:tcPr>
            <w:tcW w:w="3579" w:type="dxa"/>
            <w:gridSpan w:val="2"/>
            <w:vAlign w:val="center"/>
          </w:tcPr>
          <w:p w:rsidR="0069720B" w:rsidRPr="00AA6512" w:rsidRDefault="00AA6512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JUMLAH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69720B" w:rsidRDefault="009B3E98" w:rsidP="009B3E98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  <w:jc w:val="center"/>
      </w:pPr>
      <w:proofErr w:type="spellStart"/>
      <w:r w:rsidRPr="009B3E98">
        <w:rPr>
          <w:b/>
        </w:rPr>
        <w:t>Tabel</w:t>
      </w:r>
      <w:proofErr w:type="spellEnd"/>
      <w:r w:rsidRPr="009B3E98">
        <w:rPr>
          <w:b/>
        </w:rPr>
        <w:t xml:space="preserve"> 1:</w:t>
      </w:r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9B3E98" w:rsidRPr="00507688" w:rsidRDefault="009B3E98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260"/>
        <w:gridCol w:w="1350"/>
        <w:gridCol w:w="1800"/>
      </w:tblGrid>
      <w:tr w:rsidR="0069720B" w:rsidRPr="009B3E98" w:rsidTr="002C62F3">
        <w:trPr>
          <w:jc w:val="center"/>
        </w:trPr>
        <w:tc>
          <w:tcPr>
            <w:tcW w:w="1525" w:type="dxa"/>
          </w:tcPr>
          <w:p w:rsidR="0069720B" w:rsidRPr="009B3E98" w:rsidRDefault="0069720B" w:rsidP="0069720B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9B3E98">
              <w:rPr>
                <w:b/>
                <w:sz w:val="20"/>
                <w:szCs w:val="20"/>
                <w:lang w:val="pt-BR"/>
              </w:rPr>
              <w:t>Nilai Angka</w:t>
            </w:r>
          </w:p>
        </w:tc>
        <w:tc>
          <w:tcPr>
            <w:tcW w:w="1260" w:type="dxa"/>
          </w:tcPr>
          <w:p w:rsidR="0069720B" w:rsidRPr="009B3E98" w:rsidRDefault="0069720B" w:rsidP="0069720B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9B3E98">
              <w:rPr>
                <w:b/>
                <w:sz w:val="20"/>
                <w:szCs w:val="20"/>
                <w:lang w:val="pt-BR"/>
              </w:rPr>
              <w:t>Nilai Mutu</w:t>
            </w:r>
          </w:p>
        </w:tc>
        <w:tc>
          <w:tcPr>
            <w:tcW w:w="1350" w:type="dxa"/>
          </w:tcPr>
          <w:p w:rsidR="0069720B" w:rsidRPr="009B3E98" w:rsidRDefault="0069720B" w:rsidP="0069720B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9B3E98">
              <w:rPr>
                <w:b/>
                <w:sz w:val="20"/>
                <w:szCs w:val="20"/>
                <w:lang w:val="pt-BR"/>
              </w:rPr>
              <w:t>Angka Mutu</w:t>
            </w:r>
          </w:p>
        </w:tc>
        <w:tc>
          <w:tcPr>
            <w:tcW w:w="1800" w:type="dxa"/>
          </w:tcPr>
          <w:p w:rsidR="0069720B" w:rsidRPr="009B3E98" w:rsidRDefault="0069720B" w:rsidP="0069720B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9B3E98">
              <w:rPr>
                <w:b/>
                <w:sz w:val="20"/>
                <w:szCs w:val="20"/>
                <w:lang w:val="pt-BR"/>
              </w:rPr>
              <w:t>Sebutan Mutu</w:t>
            </w:r>
          </w:p>
        </w:tc>
      </w:tr>
      <w:tr w:rsidR="0069720B" w:rsidRPr="009B3E98" w:rsidTr="002C62F3">
        <w:trPr>
          <w:jc w:val="center"/>
        </w:trPr>
        <w:tc>
          <w:tcPr>
            <w:tcW w:w="1525" w:type="dxa"/>
          </w:tcPr>
          <w:p w:rsidR="0069720B" w:rsidRPr="009B3E98" w:rsidRDefault="001A30F3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id-ID"/>
              </w:rPr>
              <w:t xml:space="preserve">X </w:t>
            </w:r>
            <w:r w:rsidR="0069720B" w:rsidRPr="009B3E98">
              <w:rPr>
                <w:sz w:val="20"/>
                <w:szCs w:val="20"/>
                <w:lang w:val="pt-BR"/>
              </w:rPr>
              <w:t>≥ 85</w:t>
            </w:r>
          </w:p>
        </w:tc>
        <w:tc>
          <w:tcPr>
            <w:tcW w:w="126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A</w:t>
            </w:r>
          </w:p>
        </w:tc>
        <w:tc>
          <w:tcPr>
            <w:tcW w:w="135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4,00</w:t>
            </w:r>
          </w:p>
        </w:tc>
        <w:tc>
          <w:tcPr>
            <w:tcW w:w="1800" w:type="dxa"/>
          </w:tcPr>
          <w:p w:rsidR="0069720B" w:rsidRPr="009B3E98" w:rsidRDefault="00EF77AB" w:rsidP="002C62F3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Sangat</w:t>
            </w:r>
            <w:r w:rsidR="0069720B" w:rsidRPr="009B3E98">
              <w:rPr>
                <w:sz w:val="20"/>
                <w:szCs w:val="20"/>
                <w:lang w:val="pt-BR"/>
              </w:rPr>
              <w:t xml:space="preserve"> </w:t>
            </w:r>
            <w:r w:rsidR="002C62F3">
              <w:rPr>
                <w:sz w:val="20"/>
                <w:szCs w:val="20"/>
                <w:lang w:val="pt-BR"/>
              </w:rPr>
              <w:t>Memuaskan</w:t>
            </w:r>
          </w:p>
        </w:tc>
      </w:tr>
      <w:tr w:rsidR="0069720B" w:rsidRPr="009B3E98" w:rsidTr="002C62F3">
        <w:trPr>
          <w:jc w:val="center"/>
        </w:trPr>
        <w:tc>
          <w:tcPr>
            <w:tcW w:w="1525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8</w:t>
            </w:r>
            <w:r w:rsidRPr="009B3E98">
              <w:rPr>
                <w:sz w:val="20"/>
                <w:szCs w:val="20"/>
                <w:lang w:val="id-ID"/>
              </w:rPr>
              <w:t>0</w:t>
            </w:r>
            <w:r w:rsidRPr="009B3E98">
              <w:rPr>
                <w:sz w:val="20"/>
                <w:szCs w:val="20"/>
                <w:lang w:val="pt-BR"/>
              </w:rPr>
              <w:t xml:space="preserve"> ≤</w:t>
            </w:r>
            <w:r w:rsidR="001A30F3" w:rsidRPr="009B3E98">
              <w:rPr>
                <w:sz w:val="20"/>
                <w:szCs w:val="20"/>
                <w:lang w:val="id-ID"/>
              </w:rPr>
              <w:t xml:space="preserve"> X</w:t>
            </w:r>
            <w:r w:rsidRPr="009B3E98">
              <w:rPr>
                <w:sz w:val="20"/>
                <w:szCs w:val="20"/>
                <w:lang w:val="id-ID"/>
              </w:rPr>
              <w:t>&lt;</w:t>
            </w:r>
            <w:r w:rsidRPr="009B3E98">
              <w:rPr>
                <w:sz w:val="20"/>
                <w:szCs w:val="20"/>
                <w:lang w:val="pt-BR"/>
              </w:rPr>
              <w:t xml:space="preserve"> 85</w:t>
            </w:r>
          </w:p>
        </w:tc>
        <w:tc>
          <w:tcPr>
            <w:tcW w:w="126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A –</w:t>
            </w:r>
          </w:p>
        </w:tc>
        <w:tc>
          <w:tcPr>
            <w:tcW w:w="135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3,75</w:t>
            </w:r>
          </w:p>
        </w:tc>
        <w:tc>
          <w:tcPr>
            <w:tcW w:w="1800" w:type="dxa"/>
          </w:tcPr>
          <w:p w:rsidR="0069720B" w:rsidRPr="009B3E98" w:rsidRDefault="002C62F3" w:rsidP="009B3E98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Memuaskan</w:t>
            </w:r>
          </w:p>
        </w:tc>
      </w:tr>
      <w:tr w:rsidR="0069720B" w:rsidRPr="009B3E98" w:rsidTr="002C62F3">
        <w:trPr>
          <w:jc w:val="center"/>
        </w:trPr>
        <w:tc>
          <w:tcPr>
            <w:tcW w:w="1525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7</w:t>
            </w:r>
            <w:r w:rsidRPr="009B3E98">
              <w:rPr>
                <w:sz w:val="20"/>
                <w:szCs w:val="20"/>
                <w:lang w:val="id-ID"/>
              </w:rPr>
              <w:t>5</w:t>
            </w:r>
            <w:r w:rsidRPr="009B3E98">
              <w:rPr>
                <w:sz w:val="20"/>
                <w:szCs w:val="20"/>
                <w:lang w:val="pt-BR"/>
              </w:rPr>
              <w:t xml:space="preserve"> ≤</w:t>
            </w:r>
            <w:r w:rsidR="001A30F3" w:rsidRPr="009B3E98">
              <w:rPr>
                <w:sz w:val="20"/>
                <w:szCs w:val="20"/>
                <w:lang w:val="id-ID"/>
              </w:rPr>
              <w:t xml:space="preserve"> X</w:t>
            </w:r>
            <w:r w:rsidRPr="009B3E98">
              <w:rPr>
                <w:sz w:val="20"/>
                <w:szCs w:val="20"/>
                <w:lang w:val="id-ID"/>
              </w:rPr>
              <w:t>&lt;</w:t>
            </w:r>
            <w:r w:rsidRPr="009B3E98">
              <w:rPr>
                <w:sz w:val="20"/>
                <w:szCs w:val="20"/>
                <w:lang w:val="pt-BR"/>
              </w:rPr>
              <w:t xml:space="preserve">  80</w:t>
            </w:r>
          </w:p>
        </w:tc>
        <w:tc>
          <w:tcPr>
            <w:tcW w:w="126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B +</w:t>
            </w:r>
          </w:p>
        </w:tc>
        <w:tc>
          <w:tcPr>
            <w:tcW w:w="135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3,50</w:t>
            </w:r>
          </w:p>
        </w:tc>
        <w:tc>
          <w:tcPr>
            <w:tcW w:w="1800" w:type="dxa"/>
          </w:tcPr>
          <w:p w:rsidR="0069720B" w:rsidRPr="009B3E98" w:rsidRDefault="002C62F3" w:rsidP="009B3E98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Sangat</w:t>
            </w:r>
            <w:r w:rsidRPr="009B3E98">
              <w:rPr>
                <w:sz w:val="20"/>
                <w:szCs w:val="20"/>
                <w:lang w:val="pt-BR"/>
              </w:rPr>
              <w:t xml:space="preserve"> </w:t>
            </w:r>
            <w:r w:rsidR="0069720B" w:rsidRPr="009B3E98">
              <w:rPr>
                <w:sz w:val="20"/>
                <w:szCs w:val="20"/>
                <w:lang w:val="pt-BR"/>
              </w:rPr>
              <w:t>Baik</w:t>
            </w:r>
          </w:p>
        </w:tc>
      </w:tr>
      <w:tr w:rsidR="0069720B" w:rsidRPr="009B3E98" w:rsidTr="002C62F3">
        <w:trPr>
          <w:jc w:val="center"/>
        </w:trPr>
        <w:tc>
          <w:tcPr>
            <w:tcW w:w="1525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7</w:t>
            </w:r>
            <w:r w:rsidRPr="009B3E98">
              <w:rPr>
                <w:sz w:val="20"/>
                <w:szCs w:val="20"/>
                <w:lang w:val="id-ID"/>
              </w:rPr>
              <w:t>0</w:t>
            </w:r>
            <w:r w:rsidRPr="009B3E98">
              <w:rPr>
                <w:sz w:val="20"/>
                <w:szCs w:val="20"/>
                <w:lang w:val="pt-BR"/>
              </w:rPr>
              <w:t xml:space="preserve"> ≤</w:t>
            </w:r>
            <w:r w:rsidR="001A30F3" w:rsidRPr="009B3E98">
              <w:rPr>
                <w:sz w:val="20"/>
                <w:szCs w:val="20"/>
                <w:lang w:val="id-ID"/>
              </w:rPr>
              <w:t xml:space="preserve"> X</w:t>
            </w:r>
            <w:r w:rsidRPr="009B3E98">
              <w:rPr>
                <w:sz w:val="20"/>
                <w:szCs w:val="20"/>
                <w:lang w:val="id-ID"/>
              </w:rPr>
              <w:t>&lt;</w:t>
            </w:r>
            <w:r w:rsidRPr="009B3E98">
              <w:rPr>
                <w:sz w:val="20"/>
                <w:szCs w:val="20"/>
                <w:lang w:val="pt-BR"/>
              </w:rPr>
              <w:t xml:space="preserve">  75</w:t>
            </w:r>
          </w:p>
        </w:tc>
        <w:tc>
          <w:tcPr>
            <w:tcW w:w="126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B</w:t>
            </w:r>
          </w:p>
        </w:tc>
        <w:tc>
          <w:tcPr>
            <w:tcW w:w="135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3,00</w:t>
            </w:r>
          </w:p>
        </w:tc>
        <w:tc>
          <w:tcPr>
            <w:tcW w:w="180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Baik</w:t>
            </w:r>
          </w:p>
        </w:tc>
      </w:tr>
      <w:tr w:rsidR="0069720B" w:rsidRPr="009B3E98" w:rsidTr="002C62F3">
        <w:trPr>
          <w:jc w:val="center"/>
        </w:trPr>
        <w:tc>
          <w:tcPr>
            <w:tcW w:w="1525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6</w:t>
            </w:r>
            <w:r w:rsidRPr="009B3E98">
              <w:rPr>
                <w:sz w:val="20"/>
                <w:szCs w:val="20"/>
                <w:lang w:val="id-ID"/>
              </w:rPr>
              <w:t>5</w:t>
            </w:r>
            <w:r w:rsidRPr="009B3E98">
              <w:rPr>
                <w:sz w:val="20"/>
                <w:szCs w:val="20"/>
                <w:lang w:val="pt-BR"/>
              </w:rPr>
              <w:t xml:space="preserve"> ≤</w:t>
            </w:r>
            <w:r w:rsidR="001A30F3" w:rsidRPr="009B3E98">
              <w:rPr>
                <w:sz w:val="20"/>
                <w:szCs w:val="20"/>
                <w:lang w:val="id-ID"/>
              </w:rPr>
              <w:t xml:space="preserve"> X</w:t>
            </w:r>
            <w:r w:rsidRPr="009B3E98">
              <w:rPr>
                <w:sz w:val="20"/>
                <w:szCs w:val="20"/>
                <w:lang w:val="id-ID"/>
              </w:rPr>
              <w:t>&lt;</w:t>
            </w:r>
            <w:r w:rsidRPr="009B3E98">
              <w:rPr>
                <w:sz w:val="20"/>
                <w:szCs w:val="20"/>
                <w:lang w:val="pt-BR"/>
              </w:rPr>
              <w:t xml:space="preserve">  70</w:t>
            </w:r>
          </w:p>
        </w:tc>
        <w:tc>
          <w:tcPr>
            <w:tcW w:w="126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B –</w:t>
            </w:r>
          </w:p>
        </w:tc>
        <w:tc>
          <w:tcPr>
            <w:tcW w:w="135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2,75</w:t>
            </w:r>
          </w:p>
        </w:tc>
        <w:tc>
          <w:tcPr>
            <w:tcW w:w="180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Cukup</w:t>
            </w:r>
            <w:r w:rsidR="002C62F3">
              <w:rPr>
                <w:sz w:val="20"/>
                <w:szCs w:val="20"/>
                <w:lang w:val="pt-BR"/>
              </w:rPr>
              <w:t xml:space="preserve"> Baik</w:t>
            </w:r>
          </w:p>
        </w:tc>
      </w:tr>
      <w:tr w:rsidR="0069720B" w:rsidRPr="009B3E98" w:rsidTr="002C62F3">
        <w:trPr>
          <w:jc w:val="center"/>
        </w:trPr>
        <w:tc>
          <w:tcPr>
            <w:tcW w:w="1525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6</w:t>
            </w:r>
            <w:r w:rsidRPr="009B3E98">
              <w:rPr>
                <w:sz w:val="20"/>
                <w:szCs w:val="20"/>
                <w:lang w:val="id-ID"/>
              </w:rPr>
              <w:t>0</w:t>
            </w:r>
            <w:r w:rsidRPr="009B3E98">
              <w:rPr>
                <w:sz w:val="20"/>
                <w:szCs w:val="20"/>
                <w:lang w:val="pt-BR"/>
              </w:rPr>
              <w:t xml:space="preserve"> ≤</w:t>
            </w:r>
            <w:r w:rsidR="001A30F3" w:rsidRPr="009B3E98">
              <w:rPr>
                <w:sz w:val="20"/>
                <w:szCs w:val="20"/>
                <w:lang w:val="id-ID"/>
              </w:rPr>
              <w:t xml:space="preserve"> X</w:t>
            </w:r>
            <w:r w:rsidRPr="009B3E98">
              <w:rPr>
                <w:sz w:val="20"/>
                <w:szCs w:val="20"/>
                <w:lang w:val="id-ID"/>
              </w:rPr>
              <w:t>&lt;</w:t>
            </w:r>
            <w:r w:rsidRPr="009B3E98">
              <w:rPr>
                <w:sz w:val="20"/>
                <w:szCs w:val="20"/>
                <w:lang w:val="pt-BR"/>
              </w:rPr>
              <w:t xml:space="preserve">  65</w:t>
            </w:r>
          </w:p>
        </w:tc>
        <w:tc>
          <w:tcPr>
            <w:tcW w:w="126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C +</w:t>
            </w:r>
          </w:p>
        </w:tc>
        <w:tc>
          <w:tcPr>
            <w:tcW w:w="135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2,50</w:t>
            </w:r>
          </w:p>
        </w:tc>
        <w:tc>
          <w:tcPr>
            <w:tcW w:w="1800" w:type="dxa"/>
          </w:tcPr>
          <w:p w:rsidR="0069720B" w:rsidRPr="009B3E98" w:rsidRDefault="002C62F3" w:rsidP="009B3E98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Lebih dari Cukup</w:t>
            </w:r>
          </w:p>
        </w:tc>
      </w:tr>
      <w:tr w:rsidR="0069720B" w:rsidRPr="009B3E98" w:rsidTr="002C62F3">
        <w:trPr>
          <w:jc w:val="center"/>
        </w:trPr>
        <w:tc>
          <w:tcPr>
            <w:tcW w:w="1525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5</w:t>
            </w:r>
            <w:r w:rsidRPr="009B3E98">
              <w:rPr>
                <w:sz w:val="20"/>
                <w:szCs w:val="20"/>
                <w:lang w:val="id-ID"/>
              </w:rPr>
              <w:t>5</w:t>
            </w:r>
            <w:r w:rsidRPr="009B3E98">
              <w:rPr>
                <w:sz w:val="20"/>
                <w:szCs w:val="20"/>
                <w:lang w:val="pt-BR"/>
              </w:rPr>
              <w:t xml:space="preserve"> ≤</w:t>
            </w:r>
            <w:r w:rsidR="001A30F3" w:rsidRPr="009B3E98">
              <w:rPr>
                <w:sz w:val="20"/>
                <w:szCs w:val="20"/>
                <w:lang w:val="id-ID"/>
              </w:rPr>
              <w:t xml:space="preserve"> X</w:t>
            </w:r>
            <w:r w:rsidRPr="009B3E98">
              <w:rPr>
                <w:sz w:val="20"/>
                <w:szCs w:val="20"/>
                <w:lang w:val="id-ID"/>
              </w:rPr>
              <w:t>&lt;</w:t>
            </w:r>
            <w:r w:rsidRPr="009B3E98">
              <w:rPr>
                <w:sz w:val="20"/>
                <w:szCs w:val="20"/>
                <w:lang w:val="pt-BR"/>
              </w:rPr>
              <w:t xml:space="preserve">  60</w:t>
            </w:r>
          </w:p>
        </w:tc>
        <w:tc>
          <w:tcPr>
            <w:tcW w:w="126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C</w:t>
            </w:r>
          </w:p>
        </w:tc>
        <w:tc>
          <w:tcPr>
            <w:tcW w:w="135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2,00</w:t>
            </w:r>
          </w:p>
        </w:tc>
        <w:tc>
          <w:tcPr>
            <w:tcW w:w="180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Cukup</w:t>
            </w:r>
          </w:p>
        </w:tc>
      </w:tr>
      <w:tr w:rsidR="0069720B" w:rsidRPr="009B3E98" w:rsidTr="002C62F3">
        <w:trPr>
          <w:jc w:val="center"/>
        </w:trPr>
        <w:tc>
          <w:tcPr>
            <w:tcW w:w="1525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4</w:t>
            </w:r>
            <w:r w:rsidRPr="009B3E98">
              <w:rPr>
                <w:sz w:val="20"/>
                <w:szCs w:val="20"/>
                <w:lang w:val="id-ID"/>
              </w:rPr>
              <w:t>0</w:t>
            </w:r>
            <w:r w:rsidRPr="009B3E98">
              <w:rPr>
                <w:sz w:val="20"/>
                <w:szCs w:val="20"/>
                <w:lang w:val="pt-BR"/>
              </w:rPr>
              <w:t xml:space="preserve"> ≤</w:t>
            </w:r>
            <w:r w:rsidR="001A30F3" w:rsidRPr="009B3E98">
              <w:rPr>
                <w:sz w:val="20"/>
                <w:szCs w:val="20"/>
                <w:lang w:val="id-ID"/>
              </w:rPr>
              <w:t xml:space="preserve"> X</w:t>
            </w:r>
            <w:r w:rsidRPr="009B3E98">
              <w:rPr>
                <w:sz w:val="20"/>
                <w:szCs w:val="20"/>
                <w:lang w:val="id-ID"/>
              </w:rPr>
              <w:t>&lt;</w:t>
            </w:r>
            <w:r w:rsidRPr="009B3E98">
              <w:rPr>
                <w:sz w:val="20"/>
                <w:szCs w:val="20"/>
                <w:lang w:val="pt-BR"/>
              </w:rPr>
              <w:t xml:space="preserve">  5</w:t>
            </w:r>
            <w:r w:rsidRPr="009B3E98">
              <w:rPr>
                <w:sz w:val="20"/>
                <w:szCs w:val="20"/>
                <w:lang w:val="id-ID"/>
              </w:rPr>
              <w:t>5</w:t>
            </w:r>
          </w:p>
        </w:tc>
        <w:tc>
          <w:tcPr>
            <w:tcW w:w="126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D</w:t>
            </w:r>
          </w:p>
        </w:tc>
        <w:tc>
          <w:tcPr>
            <w:tcW w:w="135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1,00</w:t>
            </w:r>
          </w:p>
        </w:tc>
        <w:tc>
          <w:tcPr>
            <w:tcW w:w="180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Kurang</w:t>
            </w:r>
          </w:p>
        </w:tc>
      </w:tr>
      <w:tr w:rsidR="0069720B" w:rsidRPr="009B3E98" w:rsidTr="002C62F3">
        <w:trPr>
          <w:jc w:val="center"/>
        </w:trPr>
        <w:tc>
          <w:tcPr>
            <w:tcW w:w="1525" w:type="dxa"/>
          </w:tcPr>
          <w:p w:rsidR="0069720B" w:rsidRPr="009B3E98" w:rsidRDefault="001A30F3" w:rsidP="009B3E98">
            <w:pPr>
              <w:jc w:val="center"/>
              <w:rPr>
                <w:sz w:val="20"/>
                <w:szCs w:val="20"/>
                <w:lang w:val="id-ID"/>
              </w:rPr>
            </w:pPr>
            <w:r w:rsidRPr="009B3E98">
              <w:rPr>
                <w:sz w:val="20"/>
                <w:szCs w:val="20"/>
                <w:lang w:val="id-ID"/>
              </w:rPr>
              <w:t xml:space="preserve">X </w:t>
            </w:r>
            <w:r w:rsidR="0069720B" w:rsidRPr="009B3E98">
              <w:rPr>
                <w:sz w:val="20"/>
                <w:szCs w:val="20"/>
                <w:lang w:val="id-ID"/>
              </w:rPr>
              <w:t>&lt;</w:t>
            </w:r>
            <w:r w:rsidRPr="009B3E98">
              <w:rPr>
                <w:sz w:val="20"/>
                <w:szCs w:val="20"/>
                <w:lang w:val="id-ID"/>
              </w:rPr>
              <w:t xml:space="preserve"> </w:t>
            </w:r>
            <w:r w:rsidR="0069720B" w:rsidRPr="009B3E98">
              <w:rPr>
                <w:sz w:val="20"/>
                <w:szCs w:val="20"/>
                <w:lang w:val="pt-BR"/>
              </w:rPr>
              <w:t>4</w:t>
            </w:r>
            <w:r w:rsidR="0069720B" w:rsidRPr="009B3E98">
              <w:rPr>
                <w:sz w:val="20"/>
                <w:szCs w:val="20"/>
                <w:lang w:val="id-ID"/>
              </w:rPr>
              <w:t>0</w:t>
            </w:r>
          </w:p>
        </w:tc>
        <w:tc>
          <w:tcPr>
            <w:tcW w:w="126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E</w:t>
            </w:r>
          </w:p>
        </w:tc>
        <w:tc>
          <w:tcPr>
            <w:tcW w:w="135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0,00</w:t>
            </w:r>
          </w:p>
        </w:tc>
        <w:tc>
          <w:tcPr>
            <w:tcW w:w="1800" w:type="dxa"/>
          </w:tcPr>
          <w:p w:rsidR="0069720B" w:rsidRPr="009B3E98" w:rsidRDefault="0069720B" w:rsidP="009B3E98">
            <w:pPr>
              <w:jc w:val="center"/>
              <w:rPr>
                <w:sz w:val="20"/>
                <w:szCs w:val="20"/>
                <w:lang w:val="pt-BR"/>
              </w:rPr>
            </w:pPr>
            <w:r w:rsidRPr="009B3E98">
              <w:rPr>
                <w:sz w:val="20"/>
                <w:szCs w:val="20"/>
                <w:lang w:val="pt-BR"/>
              </w:rPr>
              <w:t>Gagal</w:t>
            </w:r>
          </w:p>
        </w:tc>
      </w:tr>
    </w:tbl>
    <w:p w:rsidR="0069720B" w:rsidRPr="00507688" w:rsidRDefault="0069720B" w:rsidP="0069720B">
      <w:pPr>
        <w:tabs>
          <w:tab w:val="left" w:pos="4950"/>
        </w:tabs>
        <w:autoSpaceDE w:val="0"/>
        <w:autoSpaceDN w:val="0"/>
        <w:adjustRightInd w:val="0"/>
        <w:spacing w:line="360" w:lineRule="auto"/>
        <w:rPr>
          <w:lang w:val="id-ID"/>
        </w:rPr>
      </w:pPr>
    </w:p>
    <w:p w:rsidR="000F3C50" w:rsidRDefault="000F3C50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Pr="000F3C50" w:rsidRDefault="0069720B" w:rsidP="000F3C50">
      <w:pPr>
        <w:tabs>
          <w:tab w:val="left" w:pos="9000"/>
        </w:tabs>
        <w:autoSpaceDE w:val="0"/>
        <w:autoSpaceDN w:val="0"/>
        <w:adjustRightInd w:val="0"/>
        <w:ind w:firstLine="5954"/>
      </w:pPr>
      <w:r>
        <w:rPr>
          <w:lang w:val="id-ID"/>
        </w:rPr>
        <w:t>Pekanbaru,</w:t>
      </w:r>
      <w:r w:rsidR="000F3C50">
        <w:t xml:space="preserve"> ……………………</w:t>
      </w:r>
    </w:p>
    <w:p w:rsidR="0069720B" w:rsidRPr="00507688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  <w:r w:rsidRPr="00507688">
        <w:rPr>
          <w:lang w:val="id-ID"/>
        </w:rPr>
        <w:t>Dosen Penguji Seminar KP</w:t>
      </w:r>
    </w:p>
    <w:p w:rsidR="0069720B" w:rsidRPr="00507688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Pr="00507688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Default="0069720B" w:rsidP="0069720B">
      <w:pPr>
        <w:autoSpaceDE w:val="0"/>
        <w:autoSpaceDN w:val="0"/>
        <w:adjustRightInd w:val="0"/>
        <w:ind w:firstLine="5954"/>
      </w:pPr>
    </w:p>
    <w:p w:rsidR="0069720B" w:rsidRPr="00875969" w:rsidRDefault="0069720B" w:rsidP="0069720B">
      <w:pPr>
        <w:autoSpaceDE w:val="0"/>
        <w:autoSpaceDN w:val="0"/>
        <w:adjustRightInd w:val="0"/>
      </w:pPr>
    </w:p>
    <w:p w:rsidR="0069720B" w:rsidRDefault="0069720B" w:rsidP="0069720B">
      <w:pPr>
        <w:autoSpaceDE w:val="0"/>
        <w:autoSpaceDN w:val="0"/>
        <w:adjustRightInd w:val="0"/>
        <w:ind w:firstLine="5954"/>
      </w:pPr>
      <w:r w:rsidRPr="00507688">
        <w:rPr>
          <w:lang w:val="id-ID"/>
        </w:rPr>
        <w:t>(</w:t>
      </w:r>
      <w:r w:rsidR="000F3C50">
        <w:t>………………………………</w:t>
      </w:r>
      <w:r w:rsidRPr="00507688">
        <w:rPr>
          <w:lang w:val="id-ID"/>
        </w:rPr>
        <w:t>)</w:t>
      </w:r>
    </w:p>
    <w:p w:rsidR="0069720B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  <w:r>
        <w:rPr>
          <w:lang w:val="id-ID"/>
        </w:rPr>
        <w:t>N</w:t>
      </w:r>
      <w:r>
        <w:t>IP.</w:t>
      </w:r>
    </w:p>
    <w:p w:rsidR="0069720B" w:rsidRPr="00E37391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sectPr w:rsidR="0069720B" w:rsidRPr="00E37391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228" w:rsidRDefault="00286228">
      <w:r>
        <w:separator/>
      </w:r>
    </w:p>
  </w:endnote>
  <w:endnote w:type="continuationSeparator" w:id="0">
    <w:p w:rsidR="00286228" w:rsidRDefault="0028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228" w:rsidRDefault="00286228">
      <w:r>
        <w:separator/>
      </w:r>
    </w:p>
  </w:footnote>
  <w:footnote w:type="continuationSeparator" w:id="0">
    <w:p w:rsidR="00286228" w:rsidRDefault="002862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42662D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-334009</wp:posOffset>
              </wp:positionH>
              <wp:positionV relativeFrom="paragraph">
                <wp:posOffset>1334135</wp:posOffset>
              </wp:positionV>
              <wp:extent cx="6858000" cy="5715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CD1A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6444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662D" w:rsidRPr="00757A43" w:rsidRDefault="0042662D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42662D" w:rsidRPr="00F414F8" w:rsidRDefault="0042662D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proofErr w:type="spellStart"/>
                          <w:r>
                            <w:t>Kampus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Bina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Widya</w:t>
                          </w:r>
                          <w:proofErr w:type="spellEnd"/>
                          <w:r>
                            <w:t xml:space="preserve">, Jl. HR </w:t>
                          </w:r>
                          <w:proofErr w:type="spellStart"/>
                          <w:r>
                            <w:t>Subrantas</w:t>
                          </w:r>
                          <w:proofErr w:type="spellEnd"/>
                          <w:r>
                            <w:t xml:space="preserve"> KM 12.5, </w:t>
                          </w:r>
                          <w:proofErr w:type="spellStart"/>
                          <w:r w:rsidRPr="00757A43">
                            <w:t>Simpang</w:t>
                          </w:r>
                          <w:proofErr w:type="spellEnd"/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Baru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Tampan</w:t>
                          </w:r>
                          <w:proofErr w:type="spellEnd"/>
                          <w:r>
                            <w:t>,</w:t>
                          </w:r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Pekanbaru</w:t>
                          </w:r>
                          <w:proofErr w:type="spellEnd"/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proofErr w:type="spellStart"/>
                          <w:r w:rsidRPr="00757A43">
                            <w:t>Fa</w:t>
                          </w:r>
                          <w:proofErr w:type="spellEnd"/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42662D" w:rsidRPr="00063A82" w:rsidRDefault="0042662D" w:rsidP="0042662D">
                          <w:pPr>
                            <w:jc w:val="center"/>
                          </w:pPr>
                        </w:p>
                        <w:p w:rsidR="0069720B" w:rsidRPr="00757A43" w:rsidRDefault="0069720B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F414F8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Pr="00757A43">
                      <w:t>Simpang Baru</w:t>
                    </w:r>
                    <w:r>
                      <w:t>, Tampan,</w:t>
                    </w:r>
                    <w:r w:rsidRPr="00757A43">
                      <w:t xml:space="preserve"> Pekanbaru</w:t>
                    </w:r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42662D" w:rsidRPr="00063A82" w:rsidRDefault="0042662D" w:rsidP="0042662D">
                    <w:pPr>
                      <w:jc w:val="center"/>
                    </w:pP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45A7F"/>
    <w:rsid w:val="00047869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3C50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C4DDB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DC0"/>
    <w:rsid w:val="00222F4F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228"/>
    <w:rsid w:val="0028691C"/>
    <w:rsid w:val="00290F42"/>
    <w:rsid w:val="0029178A"/>
    <w:rsid w:val="002A6898"/>
    <w:rsid w:val="002B5B4D"/>
    <w:rsid w:val="002B5EEA"/>
    <w:rsid w:val="002B6519"/>
    <w:rsid w:val="002B651B"/>
    <w:rsid w:val="002C3119"/>
    <w:rsid w:val="002C62F3"/>
    <w:rsid w:val="002D4D00"/>
    <w:rsid w:val="002D7CC4"/>
    <w:rsid w:val="002E14AF"/>
    <w:rsid w:val="002E44AA"/>
    <w:rsid w:val="002E59E4"/>
    <w:rsid w:val="002F2B9A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45A82"/>
    <w:rsid w:val="00351C43"/>
    <w:rsid w:val="00352DF1"/>
    <w:rsid w:val="003546DA"/>
    <w:rsid w:val="00360EB9"/>
    <w:rsid w:val="003628F7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300E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400F99"/>
    <w:rsid w:val="00402CC0"/>
    <w:rsid w:val="00402E99"/>
    <w:rsid w:val="004039FC"/>
    <w:rsid w:val="004073F6"/>
    <w:rsid w:val="004123F4"/>
    <w:rsid w:val="00415C2E"/>
    <w:rsid w:val="0042662D"/>
    <w:rsid w:val="0045319E"/>
    <w:rsid w:val="0045432B"/>
    <w:rsid w:val="00455884"/>
    <w:rsid w:val="00456EB7"/>
    <w:rsid w:val="00460EC2"/>
    <w:rsid w:val="00462854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B4F78"/>
    <w:rsid w:val="005C1A1E"/>
    <w:rsid w:val="005C3749"/>
    <w:rsid w:val="005C5C1D"/>
    <w:rsid w:val="005C60D8"/>
    <w:rsid w:val="005D00EA"/>
    <w:rsid w:val="005D75E8"/>
    <w:rsid w:val="005E00F4"/>
    <w:rsid w:val="005E1097"/>
    <w:rsid w:val="005E1368"/>
    <w:rsid w:val="005E21F1"/>
    <w:rsid w:val="005E236A"/>
    <w:rsid w:val="005F0D8E"/>
    <w:rsid w:val="005F32B2"/>
    <w:rsid w:val="005F47EF"/>
    <w:rsid w:val="005F7B6C"/>
    <w:rsid w:val="00601D7D"/>
    <w:rsid w:val="00602E9C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7124"/>
    <w:rsid w:val="00662246"/>
    <w:rsid w:val="006642AA"/>
    <w:rsid w:val="006663E5"/>
    <w:rsid w:val="00672864"/>
    <w:rsid w:val="00674030"/>
    <w:rsid w:val="00685D96"/>
    <w:rsid w:val="00685DA2"/>
    <w:rsid w:val="00686347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33D4"/>
    <w:rsid w:val="006D4169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1F9E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1CA6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3716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0CFC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B3E98"/>
    <w:rsid w:val="009C5DB9"/>
    <w:rsid w:val="009D1A75"/>
    <w:rsid w:val="009E3043"/>
    <w:rsid w:val="009F5895"/>
    <w:rsid w:val="009F6AE0"/>
    <w:rsid w:val="00A00C9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512"/>
    <w:rsid w:val="00AA6E6D"/>
    <w:rsid w:val="00AA7E1A"/>
    <w:rsid w:val="00AB4107"/>
    <w:rsid w:val="00AC0C72"/>
    <w:rsid w:val="00AC2F94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851B5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362B"/>
    <w:rsid w:val="00D46F09"/>
    <w:rsid w:val="00D50BBD"/>
    <w:rsid w:val="00D52BA2"/>
    <w:rsid w:val="00D53C29"/>
    <w:rsid w:val="00D6197A"/>
    <w:rsid w:val="00D619BF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A3C56"/>
    <w:rsid w:val="00DB117D"/>
    <w:rsid w:val="00DB4A61"/>
    <w:rsid w:val="00DB4FAF"/>
    <w:rsid w:val="00DB6787"/>
    <w:rsid w:val="00DB74AA"/>
    <w:rsid w:val="00DC0365"/>
    <w:rsid w:val="00DD258C"/>
    <w:rsid w:val="00DD7493"/>
    <w:rsid w:val="00DD7A15"/>
    <w:rsid w:val="00DE2D59"/>
    <w:rsid w:val="00DE3966"/>
    <w:rsid w:val="00DE407A"/>
    <w:rsid w:val="00DE4449"/>
    <w:rsid w:val="00DF3461"/>
    <w:rsid w:val="00DF3E55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EF77AB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35EF3-416A-4629-A401-5560B977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Yogi Pratama</cp:lastModifiedBy>
  <cp:revision>17</cp:revision>
  <cp:lastPrinted>2017-04-03T04:10:00Z</cp:lastPrinted>
  <dcterms:created xsi:type="dcterms:W3CDTF">2017-05-06T23:36:00Z</dcterms:created>
  <dcterms:modified xsi:type="dcterms:W3CDTF">2017-05-15T16:06:00Z</dcterms:modified>
</cp:coreProperties>
</file>