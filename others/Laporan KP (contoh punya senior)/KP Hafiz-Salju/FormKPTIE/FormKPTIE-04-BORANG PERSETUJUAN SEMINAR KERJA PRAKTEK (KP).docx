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0674" w:rsidRPr="006F5E96" w:rsidRDefault="0086444F" w:rsidP="006F5E96">
      <w:pPr>
        <w:rPr>
          <w:b/>
          <w:sz w:val="28"/>
          <w:szCs w:val="28"/>
          <w:lang w:val="id-ID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07899D" wp14:editId="2A372C78">
                <wp:simplePos x="0" y="0"/>
                <wp:positionH relativeFrom="column">
                  <wp:posOffset>5533390</wp:posOffset>
                </wp:positionH>
                <wp:positionV relativeFrom="paragraph">
                  <wp:posOffset>-29845</wp:posOffset>
                </wp:positionV>
                <wp:extent cx="977900" cy="257175"/>
                <wp:effectExtent l="0" t="0" r="12700" b="2857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B76F21" w:rsidRDefault="0069720B" w:rsidP="00C266E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="0042662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42662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7899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35.7pt;margin-top:-2.35pt;width:77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">
                <v:textbox>
                  <w:txbxContent>
                    <w:p w:rsidR="0069720B" w:rsidRPr="00B76F21" w:rsidRDefault="0069720B" w:rsidP="00C266E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="0042662D">
                        <w:rPr>
                          <w:b/>
                          <w:bCs/>
                          <w:sz w:val="22"/>
                          <w:szCs w:val="22"/>
                        </w:rPr>
                        <w:t>/E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42662D">
                        <w:rPr>
                          <w:b/>
                          <w:bCs/>
                          <w:sz w:val="22"/>
                          <w:szCs w:val="2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</w:p>
    <w:p w:rsidR="00657124" w:rsidRPr="0042662D" w:rsidRDefault="0042662D" w:rsidP="00657124">
      <w:pPr>
        <w:jc w:val="center"/>
        <w:rPr>
          <w:b/>
        </w:rPr>
      </w:pPr>
      <w:r w:rsidRPr="0042662D">
        <w:rPr>
          <w:b/>
        </w:rPr>
        <w:t>BORANG</w:t>
      </w:r>
      <w:r w:rsidR="00657124" w:rsidRPr="0042662D">
        <w:rPr>
          <w:b/>
        </w:rPr>
        <w:t xml:space="preserve"> </w:t>
      </w:r>
      <w:r>
        <w:rPr>
          <w:b/>
        </w:rPr>
        <w:t>PERSETUJUAN SEMINAR KERJA PRAKTEK (KP)</w:t>
      </w:r>
    </w:p>
    <w:p w:rsidR="00657124" w:rsidRPr="0042662D" w:rsidRDefault="00657124" w:rsidP="00657124">
      <w:pPr>
        <w:ind w:left="426"/>
        <w:rPr>
          <w:sz w:val="14"/>
        </w:rPr>
      </w:pPr>
    </w:p>
    <w:p w:rsidR="00657124" w:rsidRPr="00E139AD" w:rsidRDefault="00657124" w:rsidP="00657124">
      <w:pPr>
        <w:ind w:left="426"/>
        <w:rPr>
          <w:sz w:val="14"/>
        </w:rPr>
      </w:pPr>
    </w:p>
    <w:tbl>
      <w:tblPr>
        <w:tblW w:w="978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3"/>
        <w:gridCol w:w="3756"/>
      </w:tblGrid>
      <w:tr w:rsidR="00657124" w:rsidRPr="00114397" w:rsidTr="0042662D">
        <w:trPr>
          <w:trHeight w:val="388"/>
        </w:trPr>
        <w:tc>
          <w:tcPr>
            <w:tcW w:w="9781" w:type="dxa"/>
            <w:gridSpan w:val="2"/>
            <w:vAlign w:val="center"/>
          </w:tcPr>
          <w:p w:rsidR="00657124" w:rsidRPr="00114397" w:rsidRDefault="00657124" w:rsidP="00455884">
            <w:pPr>
              <w:rPr>
                <w:b/>
                <w:szCs w:val="22"/>
              </w:rPr>
            </w:pPr>
            <w:r w:rsidRPr="00114397">
              <w:rPr>
                <w:b/>
                <w:sz w:val="22"/>
                <w:szCs w:val="20"/>
              </w:rPr>
              <w:t xml:space="preserve">A. Diisi oleh </w:t>
            </w:r>
            <w:r w:rsidR="0042662D" w:rsidRPr="00114397">
              <w:rPr>
                <w:b/>
                <w:sz w:val="22"/>
                <w:szCs w:val="20"/>
              </w:rPr>
              <w:t xml:space="preserve">Mahasiswa                           </w:t>
            </w:r>
          </w:p>
        </w:tc>
      </w:tr>
      <w:tr w:rsidR="00657124" w:rsidRPr="00114397" w:rsidTr="0042662D">
        <w:trPr>
          <w:trHeight w:val="2580"/>
        </w:trPr>
        <w:tc>
          <w:tcPr>
            <w:tcW w:w="9781" w:type="dxa"/>
            <w:gridSpan w:val="2"/>
          </w:tcPr>
          <w:p w:rsidR="00657124" w:rsidRDefault="00657124" w:rsidP="00455884">
            <w:pPr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 xml:space="preserve">Yang bertanda tangan </w:t>
            </w:r>
            <w:r w:rsidR="00D32B7F">
              <w:rPr>
                <w:sz w:val="22"/>
                <w:szCs w:val="22"/>
                <w:lang w:val="sv-SE"/>
              </w:rPr>
              <w:t>di bawah ini</w:t>
            </w:r>
            <w:r w:rsidRPr="00114397">
              <w:rPr>
                <w:sz w:val="22"/>
                <w:szCs w:val="22"/>
                <w:lang w:val="sv-SE"/>
              </w:rPr>
              <w:t>:</w:t>
            </w:r>
          </w:p>
          <w:p w:rsidR="00657124" w:rsidRPr="00114397" w:rsidRDefault="00657124" w:rsidP="00455884">
            <w:pPr>
              <w:rPr>
                <w:sz w:val="22"/>
                <w:szCs w:val="22"/>
                <w:lang w:val="sv-SE"/>
              </w:rPr>
            </w:pPr>
          </w:p>
          <w:p w:rsidR="007D7288" w:rsidRPr="00932C5F" w:rsidRDefault="007D7288" w:rsidP="007D7288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Nama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EC0D03">
              <w:rPr>
                <w:lang w:val="sv-SE"/>
              </w:rPr>
              <w:t>Muhammad Yogi Pratama</w:t>
            </w:r>
          </w:p>
          <w:p w:rsidR="007D7288" w:rsidRPr="00932C5F" w:rsidRDefault="007D7288" w:rsidP="007D7288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NIM   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EC0D03">
              <w:rPr>
                <w:color w:val="000000"/>
                <w:lang w:eastAsia="en-US"/>
              </w:rPr>
              <w:t>1407123706</w:t>
            </w:r>
          </w:p>
          <w:p w:rsidR="00657124" w:rsidRPr="00114397" w:rsidRDefault="00657124" w:rsidP="007D7288">
            <w:pPr>
              <w:spacing w:line="360" w:lineRule="auto"/>
              <w:jc w:val="left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Mengajukan Seminar KP dengan judul</w:t>
            </w:r>
            <w:r>
              <w:rPr>
                <w:sz w:val="22"/>
                <w:szCs w:val="22"/>
                <w:lang w:val="sv-SE"/>
              </w:rPr>
              <w:t>:</w:t>
            </w:r>
            <w:r w:rsidRPr="00114397">
              <w:rPr>
                <w:sz w:val="22"/>
                <w:szCs w:val="22"/>
                <w:lang w:val="sv-SE"/>
              </w:rPr>
              <w:t xml:space="preserve"> </w:t>
            </w:r>
            <w:r w:rsidR="007D7288" w:rsidRPr="00FB7CFC">
              <w:rPr>
                <w:color w:val="000000"/>
                <w:lang w:eastAsia="en-US"/>
              </w:rPr>
              <w:t>……………………………</w:t>
            </w:r>
            <w:r w:rsidR="007D7288">
              <w:rPr>
                <w:color w:val="000000"/>
                <w:lang w:eastAsia="en-US"/>
              </w:rPr>
              <w:t>……………....</w:t>
            </w:r>
            <w:r w:rsidR="007D7288" w:rsidRPr="00FB7CFC">
              <w:rPr>
                <w:color w:val="000000"/>
                <w:lang w:eastAsia="en-US"/>
              </w:rPr>
              <w:t>……………………………</w:t>
            </w:r>
            <w:r w:rsidR="007D7288">
              <w:rPr>
                <w:color w:val="000000"/>
                <w:lang w:eastAsia="en-US"/>
              </w:rPr>
              <w:t>……………....</w:t>
            </w:r>
            <w:r w:rsidR="007D7288" w:rsidRPr="00FB7CFC">
              <w:rPr>
                <w:color w:val="000000"/>
                <w:lang w:eastAsia="en-US"/>
              </w:rPr>
              <w:t>……………………………</w:t>
            </w:r>
            <w:r w:rsidR="007D7288">
              <w:rPr>
                <w:color w:val="000000"/>
                <w:lang w:eastAsia="en-US"/>
              </w:rPr>
              <w:t>……………....</w:t>
            </w:r>
            <w:r w:rsidR="007D7288" w:rsidRPr="00FB7CFC">
              <w:rPr>
                <w:color w:val="000000"/>
                <w:lang w:eastAsia="en-US"/>
              </w:rPr>
              <w:t>……………………………</w:t>
            </w:r>
            <w:r w:rsidR="007D7288">
              <w:rPr>
                <w:color w:val="000000"/>
                <w:lang w:eastAsia="en-US"/>
              </w:rPr>
              <w:t>……………....</w:t>
            </w:r>
            <w:r w:rsidR="007D7288" w:rsidRPr="00FB7CFC">
              <w:rPr>
                <w:color w:val="000000"/>
                <w:lang w:eastAsia="en-US"/>
              </w:rPr>
              <w:t>……………………………</w:t>
            </w:r>
            <w:r w:rsidR="007D7288">
              <w:rPr>
                <w:color w:val="000000"/>
                <w:lang w:eastAsia="en-US"/>
              </w:rPr>
              <w:t>…</w:t>
            </w:r>
            <w:r w:rsidRPr="00114397">
              <w:rPr>
                <w:sz w:val="22"/>
                <w:szCs w:val="22"/>
                <w:lang w:val="sv-SE"/>
              </w:rPr>
              <w:t xml:space="preserve"> </w:t>
            </w:r>
          </w:p>
          <w:p w:rsidR="00657124" w:rsidRPr="00114397" w:rsidRDefault="00657124" w:rsidP="006E5AC0">
            <w:pPr>
              <w:ind w:firstLine="5420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Pekanbaru,</w:t>
            </w:r>
            <w:r w:rsidR="006E5AC0">
              <w:rPr>
                <w:sz w:val="22"/>
                <w:szCs w:val="22"/>
                <w:lang w:val="sv-SE"/>
              </w:rPr>
              <w:t xml:space="preserve"> </w:t>
            </w:r>
            <w:r w:rsidR="00EC0D03">
              <w:rPr>
                <w:sz w:val="22"/>
                <w:szCs w:val="22"/>
                <w:lang w:val="sv-SE"/>
              </w:rPr>
              <w:t xml:space="preserve">  </w:t>
            </w:r>
            <w:bookmarkStart w:id="0" w:name="_GoBack"/>
            <w:bookmarkEnd w:id="0"/>
            <w:r w:rsidR="00EC0D03">
              <w:rPr>
                <w:lang w:val="sv-SE"/>
              </w:rPr>
              <w:t>Mei</w:t>
            </w:r>
            <w:r w:rsidR="00EC0D03">
              <w:rPr>
                <w:lang w:val="sv-SE"/>
              </w:rPr>
              <w:t xml:space="preserve"> 2017</w:t>
            </w:r>
          </w:p>
          <w:p w:rsidR="00657124" w:rsidRPr="00114397" w:rsidRDefault="006E5AC0" w:rsidP="00455884">
            <w:pPr>
              <w:ind w:firstLine="542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Pemohon,</w:t>
            </w: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EF07A0" w:rsidRDefault="00EF07A0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Pr="00114397" w:rsidRDefault="006E5AC0" w:rsidP="006E5AC0">
            <w:pPr>
              <w:ind w:firstLine="5420"/>
              <w:rPr>
                <w:sz w:val="22"/>
                <w:szCs w:val="22"/>
                <w:lang w:val="fi-FI"/>
              </w:rPr>
            </w:pPr>
            <w:r w:rsidRPr="00932C5F">
              <w:rPr>
                <w:sz w:val="22"/>
                <w:szCs w:val="22"/>
                <w:lang w:val="fi-FI"/>
              </w:rPr>
              <w:t>(</w:t>
            </w:r>
            <w:r w:rsidRPr="00FB7CFC">
              <w:rPr>
                <w:color w:val="000000"/>
                <w:lang w:eastAsia="en-US"/>
              </w:rPr>
              <w:t>……</w:t>
            </w:r>
            <w:r>
              <w:rPr>
                <w:color w:val="000000"/>
                <w:lang w:eastAsia="en-US"/>
              </w:rPr>
              <w:t>……………..................)</w:t>
            </w:r>
          </w:p>
        </w:tc>
      </w:tr>
      <w:tr w:rsidR="00657124" w:rsidRPr="00114397" w:rsidTr="0042662D">
        <w:trPr>
          <w:trHeight w:val="417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0374FF" w:rsidRDefault="00657124" w:rsidP="00455884">
            <w:pPr>
              <w:rPr>
                <w:b/>
                <w:sz w:val="22"/>
                <w:szCs w:val="20"/>
                <w:lang w:val="fi-FI"/>
              </w:rPr>
            </w:pPr>
            <w:r w:rsidRPr="000374FF">
              <w:rPr>
                <w:b/>
                <w:sz w:val="22"/>
                <w:szCs w:val="20"/>
                <w:lang w:val="fi-FI"/>
              </w:rPr>
              <w:t xml:space="preserve">B. Diisi oleh </w:t>
            </w:r>
            <w:r w:rsidRPr="000374FF">
              <w:rPr>
                <w:b/>
                <w:sz w:val="22"/>
                <w:szCs w:val="22"/>
                <w:lang w:val="sv-SE"/>
              </w:rPr>
              <w:t>Dosen Pembimbing KP</w:t>
            </w:r>
          </w:p>
        </w:tc>
      </w:tr>
      <w:tr w:rsidR="00657124" w:rsidRPr="00114397" w:rsidTr="0042662D">
        <w:tc>
          <w:tcPr>
            <w:tcW w:w="5636" w:type="dxa"/>
            <w:tcBorders>
              <w:right w:val="single" w:sz="4" w:space="0" w:color="auto"/>
            </w:tcBorders>
          </w:tcPr>
          <w:p w:rsidR="00657124" w:rsidRPr="00114397" w:rsidRDefault="00657124" w:rsidP="00455884">
            <w:pPr>
              <w:spacing w:line="360" w:lineRule="auto"/>
              <w:rPr>
                <w:b/>
                <w:bCs/>
                <w:sz w:val="22"/>
                <w:szCs w:val="22"/>
                <w:lang w:val="fi-FI"/>
              </w:rPr>
            </w:pPr>
            <w:r w:rsidRPr="00114397">
              <w:rPr>
                <w:b/>
                <w:bCs/>
                <w:sz w:val="22"/>
                <w:szCs w:val="22"/>
                <w:lang w:val="fi-FI"/>
              </w:rPr>
              <w:t>Catatan:</w:t>
            </w:r>
          </w:p>
        </w:tc>
        <w:tc>
          <w:tcPr>
            <w:tcW w:w="4145" w:type="dxa"/>
            <w:tcBorders>
              <w:left w:val="single" w:sz="4" w:space="0" w:color="auto"/>
            </w:tcBorders>
          </w:tcPr>
          <w:p w:rsidR="00657124" w:rsidRPr="00114397" w:rsidRDefault="00657124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 xml:space="preserve">Tanda Tangan </w:t>
            </w:r>
            <w:r>
              <w:rPr>
                <w:sz w:val="22"/>
                <w:szCs w:val="22"/>
                <w:lang w:val="sv-SE"/>
              </w:rPr>
              <w:t>Dosen Pembimbing KP</w:t>
            </w:r>
          </w:p>
          <w:p w:rsidR="00657124" w:rsidRDefault="00657124" w:rsidP="00455884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:rsidR="008561DD" w:rsidRDefault="008561DD" w:rsidP="00455884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:rsidR="008561DD" w:rsidRDefault="008561DD" w:rsidP="00455884">
            <w:pPr>
              <w:ind w:left="65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_____________________</w:t>
            </w:r>
          </w:p>
          <w:p w:rsidR="00657124" w:rsidRDefault="008561DD" w:rsidP="00455884">
            <w:pPr>
              <w:ind w:left="65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fi-FI"/>
              </w:rPr>
              <w:t>NIP</w:t>
            </w:r>
            <w:r w:rsidR="00047869">
              <w:rPr>
                <w:sz w:val="22"/>
                <w:szCs w:val="22"/>
                <w:lang w:val="fi-FI"/>
              </w:rPr>
              <w:t>.</w:t>
            </w:r>
          </w:p>
          <w:p w:rsidR="00657124" w:rsidRPr="00114397" w:rsidRDefault="00657124" w:rsidP="00455884">
            <w:pPr>
              <w:ind w:left="65"/>
              <w:rPr>
                <w:sz w:val="16"/>
                <w:szCs w:val="22"/>
                <w:lang w:val="sv-SE"/>
              </w:rPr>
            </w:pPr>
          </w:p>
        </w:tc>
      </w:tr>
      <w:tr w:rsidR="00657124" w:rsidRPr="00114397" w:rsidTr="0042662D">
        <w:trPr>
          <w:trHeight w:val="425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114397" w:rsidRDefault="00657124" w:rsidP="00455884">
            <w:pPr>
              <w:rPr>
                <w:b/>
                <w:szCs w:val="22"/>
                <w:lang w:val="fi-FI"/>
              </w:rPr>
            </w:pPr>
            <w:r w:rsidRPr="00114397">
              <w:rPr>
                <w:b/>
                <w:sz w:val="22"/>
                <w:szCs w:val="20"/>
                <w:lang w:val="fi-FI"/>
              </w:rPr>
              <w:t xml:space="preserve">C. Diisi </w:t>
            </w:r>
            <w:r w:rsidRPr="000374FF">
              <w:rPr>
                <w:b/>
                <w:sz w:val="22"/>
                <w:szCs w:val="20"/>
                <w:lang w:val="fi-FI"/>
              </w:rPr>
              <w:t xml:space="preserve">oleh </w:t>
            </w:r>
            <w:r w:rsidRPr="000374FF">
              <w:rPr>
                <w:b/>
                <w:sz w:val="22"/>
                <w:szCs w:val="22"/>
                <w:lang w:val="sv-SE"/>
              </w:rPr>
              <w:t>Koordinator KP</w:t>
            </w:r>
          </w:p>
        </w:tc>
      </w:tr>
      <w:tr w:rsidR="00657124" w:rsidRPr="00114397" w:rsidTr="0042662D">
        <w:tc>
          <w:tcPr>
            <w:tcW w:w="5636" w:type="dxa"/>
            <w:tcBorders>
              <w:left w:val="single" w:sz="4" w:space="0" w:color="auto"/>
            </w:tcBorders>
          </w:tcPr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sv-SE"/>
              </w:rPr>
              <w:t xml:space="preserve">Dosen </w:t>
            </w:r>
            <w:r w:rsidR="00047869">
              <w:rPr>
                <w:sz w:val="22"/>
                <w:szCs w:val="22"/>
                <w:lang w:val="id-ID"/>
              </w:rPr>
              <w:t>Penguji Seminar KP</w:t>
            </w:r>
            <w:r>
              <w:rPr>
                <w:sz w:val="22"/>
                <w:szCs w:val="22"/>
                <w:lang w:val="id-ID"/>
              </w:rPr>
              <w:t>: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1.........................................................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2.........................................................</w:t>
            </w:r>
          </w:p>
          <w:p w:rsidR="00047869" w:rsidRDefault="00047869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Seminar KP</w:t>
            </w:r>
          </w:p>
          <w:p w:rsidR="004768F8" w:rsidRP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...........................................................</w:t>
            </w:r>
          </w:p>
          <w:p w:rsidR="00657124" w:rsidRDefault="00657124" w:rsidP="00455884">
            <w:pPr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rPr>
                <w:sz w:val="16"/>
                <w:szCs w:val="22"/>
                <w:lang w:val="sv-SE"/>
              </w:rPr>
            </w:pPr>
          </w:p>
        </w:tc>
        <w:tc>
          <w:tcPr>
            <w:tcW w:w="4145" w:type="dxa"/>
            <w:tcBorders>
              <w:left w:val="single" w:sz="4" w:space="0" w:color="auto"/>
            </w:tcBorders>
            <w:shd w:val="clear" w:color="auto" w:fill="auto"/>
          </w:tcPr>
          <w:p w:rsidR="00657124" w:rsidRPr="00114397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 xml:space="preserve">Tanda Tangan Koordinator </w:t>
            </w:r>
            <w:r>
              <w:rPr>
                <w:sz w:val="22"/>
                <w:szCs w:val="22"/>
                <w:lang w:val="sv-SE"/>
              </w:rPr>
              <w:t>KP</w:t>
            </w:r>
          </w:p>
          <w:p w:rsidR="00657124" w:rsidRPr="00114397" w:rsidRDefault="00657124" w:rsidP="004768F8">
            <w:pPr>
              <w:ind w:left="-5211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</w:p>
          <w:p w:rsidR="00047869" w:rsidRDefault="00047869" w:rsidP="00047869">
            <w:pPr>
              <w:ind w:left="65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_____________________</w:t>
            </w:r>
          </w:p>
          <w:p w:rsidR="00047869" w:rsidRDefault="00047869" w:rsidP="00047869">
            <w:pPr>
              <w:ind w:left="65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fi-FI"/>
              </w:rPr>
              <w:t>NIP.</w:t>
            </w:r>
          </w:p>
          <w:p w:rsidR="00657124" w:rsidRPr="00114397" w:rsidRDefault="00E677C1" w:rsidP="00EF07A0">
            <w:pPr>
              <w:rPr>
                <w:sz w:val="16"/>
                <w:szCs w:val="22"/>
                <w:lang w:val="sv-SE"/>
              </w:rPr>
            </w:pPr>
            <w:r w:rsidRPr="002B651B">
              <w:rPr>
                <w:color w:val="FFFFFF" w:themeColor="background1"/>
              </w:rPr>
              <w:t>197</w:t>
            </w:r>
            <w:r w:rsidRPr="002B651B">
              <w:rPr>
                <w:color w:val="FFFFFF" w:themeColor="background1"/>
                <w:lang w:val="id-ID"/>
              </w:rPr>
              <w:t>40307 200212 1 002</w:t>
            </w:r>
            <w:r w:rsidRPr="002B651B">
              <w:rPr>
                <w:color w:val="FFFFFF" w:themeColor="background1"/>
                <w:lang w:val="id-ID"/>
              </w:rPr>
              <w:tab/>
            </w:r>
          </w:p>
        </w:tc>
      </w:tr>
    </w:tbl>
    <w:p w:rsidR="00657124" w:rsidRPr="003824D5" w:rsidRDefault="00657124" w:rsidP="008B5B5C">
      <w:pPr>
        <w:rPr>
          <w:sz w:val="22"/>
          <w:szCs w:val="22"/>
        </w:rPr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sectPr w:rsidR="00D70C80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01B" w:rsidRDefault="008F101B">
      <w:r>
        <w:separator/>
      </w:r>
    </w:p>
  </w:endnote>
  <w:endnote w:type="continuationSeparator" w:id="0">
    <w:p w:rsidR="008F101B" w:rsidRDefault="008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01B" w:rsidRDefault="008F101B">
      <w:r>
        <w:separator/>
      </w:r>
    </w:p>
  </w:footnote>
  <w:footnote w:type="continuationSeparator" w:id="0">
    <w:p w:rsidR="008F101B" w:rsidRDefault="008F1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5BC2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proofErr w:type="spellStart"/>
                    <w:r>
                      <w:t>Kampus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Bina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Widya</w:t>
                    </w:r>
                    <w:proofErr w:type="spellEnd"/>
                    <w:r>
                      <w:t xml:space="preserve">, Jl. HR </w:t>
                    </w:r>
                    <w:proofErr w:type="spellStart"/>
                    <w:r>
                      <w:t>Subrantas</w:t>
                    </w:r>
                    <w:proofErr w:type="spellEnd"/>
                    <w:r>
                      <w:t xml:space="preserve"> KM 12.5, </w:t>
                    </w:r>
                    <w:proofErr w:type="spellStart"/>
                    <w:r w:rsidRPr="00757A43">
                      <w:t>Simpang</w:t>
                    </w:r>
                    <w:proofErr w:type="spellEnd"/>
                    <w:r w:rsidRPr="00757A43">
                      <w:t xml:space="preserve"> </w:t>
                    </w:r>
                    <w:proofErr w:type="spellStart"/>
                    <w:r w:rsidRPr="00757A43">
                      <w:t>Baru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Tampan</w:t>
                    </w:r>
                    <w:proofErr w:type="spellEnd"/>
                    <w:r>
                      <w:t>,</w:t>
                    </w:r>
                    <w:r w:rsidRPr="00757A43">
                      <w:t xml:space="preserve"> </w:t>
                    </w:r>
                    <w:proofErr w:type="spellStart"/>
                    <w:r w:rsidRPr="00757A43">
                      <w:t>Pekanbaru</w:t>
                    </w:r>
                    <w:proofErr w:type="spellEnd"/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proofErr w:type="spellStart"/>
                    <w:r w:rsidRPr="00757A43">
                      <w:t>Fa</w:t>
                    </w:r>
                    <w:proofErr w:type="spellEnd"/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3119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0BD3"/>
    <w:rsid w:val="0032275C"/>
    <w:rsid w:val="00331F97"/>
    <w:rsid w:val="003325AB"/>
    <w:rsid w:val="00336E80"/>
    <w:rsid w:val="0034040C"/>
    <w:rsid w:val="00345655"/>
    <w:rsid w:val="00351C43"/>
    <w:rsid w:val="00352DF1"/>
    <w:rsid w:val="003546DA"/>
    <w:rsid w:val="00360EB9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E00F4"/>
    <w:rsid w:val="005E1368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6FBD"/>
    <w:rsid w:val="00637155"/>
    <w:rsid w:val="00637A0E"/>
    <w:rsid w:val="006437D4"/>
    <w:rsid w:val="00646EAB"/>
    <w:rsid w:val="00657124"/>
    <w:rsid w:val="00662246"/>
    <w:rsid w:val="006642AA"/>
    <w:rsid w:val="006663E5"/>
    <w:rsid w:val="00672864"/>
    <w:rsid w:val="00674030"/>
    <w:rsid w:val="00685D96"/>
    <w:rsid w:val="00685DA2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101B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7555"/>
    <w:rsid w:val="00B37C04"/>
    <w:rsid w:val="00B42EDA"/>
    <w:rsid w:val="00B42F8E"/>
    <w:rsid w:val="00B44251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0D03"/>
    <w:rsid w:val="00EC2907"/>
    <w:rsid w:val="00EC2B72"/>
    <w:rsid w:val="00EC3D5A"/>
    <w:rsid w:val="00ED722E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F23D2-39DD-424C-B21A-07DE997A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Yogi Pratama</cp:lastModifiedBy>
  <cp:revision>10</cp:revision>
  <cp:lastPrinted>2017-04-03T04:10:00Z</cp:lastPrinted>
  <dcterms:created xsi:type="dcterms:W3CDTF">2017-05-05T01:07:00Z</dcterms:created>
  <dcterms:modified xsi:type="dcterms:W3CDTF">2017-05-15T15:48:00Z</dcterms:modified>
</cp:coreProperties>
</file>