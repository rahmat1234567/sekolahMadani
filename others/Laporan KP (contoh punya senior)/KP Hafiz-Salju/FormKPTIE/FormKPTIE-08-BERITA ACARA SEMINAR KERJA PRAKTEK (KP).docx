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720B" w:rsidRDefault="0086444F" w:rsidP="005B4F78">
      <w:pPr>
        <w:rPr>
          <w:b/>
          <w:u w:val="single"/>
          <w:lang w:val="id-ID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5630297</wp:posOffset>
                </wp:positionH>
                <wp:positionV relativeFrom="paragraph">
                  <wp:posOffset>-38210</wp:posOffset>
                </wp:positionV>
                <wp:extent cx="902445" cy="257175"/>
                <wp:effectExtent l="0" t="0" r="12065" b="2857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44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20B" w:rsidRPr="00246532" w:rsidRDefault="0069720B" w:rsidP="0069720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 w:rsidR="005B4F7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/E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5B4F7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0</w:t>
                            </w:r>
                            <w:r w:rsidR="003E11FA"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43.35pt;margin-top:-3pt;width:71.05pt;height:20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">
                <v:textbox>
                  <w:txbxContent>
                    <w:p w:rsidR="0069720B" w:rsidRPr="00246532" w:rsidRDefault="0069720B" w:rsidP="0069720B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KPT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 w:rsidR="005B4F78">
                        <w:rPr>
                          <w:b/>
                          <w:bCs/>
                          <w:sz w:val="22"/>
                          <w:szCs w:val="22"/>
                        </w:rPr>
                        <w:t>/E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-</w:t>
                      </w:r>
                      <w:r w:rsidR="005B4F78">
                        <w:rPr>
                          <w:b/>
                          <w:bCs/>
                          <w:sz w:val="22"/>
                          <w:szCs w:val="22"/>
                        </w:rPr>
                        <w:t>0</w:t>
                      </w:r>
                      <w:r w:rsidR="003E11FA"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8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69720B" w:rsidRPr="005E1AF1" w:rsidRDefault="0069720B" w:rsidP="005E1AF1">
      <w:pPr>
        <w:widowControl w:val="0"/>
        <w:autoSpaceDE w:val="0"/>
        <w:autoSpaceDN w:val="0"/>
        <w:adjustRightInd w:val="0"/>
        <w:spacing w:line="360" w:lineRule="auto"/>
        <w:ind w:left="720" w:hanging="720"/>
        <w:jc w:val="center"/>
        <w:rPr>
          <w:b/>
          <w:bCs/>
        </w:rPr>
      </w:pPr>
      <w:r w:rsidRPr="005E1AF1">
        <w:rPr>
          <w:b/>
          <w:bCs/>
          <w:lang w:val="id-ID"/>
        </w:rPr>
        <w:t xml:space="preserve">BERITA ACARA SEMINAR </w:t>
      </w:r>
      <w:r w:rsidRPr="005E1AF1">
        <w:rPr>
          <w:b/>
          <w:bCs/>
        </w:rPr>
        <w:t>KERJA PRAKTEK</w:t>
      </w:r>
      <w:r w:rsidR="00D64062">
        <w:rPr>
          <w:b/>
          <w:bCs/>
        </w:rPr>
        <w:t xml:space="preserve"> (KP)</w:t>
      </w:r>
    </w:p>
    <w:p w:rsidR="0069720B" w:rsidRDefault="0069720B" w:rsidP="0069720B">
      <w:pPr>
        <w:widowControl w:val="0"/>
        <w:tabs>
          <w:tab w:val="left" w:pos="2835"/>
          <w:tab w:val="left" w:pos="2977"/>
        </w:tabs>
        <w:autoSpaceDE w:val="0"/>
        <w:autoSpaceDN w:val="0"/>
        <w:adjustRightInd w:val="0"/>
        <w:ind w:firstLine="426"/>
      </w:pPr>
    </w:p>
    <w:tbl>
      <w:tblPr>
        <w:tblW w:w="8411" w:type="dxa"/>
        <w:tblInd w:w="93" w:type="dxa"/>
        <w:tblLook w:val="04A0" w:firstRow="1" w:lastRow="0" w:firstColumn="1" w:lastColumn="0" w:noHBand="0" w:noVBand="1"/>
      </w:tblPr>
      <w:tblGrid>
        <w:gridCol w:w="2152"/>
        <w:gridCol w:w="283"/>
        <w:gridCol w:w="5976"/>
      </w:tblGrid>
      <w:tr w:rsidR="0069720B" w:rsidRPr="00BB5C87" w:rsidTr="00D64062">
        <w:trPr>
          <w:trHeight w:val="502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Hari</w:t>
            </w:r>
            <w:r w:rsidR="003F7F54">
              <w:rPr>
                <w:color w:val="000000"/>
                <w:lang w:eastAsia="en-US"/>
              </w:rPr>
              <w:t xml:space="preserve"> </w:t>
            </w:r>
            <w:r w:rsidRPr="00BB5C87">
              <w:rPr>
                <w:color w:val="000000"/>
                <w:lang w:val="id-ID" w:eastAsia="en-US"/>
              </w:rPr>
              <w:t>/</w:t>
            </w:r>
            <w:r w:rsidR="003F7F54">
              <w:rPr>
                <w:color w:val="000000"/>
                <w:lang w:eastAsia="en-US"/>
              </w:rPr>
              <w:t xml:space="preserve"> </w:t>
            </w:r>
            <w:r w:rsidRPr="00BB5C87">
              <w:rPr>
                <w:color w:val="000000"/>
                <w:lang w:val="id-ID" w:eastAsia="en-US"/>
              </w:rPr>
              <w:t>T</w:t>
            </w:r>
            <w:r w:rsidR="00D64062">
              <w:rPr>
                <w:color w:val="000000"/>
                <w:lang w:val="id-ID" w:eastAsia="en-US"/>
              </w:rPr>
              <w:t>anggal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  <w:hideMark/>
          </w:tcPr>
          <w:p w:rsidR="0069720B" w:rsidRPr="00F03378" w:rsidRDefault="00D64062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………………………………………………………………</w:t>
            </w:r>
          </w:p>
        </w:tc>
      </w:tr>
      <w:tr w:rsidR="0069720B" w:rsidRPr="00BB5C87" w:rsidTr="00D64062">
        <w:trPr>
          <w:trHeight w:val="281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Nama Mahasiswa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  <w:hideMark/>
          </w:tcPr>
          <w:p w:rsidR="0069720B" w:rsidRPr="00A66814" w:rsidRDefault="00A85F66" w:rsidP="00D64062">
            <w:pPr>
              <w:tabs>
                <w:tab w:val="left" w:pos="2127"/>
                <w:tab w:val="left" w:pos="2268"/>
              </w:tabs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>
              <w:rPr>
                <w:color w:val="000000"/>
                <w:lang w:eastAsia="en-US"/>
              </w:rPr>
              <w:t>Muhammad Yogi Pratama</w:t>
            </w:r>
          </w:p>
        </w:tc>
      </w:tr>
      <w:tr w:rsidR="0069720B" w:rsidRPr="00BB5C87" w:rsidTr="00D64062">
        <w:trPr>
          <w:trHeight w:val="414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69720B" w:rsidRPr="00D64062" w:rsidRDefault="00D64062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NIM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  <w:hideMark/>
          </w:tcPr>
          <w:p w:rsidR="0069720B" w:rsidRPr="00A66814" w:rsidRDefault="00A85F66" w:rsidP="00D64062">
            <w:pPr>
              <w:suppressAutoHyphens w:val="0"/>
              <w:spacing w:line="360" w:lineRule="auto"/>
              <w:rPr>
                <w:color w:val="000000"/>
                <w:lang w:val="id-ID" w:eastAsia="en-US"/>
              </w:rPr>
            </w:pPr>
            <w:r>
              <w:rPr>
                <w:color w:val="000000"/>
                <w:lang w:eastAsia="en-US"/>
              </w:rPr>
              <w:t>1407123706</w:t>
            </w:r>
          </w:p>
        </w:tc>
      </w:tr>
      <w:tr w:rsidR="0069720B" w:rsidRPr="00BB5C87" w:rsidTr="00D64062">
        <w:trPr>
          <w:trHeight w:val="380"/>
        </w:trPr>
        <w:tc>
          <w:tcPr>
            <w:tcW w:w="2152" w:type="dxa"/>
            <w:shd w:val="clear" w:color="auto" w:fill="auto"/>
            <w:noWrap/>
            <w:hideMark/>
          </w:tcPr>
          <w:p w:rsidR="0069720B" w:rsidRPr="003753CB" w:rsidRDefault="0069720B" w:rsidP="00D64062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 xml:space="preserve">Judul KP 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:rsidR="0069720B" w:rsidRPr="003753CB" w:rsidRDefault="0069720B" w:rsidP="00D64062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>:</w:t>
            </w:r>
          </w:p>
        </w:tc>
        <w:tc>
          <w:tcPr>
            <w:tcW w:w="5976" w:type="dxa"/>
            <w:shd w:val="clear" w:color="auto" w:fill="auto"/>
          </w:tcPr>
          <w:p w:rsidR="0069720B" w:rsidRPr="003753CB" w:rsidRDefault="00D64062" w:rsidP="00D64062">
            <w:pPr>
              <w:autoSpaceDE w:val="0"/>
              <w:autoSpaceDN w:val="0"/>
              <w:adjustRightInd w:val="0"/>
              <w:spacing w:line="360" w:lineRule="auto"/>
            </w:pPr>
            <w:r>
              <w:rPr>
                <w:color w:val="000000"/>
                <w:lang w:eastAsia="en-US"/>
              </w:rPr>
              <w:t>………………………………………………………………</w:t>
            </w:r>
          </w:p>
        </w:tc>
      </w:tr>
      <w:tr w:rsidR="0069720B" w:rsidRPr="00BB5C87" w:rsidTr="00D64062">
        <w:trPr>
          <w:trHeight w:val="416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eastAsia="en-US"/>
              </w:rPr>
              <w:t xml:space="preserve">Dosen Pembimbing 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  <w:hideMark/>
          </w:tcPr>
          <w:p w:rsidR="0069720B" w:rsidRPr="00276E60" w:rsidRDefault="00A85F66" w:rsidP="00D64062">
            <w:pPr>
              <w:suppressAutoHyphens w:val="0"/>
              <w:spacing w:line="360" w:lineRule="auto"/>
              <w:rPr>
                <w:color w:val="000000"/>
                <w:sz w:val="22"/>
                <w:szCs w:val="22"/>
                <w:lang w:val="id-ID" w:eastAsia="en-US"/>
              </w:rPr>
            </w:pPr>
            <w:r>
              <w:rPr>
                <w:color w:val="000000"/>
                <w:lang w:eastAsia="en-US"/>
              </w:rPr>
              <w:t>Irsan Taufik Ali, ST., MT</w:t>
            </w:r>
            <w:bookmarkStart w:id="0" w:name="_GoBack"/>
            <w:bookmarkEnd w:id="0"/>
          </w:p>
        </w:tc>
      </w:tr>
    </w:tbl>
    <w:p w:rsidR="00D64062" w:rsidRDefault="00D64062" w:rsidP="0069720B">
      <w:pPr>
        <w:widowControl w:val="0"/>
        <w:autoSpaceDE w:val="0"/>
        <w:autoSpaceDN w:val="0"/>
        <w:adjustRightInd w:val="0"/>
        <w:ind w:left="284"/>
        <w:rPr>
          <w:b/>
          <w:bCs/>
          <w:u w:val="single"/>
          <w:lang w:val="id-ID"/>
        </w:rPr>
      </w:pPr>
    </w:p>
    <w:p w:rsidR="00D64062" w:rsidRDefault="00D64062" w:rsidP="0069720B">
      <w:pPr>
        <w:widowControl w:val="0"/>
        <w:autoSpaceDE w:val="0"/>
        <w:autoSpaceDN w:val="0"/>
        <w:adjustRightInd w:val="0"/>
        <w:ind w:left="284"/>
        <w:rPr>
          <w:b/>
          <w:bCs/>
          <w:u w:val="single"/>
          <w:lang w:val="id-ID"/>
        </w:rPr>
      </w:pPr>
    </w:p>
    <w:p w:rsidR="0069720B" w:rsidRPr="00876735" w:rsidRDefault="0069720B" w:rsidP="00DB18C1">
      <w:pPr>
        <w:widowControl w:val="0"/>
        <w:autoSpaceDE w:val="0"/>
        <w:autoSpaceDN w:val="0"/>
        <w:adjustRightInd w:val="0"/>
        <w:ind w:left="284" w:hanging="104"/>
        <w:rPr>
          <w:lang w:val="id-ID"/>
        </w:rPr>
      </w:pPr>
      <w:r w:rsidRPr="00876735">
        <w:rPr>
          <w:b/>
          <w:bCs/>
          <w:u w:val="single"/>
          <w:lang w:val="id-ID"/>
        </w:rPr>
        <w:t>A. NILAI SEMINAR</w:t>
      </w:r>
      <w:r w:rsidRPr="00876735">
        <w:rPr>
          <w:lang w:val="id-ID"/>
        </w:rPr>
        <w:tab/>
      </w:r>
    </w:p>
    <w:p w:rsidR="0069720B" w:rsidRPr="00876735" w:rsidRDefault="0069720B" w:rsidP="00DB18C1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>
        <w:rPr>
          <w:lang w:val="id-ID"/>
        </w:rPr>
        <w:t>PENGUJI I</w:t>
      </w:r>
      <w:r w:rsidR="00DB18C1">
        <w:rPr>
          <w:lang w:val="id-ID"/>
        </w:rPr>
        <w:t xml:space="preserve"> </w:t>
      </w:r>
      <w:r w:rsidR="00DB18C1">
        <w:t xml:space="preserve">    </w:t>
      </w:r>
      <w:r w:rsidRPr="00876735">
        <w:rPr>
          <w:lang w:val="id-ID"/>
        </w:rPr>
        <w:t>(....................................)</w:t>
      </w:r>
      <w:r w:rsidRPr="00876735">
        <w:rPr>
          <w:lang w:val="id-ID"/>
        </w:rPr>
        <w:tab/>
        <w:t>:</w:t>
      </w:r>
      <w:r>
        <w:tab/>
      </w:r>
      <w:r w:rsidRPr="00876735">
        <w:rPr>
          <w:lang w:val="id-ID"/>
        </w:rPr>
        <w:t>.............................</w:t>
      </w:r>
    </w:p>
    <w:p w:rsidR="0069720B" w:rsidRPr="00876735" w:rsidRDefault="0069720B" w:rsidP="00DB18C1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>
        <w:rPr>
          <w:lang w:val="id-ID"/>
        </w:rPr>
        <w:t>PENGUJI II</w:t>
      </w:r>
      <w:r w:rsidR="00DB18C1">
        <w:rPr>
          <w:lang w:val="id-ID"/>
        </w:rPr>
        <w:t xml:space="preserve">    </w:t>
      </w:r>
      <w:r w:rsidRPr="00876735">
        <w:rPr>
          <w:lang w:val="id-ID"/>
        </w:rPr>
        <w:t>(.......</w:t>
      </w:r>
      <w:r>
        <w:rPr>
          <w:lang w:val="id-ID"/>
        </w:rPr>
        <w:t>.............................)</w:t>
      </w:r>
      <w:r>
        <w:rPr>
          <w:lang w:val="id-ID"/>
        </w:rPr>
        <w:tab/>
      </w:r>
      <w:r w:rsidRPr="00876735">
        <w:rPr>
          <w:lang w:val="id-ID"/>
        </w:rPr>
        <w:t>:</w:t>
      </w:r>
      <w:r w:rsidRPr="00876735">
        <w:tab/>
      </w:r>
      <w:r w:rsidRPr="00876735">
        <w:rPr>
          <w:u w:val="single"/>
          <w:lang w:val="id-ID"/>
        </w:rPr>
        <w:t>............................. +</w:t>
      </w:r>
    </w:p>
    <w:p w:rsidR="0069720B" w:rsidRDefault="0069720B" w:rsidP="00DB18C1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>
        <w:rPr>
          <w:lang w:val="id-ID"/>
        </w:rPr>
        <w:t>TOTAL NILAI</w:t>
      </w:r>
      <w:r w:rsidR="00DB18C1">
        <w:rPr>
          <w:lang w:val="id-ID"/>
        </w:rPr>
        <w:tab/>
      </w:r>
      <w:r>
        <w:rPr>
          <w:lang w:val="id-ID"/>
        </w:rPr>
        <w:tab/>
      </w:r>
      <w:r w:rsidRPr="00876735">
        <w:rPr>
          <w:lang w:val="id-ID"/>
        </w:rPr>
        <w:t>:</w:t>
      </w:r>
      <w:r>
        <w:tab/>
        <w:t>…………</w:t>
      </w:r>
      <w:r w:rsidRPr="00876735">
        <w:rPr>
          <w:lang w:val="id-ID"/>
        </w:rPr>
        <w:t>.............</w:t>
      </w:r>
    </w:p>
    <w:p w:rsidR="0069720B" w:rsidRPr="009E2B2A" w:rsidRDefault="0069720B" w:rsidP="00DB18C1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 w:hanging="104"/>
      </w:pPr>
      <w:r>
        <w:rPr>
          <w:lang w:val="id-ID"/>
        </w:rPr>
        <w:t>NILAI RATA-RATA</w:t>
      </w:r>
      <w:r>
        <w:rPr>
          <w:lang w:val="id-ID"/>
        </w:rPr>
        <w:tab/>
        <w:t>:</w:t>
      </w:r>
      <w:r>
        <w:rPr>
          <w:lang w:val="id-ID"/>
        </w:rPr>
        <w:tab/>
        <w:t>............................</w:t>
      </w:r>
      <w:r w:rsidR="009E2B2A">
        <w:t>.</w:t>
      </w:r>
    </w:p>
    <w:p w:rsidR="00680BF6" w:rsidRDefault="00680BF6" w:rsidP="00DB18C1">
      <w:pPr>
        <w:widowControl w:val="0"/>
        <w:autoSpaceDE w:val="0"/>
        <w:autoSpaceDN w:val="0"/>
        <w:adjustRightInd w:val="0"/>
        <w:ind w:left="284" w:hanging="104"/>
        <w:rPr>
          <w:b/>
          <w:bCs/>
          <w:u w:val="single"/>
          <w:lang w:val="id-ID"/>
        </w:rPr>
      </w:pPr>
    </w:p>
    <w:p w:rsidR="0069720B" w:rsidRPr="00876735" w:rsidRDefault="0069720B" w:rsidP="00DB18C1">
      <w:pPr>
        <w:widowControl w:val="0"/>
        <w:autoSpaceDE w:val="0"/>
        <w:autoSpaceDN w:val="0"/>
        <w:adjustRightInd w:val="0"/>
        <w:ind w:left="284" w:hanging="104"/>
        <w:rPr>
          <w:lang w:val="id-ID"/>
        </w:rPr>
      </w:pPr>
      <w:r w:rsidRPr="00876735">
        <w:rPr>
          <w:b/>
          <w:bCs/>
          <w:u w:val="single"/>
          <w:lang w:val="id-ID"/>
        </w:rPr>
        <w:t xml:space="preserve">B. NILAI AKHIR </w:t>
      </w:r>
      <w:r w:rsidRPr="00876735">
        <w:rPr>
          <w:lang w:val="id-ID"/>
        </w:rPr>
        <w:tab/>
      </w:r>
    </w:p>
    <w:p w:rsidR="0069720B" w:rsidRPr="00876735" w:rsidRDefault="0069720B" w:rsidP="00DB18C1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 w:rsidRPr="00876735">
        <w:rPr>
          <w:lang w:val="id-ID"/>
        </w:rPr>
        <w:t>PEMBIMBING LAPANGAN (40%)</w:t>
      </w:r>
      <w:r>
        <w:tab/>
      </w:r>
      <w:r w:rsidRPr="00876735">
        <w:rPr>
          <w:lang w:val="id-ID"/>
        </w:rPr>
        <w:t>:</w:t>
      </w:r>
      <w:r>
        <w:tab/>
      </w:r>
      <w:r w:rsidRPr="00876735">
        <w:rPr>
          <w:lang w:val="id-ID"/>
        </w:rPr>
        <w:t>.............................</w:t>
      </w:r>
    </w:p>
    <w:p w:rsidR="0069720B" w:rsidRPr="00876735" w:rsidRDefault="0069720B" w:rsidP="00DB18C1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>
        <w:rPr>
          <w:lang w:val="id-ID"/>
        </w:rPr>
        <w:t>PEMBIMBING KP (30%)</w:t>
      </w:r>
      <w:r>
        <w:rPr>
          <w:lang w:val="id-ID"/>
        </w:rPr>
        <w:tab/>
      </w:r>
      <w:r w:rsidRPr="00876735">
        <w:rPr>
          <w:lang w:val="id-ID"/>
        </w:rPr>
        <w:t>:</w:t>
      </w:r>
      <w:r>
        <w:tab/>
      </w:r>
      <w:r w:rsidRPr="00876735">
        <w:rPr>
          <w:lang w:val="id-ID"/>
        </w:rPr>
        <w:t>.............................</w:t>
      </w:r>
    </w:p>
    <w:p w:rsidR="0069720B" w:rsidRPr="00876735" w:rsidRDefault="0069720B" w:rsidP="00DB18C1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>
        <w:rPr>
          <w:lang w:val="id-ID"/>
        </w:rPr>
        <w:t>NILAI SEMINAR</w:t>
      </w:r>
      <w:r w:rsidR="000C5FEF">
        <w:t xml:space="preserve"> </w:t>
      </w:r>
      <w:r>
        <w:rPr>
          <w:lang w:val="id-ID"/>
        </w:rPr>
        <w:t>(30%)</w:t>
      </w:r>
      <w:r>
        <w:rPr>
          <w:lang w:val="id-ID"/>
        </w:rPr>
        <w:tab/>
      </w:r>
      <w:r w:rsidRPr="00876735">
        <w:rPr>
          <w:lang w:val="id-ID"/>
        </w:rPr>
        <w:t>:</w:t>
      </w:r>
      <w:r w:rsidRPr="00876735">
        <w:tab/>
      </w:r>
      <w:r w:rsidRPr="00876735">
        <w:rPr>
          <w:u w:val="single"/>
          <w:lang w:val="id-ID"/>
        </w:rPr>
        <w:t>............................. +</w:t>
      </w:r>
    </w:p>
    <w:p w:rsidR="0069720B" w:rsidRPr="00876735" w:rsidRDefault="0069720B" w:rsidP="00DB18C1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>
        <w:rPr>
          <w:lang w:val="id-ID"/>
        </w:rPr>
        <w:t>TOTAL NILAI</w:t>
      </w:r>
      <w:r>
        <w:rPr>
          <w:lang w:val="id-ID"/>
        </w:rPr>
        <w:tab/>
      </w:r>
      <w:r w:rsidRPr="00876735">
        <w:rPr>
          <w:lang w:val="id-ID"/>
        </w:rPr>
        <w:t>:</w:t>
      </w:r>
      <w:r>
        <w:tab/>
        <w:t>………</w:t>
      </w:r>
      <w:r w:rsidRPr="00876735">
        <w:rPr>
          <w:lang w:val="id-ID"/>
        </w:rPr>
        <w:t>.................</w:t>
      </w:r>
    </w:p>
    <w:p w:rsidR="0069720B" w:rsidRPr="00A15250" w:rsidRDefault="0069720B" w:rsidP="00DB18C1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 w:hanging="104"/>
      </w:pPr>
      <w:r w:rsidRPr="00876735">
        <w:rPr>
          <w:lang w:val="id-ID"/>
        </w:rPr>
        <w:t xml:space="preserve">NILAI AKHIR </w:t>
      </w:r>
      <w:r>
        <w:rPr>
          <w:lang w:val="id-ID"/>
        </w:rPr>
        <w:t>(HURUF)</w:t>
      </w:r>
      <w:r>
        <w:rPr>
          <w:lang w:val="id-ID"/>
        </w:rPr>
        <w:tab/>
      </w:r>
      <w:r w:rsidRPr="00876735">
        <w:rPr>
          <w:lang w:val="id-ID"/>
        </w:rPr>
        <w:t>:</w:t>
      </w:r>
      <w:r>
        <w:tab/>
      </w:r>
      <w:r w:rsidRPr="00876735">
        <w:rPr>
          <w:lang w:val="id-ID"/>
        </w:rPr>
        <w:t>............</w:t>
      </w:r>
      <w:r>
        <w:t>......</w:t>
      </w:r>
      <w:r w:rsidR="009E2B2A">
        <w:t>...........</w:t>
      </w:r>
    </w:p>
    <w:p w:rsidR="00680BF6" w:rsidRDefault="00680BF6" w:rsidP="00DB18C1">
      <w:pPr>
        <w:widowControl w:val="0"/>
        <w:autoSpaceDE w:val="0"/>
        <w:autoSpaceDN w:val="0"/>
        <w:adjustRightInd w:val="0"/>
        <w:spacing w:line="360" w:lineRule="auto"/>
        <w:ind w:hanging="104"/>
        <w:rPr>
          <w:b/>
          <w:bCs/>
          <w:u w:val="single"/>
          <w:lang w:val="id-ID"/>
        </w:rPr>
      </w:pPr>
    </w:p>
    <w:p w:rsidR="0069720B" w:rsidRPr="00876735" w:rsidRDefault="0069720B" w:rsidP="00DB18C1">
      <w:pPr>
        <w:widowControl w:val="0"/>
        <w:autoSpaceDE w:val="0"/>
        <w:autoSpaceDN w:val="0"/>
        <w:adjustRightInd w:val="0"/>
        <w:spacing w:line="360" w:lineRule="auto"/>
        <w:ind w:firstLine="180"/>
        <w:rPr>
          <w:b/>
          <w:bCs/>
          <w:u w:val="single"/>
          <w:lang w:val="id-ID"/>
        </w:rPr>
      </w:pPr>
      <w:r w:rsidRPr="00876735">
        <w:rPr>
          <w:b/>
          <w:bCs/>
          <w:u w:val="single"/>
          <w:lang w:val="id-ID"/>
        </w:rPr>
        <w:t>CATATAN :</w:t>
      </w:r>
    </w:p>
    <w:p w:rsidR="0069720B" w:rsidRPr="00876735" w:rsidRDefault="0069720B" w:rsidP="00DB18C1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142" w:hanging="104"/>
        <w:rPr>
          <w:lang w:val="id-ID"/>
        </w:rPr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p w:rsidR="0069720B" w:rsidRPr="00876735" w:rsidRDefault="0069720B" w:rsidP="00DB18C1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142" w:hanging="104"/>
        <w:rPr>
          <w:lang w:val="id-ID"/>
        </w:rPr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p w:rsidR="0069720B" w:rsidRPr="00876735" w:rsidRDefault="0069720B" w:rsidP="00DB18C1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142" w:hanging="104"/>
        <w:rPr>
          <w:lang w:val="id-ID"/>
        </w:rPr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p w:rsidR="0069720B" w:rsidRDefault="0069720B" w:rsidP="00DB18C1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142" w:hanging="104"/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tbl>
      <w:tblPr>
        <w:tblStyle w:val="TableGrid"/>
        <w:tblpPr w:leftFromText="180" w:rightFromText="180" w:vertAnchor="text" w:tblpY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24"/>
      </w:tblGrid>
      <w:tr w:rsidR="0069720B" w:rsidTr="0069720B">
        <w:tc>
          <w:tcPr>
            <w:tcW w:w="5043" w:type="dxa"/>
          </w:tcPr>
          <w:tbl>
            <w:tblPr>
              <w:tblW w:w="4308" w:type="dxa"/>
              <w:tblInd w:w="2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4"/>
              <w:gridCol w:w="720"/>
              <w:gridCol w:w="702"/>
              <w:gridCol w:w="1782"/>
            </w:tblGrid>
            <w:tr w:rsidR="001A30F3" w:rsidRPr="005A0CC9" w:rsidTr="00E024A7">
              <w:tc>
                <w:tcPr>
                  <w:tcW w:w="1104" w:type="dxa"/>
                </w:tcPr>
                <w:p w:rsidR="001A30F3" w:rsidRPr="005A0CC9" w:rsidRDefault="001A30F3" w:rsidP="00202AD4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Nilai Angka</w:t>
                  </w:r>
                </w:p>
              </w:tc>
              <w:tc>
                <w:tcPr>
                  <w:tcW w:w="720" w:type="dxa"/>
                </w:tcPr>
                <w:p w:rsidR="001A30F3" w:rsidRPr="005A0CC9" w:rsidRDefault="001A30F3" w:rsidP="00202AD4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Nilai Mutu</w:t>
                  </w:r>
                </w:p>
              </w:tc>
              <w:tc>
                <w:tcPr>
                  <w:tcW w:w="702" w:type="dxa"/>
                </w:tcPr>
                <w:p w:rsidR="001A30F3" w:rsidRPr="005A0CC9" w:rsidRDefault="001A30F3" w:rsidP="00202AD4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Angka Mutu</w:t>
                  </w:r>
                </w:p>
              </w:tc>
              <w:tc>
                <w:tcPr>
                  <w:tcW w:w="1782" w:type="dxa"/>
                </w:tcPr>
                <w:p w:rsidR="001A30F3" w:rsidRPr="005A0CC9" w:rsidRDefault="001A30F3" w:rsidP="00202AD4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Sebutan Mutu</w:t>
                  </w:r>
                </w:p>
              </w:tc>
            </w:tr>
            <w:tr w:rsidR="005A0CC9" w:rsidRPr="005A0CC9" w:rsidTr="00E024A7">
              <w:tc>
                <w:tcPr>
                  <w:tcW w:w="1104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id-ID"/>
                    </w:rPr>
                    <w:t xml:space="preserve">X </w:t>
                  </w:r>
                  <w:r w:rsidRPr="005A0CC9">
                    <w:rPr>
                      <w:sz w:val="18"/>
                      <w:szCs w:val="18"/>
                      <w:lang w:val="pt-BR"/>
                    </w:rPr>
                    <w:t>≥ 85</w:t>
                  </w:r>
                </w:p>
              </w:tc>
              <w:tc>
                <w:tcPr>
                  <w:tcW w:w="720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 A</w:t>
                  </w:r>
                </w:p>
              </w:tc>
              <w:tc>
                <w:tcPr>
                  <w:tcW w:w="702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4,00</w:t>
                  </w:r>
                </w:p>
              </w:tc>
              <w:tc>
                <w:tcPr>
                  <w:tcW w:w="1782" w:type="dxa"/>
                </w:tcPr>
                <w:p w:rsidR="005A0CC9" w:rsidRPr="005A0CC9" w:rsidRDefault="005A0CC9" w:rsidP="005A0CC9">
                  <w:pPr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Sangat Memuaskan</w:t>
                  </w:r>
                </w:p>
              </w:tc>
            </w:tr>
            <w:tr w:rsidR="005A0CC9" w:rsidRPr="005A0CC9" w:rsidTr="00E024A7">
              <w:tc>
                <w:tcPr>
                  <w:tcW w:w="1104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8</w:t>
                  </w:r>
                  <w:r w:rsidRPr="005A0CC9">
                    <w:rPr>
                      <w:sz w:val="18"/>
                      <w:szCs w:val="18"/>
                      <w:lang w:val="id-ID"/>
                    </w:rPr>
                    <w:t>0</w:t>
                  </w: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≤</w:t>
                  </w:r>
                  <w:r w:rsidRPr="005A0CC9">
                    <w:rPr>
                      <w:sz w:val="18"/>
                      <w:szCs w:val="18"/>
                      <w:lang w:val="id-ID"/>
                    </w:rPr>
                    <w:t xml:space="preserve"> X&lt;</w:t>
                  </w: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85 </w:t>
                  </w:r>
                </w:p>
              </w:tc>
              <w:tc>
                <w:tcPr>
                  <w:tcW w:w="720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 A – </w:t>
                  </w:r>
                </w:p>
              </w:tc>
              <w:tc>
                <w:tcPr>
                  <w:tcW w:w="702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3,75</w:t>
                  </w:r>
                </w:p>
              </w:tc>
              <w:tc>
                <w:tcPr>
                  <w:tcW w:w="1782" w:type="dxa"/>
                </w:tcPr>
                <w:p w:rsidR="005A0CC9" w:rsidRPr="005A0CC9" w:rsidRDefault="005A0CC9" w:rsidP="005A0CC9">
                  <w:pPr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Memuaskan</w:t>
                  </w:r>
                </w:p>
              </w:tc>
            </w:tr>
            <w:tr w:rsidR="005A0CC9" w:rsidRPr="005A0CC9" w:rsidTr="00E024A7">
              <w:tc>
                <w:tcPr>
                  <w:tcW w:w="1104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7</w:t>
                  </w:r>
                  <w:r w:rsidRPr="005A0CC9">
                    <w:rPr>
                      <w:sz w:val="18"/>
                      <w:szCs w:val="18"/>
                      <w:lang w:val="id-ID"/>
                    </w:rPr>
                    <w:t>5</w:t>
                  </w: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≤</w:t>
                  </w:r>
                  <w:r w:rsidRPr="005A0CC9">
                    <w:rPr>
                      <w:sz w:val="18"/>
                      <w:szCs w:val="18"/>
                      <w:lang w:val="id-ID"/>
                    </w:rPr>
                    <w:t xml:space="preserve"> X&lt;</w:t>
                  </w: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 80 </w:t>
                  </w:r>
                </w:p>
              </w:tc>
              <w:tc>
                <w:tcPr>
                  <w:tcW w:w="720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 B +</w:t>
                  </w:r>
                </w:p>
              </w:tc>
              <w:tc>
                <w:tcPr>
                  <w:tcW w:w="702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3,50</w:t>
                  </w:r>
                </w:p>
              </w:tc>
              <w:tc>
                <w:tcPr>
                  <w:tcW w:w="1782" w:type="dxa"/>
                </w:tcPr>
                <w:p w:rsidR="005A0CC9" w:rsidRPr="005A0CC9" w:rsidRDefault="005A0CC9" w:rsidP="005A0CC9">
                  <w:pPr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Sangat Baik</w:t>
                  </w:r>
                </w:p>
              </w:tc>
            </w:tr>
            <w:tr w:rsidR="005A0CC9" w:rsidRPr="005A0CC9" w:rsidTr="00E024A7">
              <w:tc>
                <w:tcPr>
                  <w:tcW w:w="1104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7</w:t>
                  </w:r>
                  <w:r w:rsidRPr="005A0CC9">
                    <w:rPr>
                      <w:sz w:val="18"/>
                      <w:szCs w:val="18"/>
                      <w:lang w:val="id-ID"/>
                    </w:rPr>
                    <w:t>0</w:t>
                  </w: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≤</w:t>
                  </w:r>
                  <w:r w:rsidRPr="005A0CC9">
                    <w:rPr>
                      <w:sz w:val="18"/>
                      <w:szCs w:val="18"/>
                      <w:lang w:val="id-ID"/>
                    </w:rPr>
                    <w:t xml:space="preserve"> X&lt;</w:t>
                  </w: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 75 </w:t>
                  </w:r>
                </w:p>
              </w:tc>
              <w:tc>
                <w:tcPr>
                  <w:tcW w:w="720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 B</w:t>
                  </w:r>
                </w:p>
              </w:tc>
              <w:tc>
                <w:tcPr>
                  <w:tcW w:w="702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3,00</w:t>
                  </w:r>
                </w:p>
              </w:tc>
              <w:tc>
                <w:tcPr>
                  <w:tcW w:w="1782" w:type="dxa"/>
                </w:tcPr>
                <w:p w:rsidR="005A0CC9" w:rsidRPr="005A0CC9" w:rsidRDefault="005A0CC9" w:rsidP="005A0CC9">
                  <w:pPr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Baik</w:t>
                  </w:r>
                </w:p>
              </w:tc>
            </w:tr>
            <w:tr w:rsidR="005A0CC9" w:rsidRPr="005A0CC9" w:rsidTr="00E024A7">
              <w:tc>
                <w:tcPr>
                  <w:tcW w:w="1104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6</w:t>
                  </w:r>
                  <w:r w:rsidRPr="005A0CC9">
                    <w:rPr>
                      <w:sz w:val="18"/>
                      <w:szCs w:val="18"/>
                      <w:lang w:val="id-ID"/>
                    </w:rPr>
                    <w:t>5</w:t>
                  </w: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≤</w:t>
                  </w:r>
                  <w:r w:rsidRPr="005A0CC9">
                    <w:rPr>
                      <w:sz w:val="18"/>
                      <w:szCs w:val="18"/>
                      <w:lang w:val="id-ID"/>
                    </w:rPr>
                    <w:t xml:space="preserve"> X&lt;</w:t>
                  </w: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 70 </w:t>
                  </w:r>
                </w:p>
              </w:tc>
              <w:tc>
                <w:tcPr>
                  <w:tcW w:w="720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 B –</w:t>
                  </w:r>
                </w:p>
              </w:tc>
              <w:tc>
                <w:tcPr>
                  <w:tcW w:w="702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2,75</w:t>
                  </w:r>
                </w:p>
              </w:tc>
              <w:tc>
                <w:tcPr>
                  <w:tcW w:w="1782" w:type="dxa"/>
                </w:tcPr>
                <w:p w:rsidR="005A0CC9" w:rsidRPr="005A0CC9" w:rsidRDefault="005A0CC9" w:rsidP="005A0CC9">
                  <w:pPr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Cukup Baik</w:t>
                  </w:r>
                </w:p>
              </w:tc>
            </w:tr>
            <w:tr w:rsidR="005A0CC9" w:rsidRPr="005A0CC9" w:rsidTr="00E024A7">
              <w:tc>
                <w:tcPr>
                  <w:tcW w:w="1104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6</w:t>
                  </w:r>
                  <w:r w:rsidRPr="005A0CC9">
                    <w:rPr>
                      <w:sz w:val="18"/>
                      <w:szCs w:val="18"/>
                      <w:lang w:val="id-ID"/>
                    </w:rPr>
                    <w:t>0</w:t>
                  </w: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≤</w:t>
                  </w:r>
                  <w:r w:rsidRPr="005A0CC9">
                    <w:rPr>
                      <w:sz w:val="18"/>
                      <w:szCs w:val="18"/>
                      <w:lang w:val="id-ID"/>
                    </w:rPr>
                    <w:t xml:space="preserve"> X&lt;</w:t>
                  </w: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 65 </w:t>
                  </w:r>
                </w:p>
              </w:tc>
              <w:tc>
                <w:tcPr>
                  <w:tcW w:w="720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 C +</w:t>
                  </w:r>
                </w:p>
              </w:tc>
              <w:tc>
                <w:tcPr>
                  <w:tcW w:w="702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2,50</w:t>
                  </w:r>
                </w:p>
              </w:tc>
              <w:tc>
                <w:tcPr>
                  <w:tcW w:w="1782" w:type="dxa"/>
                </w:tcPr>
                <w:p w:rsidR="005A0CC9" w:rsidRPr="005A0CC9" w:rsidRDefault="005A0CC9" w:rsidP="005A0CC9">
                  <w:pPr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Lebih dari Cukup</w:t>
                  </w:r>
                </w:p>
              </w:tc>
            </w:tr>
            <w:tr w:rsidR="005A0CC9" w:rsidRPr="005A0CC9" w:rsidTr="00E024A7">
              <w:tc>
                <w:tcPr>
                  <w:tcW w:w="1104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5</w:t>
                  </w:r>
                  <w:r w:rsidRPr="005A0CC9">
                    <w:rPr>
                      <w:sz w:val="18"/>
                      <w:szCs w:val="18"/>
                      <w:lang w:val="id-ID"/>
                    </w:rPr>
                    <w:t>5</w:t>
                  </w: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≤</w:t>
                  </w:r>
                  <w:r w:rsidRPr="005A0CC9">
                    <w:rPr>
                      <w:sz w:val="18"/>
                      <w:szCs w:val="18"/>
                      <w:lang w:val="id-ID"/>
                    </w:rPr>
                    <w:t xml:space="preserve"> X&lt;</w:t>
                  </w: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 60 </w:t>
                  </w:r>
                </w:p>
              </w:tc>
              <w:tc>
                <w:tcPr>
                  <w:tcW w:w="720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 C</w:t>
                  </w:r>
                </w:p>
              </w:tc>
              <w:tc>
                <w:tcPr>
                  <w:tcW w:w="702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2,00</w:t>
                  </w:r>
                </w:p>
              </w:tc>
              <w:tc>
                <w:tcPr>
                  <w:tcW w:w="1782" w:type="dxa"/>
                </w:tcPr>
                <w:p w:rsidR="005A0CC9" w:rsidRPr="005A0CC9" w:rsidRDefault="005A0CC9" w:rsidP="005A0CC9">
                  <w:pPr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Cukup</w:t>
                  </w:r>
                </w:p>
              </w:tc>
            </w:tr>
            <w:tr w:rsidR="005A0CC9" w:rsidRPr="005A0CC9" w:rsidTr="00E024A7">
              <w:tc>
                <w:tcPr>
                  <w:tcW w:w="1104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4</w:t>
                  </w:r>
                  <w:r w:rsidRPr="005A0CC9">
                    <w:rPr>
                      <w:sz w:val="18"/>
                      <w:szCs w:val="18"/>
                      <w:lang w:val="id-ID"/>
                    </w:rPr>
                    <w:t>0</w:t>
                  </w: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≤</w:t>
                  </w:r>
                  <w:r w:rsidRPr="005A0CC9">
                    <w:rPr>
                      <w:sz w:val="18"/>
                      <w:szCs w:val="18"/>
                      <w:lang w:val="id-ID"/>
                    </w:rPr>
                    <w:t xml:space="preserve"> X&lt;</w:t>
                  </w: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 5</w:t>
                  </w:r>
                  <w:r w:rsidRPr="005A0CC9">
                    <w:rPr>
                      <w:sz w:val="18"/>
                      <w:szCs w:val="18"/>
                      <w:lang w:val="id-ID"/>
                    </w:rPr>
                    <w:t>5</w:t>
                  </w: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</w:t>
                  </w:r>
                </w:p>
              </w:tc>
              <w:tc>
                <w:tcPr>
                  <w:tcW w:w="720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 D</w:t>
                  </w:r>
                </w:p>
              </w:tc>
              <w:tc>
                <w:tcPr>
                  <w:tcW w:w="702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1,00</w:t>
                  </w:r>
                </w:p>
              </w:tc>
              <w:tc>
                <w:tcPr>
                  <w:tcW w:w="1782" w:type="dxa"/>
                </w:tcPr>
                <w:p w:rsidR="005A0CC9" w:rsidRPr="005A0CC9" w:rsidRDefault="005A0CC9" w:rsidP="005A0CC9">
                  <w:pPr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Kurang</w:t>
                  </w:r>
                </w:p>
              </w:tc>
            </w:tr>
            <w:tr w:rsidR="005A0CC9" w:rsidRPr="005A0CC9" w:rsidTr="00E024A7">
              <w:tc>
                <w:tcPr>
                  <w:tcW w:w="1104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id-ID"/>
                    </w:rPr>
                  </w:pPr>
                  <w:r w:rsidRPr="005A0CC9">
                    <w:rPr>
                      <w:sz w:val="18"/>
                      <w:szCs w:val="18"/>
                      <w:lang w:val="id-ID"/>
                    </w:rPr>
                    <w:t xml:space="preserve">X &lt; </w:t>
                  </w:r>
                  <w:r w:rsidRPr="005A0CC9">
                    <w:rPr>
                      <w:sz w:val="18"/>
                      <w:szCs w:val="18"/>
                      <w:lang w:val="pt-BR"/>
                    </w:rPr>
                    <w:t>4</w:t>
                  </w:r>
                  <w:r w:rsidRPr="005A0CC9">
                    <w:rPr>
                      <w:sz w:val="18"/>
                      <w:szCs w:val="18"/>
                      <w:lang w:val="id-ID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 xml:space="preserve">  E</w:t>
                  </w:r>
                </w:p>
              </w:tc>
              <w:tc>
                <w:tcPr>
                  <w:tcW w:w="702" w:type="dxa"/>
                </w:tcPr>
                <w:p w:rsidR="005A0CC9" w:rsidRPr="005A0CC9" w:rsidRDefault="005A0CC9" w:rsidP="005A0CC9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0,00</w:t>
                  </w:r>
                </w:p>
              </w:tc>
              <w:tc>
                <w:tcPr>
                  <w:tcW w:w="1782" w:type="dxa"/>
                </w:tcPr>
                <w:p w:rsidR="005A0CC9" w:rsidRPr="005A0CC9" w:rsidRDefault="005A0CC9" w:rsidP="005A0CC9">
                  <w:pPr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5A0CC9">
                    <w:rPr>
                      <w:sz w:val="18"/>
                      <w:szCs w:val="18"/>
                      <w:lang w:val="pt-BR"/>
                    </w:rPr>
                    <w:t>Gagal</w:t>
                  </w:r>
                </w:p>
              </w:tc>
            </w:tr>
          </w:tbl>
          <w:p w:rsidR="0069720B" w:rsidRPr="00156403" w:rsidRDefault="0069720B" w:rsidP="0069720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44" w:type="dxa"/>
          </w:tcPr>
          <w:p w:rsidR="0069720B" w:rsidRPr="009E2B2A" w:rsidRDefault="0069720B" w:rsidP="0069720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80996">
              <w:rPr>
                <w:rFonts w:ascii="Times New Roman" w:hAnsi="Times New Roman" w:cs="Times New Roman"/>
                <w:lang w:val="id-ID"/>
              </w:rPr>
              <w:t>Pekanbaru,</w:t>
            </w:r>
            <w:r w:rsidR="009E2B2A">
              <w:rPr>
                <w:rFonts w:ascii="Times New Roman" w:hAnsi="Times New Roman" w:cs="Times New Roman"/>
              </w:rPr>
              <w:t xml:space="preserve"> </w:t>
            </w:r>
            <w:r w:rsidR="009E2B2A" w:rsidRPr="00876735">
              <w:rPr>
                <w:lang w:val="id-ID"/>
              </w:rPr>
              <w:t>..................</w:t>
            </w:r>
            <w:r w:rsidR="00E024A7">
              <w:rPr>
                <w:lang w:val="id-ID"/>
              </w:rPr>
              <w:t>.........................</w:t>
            </w:r>
          </w:p>
          <w:p w:rsidR="0069720B" w:rsidRPr="00F80996" w:rsidRDefault="0069720B" w:rsidP="0069720B">
            <w:pPr>
              <w:rPr>
                <w:rFonts w:ascii="Times New Roman" w:hAnsi="Times New Roman" w:cs="Times New Roman"/>
              </w:rPr>
            </w:pPr>
            <w:r w:rsidRPr="00F80996">
              <w:rPr>
                <w:rFonts w:ascii="Times New Roman" w:hAnsi="Times New Roman" w:cs="Times New Roman"/>
                <w:lang w:val="id-ID"/>
              </w:rPr>
              <w:t xml:space="preserve">Ketua Seminar, </w:t>
            </w:r>
          </w:p>
          <w:p w:rsidR="0069720B" w:rsidRPr="00FD5600" w:rsidRDefault="0069720B" w:rsidP="0069720B">
            <w:pPr>
              <w:ind w:firstLine="202"/>
              <w:rPr>
                <w:rFonts w:ascii="Times New Roman" w:hAnsi="Times New Roman" w:cs="Times New Roman"/>
              </w:rPr>
            </w:pPr>
          </w:p>
          <w:p w:rsidR="0069720B" w:rsidRPr="00FD5600" w:rsidRDefault="0069720B" w:rsidP="0069720B">
            <w:pPr>
              <w:rPr>
                <w:rFonts w:ascii="Times New Roman" w:hAnsi="Times New Roman" w:cs="Times New Roman"/>
              </w:rPr>
            </w:pPr>
          </w:p>
          <w:p w:rsidR="0069720B" w:rsidRPr="00FD5600" w:rsidRDefault="0069720B" w:rsidP="0069720B">
            <w:pPr>
              <w:rPr>
                <w:rFonts w:ascii="Times New Roman" w:hAnsi="Times New Roman" w:cs="Times New Roman"/>
              </w:rPr>
            </w:pPr>
          </w:p>
          <w:p w:rsidR="0069720B" w:rsidRPr="00FD5600" w:rsidRDefault="0069720B" w:rsidP="0069720B">
            <w:pPr>
              <w:rPr>
                <w:rFonts w:ascii="Times New Roman" w:hAnsi="Times New Roman" w:cs="Times New Roman"/>
              </w:rPr>
            </w:pPr>
          </w:p>
          <w:p w:rsidR="0069720B" w:rsidRPr="00FD5600" w:rsidRDefault="0069720B" w:rsidP="0069720B">
            <w:pPr>
              <w:rPr>
                <w:rFonts w:ascii="Times New Roman" w:hAnsi="Times New Roman" w:cs="Times New Roman"/>
              </w:rPr>
            </w:pPr>
            <w:r w:rsidRPr="00FD5600">
              <w:rPr>
                <w:rFonts w:ascii="Times New Roman" w:hAnsi="Times New Roman" w:cs="Times New Roman"/>
                <w:lang w:val="id-ID"/>
              </w:rPr>
              <w:t>(............................................)</w:t>
            </w:r>
          </w:p>
          <w:p w:rsidR="0069720B" w:rsidRDefault="0069720B" w:rsidP="0069720B">
            <w:r w:rsidRPr="00FD5600">
              <w:rPr>
                <w:rFonts w:ascii="Times New Roman" w:hAnsi="Times New Roman" w:cs="Times New Roman"/>
                <w:lang w:val="id-ID"/>
              </w:rPr>
              <w:t>N</w:t>
            </w:r>
            <w:r w:rsidRPr="00FD5600">
              <w:rPr>
                <w:rFonts w:ascii="Times New Roman" w:hAnsi="Times New Roman" w:cs="Times New Roman"/>
              </w:rPr>
              <w:t>IP.</w:t>
            </w:r>
          </w:p>
        </w:tc>
      </w:tr>
    </w:tbl>
    <w:p w:rsidR="0069720B" w:rsidRDefault="0069720B" w:rsidP="0069720B">
      <w:pPr>
        <w:ind w:firstLine="142"/>
        <w:jc w:val="left"/>
      </w:pPr>
    </w:p>
    <w:p w:rsidR="0069720B" w:rsidRDefault="0069720B" w:rsidP="0069720B">
      <w:pPr>
        <w:ind w:firstLine="142"/>
        <w:jc w:val="left"/>
      </w:pPr>
    </w:p>
    <w:p w:rsidR="0069720B" w:rsidRDefault="0069720B" w:rsidP="0069720B">
      <w:pPr>
        <w:ind w:firstLine="142"/>
        <w:jc w:val="left"/>
      </w:pPr>
    </w:p>
    <w:p w:rsidR="0069720B" w:rsidRDefault="0069720B" w:rsidP="0069720B">
      <w:pPr>
        <w:jc w:val="left"/>
        <w:rPr>
          <w:lang w:val="id-ID"/>
        </w:rPr>
      </w:pPr>
    </w:p>
    <w:sectPr w:rsidR="0069720B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438" w:rsidRDefault="00672438">
      <w:r>
        <w:separator/>
      </w:r>
    </w:p>
  </w:endnote>
  <w:endnote w:type="continuationSeparator" w:id="0">
    <w:p w:rsidR="00672438" w:rsidRDefault="00672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438" w:rsidRDefault="00672438">
      <w:r>
        <w:separator/>
      </w:r>
    </w:p>
  </w:footnote>
  <w:footnote w:type="continuationSeparator" w:id="0">
    <w:p w:rsidR="00672438" w:rsidRDefault="00672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20B" w:rsidRDefault="0069720B">
    <w:pPr>
      <w:pStyle w:val="Header"/>
    </w:pPr>
  </w:p>
  <w:p w:rsidR="0069720B" w:rsidRDefault="0069720B">
    <w:pPr>
      <w:rPr>
        <w:lang w:val="id-ID"/>
      </w:rPr>
    </w:pPr>
  </w:p>
  <w:p w:rsidR="0069720B" w:rsidRDefault="0069720B">
    <w:pPr>
      <w:rPr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20B" w:rsidRDefault="0042662D" w:rsidP="00AA5D04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6DDC50A" wp14:editId="14DCEAED">
              <wp:simplePos x="0" y="0"/>
              <wp:positionH relativeFrom="column">
                <wp:posOffset>-334009</wp:posOffset>
              </wp:positionH>
              <wp:positionV relativeFrom="paragraph">
                <wp:posOffset>1334135</wp:posOffset>
              </wp:positionV>
              <wp:extent cx="6858000" cy="57150"/>
              <wp:effectExtent l="0" t="1905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5715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CD1AE" id="Line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3pt,105.05pt" to="513.7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" strokeweight="4.5pt">
              <v:stroke linestyle="thinThick"/>
            </v:lin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3D5BDF97" wp14:editId="089D7BE6">
          <wp:simplePos x="0" y="0"/>
          <wp:positionH relativeFrom="column">
            <wp:posOffset>-467360</wp:posOffset>
          </wp:positionH>
          <wp:positionV relativeFrom="paragraph">
            <wp:posOffset>635</wp:posOffset>
          </wp:positionV>
          <wp:extent cx="1000125" cy="1095375"/>
          <wp:effectExtent l="0" t="0" r="9525" b="9525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6444F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427990</wp:posOffset>
              </wp:positionH>
              <wp:positionV relativeFrom="paragraph">
                <wp:posOffset>-37465</wp:posOffset>
              </wp:positionV>
              <wp:extent cx="6248400" cy="1562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156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662D" w:rsidRPr="00757A43" w:rsidRDefault="0042662D" w:rsidP="0042662D">
                          <w:pPr>
                            <w:jc w:val="center"/>
                            <w:rPr>
                              <w:sz w:val="32"/>
                              <w:szCs w:val="32"/>
                              <w:lang w:val="id-ID"/>
                            </w:rPr>
                          </w:pPr>
                          <w:r w:rsidRPr="00757A43">
                            <w:rPr>
                              <w:sz w:val="32"/>
                              <w:szCs w:val="32"/>
                            </w:rPr>
                            <w:t xml:space="preserve">KEMENTERIAN </w:t>
                          </w:r>
                          <w:r>
                            <w:rPr>
                              <w:sz w:val="32"/>
                              <w:szCs w:val="32"/>
                              <w:lang w:val="id-ID"/>
                            </w:rPr>
                            <w:t>RISET, TEKNOLOGI</w:t>
                          </w:r>
                          <w:r w:rsidRPr="00757A43">
                            <w:rPr>
                              <w:sz w:val="32"/>
                              <w:szCs w:val="32"/>
                              <w:lang w:val="id-ID"/>
                            </w:rPr>
                            <w:t xml:space="preserve"> DAN PENDIDIKAN TINGGI</w:t>
                          </w:r>
                        </w:p>
                        <w:p w:rsidR="0042662D" w:rsidRPr="00F414F8" w:rsidRDefault="0042662D" w:rsidP="0042662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UNIVERSITAS RIAU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-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FAKULTAS TEKNIK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2C1824">
                            <w:rPr>
                              <w:b/>
                            </w:rPr>
                            <w:t xml:space="preserve">JURUSAN TEKNIK ELEKTRO 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PROGRAM STUDI TEKNIK INFORMATIKA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  <w:rPr>
                              <w:lang w:val="id-ID"/>
                            </w:rPr>
                          </w:pPr>
                          <w:r>
                            <w:t xml:space="preserve">Kampus Bina Widya, Jl. HR Subrantas KM 12.5, </w:t>
                          </w:r>
                          <w:r w:rsidRPr="00757A43">
                            <w:t>Simpang Baru</w:t>
                          </w:r>
                          <w:r>
                            <w:t>, Tampan,</w:t>
                          </w:r>
                          <w:r w:rsidRPr="00757A43">
                            <w:t xml:space="preserve"> Pekanbaru</w:t>
                          </w:r>
                          <w:r>
                            <w:t xml:space="preserve">, Riau, </w:t>
                          </w:r>
                          <w:r w:rsidRPr="00757A43">
                            <w:t>28293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 w:rsidRPr="00757A43">
                            <w:t>Tel</w:t>
                          </w:r>
                          <w:r w:rsidRPr="00757A43">
                            <w:rPr>
                              <w:lang w:val="id-ID"/>
                            </w:rPr>
                            <w:t>epon</w:t>
                          </w:r>
                          <w:r>
                            <w:t xml:space="preserve">: </w:t>
                          </w:r>
                          <w:r w:rsidRPr="00757A43">
                            <w:t>0761</w:t>
                          </w:r>
                          <w:r>
                            <w:t>-</w:t>
                          </w:r>
                          <w:r w:rsidRPr="00757A43">
                            <w:t>66596</w:t>
                          </w:r>
                          <w:r>
                            <w:t xml:space="preserve">, </w:t>
                          </w:r>
                          <w:r w:rsidRPr="00757A43">
                            <w:t>Fa</w:t>
                          </w:r>
                          <w:r w:rsidRPr="00757A43">
                            <w:rPr>
                              <w:lang w:val="id-ID"/>
                            </w:rPr>
                            <w:t>ks</w:t>
                          </w:r>
                          <w:r>
                            <w:t>: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  <w:r>
                            <w:t>0761-</w:t>
                          </w:r>
                          <w:r w:rsidRPr="00757A43">
                            <w:t>66595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>
                            <w:t>Website</w:t>
                          </w:r>
                          <w:r w:rsidRPr="00757A43">
                            <w:rPr>
                              <w:lang w:val="id-ID"/>
                            </w:rPr>
                            <w:t xml:space="preserve">: </w:t>
                          </w:r>
                          <w:r>
                            <w:t>www.ee.ft.unri.ac.id</w:t>
                          </w:r>
                        </w:p>
                        <w:p w:rsidR="0042662D" w:rsidRPr="00063A82" w:rsidRDefault="0042662D" w:rsidP="0042662D">
                          <w:pPr>
                            <w:jc w:val="center"/>
                          </w:pPr>
                        </w:p>
                        <w:p w:rsidR="0069720B" w:rsidRPr="00757A43" w:rsidRDefault="0069720B" w:rsidP="00AA5D0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3.7pt;margin-top:-2.95pt;width:492pt;height:1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    <v:textbox>
                <w:txbxContent>
                  <w:p w:rsidR="0042662D" w:rsidRPr="00757A43" w:rsidRDefault="0042662D" w:rsidP="0042662D">
                    <w:pPr>
                      <w:jc w:val="center"/>
                      <w:rPr>
                        <w:sz w:val="32"/>
                        <w:szCs w:val="32"/>
                        <w:lang w:val="id-ID"/>
                      </w:rPr>
                    </w:pPr>
                    <w:r w:rsidRPr="00757A43">
                      <w:rPr>
                        <w:sz w:val="32"/>
                        <w:szCs w:val="32"/>
                      </w:rPr>
                      <w:t xml:space="preserve">KEMENTERIAN </w:t>
                    </w:r>
                    <w:r>
                      <w:rPr>
                        <w:sz w:val="32"/>
                        <w:szCs w:val="32"/>
                        <w:lang w:val="id-ID"/>
                      </w:rPr>
                      <w:t>RISET, TEKNOLOGI</w:t>
                    </w:r>
                    <w:r w:rsidRPr="00757A43">
                      <w:rPr>
                        <w:sz w:val="32"/>
                        <w:szCs w:val="32"/>
                        <w:lang w:val="id-ID"/>
                      </w:rPr>
                      <w:t xml:space="preserve"> DAN PENDIDIKAN TINGGI</w:t>
                    </w:r>
                  </w:p>
                  <w:p w:rsidR="0042662D" w:rsidRPr="00F414F8" w:rsidRDefault="0042662D" w:rsidP="004266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F414F8">
                      <w:rPr>
                        <w:b/>
                        <w:sz w:val="28"/>
                        <w:szCs w:val="28"/>
                      </w:rPr>
                      <w:t>UNIVERSITAS RIAU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  <w:lang w:val="id-ID"/>
                      </w:rPr>
                      <w:t>-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</w:rPr>
                      <w:t>FAKULTAS TEKNIK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2C1824">
                      <w:rPr>
                        <w:b/>
                      </w:rPr>
                      <w:t xml:space="preserve">JURUSAN TEKNIK ELEKTRO 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PROGRAM STUDI TEKNIK INFORMATIKA</w:t>
                    </w:r>
                  </w:p>
                  <w:p w:rsidR="0042662D" w:rsidRPr="00757A43" w:rsidRDefault="0042662D" w:rsidP="0042662D">
                    <w:pPr>
                      <w:jc w:val="center"/>
                      <w:rPr>
                        <w:lang w:val="id-ID"/>
                      </w:rPr>
                    </w:pPr>
                    <w:r>
                      <w:t xml:space="preserve">Kampus Bina Widya, Jl. HR Subrantas KM 12.5, </w:t>
                    </w:r>
                    <w:r w:rsidRPr="00757A43">
                      <w:t>Simpang Baru</w:t>
                    </w:r>
                    <w:r>
                      <w:t>, Tampan,</w:t>
                    </w:r>
                    <w:r w:rsidRPr="00757A43">
                      <w:t xml:space="preserve"> Pekanbaru</w:t>
                    </w:r>
                    <w:r>
                      <w:t xml:space="preserve">, Riau, </w:t>
                    </w:r>
                    <w:r w:rsidRPr="00757A43">
                      <w:t>28293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 w:rsidRPr="00757A43">
                      <w:t>Tel</w:t>
                    </w:r>
                    <w:r w:rsidRPr="00757A43">
                      <w:rPr>
                        <w:lang w:val="id-ID"/>
                      </w:rPr>
                      <w:t>epon</w:t>
                    </w:r>
                    <w:r>
                      <w:t xml:space="preserve">: </w:t>
                    </w:r>
                    <w:r w:rsidRPr="00757A43">
                      <w:t>0761</w:t>
                    </w:r>
                    <w:r>
                      <w:t>-</w:t>
                    </w:r>
                    <w:r w:rsidRPr="00757A43">
                      <w:t>66596</w:t>
                    </w:r>
                    <w:r>
                      <w:t xml:space="preserve">, </w:t>
                    </w:r>
                    <w:r w:rsidRPr="00757A43">
                      <w:t>Fa</w:t>
                    </w:r>
                    <w:r w:rsidRPr="00757A43">
                      <w:rPr>
                        <w:lang w:val="id-ID"/>
                      </w:rPr>
                      <w:t>ks</w:t>
                    </w:r>
                    <w:r>
                      <w:t>: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  <w:r>
                      <w:t>0761-</w:t>
                    </w:r>
                    <w:r w:rsidRPr="00757A43">
                      <w:t>66595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>
                      <w:t>Website</w:t>
                    </w:r>
                    <w:r w:rsidRPr="00757A43">
                      <w:rPr>
                        <w:lang w:val="id-ID"/>
                      </w:rPr>
                      <w:t xml:space="preserve">: </w:t>
                    </w:r>
                    <w:r>
                      <w:t>www.ee.ft.unri.ac.id</w:t>
                    </w:r>
                  </w:p>
                  <w:p w:rsidR="0042662D" w:rsidRPr="00063A82" w:rsidRDefault="0042662D" w:rsidP="0042662D">
                    <w:pPr>
                      <w:jc w:val="center"/>
                    </w:pPr>
                  </w:p>
                  <w:p w:rsidR="0069720B" w:rsidRPr="00757A43" w:rsidRDefault="0069720B" w:rsidP="00AA5D0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9920AD"/>
    <w:multiLevelType w:val="hybridMultilevel"/>
    <w:tmpl w:val="ACA8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E"/>
    <w:rsid w:val="0000747C"/>
    <w:rsid w:val="00012E9B"/>
    <w:rsid w:val="00013F9A"/>
    <w:rsid w:val="00022253"/>
    <w:rsid w:val="00025529"/>
    <w:rsid w:val="00030A55"/>
    <w:rsid w:val="00030ADF"/>
    <w:rsid w:val="000343D4"/>
    <w:rsid w:val="000360FC"/>
    <w:rsid w:val="000371E4"/>
    <w:rsid w:val="00045A7F"/>
    <w:rsid w:val="00047869"/>
    <w:rsid w:val="0005595E"/>
    <w:rsid w:val="000561ED"/>
    <w:rsid w:val="00057551"/>
    <w:rsid w:val="00057653"/>
    <w:rsid w:val="00063A82"/>
    <w:rsid w:val="00063EFE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C2ED7"/>
    <w:rsid w:val="000C5FEF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3C50"/>
    <w:rsid w:val="000F6A13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5E97"/>
    <w:rsid w:val="0012614D"/>
    <w:rsid w:val="001338FF"/>
    <w:rsid w:val="0014375A"/>
    <w:rsid w:val="00151279"/>
    <w:rsid w:val="001553CF"/>
    <w:rsid w:val="00171157"/>
    <w:rsid w:val="00172E03"/>
    <w:rsid w:val="00172F58"/>
    <w:rsid w:val="00174B0F"/>
    <w:rsid w:val="00174CDF"/>
    <w:rsid w:val="001754D7"/>
    <w:rsid w:val="0017696D"/>
    <w:rsid w:val="001811F6"/>
    <w:rsid w:val="001852A0"/>
    <w:rsid w:val="00187485"/>
    <w:rsid w:val="001879AB"/>
    <w:rsid w:val="0019034F"/>
    <w:rsid w:val="00192935"/>
    <w:rsid w:val="001942C5"/>
    <w:rsid w:val="00197274"/>
    <w:rsid w:val="00197F2E"/>
    <w:rsid w:val="001A30F3"/>
    <w:rsid w:val="001A66E0"/>
    <w:rsid w:val="001B0660"/>
    <w:rsid w:val="001B2B69"/>
    <w:rsid w:val="001B5C24"/>
    <w:rsid w:val="001B5E6D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4AC0"/>
    <w:rsid w:val="002062D7"/>
    <w:rsid w:val="00207561"/>
    <w:rsid w:val="00211CF2"/>
    <w:rsid w:val="002226CE"/>
    <w:rsid w:val="00222DC0"/>
    <w:rsid w:val="00222F4F"/>
    <w:rsid w:val="00224DE8"/>
    <w:rsid w:val="00226ABC"/>
    <w:rsid w:val="0023650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8E"/>
    <w:rsid w:val="00274A2B"/>
    <w:rsid w:val="00276E60"/>
    <w:rsid w:val="0028578A"/>
    <w:rsid w:val="0028691C"/>
    <w:rsid w:val="00290F42"/>
    <w:rsid w:val="0029178A"/>
    <w:rsid w:val="002A6898"/>
    <w:rsid w:val="002B5B4D"/>
    <w:rsid w:val="002B5EEA"/>
    <w:rsid w:val="002B6519"/>
    <w:rsid w:val="002B651B"/>
    <w:rsid w:val="002C3119"/>
    <w:rsid w:val="002C62F3"/>
    <w:rsid w:val="002D4D00"/>
    <w:rsid w:val="002D7CC4"/>
    <w:rsid w:val="002E14AF"/>
    <w:rsid w:val="002E44AA"/>
    <w:rsid w:val="002E59E4"/>
    <w:rsid w:val="002F4398"/>
    <w:rsid w:val="00300045"/>
    <w:rsid w:val="00304C63"/>
    <w:rsid w:val="00306A2E"/>
    <w:rsid w:val="00310730"/>
    <w:rsid w:val="003122ED"/>
    <w:rsid w:val="00315646"/>
    <w:rsid w:val="0032275C"/>
    <w:rsid w:val="00331F97"/>
    <w:rsid w:val="003325AB"/>
    <w:rsid w:val="0034040C"/>
    <w:rsid w:val="00345655"/>
    <w:rsid w:val="00345A82"/>
    <w:rsid w:val="00351C43"/>
    <w:rsid w:val="00352DF1"/>
    <w:rsid w:val="003546DA"/>
    <w:rsid w:val="00360EB9"/>
    <w:rsid w:val="003628F7"/>
    <w:rsid w:val="0037323F"/>
    <w:rsid w:val="0037699C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5106"/>
    <w:rsid w:val="003B518B"/>
    <w:rsid w:val="003B581F"/>
    <w:rsid w:val="003C300E"/>
    <w:rsid w:val="003C59ED"/>
    <w:rsid w:val="003C721B"/>
    <w:rsid w:val="003D2BC6"/>
    <w:rsid w:val="003D3FB4"/>
    <w:rsid w:val="003E11FA"/>
    <w:rsid w:val="003E1B2C"/>
    <w:rsid w:val="003E4054"/>
    <w:rsid w:val="003E45B1"/>
    <w:rsid w:val="003F37FA"/>
    <w:rsid w:val="003F5108"/>
    <w:rsid w:val="003F7734"/>
    <w:rsid w:val="003F7F54"/>
    <w:rsid w:val="00400F99"/>
    <w:rsid w:val="00402CC0"/>
    <w:rsid w:val="00402E99"/>
    <w:rsid w:val="004039FC"/>
    <w:rsid w:val="004073F6"/>
    <w:rsid w:val="004123F4"/>
    <w:rsid w:val="00415C2E"/>
    <w:rsid w:val="0042662D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2ADD"/>
    <w:rsid w:val="00525E70"/>
    <w:rsid w:val="00530E89"/>
    <w:rsid w:val="00533014"/>
    <w:rsid w:val="0053697F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0CC9"/>
    <w:rsid w:val="005A3FAC"/>
    <w:rsid w:val="005A7362"/>
    <w:rsid w:val="005B00F5"/>
    <w:rsid w:val="005B3F9B"/>
    <w:rsid w:val="005B4F78"/>
    <w:rsid w:val="005C1A1E"/>
    <w:rsid w:val="005C3749"/>
    <w:rsid w:val="005C5C1D"/>
    <w:rsid w:val="005C60D8"/>
    <w:rsid w:val="005D00EA"/>
    <w:rsid w:val="005D75E8"/>
    <w:rsid w:val="005E00F4"/>
    <w:rsid w:val="005E1097"/>
    <w:rsid w:val="005E1368"/>
    <w:rsid w:val="005E1AF1"/>
    <w:rsid w:val="005E21F1"/>
    <w:rsid w:val="005E236A"/>
    <w:rsid w:val="005E56AF"/>
    <w:rsid w:val="005F0D8E"/>
    <w:rsid w:val="005F32B2"/>
    <w:rsid w:val="005F47EF"/>
    <w:rsid w:val="005F7B6C"/>
    <w:rsid w:val="00601D7D"/>
    <w:rsid w:val="006033DD"/>
    <w:rsid w:val="00603EAC"/>
    <w:rsid w:val="00604AA0"/>
    <w:rsid w:val="00604E8E"/>
    <w:rsid w:val="006140D0"/>
    <w:rsid w:val="00616C6B"/>
    <w:rsid w:val="00626CE6"/>
    <w:rsid w:val="0063194A"/>
    <w:rsid w:val="0063271B"/>
    <w:rsid w:val="006342BF"/>
    <w:rsid w:val="00636FBD"/>
    <w:rsid w:val="00637155"/>
    <w:rsid w:val="00637A0E"/>
    <w:rsid w:val="006437D4"/>
    <w:rsid w:val="00646EAB"/>
    <w:rsid w:val="00651F44"/>
    <w:rsid w:val="00657124"/>
    <w:rsid w:val="00662246"/>
    <w:rsid w:val="006642AA"/>
    <w:rsid w:val="006663E5"/>
    <w:rsid w:val="00672438"/>
    <w:rsid w:val="00672864"/>
    <w:rsid w:val="00674030"/>
    <w:rsid w:val="00680BF6"/>
    <w:rsid w:val="00685D96"/>
    <w:rsid w:val="00685DA2"/>
    <w:rsid w:val="00686347"/>
    <w:rsid w:val="006937B9"/>
    <w:rsid w:val="006965CD"/>
    <w:rsid w:val="0069720B"/>
    <w:rsid w:val="006A09A7"/>
    <w:rsid w:val="006A34F8"/>
    <w:rsid w:val="006A6548"/>
    <w:rsid w:val="006A699C"/>
    <w:rsid w:val="006B33A0"/>
    <w:rsid w:val="006B357B"/>
    <w:rsid w:val="006B50C9"/>
    <w:rsid w:val="006C0A2E"/>
    <w:rsid w:val="006C4EDE"/>
    <w:rsid w:val="006C665D"/>
    <w:rsid w:val="006C781A"/>
    <w:rsid w:val="006D33D4"/>
    <w:rsid w:val="006D4169"/>
    <w:rsid w:val="006D51CC"/>
    <w:rsid w:val="006E1F2A"/>
    <w:rsid w:val="006E431B"/>
    <w:rsid w:val="006E5AC0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32582"/>
    <w:rsid w:val="007363CA"/>
    <w:rsid w:val="00737CD7"/>
    <w:rsid w:val="007517DD"/>
    <w:rsid w:val="00752F45"/>
    <w:rsid w:val="007535F6"/>
    <w:rsid w:val="00755DBD"/>
    <w:rsid w:val="007575C4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C22FF"/>
    <w:rsid w:val="007C35FF"/>
    <w:rsid w:val="007C47F5"/>
    <w:rsid w:val="007D06D8"/>
    <w:rsid w:val="007D1F9E"/>
    <w:rsid w:val="007D6633"/>
    <w:rsid w:val="007D7288"/>
    <w:rsid w:val="007E197E"/>
    <w:rsid w:val="007E4936"/>
    <w:rsid w:val="007E60C1"/>
    <w:rsid w:val="007F0282"/>
    <w:rsid w:val="007F0A24"/>
    <w:rsid w:val="007F1E2C"/>
    <w:rsid w:val="007F7535"/>
    <w:rsid w:val="00801CA6"/>
    <w:rsid w:val="00802460"/>
    <w:rsid w:val="00805908"/>
    <w:rsid w:val="0081544E"/>
    <w:rsid w:val="00816734"/>
    <w:rsid w:val="00822473"/>
    <w:rsid w:val="00822C29"/>
    <w:rsid w:val="00823E49"/>
    <w:rsid w:val="00832AEF"/>
    <w:rsid w:val="008561DD"/>
    <w:rsid w:val="00857CA3"/>
    <w:rsid w:val="00860A0F"/>
    <w:rsid w:val="0086444F"/>
    <w:rsid w:val="00866362"/>
    <w:rsid w:val="008708B4"/>
    <w:rsid w:val="008735D7"/>
    <w:rsid w:val="0087439E"/>
    <w:rsid w:val="00874618"/>
    <w:rsid w:val="00875969"/>
    <w:rsid w:val="00885B30"/>
    <w:rsid w:val="0088690C"/>
    <w:rsid w:val="008926FA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6567"/>
    <w:rsid w:val="008E7175"/>
    <w:rsid w:val="008E7BAA"/>
    <w:rsid w:val="008F42DD"/>
    <w:rsid w:val="008F6CF8"/>
    <w:rsid w:val="00901B87"/>
    <w:rsid w:val="00903674"/>
    <w:rsid w:val="00904411"/>
    <w:rsid w:val="00907E22"/>
    <w:rsid w:val="00914103"/>
    <w:rsid w:val="00914258"/>
    <w:rsid w:val="009145D9"/>
    <w:rsid w:val="00926131"/>
    <w:rsid w:val="00926853"/>
    <w:rsid w:val="0093086E"/>
    <w:rsid w:val="0093733C"/>
    <w:rsid w:val="0094092B"/>
    <w:rsid w:val="0095175E"/>
    <w:rsid w:val="009606BC"/>
    <w:rsid w:val="0096208E"/>
    <w:rsid w:val="009622CB"/>
    <w:rsid w:val="0096371B"/>
    <w:rsid w:val="0096577D"/>
    <w:rsid w:val="0096699B"/>
    <w:rsid w:val="00967825"/>
    <w:rsid w:val="00967B09"/>
    <w:rsid w:val="009721BA"/>
    <w:rsid w:val="00973634"/>
    <w:rsid w:val="00975588"/>
    <w:rsid w:val="00977E40"/>
    <w:rsid w:val="00980EEB"/>
    <w:rsid w:val="00981353"/>
    <w:rsid w:val="009839CC"/>
    <w:rsid w:val="0098511F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B3E98"/>
    <w:rsid w:val="009C5DB9"/>
    <w:rsid w:val="009D1A75"/>
    <w:rsid w:val="009E2B2A"/>
    <w:rsid w:val="009E3043"/>
    <w:rsid w:val="009F5895"/>
    <w:rsid w:val="009F6AE0"/>
    <w:rsid w:val="00A02829"/>
    <w:rsid w:val="00A0360E"/>
    <w:rsid w:val="00A047FE"/>
    <w:rsid w:val="00A10463"/>
    <w:rsid w:val="00A11F17"/>
    <w:rsid w:val="00A13D05"/>
    <w:rsid w:val="00A14F39"/>
    <w:rsid w:val="00A15F22"/>
    <w:rsid w:val="00A172F9"/>
    <w:rsid w:val="00A240EA"/>
    <w:rsid w:val="00A251B5"/>
    <w:rsid w:val="00A2542B"/>
    <w:rsid w:val="00A2643B"/>
    <w:rsid w:val="00A32278"/>
    <w:rsid w:val="00A34FEA"/>
    <w:rsid w:val="00A41914"/>
    <w:rsid w:val="00A433F0"/>
    <w:rsid w:val="00A44C36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1BAD"/>
    <w:rsid w:val="00A83CEC"/>
    <w:rsid w:val="00A85672"/>
    <w:rsid w:val="00A85F66"/>
    <w:rsid w:val="00A87871"/>
    <w:rsid w:val="00AA2E7E"/>
    <w:rsid w:val="00AA38B8"/>
    <w:rsid w:val="00AA5D04"/>
    <w:rsid w:val="00AA63C2"/>
    <w:rsid w:val="00AA6512"/>
    <w:rsid w:val="00AA6E6D"/>
    <w:rsid w:val="00AA7E1A"/>
    <w:rsid w:val="00AB4107"/>
    <w:rsid w:val="00AC0C72"/>
    <w:rsid w:val="00AC2F94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5A7B"/>
    <w:rsid w:val="00B27B68"/>
    <w:rsid w:val="00B3243B"/>
    <w:rsid w:val="00B35C12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52F"/>
    <w:rsid w:val="00B701AB"/>
    <w:rsid w:val="00B707E1"/>
    <w:rsid w:val="00B74DFE"/>
    <w:rsid w:val="00B74E84"/>
    <w:rsid w:val="00B76F21"/>
    <w:rsid w:val="00B81EF6"/>
    <w:rsid w:val="00B81F0B"/>
    <w:rsid w:val="00B83F2C"/>
    <w:rsid w:val="00B96AEA"/>
    <w:rsid w:val="00BA19BF"/>
    <w:rsid w:val="00BA1DA2"/>
    <w:rsid w:val="00BB3E64"/>
    <w:rsid w:val="00BB5EC9"/>
    <w:rsid w:val="00BC0597"/>
    <w:rsid w:val="00BC18FE"/>
    <w:rsid w:val="00BD0610"/>
    <w:rsid w:val="00BD0B0C"/>
    <w:rsid w:val="00BD2C72"/>
    <w:rsid w:val="00BD3610"/>
    <w:rsid w:val="00BD58F4"/>
    <w:rsid w:val="00BD7565"/>
    <w:rsid w:val="00BE196A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529C"/>
    <w:rsid w:val="00C15A28"/>
    <w:rsid w:val="00C266E6"/>
    <w:rsid w:val="00C27035"/>
    <w:rsid w:val="00C3502B"/>
    <w:rsid w:val="00C44193"/>
    <w:rsid w:val="00C4661B"/>
    <w:rsid w:val="00C5062F"/>
    <w:rsid w:val="00C51F98"/>
    <w:rsid w:val="00C52678"/>
    <w:rsid w:val="00C53C60"/>
    <w:rsid w:val="00C54237"/>
    <w:rsid w:val="00C6247D"/>
    <w:rsid w:val="00C701C5"/>
    <w:rsid w:val="00C80AFC"/>
    <w:rsid w:val="00C8504B"/>
    <w:rsid w:val="00C93292"/>
    <w:rsid w:val="00C9335B"/>
    <w:rsid w:val="00C94071"/>
    <w:rsid w:val="00C94912"/>
    <w:rsid w:val="00CA0162"/>
    <w:rsid w:val="00CA3AB0"/>
    <w:rsid w:val="00CA431D"/>
    <w:rsid w:val="00CA4601"/>
    <w:rsid w:val="00CA6FFF"/>
    <w:rsid w:val="00CB4946"/>
    <w:rsid w:val="00CB4F81"/>
    <w:rsid w:val="00CC3438"/>
    <w:rsid w:val="00CC7A09"/>
    <w:rsid w:val="00CC7DBB"/>
    <w:rsid w:val="00CD3CF6"/>
    <w:rsid w:val="00CD4521"/>
    <w:rsid w:val="00CE0206"/>
    <w:rsid w:val="00CE0B5B"/>
    <w:rsid w:val="00CE71D4"/>
    <w:rsid w:val="00CF1365"/>
    <w:rsid w:val="00CF59B4"/>
    <w:rsid w:val="00D003CC"/>
    <w:rsid w:val="00D00602"/>
    <w:rsid w:val="00D02164"/>
    <w:rsid w:val="00D067EC"/>
    <w:rsid w:val="00D1205D"/>
    <w:rsid w:val="00D16C50"/>
    <w:rsid w:val="00D2269D"/>
    <w:rsid w:val="00D23613"/>
    <w:rsid w:val="00D24700"/>
    <w:rsid w:val="00D264DE"/>
    <w:rsid w:val="00D32B7F"/>
    <w:rsid w:val="00D4073F"/>
    <w:rsid w:val="00D414FB"/>
    <w:rsid w:val="00D41CE6"/>
    <w:rsid w:val="00D46F09"/>
    <w:rsid w:val="00D50BBD"/>
    <w:rsid w:val="00D52BA2"/>
    <w:rsid w:val="00D6197A"/>
    <w:rsid w:val="00D619BF"/>
    <w:rsid w:val="00D64062"/>
    <w:rsid w:val="00D66582"/>
    <w:rsid w:val="00D7036C"/>
    <w:rsid w:val="00D70C80"/>
    <w:rsid w:val="00D728EA"/>
    <w:rsid w:val="00D74E3F"/>
    <w:rsid w:val="00D74F10"/>
    <w:rsid w:val="00D80AFB"/>
    <w:rsid w:val="00D8298F"/>
    <w:rsid w:val="00D84A7A"/>
    <w:rsid w:val="00D862CB"/>
    <w:rsid w:val="00D86E25"/>
    <w:rsid w:val="00D91200"/>
    <w:rsid w:val="00D9603D"/>
    <w:rsid w:val="00D96AD3"/>
    <w:rsid w:val="00DA3C56"/>
    <w:rsid w:val="00DB117D"/>
    <w:rsid w:val="00DB18C1"/>
    <w:rsid w:val="00DB4A61"/>
    <w:rsid w:val="00DB4FAF"/>
    <w:rsid w:val="00DB6787"/>
    <w:rsid w:val="00DB74AA"/>
    <w:rsid w:val="00DC0365"/>
    <w:rsid w:val="00DD19A7"/>
    <w:rsid w:val="00DD258C"/>
    <w:rsid w:val="00DD7493"/>
    <w:rsid w:val="00DD7A15"/>
    <w:rsid w:val="00DE2D59"/>
    <w:rsid w:val="00DE3966"/>
    <w:rsid w:val="00DE407A"/>
    <w:rsid w:val="00DE4449"/>
    <w:rsid w:val="00DF3461"/>
    <w:rsid w:val="00DF3E55"/>
    <w:rsid w:val="00E024A7"/>
    <w:rsid w:val="00E04E23"/>
    <w:rsid w:val="00E114DC"/>
    <w:rsid w:val="00E20E3F"/>
    <w:rsid w:val="00E2136A"/>
    <w:rsid w:val="00E214C2"/>
    <w:rsid w:val="00E2493E"/>
    <w:rsid w:val="00E35059"/>
    <w:rsid w:val="00E37391"/>
    <w:rsid w:val="00E40816"/>
    <w:rsid w:val="00E53EEA"/>
    <w:rsid w:val="00E60CED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EA1"/>
    <w:rsid w:val="00EA54AF"/>
    <w:rsid w:val="00EA6D4D"/>
    <w:rsid w:val="00EA7D26"/>
    <w:rsid w:val="00EB47FC"/>
    <w:rsid w:val="00EB64C4"/>
    <w:rsid w:val="00EC2907"/>
    <w:rsid w:val="00EC2B72"/>
    <w:rsid w:val="00EC3D5A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7094"/>
    <w:rsid w:val="00EF77AB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0C4F"/>
    <w:rsid w:val="00F85C46"/>
    <w:rsid w:val="00F87359"/>
    <w:rsid w:val="00F92A73"/>
    <w:rsid w:val="00F947A7"/>
    <w:rsid w:val="00FA706C"/>
    <w:rsid w:val="00FB667F"/>
    <w:rsid w:val="00FC56BA"/>
    <w:rsid w:val="00FD17A7"/>
    <w:rsid w:val="00FD2F85"/>
    <w:rsid w:val="00FD3BBF"/>
    <w:rsid w:val="00FD6A8C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3ABA2E-BA87-46BC-AC03-5DBE19CF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5075B-38B7-44F6-8DFD-7F87A232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Yogi Pratama</cp:lastModifiedBy>
  <cp:revision>16</cp:revision>
  <cp:lastPrinted>2017-04-03T04:10:00Z</cp:lastPrinted>
  <dcterms:created xsi:type="dcterms:W3CDTF">2017-05-07T00:03:00Z</dcterms:created>
  <dcterms:modified xsi:type="dcterms:W3CDTF">2017-05-15T16:07:00Z</dcterms:modified>
</cp:coreProperties>
</file>