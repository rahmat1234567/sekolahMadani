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0674" w:rsidRPr="006F5E96" w:rsidRDefault="0003126D" w:rsidP="006F5E96">
      <w:pPr>
        <w:rPr>
          <w:b/>
          <w:sz w:val="28"/>
          <w:szCs w:val="28"/>
          <w:lang w:val="id-ID"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5617836</wp:posOffset>
                </wp:positionH>
                <wp:positionV relativeFrom="paragraph">
                  <wp:posOffset>10387</wp:posOffset>
                </wp:positionV>
                <wp:extent cx="903917" cy="257175"/>
                <wp:effectExtent l="0" t="0" r="10795" b="28575"/>
                <wp:wrapNone/>
                <wp:docPr id="1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917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B43" w:rsidRPr="00B76F21" w:rsidRDefault="00A80B43" w:rsidP="00C266E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KPT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/E-01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42.35pt;margin-top:.8pt;width:71.1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">
                <v:textbox>
                  <w:txbxContent>
                    <w:p w:rsidR="00A80B43" w:rsidRPr="00B76F21" w:rsidRDefault="00A80B43" w:rsidP="00C266E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KPT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I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/E-01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C266E6" w:rsidRPr="00D4463A" w:rsidRDefault="001E3A78" w:rsidP="00C266E6">
      <w:pPr>
        <w:jc w:val="center"/>
        <w:rPr>
          <w:b/>
        </w:rPr>
      </w:pPr>
      <w:r w:rsidRPr="00D4463A">
        <w:rPr>
          <w:b/>
        </w:rPr>
        <w:t>SURAT PERMOHONAN KERJA PRAKTEK</w:t>
      </w:r>
      <w:r w:rsidR="00D4463A" w:rsidRPr="00D4463A">
        <w:rPr>
          <w:b/>
        </w:rPr>
        <w:t xml:space="preserve"> (KP)</w:t>
      </w:r>
    </w:p>
    <w:p w:rsidR="00C266E6" w:rsidRDefault="00C266E6" w:rsidP="00C266E6">
      <w:pPr>
        <w:jc w:val="center"/>
        <w:rPr>
          <w:b/>
          <w:u w:val="single"/>
        </w:rPr>
      </w:pPr>
    </w:p>
    <w:p w:rsidR="00C266E6" w:rsidRDefault="00C266E6" w:rsidP="00C53C60">
      <w:pPr>
        <w:rPr>
          <w:b/>
          <w:u w:val="single"/>
        </w:rPr>
      </w:pPr>
    </w:p>
    <w:p w:rsidR="00C266E6" w:rsidRPr="003349EB" w:rsidRDefault="000C1277" w:rsidP="00C266E6">
      <w:pPr>
        <w:rPr>
          <w:b/>
        </w:rPr>
      </w:pPr>
      <w:proofErr w:type="spellStart"/>
      <w:r w:rsidRPr="003349EB">
        <w:rPr>
          <w:b/>
        </w:rPr>
        <w:t>Kepada</w:t>
      </w:r>
      <w:proofErr w:type="spellEnd"/>
      <w:r w:rsidRPr="003349EB">
        <w:rPr>
          <w:b/>
        </w:rPr>
        <w:t xml:space="preserve"> </w:t>
      </w:r>
      <w:proofErr w:type="spellStart"/>
      <w:r w:rsidRPr="003349EB">
        <w:rPr>
          <w:b/>
        </w:rPr>
        <w:t>Yth</w:t>
      </w:r>
      <w:proofErr w:type="spellEnd"/>
      <w:r w:rsidRPr="003349EB">
        <w:rPr>
          <w:b/>
        </w:rPr>
        <w:t>:</w:t>
      </w:r>
    </w:p>
    <w:p w:rsidR="008D4176" w:rsidRDefault="00D23613" w:rsidP="00C266E6">
      <w:r>
        <w:t>K</w:t>
      </w:r>
      <w:r w:rsidR="006F5E96">
        <w:rPr>
          <w:lang w:val="id-ID"/>
        </w:rPr>
        <w:t>oordinator</w:t>
      </w:r>
      <w:r w:rsidR="00E40816">
        <w:t xml:space="preserve"> Program </w:t>
      </w:r>
      <w:proofErr w:type="spellStart"/>
      <w:r w:rsidR="00E40816">
        <w:t>Studi</w:t>
      </w:r>
      <w:proofErr w:type="spellEnd"/>
      <w:r w:rsidR="003E0668">
        <w:t>,</w:t>
      </w:r>
      <w:r w:rsidR="00E40816">
        <w:t xml:space="preserve"> </w:t>
      </w:r>
    </w:p>
    <w:p w:rsidR="00D065C6" w:rsidRDefault="00E40816" w:rsidP="00C266E6">
      <w:proofErr w:type="spellStart"/>
      <w:r>
        <w:t>Teknik</w:t>
      </w:r>
      <w:proofErr w:type="spellEnd"/>
      <w:r>
        <w:t xml:space="preserve"> </w:t>
      </w:r>
      <w:r w:rsidR="00BB5EC9">
        <w:rPr>
          <w:lang w:val="id-ID"/>
        </w:rPr>
        <w:t>Informatika</w:t>
      </w:r>
      <w:r w:rsidR="00D065C6">
        <w:t>,</w:t>
      </w:r>
    </w:p>
    <w:p w:rsidR="00C266E6" w:rsidRPr="00B90A7D" w:rsidRDefault="00D065C6" w:rsidP="00C266E6">
      <w:proofErr w:type="gramStart"/>
      <w:r>
        <w:t>di</w:t>
      </w:r>
      <w:proofErr w:type="gramEnd"/>
      <w:r>
        <w:t xml:space="preserve"> </w:t>
      </w:r>
      <w:proofErr w:type="spellStart"/>
      <w:r w:rsidR="00B90A7D">
        <w:t>Tempat</w:t>
      </w:r>
      <w:proofErr w:type="spellEnd"/>
      <w:r w:rsidR="00B90A7D">
        <w:t>.</w:t>
      </w:r>
      <w:r w:rsidR="00BB5EC9">
        <w:rPr>
          <w:lang w:val="id-ID"/>
        </w:rPr>
        <w:t xml:space="preserve"> </w:t>
      </w:r>
    </w:p>
    <w:p w:rsidR="00C266E6" w:rsidRDefault="00C266E6" w:rsidP="00C266E6"/>
    <w:p w:rsidR="00C266E6" w:rsidRDefault="00C266E6" w:rsidP="00C266E6"/>
    <w:p w:rsidR="00C266E6" w:rsidRDefault="005E31B3" w:rsidP="00C266E6">
      <w:proofErr w:type="spellStart"/>
      <w:r>
        <w:t>Dengan</w:t>
      </w:r>
      <w:proofErr w:type="spellEnd"/>
      <w:r>
        <w:t xml:space="preserve"> </w:t>
      </w:r>
      <w:proofErr w:type="spellStart"/>
      <w:r>
        <w:t>h</w:t>
      </w:r>
      <w:r w:rsidR="00C266E6">
        <w:t>ormat</w:t>
      </w:r>
      <w:proofErr w:type="spellEnd"/>
      <w:r w:rsidR="00C266E6">
        <w:t>,</w:t>
      </w:r>
    </w:p>
    <w:p w:rsidR="00C266E6" w:rsidRDefault="00C266E6" w:rsidP="00C266E6"/>
    <w:p w:rsidR="00C266E6" w:rsidRDefault="00C266E6" w:rsidP="00C266E6">
      <w:proofErr w:type="spellStart"/>
      <w:r>
        <w:t>Saya</w:t>
      </w:r>
      <w:proofErr w:type="spellEnd"/>
      <w:r>
        <w:t xml:space="preserve"> y</w:t>
      </w:r>
      <w:r w:rsidR="005E31B3">
        <w:t xml:space="preserve">ang </w:t>
      </w:r>
      <w:proofErr w:type="spellStart"/>
      <w:r w:rsidR="005E31B3">
        <w:t>bertanda</w:t>
      </w:r>
      <w:proofErr w:type="spellEnd"/>
      <w:r w:rsidR="005E31B3">
        <w:t xml:space="preserve"> </w:t>
      </w:r>
      <w:proofErr w:type="spellStart"/>
      <w:r w:rsidR="005E31B3">
        <w:t>tangan</w:t>
      </w:r>
      <w:proofErr w:type="spellEnd"/>
      <w:r w:rsidR="005E31B3">
        <w:t xml:space="preserve"> di</w:t>
      </w:r>
      <w:r w:rsidR="00EA148D">
        <w:t xml:space="preserve"> </w:t>
      </w:r>
      <w:proofErr w:type="spellStart"/>
      <w:r w:rsidR="005E31B3">
        <w:t>bawah</w:t>
      </w:r>
      <w:proofErr w:type="spellEnd"/>
      <w:r w:rsidR="005E31B3">
        <w:t xml:space="preserve"> </w:t>
      </w:r>
      <w:proofErr w:type="spellStart"/>
      <w:r w:rsidR="005E31B3">
        <w:t>ini</w:t>
      </w:r>
      <w:proofErr w:type="spellEnd"/>
      <w:r>
        <w:t>:</w:t>
      </w:r>
    </w:p>
    <w:p w:rsidR="00C266E6" w:rsidRDefault="00C266E6" w:rsidP="00C266E6"/>
    <w:p w:rsidR="00C266E6" w:rsidRDefault="00C266E6" w:rsidP="00C266E6">
      <w:pPr>
        <w:tabs>
          <w:tab w:val="left" w:pos="1134"/>
        </w:tabs>
      </w:pPr>
      <w:proofErr w:type="spellStart"/>
      <w:r>
        <w:t>Nama</w:t>
      </w:r>
      <w:proofErr w:type="spellEnd"/>
      <w:r>
        <w:tab/>
      </w:r>
      <w:r>
        <w:tab/>
        <w:t>:</w:t>
      </w:r>
      <w:r w:rsidR="00EA148D">
        <w:t xml:space="preserve"> </w:t>
      </w:r>
      <w:r>
        <w:t>……………………………………………….</w:t>
      </w:r>
    </w:p>
    <w:p w:rsidR="00C266E6" w:rsidRDefault="00C266E6" w:rsidP="00C266E6">
      <w:pPr>
        <w:tabs>
          <w:tab w:val="left" w:pos="1134"/>
        </w:tabs>
      </w:pPr>
      <w:r>
        <w:t>NIM</w:t>
      </w:r>
      <w:r>
        <w:tab/>
      </w:r>
      <w:r>
        <w:tab/>
        <w:t>:</w:t>
      </w:r>
      <w:r w:rsidR="00EA148D">
        <w:t xml:space="preserve"> </w:t>
      </w:r>
      <w:r>
        <w:t>……………………………………………….</w:t>
      </w:r>
    </w:p>
    <w:p w:rsidR="00C266E6" w:rsidRDefault="00C266E6" w:rsidP="00C266E6">
      <w:pPr>
        <w:tabs>
          <w:tab w:val="left" w:pos="1134"/>
        </w:tabs>
      </w:pPr>
    </w:p>
    <w:p w:rsidR="00C266E6" w:rsidRPr="00D6197A" w:rsidRDefault="006C0C0B" w:rsidP="00C266E6">
      <w:pPr>
        <w:tabs>
          <w:tab w:val="left" w:pos="1134"/>
        </w:tabs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 w:rsidR="00C266E6" w:rsidRPr="00D6197A">
        <w:t>P</w:t>
      </w:r>
      <w:r>
        <w:t>raktek</w:t>
      </w:r>
      <w:proofErr w:type="spellEnd"/>
      <w:r>
        <w:t xml:space="preserve"> (KP)</w:t>
      </w:r>
      <w:r w:rsidR="00C266E6" w:rsidRPr="00D6197A">
        <w:t xml:space="preserve">, </w:t>
      </w:r>
      <w:proofErr w:type="spellStart"/>
      <w:r w:rsidR="00C266E6" w:rsidRPr="00D6197A">
        <w:t>dengan</w:t>
      </w:r>
      <w:proofErr w:type="spellEnd"/>
      <w:r w:rsidR="00C266E6" w:rsidRPr="00D6197A">
        <w:t xml:space="preserve"> </w:t>
      </w:r>
      <w:proofErr w:type="spellStart"/>
      <w:r w:rsidR="00C266E6" w:rsidRPr="00D6197A">
        <w:t>memenuhi</w:t>
      </w:r>
      <w:proofErr w:type="spellEnd"/>
      <w:r w:rsidR="00C266E6" w:rsidRPr="00D6197A">
        <w:t xml:space="preserve"> </w:t>
      </w:r>
      <w:proofErr w:type="spellStart"/>
      <w:r w:rsidR="00C266E6" w:rsidRPr="00D6197A">
        <w:t>syarat-syarat</w:t>
      </w:r>
      <w:proofErr w:type="spellEnd"/>
      <w:r w:rsidR="00C266E6" w:rsidRPr="00D6197A">
        <w:t xml:space="preserve"> </w:t>
      </w:r>
      <w:proofErr w:type="spellStart"/>
      <w:r w:rsidR="005E31B3">
        <w:t>sebagai</w:t>
      </w:r>
      <w:proofErr w:type="spellEnd"/>
      <w:r w:rsidR="005E31B3">
        <w:t xml:space="preserve"> </w:t>
      </w:r>
      <w:proofErr w:type="spellStart"/>
      <w:r w:rsidR="00A80B43">
        <w:t>berikut</w:t>
      </w:r>
      <w:proofErr w:type="spellEnd"/>
      <w:r w:rsidR="00C266E6" w:rsidRPr="00D6197A">
        <w:t>:</w:t>
      </w:r>
    </w:p>
    <w:p w:rsidR="00C266E6" w:rsidRPr="00D6197A" w:rsidRDefault="00C266E6" w:rsidP="00C266E6">
      <w:pPr>
        <w:pStyle w:val="ListParagraph"/>
        <w:numPr>
          <w:ilvl w:val="0"/>
          <w:numId w:val="5"/>
        </w:numPr>
        <w:tabs>
          <w:tab w:val="left" w:pos="567"/>
        </w:tabs>
        <w:suppressAutoHyphens w:val="0"/>
        <w:autoSpaceDE w:val="0"/>
        <w:autoSpaceDN w:val="0"/>
        <w:adjustRightInd w:val="0"/>
        <w:ind w:left="567" w:hanging="283"/>
      </w:pPr>
      <w:proofErr w:type="spellStart"/>
      <w:r w:rsidRPr="00D6197A">
        <w:t>Memiliki</w:t>
      </w:r>
      <w:proofErr w:type="spellEnd"/>
      <w:r w:rsidRPr="00D6197A">
        <w:t xml:space="preserve"> </w:t>
      </w:r>
      <w:proofErr w:type="spellStart"/>
      <w:r w:rsidR="005E1311" w:rsidRPr="00D6197A">
        <w:t>indeks</w:t>
      </w:r>
      <w:proofErr w:type="spellEnd"/>
      <w:r w:rsidR="005E1311" w:rsidRPr="00D6197A">
        <w:t xml:space="preserve"> </w:t>
      </w:r>
      <w:proofErr w:type="spellStart"/>
      <w:r w:rsidR="005E1311" w:rsidRPr="00D6197A">
        <w:t>prestasi</w:t>
      </w:r>
      <w:proofErr w:type="spellEnd"/>
      <w:r w:rsidR="005E1311" w:rsidRPr="00D6197A">
        <w:t xml:space="preserve"> </w:t>
      </w:r>
      <w:proofErr w:type="spellStart"/>
      <w:r w:rsidR="005E1311" w:rsidRPr="00D6197A">
        <w:t>kumulatif</w:t>
      </w:r>
      <w:proofErr w:type="spellEnd"/>
      <w:r w:rsidR="003E5F0C">
        <w:t xml:space="preserve">  ≥ 2,00</w:t>
      </w:r>
    </w:p>
    <w:p w:rsidR="00C266E6" w:rsidRPr="00D6197A" w:rsidRDefault="00C266E6" w:rsidP="00C266E6">
      <w:pPr>
        <w:pStyle w:val="ListParagraph"/>
        <w:numPr>
          <w:ilvl w:val="0"/>
          <w:numId w:val="5"/>
        </w:numPr>
        <w:tabs>
          <w:tab w:val="left" w:pos="567"/>
        </w:tabs>
        <w:suppressAutoHyphens w:val="0"/>
        <w:autoSpaceDE w:val="0"/>
        <w:autoSpaceDN w:val="0"/>
        <w:adjustRightInd w:val="0"/>
        <w:ind w:left="567" w:hanging="283"/>
      </w:pPr>
      <w:proofErr w:type="spellStart"/>
      <w:r w:rsidRPr="00D6197A">
        <w:t>Tel</w:t>
      </w:r>
      <w:r w:rsidR="003E5F0C">
        <w:t>ah</w:t>
      </w:r>
      <w:proofErr w:type="spellEnd"/>
      <w:r w:rsidR="003E5F0C">
        <w:t xml:space="preserve"> </w:t>
      </w:r>
      <w:proofErr w:type="spellStart"/>
      <w:r w:rsidR="003E5F0C">
        <w:t>mengikuti</w:t>
      </w:r>
      <w:proofErr w:type="spellEnd"/>
      <w:r w:rsidR="003E5F0C">
        <w:t xml:space="preserve"> 90 SKS </w:t>
      </w:r>
      <w:proofErr w:type="spellStart"/>
      <w:r w:rsidR="003E5F0C">
        <w:t>mata</w:t>
      </w:r>
      <w:proofErr w:type="spellEnd"/>
      <w:r w:rsidR="003E5F0C">
        <w:t xml:space="preserve"> </w:t>
      </w:r>
      <w:proofErr w:type="spellStart"/>
      <w:r w:rsidR="003E5F0C">
        <w:t>kuliah</w:t>
      </w:r>
      <w:proofErr w:type="spellEnd"/>
    </w:p>
    <w:p w:rsidR="00C266E6" w:rsidRPr="00D6197A" w:rsidRDefault="00C266E6" w:rsidP="00C266E6">
      <w:pPr>
        <w:pStyle w:val="ListParagraph"/>
        <w:numPr>
          <w:ilvl w:val="0"/>
          <w:numId w:val="5"/>
        </w:numPr>
        <w:tabs>
          <w:tab w:val="left" w:pos="567"/>
        </w:tabs>
        <w:suppressAutoHyphens w:val="0"/>
        <w:autoSpaceDE w:val="0"/>
        <w:autoSpaceDN w:val="0"/>
        <w:adjustRightInd w:val="0"/>
        <w:ind w:left="567" w:hanging="283"/>
      </w:pPr>
      <w:proofErr w:type="spellStart"/>
      <w:r w:rsidRPr="00D6197A">
        <w:t>Telah</w:t>
      </w:r>
      <w:proofErr w:type="spellEnd"/>
      <w:r w:rsidRPr="00D6197A">
        <w:t xml:space="preserve"> </w:t>
      </w:r>
      <w:proofErr w:type="spellStart"/>
      <w:r w:rsidRPr="00D6197A">
        <w:t>mengisi</w:t>
      </w:r>
      <w:proofErr w:type="spellEnd"/>
      <w:r w:rsidRPr="00D6197A">
        <w:t xml:space="preserve"> </w:t>
      </w:r>
      <w:proofErr w:type="spellStart"/>
      <w:r w:rsidRPr="00D6197A">
        <w:t>mata</w:t>
      </w:r>
      <w:proofErr w:type="spellEnd"/>
      <w:r w:rsidR="00D8659B">
        <w:t xml:space="preserve"> </w:t>
      </w:r>
      <w:proofErr w:type="spellStart"/>
      <w:r w:rsidRPr="00D6197A">
        <w:t>kul</w:t>
      </w:r>
      <w:r w:rsidR="003E5F0C">
        <w:t>iah</w:t>
      </w:r>
      <w:proofErr w:type="spellEnd"/>
      <w:r w:rsidR="003E5F0C">
        <w:t xml:space="preserve"> KP di KRS semester </w:t>
      </w:r>
      <w:proofErr w:type="spellStart"/>
      <w:r w:rsidR="003E5F0C">
        <w:t>berjalan</w:t>
      </w:r>
      <w:proofErr w:type="spellEnd"/>
    </w:p>
    <w:p w:rsidR="00C266E6" w:rsidRPr="00D6197A" w:rsidRDefault="00C266E6" w:rsidP="00C266E6">
      <w:pPr>
        <w:tabs>
          <w:tab w:val="left" w:pos="1134"/>
        </w:tabs>
      </w:pPr>
    </w:p>
    <w:p w:rsidR="00C266E6" w:rsidRDefault="00C266E6" w:rsidP="00207047">
      <w:pPr>
        <w:tabs>
          <w:tab w:val="left" w:pos="1134"/>
        </w:tabs>
      </w:pPr>
      <w:proofErr w:type="spellStart"/>
      <w:r w:rsidRPr="00D6197A">
        <w:t>Sebagai</w:t>
      </w:r>
      <w:proofErr w:type="spellEnd"/>
      <w:r w:rsidRPr="00D6197A">
        <w:t xml:space="preserve"> </w:t>
      </w:r>
      <w:proofErr w:type="spellStart"/>
      <w:r w:rsidRPr="00D6197A">
        <w:t>bukti</w:t>
      </w:r>
      <w:proofErr w:type="spellEnd"/>
      <w:r w:rsidRPr="00D6197A">
        <w:t xml:space="preserve"> </w:t>
      </w:r>
      <w:proofErr w:type="spellStart"/>
      <w:r w:rsidRPr="00D6197A">
        <w:t>terpenuhinya</w:t>
      </w:r>
      <w:proofErr w:type="spellEnd"/>
      <w:r w:rsidRPr="00D6197A">
        <w:t xml:space="preserve"> </w:t>
      </w:r>
      <w:proofErr w:type="spellStart"/>
      <w:r w:rsidRPr="00D6197A">
        <w:t>syarat</w:t>
      </w:r>
      <w:proofErr w:type="spellEnd"/>
      <w:r w:rsidRPr="00D6197A">
        <w:t xml:space="preserve"> </w:t>
      </w:r>
      <w:proofErr w:type="spellStart"/>
      <w:r w:rsidRPr="00D6197A">
        <w:t>tersebut</w:t>
      </w:r>
      <w:proofErr w:type="spellEnd"/>
      <w:r w:rsidRPr="00D6197A">
        <w:t xml:space="preserve">, </w:t>
      </w:r>
      <w:proofErr w:type="spellStart"/>
      <w:r w:rsidR="00207047">
        <w:t>di</w:t>
      </w:r>
      <w:r w:rsidRPr="00D6197A">
        <w:t>lampir</w:t>
      </w:r>
      <w:r w:rsidR="00207047">
        <w:t>kan</w:t>
      </w:r>
      <w:proofErr w:type="spellEnd"/>
      <w:r w:rsidR="00207047">
        <w:t xml:space="preserve"> </w:t>
      </w:r>
      <w:r w:rsidR="004A24CD">
        <w:rPr>
          <w:i/>
        </w:rPr>
        <w:t>c</w:t>
      </w:r>
      <w:r w:rsidR="007F7535" w:rsidRPr="00DB7BCA">
        <w:rPr>
          <w:i/>
        </w:rPr>
        <w:t>opy</w:t>
      </w:r>
      <w:r w:rsidR="007F7535">
        <w:t xml:space="preserve"> </w:t>
      </w:r>
      <w:r w:rsidR="009364EE">
        <w:rPr>
          <w:lang w:val="id-ID"/>
        </w:rPr>
        <w:t>transk</w:t>
      </w:r>
      <w:r w:rsidR="009364EE">
        <w:t>r</w:t>
      </w:r>
      <w:r w:rsidR="009364EE">
        <w:rPr>
          <w:lang w:val="id-ID"/>
        </w:rPr>
        <w:t>ip</w:t>
      </w:r>
      <w:r w:rsidR="00DB7BCA">
        <w:t xml:space="preserve"> </w:t>
      </w:r>
      <w:r w:rsidR="009364EE">
        <w:rPr>
          <w:lang w:val="id-ID"/>
        </w:rPr>
        <w:t>/</w:t>
      </w:r>
      <w:r w:rsidR="00DB7BCA">
        <w:t xml:space="preserve"> </w:t>
      </w:r>
      <w:r w:rsidR="007F7535">
        <w:rPr>
          <w:lang w:val="id-ID"/>
        </w:rPr>
        <w:t>K</w:t>
      </w:r>
      <w:proofErr w:type="spellStart"/>
      <w:r w:rsidR="00D8659B">
        <w:t>artu</w:t>
      </w:r>
      <w:proofErr w:type="spellEnd"/>
      <w:r w:rsidR="00D8659B">
        <w:t xml:space="preserve"> </w:t>
      </w:r>
      <w:r w:rsidR="007F7535">
        <w:rPr>
          <w:lang w:val="id-ID"/>
        </w:rPr>
        <w:t>H</w:t>
      </w:r>
      <w:proofErr w:type="spellStart"/>
      <w:r w:rsidR="00D8659B">
        <w:t>asil</w:t>
      </w:r>
      <w:proofErr w:type="spellEnd"/>
      <w:r w:rsidR="00D8659B">
        <w:t xml:space="preserve"> </w:t>
      </w:r>
      <w:r w:rsidR="007F7535">
        <w:rPr>
          <w:lang w:val="id-ID"/>
        </w:rPr>
        <w:t>S</w:t>
      </w:r>
      <w:proofErr w:type="spellStart"/>
      <w:r w:rsidR="00D8659B">
        <w:t>tudi</w:t>
      </w:r>
      <w:proofErr w:type="spellEnd"/>
      <w:r w:rsidR="00D8659B">
        <w:t xml:space="preserve"> (KHS)</w:t>
      </w:r>
      <w:r w:rsidR="009364EE">
        <w:t xml:space="preserve"> </w:t>
      </w:r>
      <w:proofErr w:type="spellStart"/>
      <w:r w:rsidR="009364EE">
        <w:t>t</w:t>
      </w:r>
      <w:r w:rsidRPr="00D6197A">
        <w:t>erakhir</w:t>
      </w:r>
      <w:proofErr w:type="spellEnd"/>
      <w:r w:rsidRPr="00D6197A">
        <w:t>.</w:t>
      </w:r>
    </w:p>
    <w:p w:rsidR="004A24CD" w:rsidRDefault="004A24CD" w:rsidP="00207047">
      <w:pPr>
        <w:tabs>
          <w:tab w:val="left" w:pos="1134"/>
        </w:tabs>
      </w:pPr>
    </w:p>
    <w:p w:rsidR="004A24CD" w:rsidRPr="00D6197A" w:rsidRDefault="004A24CD" w:rsidP="00207047">
      <w:pPr>
        <w:tabs>
          <w:tab w:val="left" w:pos="1134"/>
        </w:tabs>
      </w:pPr>
      <w:proofErr w:type="spellStart"/>
      <w:r>
        <w:t>Sekian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D6197A" w:rsidRDefault="00D6197A" w:rsidP="00C266E6">
      <w:pPr>
        <w:ind w:left="6480"/>
      </w:pPr>
    </w:p>
    <w:p w:rsidR="00D23613" w:rsidRDefault="00D23613" w:rsidP="00C266E6">
      <w:pPr>
        <w:ind w:left="6480"/>
      </w:pPr>
    </w:p>
    <w:p w:rsidR="00C266E6" w:rsidRPr="00D6197A" w:rsidRDefault="000D7D4E" w:rsidP="009364EE">
      <w:pPr>
        <w:tabs>
          <w:tab w:val="left" w:pos="9270"/>
        </w:tabs>
        <w:ind w:left="6480"/>
      </w:pPr>
      <w:proofErr w:type="spellStart"/>
      <w:proofErr w:type="gramStart"/>
      <w:r>
        <w:t>Pekanbaru</w:t>
      </w:r>
      <w:proofErr w:type="spellEnd"/>
      <w:r>
        <w:t>,</w:t>
      </w:r>
      <w:r w:rsidR="009364EE">
        <w:t xml:space="preserve"> …..</w:t>
      </w:r>
      <w:proofErr w:type="gramEnd"/>
      <w:r w:rsidR="00116B35">
        <w:t>……………..</w:t>
      </w:r>
    </w:p>
    <w:p w:rsidR="00C266E6" w:rsidRPr="00D6197A" w:rsidRDefault="00D72363" w:rsidP="00207047">
      <w:pPr>
        <w:tabs>
          <w:tab w:val="left" w:pos="9360"/>
        </w:tabs>
        <w:ind w:left="6480"/>
      </w:pPr>
      <w:proofErr w:type="spellStart"/>
      <w:r>
        <w:t>Pemohon</w:t>
      </w:r>
      <w:proofErr w:type="spellEnd"/>
      <w:r w:rsidR="004B68AC">
        <w:t>,</w:t>
      </w:r>
    </w:p>
    <w:p w:rsidR="00C266E6" w:rsidRPr="00D6197A" w:rsidRDefault="00C266E6" w:rsidP="00C266E6">
      <w:pPr>
        <w:ind w:left="6480"/>
        <w:rPr>
          <w:b/>
          <w:u w:val="single"/>
        </w:rPr>
      </w:pPr>
    </w:p>
    <w:p w:rsidR="00C266E6" w:rsidRPr="00D6197A" w:rsidRDefault="00C266E6" w:rsidP="00C266E6">
      <w:pPr>
        <w:ind w:left="6480"/>
      </w:pPr>
    </w:p>
    <w:p w:rsidR="00D23613" w:rsidRDefault="00D23613" w:rsidP="00AD5187"/>
    <w:p w:rsidR="00D23613" w:rsidRPr="00D6197A" w:rsidRDefault="00D23613" w:rsidP="00C266E6">
      <w:pPr>
        <w:ind w:left="6480"/>
      </w:pPr>
    </w:p>
    <w:p w:rsidR="006C289C" w:rsidRDefault="00C266E6" w:rsidP="00DF430E">
      <w:pPr>
        <w:tabs>
          <w:tab w:val="left" w:pos="6480"/>
          <w:tab w:val="left" w:pos="9270"/>
        </w:tabs>
        <w:ind w:left="6480"/>
      </w:pPr>
      <w:r w:rsidRPr="00D6197A">
        <w:t>(</w:t>
      </w:r>
      <w:r w:rsidR="00DF430E">
        <w:t>…………………………….</w:t>
      </w:r>
      <w:r w:rsidR="006C289C">
        <w:t>)</w:t>
      </w:r>
    </w:p>
    <w:p w:rsidR="00C266E6" w:rsidRPr="00D6197A" w:rsidRDefault="000D7D4E" w:rsidP="00C266E6">
      <w:pPr>
        <w:ind w:left="6480"/>
      </w:pPr>
      <w:r>
        <w:t>NIM.</w:t>
      </w:r>
    </w:p>
    <w:p w:rsidR="00C266E6" w:rsidRPr="00D6197A" w:rsidRDefault="00C266E6" w:rsidP="00C266E6">
      <w:pPr>
        <w:ind w:left="6480"/>
        <w:rPr>
          <w:b/>
          <w:u w:val="single"/>
        </w:rPr>
      </w:pPr>
    </w:p>
    <w:p w:rsidR="00507816" w:rsidRDefault="00507816" w:rsidP="00507816">
      <w:pPr>
        <w:tabs>
          <w:tab w:val="left" w:pos="0"/>
        </w:tabs>
      </w:pPr>
    </w:p>
    <w:p w:rsidR="00C266E6" w:rsidRPr="001E78BC" w:rsidRDefault="00A56E24" w:rsidP="00507816">
      <w:pPr>
        <w:tabs>
          <w:tab w:val="left" w:pos="0"/>
        </w:tabs>
        <w:rPr>
          <w:b/>
        </w:rPr>
      </w:pPr>
      <w:proofErr w:type="spellStart"/>
      <w:r w:rsidRPr="001E78BC">
        <w:rPr>
          <w:b/>
        </w:rPr>
        <w:t>Disetujui</w:t>
      </w:r>
      <w:proofErr w:type="spellEnd"/>
      <w:r w:rsidR="00C266E6" w:rsidRPr="001E78BC">
        <w:rPr>
          <w:b/>
        </w:rPr>
        <w:tab/>
      </w:r>
      <w:r w:rsidR="00C266E6" w:rsidRPr="001E78BC">
        <w:rPr>
          <w:b/>
        </w:rPr>
        <w:tab/>
      </w:r>
      <w:r w:rsidR="00C266E6" w:rsidRPr="001E78BC">
        <w:rPr>
          <w:b/>
        </w:rPr>
        <w:tab/>
      </w:r>
      <w:r w:rsidR="00C266E6" w:rsidRPr="001E78BC">
        <w:rPr>
          <w:b/>
        </w:rPr>
        <w:tab/>
      </w:r>
      <w:r w:rsidR="00C266E6" w:rsidRPr="001E78BC">
        <w:rPr>
          <w:b/>
        </w:rPr>
        <w:tab/>
      </w:r>
      <w:r w:rsidR="00C266E6" w:rsidRPr="001E78BC">
        <w:rPr>
          <w:b/>
        </w:rPr>
        <w:tab/>
      </w:r>
      <w:r w:rsidR="00C266E6" w:rsidRPr="001E78BC">
        <w:rPr>
          <w:b/>
        </w:rPr>
        <w:tab/>
      </w:r>
      <w:r w:rsidR="00C266E6" w:rsidRPr="001E78BC">
        <w:rPr>
          <w:b/>
        </w:rPr>
        <w:tab/>
      </w:r>
      <w:r w:rsidR="00C266E6" w:rsidRPr="001E78BC">
        <w:rPr>
          <w:b/>
        </w:rPr>
        <w:tab/>
      </w:r>
      <w:r w:rsidR="00507816" w:rsidRPr="001E78BC">
        <w:rPr>
          <w:b/>
        </w:rPr>
        <w:tab/>
      </w:r>
      <w:r w:rsidR="00507816" w:rsidRPr="001E78BC">
        <w:rPr>
          <w:b/>
        </w:rPr>
        <w:tab/>
      </w:r>
    </w:p>
    <w:p w:rsidR="009364EE" w:rsidRDefault="006F5E96" w:rsidP="00E40816">
      <w:r>
        <w:rPr>
          <w:lang w:val="id-ID"/>
        </w:rPr>
        <w:t xml:space="preserve">Koordinator </w:t>
      </w:r>
      <w:r w:rsidR="00E40816">
        <w:t xml:space="preserve">Program </w:t>
      </w:r>
      <w:proofErr w:type="spellStart"/>
      <w:r w:rsidR="00E40816">
        <w:t>Studi</w:t>
      </w:r>
      <w:proofErr w:type="spellEnd"/>
      <w:r w:rsidR="003E0668">
        <w:t>,</w:t>
      </w:r>
      <w:r w:rsidR="00E40816">
        <w:t xml:space="preserve"> </w:t>
      </w:r>
    </w:p>
    <w:p w:rsidR="00E40816" w:rsidRPr="005C7844" w:rsidRDefault="00E40816" w:rsidP="00E40816">
      <w:proofErr w:type="spellStart"/>
      <w:r>
        <w:t>Teknik</w:t>
      </w:r>
      <w:proofErr w:type="spellEnd"/>
      <w:r>
        <w:t xml:space="preserve"> </w:t>
      </w:r>
      <w:r w:rsidR="006F5E96">
        <w:rPr>
          <w:lang w:val="id-ID"/>
        </w:rPr>
        <w:t>Informatika</w:t>
      </w:r>
      <w:r w:rsidR="005C7844">
        <w:t>,</w:t>
      </w:r>
    </w:p>
    <w:p w:rsidR="00D23613" w:rsidRDefault="00D23613" w:rsidP="00C266E6"/>
    <w:p w:rsidR="00D23613" w:rsidRDefault="00D23613" w:rsidP="00C266E6">
      <w:pPr>
        <w:rPr>
          <w:lang w:val="id-ID"/>
        </w:rPr>
      </w:pPr>
    </w:p>
    <w:p w:rsidR="006F5E96" w:rsidRPr="006F5E96" w:rsidRDefault="006F5E96" w:rsidP="00C266E6">
      <w:pPr>
        <w:rPr>
          <w:lang w:val="id-ID"/>
        </w:rPr>
      </w:pPr>
    </w:p>
    <w:p w:rsidR="007A0407" w:rsidRDefault="007A0407" w:rsidP="00C266E6"/>
    <w:p w:rsidR="00C266E6" w:rsidRPr="00A52791" w:rsidRDefault="006F5E96" w:rsidP="00C266E6">
      <w:pPr>
        <w:rPr>
          <w:b/>
          <w:u w:val="single"/>
        </w:rPr>
      </w:pPr>
      <w:r w:rsidRPr="00A52791">
        <w:rPr>
          <w:b/>
          <w:u w:val="single"/>
          <w:lang w:val="id-ID"/>
        </w:rPr>
        <w:t>Irsan Taufik Ali</w:t>
      </w:r>
      <w:r w:rsidR="00E40816" w:rsidRPr="00A52791">
        <w:rPr>
          <w:b/>
          <w:u w:val="single"/>
        </w:rPr>
        <w:t>, ST., MT</w:t>
      </w:r>
      <w:r w:rsidR="00C266E6" w:rsidRPr="00A52791">
        <w:rPr>
          <w:b/>
        </w:rPr>
        <w:tab/>
      </w:r>
      <w:r w:rsidR="00C266E6" w:rsidRPr="00A52791">
        <w:rPr>
          <w:b/>
        </w:rPr>
        <w:tab/>
      </w:r>
      <w:r w:rsidR="00C266E6" w:rsidRPr="00A52791">
        <w:rPr>
          <w:b/>
        </w:rPr>
        <w:tab/>
      </w:r>
      <w:r w:rsidR="00C266E6" w:rsidRPr="00A52791">
        <w:rPr>
          <w:b/>
        </w:rPr>
        <w:tab/>
      </w:r>
      <w:r w:rsidR="00C266E6" w:rsidRPr="00A52791">
        <w:rPr>
          <w:b/>
        </w:rPr>
        <w:tab/>
      </w:r>
      <w:r w:rsidR="00C266E6" w:rsidRPr="00A52791">
        <w:rPr>
          <w:b/>
        </w:rPr>
        <w:tab/>
      </w:r>
      <w:r w:rsidR="00C266E6" w:rsidRPr="00A52791">
        <w:rPr>
          <w:b/>
        </w:rPr>
        <w:tab/>
      </w:r>
      <w:r w:rsidR="00C266E6" w:rsidRPr="00A52791">
        <w:rPr>
          <w:b/>
        </w:rPr>
        <w:tab/>
      </w:r>
    </w:p>
    <w:p w:rsidR="008B429E" w:rsidRDefault="00C51F98" w:rsidP="00A5484B">
      <w:r>
        <w:t xml:space="preserve">NIP. </w:t>
      </w:r>
      <w:r w:rsidR="006F5E96">
        <w:rPr>
          <w:lang w:val="id-ID"/>
        </w:rPr>
        <w:t>19800510 200501 1</w:t>
      </w:r>
      <w:bookmarkStart w:id="0" w:name="_GoBack"/>
      <w:bookmarkEnd w:id="0"/>
      <w:r w:rsidR="006F5E96">
        <w:rPr>
          <w:lang w:val="id-ID"/>
        </w:rPr>
        <w:t xml:space="preserve"> 003</w:t>
      </w:r>
    </w:p>
    <w:p w:rsidR="008B429E" w:rsidRDefault="008B429E" w:rsidP="000B1A0E">
      <w:pPr>
        <w:ind w:firstLine="142"/>
        <w:jc w:val="left"/>
      </w:pPr>
    </w:p>
    <w:sectPr w:rsidR="008B429E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F98" w:rsidRDefault="00A41F98">
      <w:r>
        <w:separator/>
      </w:r>
    </w:p>
  </w:endnote>
  <w:endnote w:type="continuationSeparator" w:id="0">
    <w:p w:rsidR="00A41F98" w:rsidRDefault="00A4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F98" w:rsidRDefault="00A41F98">
      <w:r>
        <w:separator/>
      </w:r>
    </w:p>
  </w:footnote>
  <w:footnote w:type="continuationSeparator" w:id="0">
    <w:p w:rsidR="00A41F98" w:rsidRDefault="00A41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43" w:rsidRDefault="00A80B43">
    <w:pPr>
      <w:pStyle w:val="Header"/>
    </w:pPr>
  </w:p>
  <w:p w:rsidR="00A80B43" w:rsidRDefault="00A80B43">
    <w:pPr>
      <w:rPr>
        <w:lang w:val="id-ID"/>
      </w:rPr>
    </w:pPr>
  </w:p>
  <w:p w:rsidR="00A80B43" w:rsidRDefault="00A80B43">
    <w:pPr>
      <w:rPr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43" w:rsidRDefault="00C55BC7" w:rsidP="00AA5D04">
    <w:pPr>
      <w:pStyle w:val="Header"/>
      <w:jc w:val="left"/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4660D434" wp14:editId="0BB9A9C8">
          <wp:simplePos x="0" y="0"/>
          <wp:positionH relativeFrom="column">
            <wp:posOffset>-404495</wp:posOffset>
          </wp:positionH>
          <wp:positionV relativeFrom="paragraph">
            <wp:posOffset>71451</wp:posOffset>
          </wp:positionV>
          <wp:extent cx="930303" cy="960942"/>
          <wp:effectExtent l="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303" cy="9609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79BE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789D781" wp14:editId="5E1D607B">
              <wp:simplePos x="0" y="0"/>
              <wp:positionH relativeFrom="column">
                <wp:posOffset>-340029</wp:posOffset>
              </wp:positionH>
              <wp:positionV relativeFrom="paragraph">
                <wp:posOffset>1369695</wp:posOffset>
              </wp:positionV>
              <wp:extent cx="6891545" cy="7952"/>
              <wp:effectExtent l="0" t="19050" r="43180" b="4953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91545" cy="7952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2AD7CD" id="Line 2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75pt,107.85pt" to="515.9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" strokeweight="4.5pt">
              <v:stroke linestyle="thinThick"/>
            </v:line>
          </w:pict>
        </mc:Fallback>
      </mc:AlternateContent>
    </w:r>
    <w:r w:rsidR="00A80B43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427990</wp:posOffset>
              </wp:positionH>
              <wp:positionV relativeFrom="paragraph">
                <wp:posOffset>-37465</wp:posOffset>
              </wp:positionV>
              <wp:extent cx="6248400" cy="1562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156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0B43" w:rsidRPr="00757A43" w:rsidRDefault="00A80B43" w:rsidP="00AA5D04">
                          <w:pPr>
                            <w:jc w:val="center"/>
                            <w:rPr>
                              <w:sz w:val="32"/>
                              <w:szCs w:val="32"/>
                              <w:lang w:val="id-ID"/>
                            </w:rPr>
                          </w:pPr>
                          <w:r w:rsidRPr="00757A43">
                            <w:rPr>
                              <w:sz w:val="32"/>
                              <w:szCs w:val="32"/>
                            </w:rPr>
                            <w:t xml:space="preserve">KEMENTERIAN </w:t>
                          </w:r>
                          <w:r w:rsidR="00CE79BE">
                            <w:rPr>
                              <w:sz w:val="32"/>
                              <w:szCs w:val="32"/>
                              <w:lang w:val="id-ID"/>
                            </w:rPr>
                            <w:t>RISET, TEKNOLOGI</w:t>
                          </w:r>
                          <w:r w:rsidRPr="00757A43">
                            <w:rPr>
                              <w:sz w:val="32"/>
                              <w:szCs w:val="32"/>
                              <w:lang w:val="id-ID"/>
                            </w:rPr>
                            <w:t xml:space="preserve"> DAN PENDIDIKAN TINGGI</w:t>
                          </w:r>
                        </w:p>
                        <w:p w:rsidR="00A80B43" w:rsidRPr="00F414F8" w:rsidRDefault="00A80B43" w:rsidP="00AA5D04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UNIVERSITAS RIAU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-</w:t>
                          </w:r>
                          <w:r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 xml:space="preserve"> </w:t>
                          </w:r>
                          <w:r w:rsidRPr="00F414F8">
                            <w:rPr>
                              <w:b/>
                              <w:sz w:val="28"/>
                              <w:szCs w:val="28"/>
                            </w:rPr>
                            <w:t>FAKULTAS TEKNIK</w:t>
                          </w:r>
                        </w:p>
                        <w:p w:rsidR="00A80B43" w:rsidRPr="002C1824" w:rsidRDefault="00A80B43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2C1824">
                            <w:rPr>
                              <w:b/>
                            </w:rPr>
                            <w:t xml:space="preserve">JURUSAN TEKNIK ELEKTRO </w:t>
                          </w:r>
                        </w:p>
                        <w:p w:rsidR="00A80B43" w:rsidRPr="002C1824" w:rsidRDefault="00A80B43" w:rsidP="00AA5D04">
                          <w:pPr>
                            <w:ind w:right="171"/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PROGRAM STUDI TEKNIK INFORMATIKA</w:t>
                          </w:r>
                        </w:p>
                        <w:p w:rsidR="00A80B43" w:rsidRPr="00757A43" w:rsidRDefault="00CE79BE" w:rsidP="00AA5D04">
                          <w:pPr>
                            <w:jc w:val="center"/>
                            <w:rPr>
                              <w:lang w:val="id-ID"/>
                            </w:rPr>
                          </w:pPr>
                          <w:proofErr w:type="spellStart"/>
                          <w:r>
                            <w:t>Kampus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Bina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Widya</w:t>
                          </w:r>
                          <w:proofErr w:type="spellEnd"/>
                          <w:r>
                            <w:t xml:space="preserve">, Jl. HR </w:t>
                          </w:r>
                          <w:proofErr w:type="spellStart"/>
                          <w:r>
                            <w:t>Subrantas</w:t>
                          </w:r>
                          <w:proofErr w:type="spellEnd"/>
                          <w:r>
                            <w:t xml:space="preserve"> KM 12.5, </w:t>
                          </w:r>
                          <w:proofErr w:type="spellStart"/>
                          <w:r w:rsidR="00A80B43" w:rsidRPr="00757A43">
                            <w:t>Simpang</w:t>
                          </w:r>
                          <w:proofErr w:type="spellEnd"/>
                          <w:r w:rsidR="00A80B43" w:rsidRPr="00757A43">
                            <w:t xml:space="preserve"> </w:t>
                          </w:r>
                          <w:proofErr w:type="spellStart"/>
                          <w:r w:rsidR="00A80B43" w:rsidRPr="00757A43">
                            <w:t>Baru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Tampan</w:t>
                          </w:r>
                          <w:proofErr w:type="spellEnd"/>
                          <w:r>
                            <w:t>,</w:t>
                          </w:r>
                          <w:r w:rsidR="00A80B43" w:rsidRPr="00757A43">
                            <w:t xml:space="preserve"> </w:t>
                          </w:r>
                          <w:proofErr w:type="spellStart"/>
                          <w:r w:rsidR="00A80B43" w:rsidRPr="00757A43">
                            <w:t>Pekanbaru</w:t>
                          </w:r>
                          <w:proofErr w:type="spellEnd"/>
                          <w:r>
                            <w:t>, Riau</w:t>
                          </w:r>
                          <w:r w:rsidR="000C22D4">
                            <w:t xml:space="preserve">, </w:t>
                          </w:r>
                          <w:r w:rsidR="00A80B43" w:rsidRPr="00757A43">
                            <w:t>28293</w:t>
                          </w:r>
                        </w:p>
                        <w:p w:rsidR="00A80B43" w:rsidRPr="00757A43" w:rsidRDefault="00A80B43" w:rsidP="00AA5D04">
                          <w:pPr>
                            <w:jc w:val="center"/>
                          </w:pPr>
                          <w:r w:rsidRPr="00757A43">
                            <w:t>Tel</w:t>
                          </w:r>
                          <w:r w:rsidRPr="00757A43">
                            <w:rPr>
                              <w:lang w:val="id-ID"/>
                            </w:rPr>
                            <w:t>epon</w:t>
                          </w:r>
                          <w:r w:rsidR="00CE79BE">
                            <w:t xml:space="preserve">: </w:t>
                          </w:r>
                          <w:r w:rsidRPr="00757A43">
                            <w:t>0761</w:t>
                          </w:r>
                          <w:r w:rsidR="00CE79BE">
                            <w:t>-</w:t>
                          </w:r>
                          <w:r w:rsidRPr="00757A43">
                            <w:t>66596</w:t>
                          </w:r>
                          <w:r w:rsidR="00CE79BE">
                            <w:t xml:space="preserve">, </w:t>
                          </w:r>
                          <w:proofErr w:type="spellStart"/>
                          <w:r w:rsidRPr="00757A43">
                            <w:t>Fa</w:t>
                          </w:r>
                          <w:proofErr w:type="spellEnd"/>
                          <w:r w:rsidRPr="00757A43">
                            <w:rPr>
                              <w:lang w:val="id-ID"/>
                            </w:rPr>
                            <w:t>ks</w:t>
                          </w:r>
                          <w:r w:rsidR="00CE79BE">
                            <w:t>: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  <w:r w:rsidR="00CE79BE">
                            <w:t>0761-</w:t>
                          </w:r>
                          <w:r w:rsidRPr="00757A43">
                            <w:t>66595</w:t>
                          </w:r>
                          <w:r w:rsidRPr="00757A43">
                            <w:rPr>
                              <w:lang w:val="id-ID"/>
                            </w:rPr>
                            <w:t xml:space="preserve"> </w:t>
                          </w:r>
                        </w:p>
                        <w:p w:rsidR="00A80B43" w:rsidRPr="00757A43" w:rsidRDefault="000661B3" w:rsidP="00AA5D04">
                          <w:pPr>
                            <w:jc w:val="center"/>
                          </w:pPr>
                          <w:r>
                            <w:t>Website</w:t>
                          </w:r>
                          <w:r w:rsidR="00A80B43" w:rsidRPr="00757A43">
                            <w:rPr>
                              <w:lang w:val="id-ID"/>
                            </w:rPr>
                            <w:t xml:space="preserve">: </w:t>
                          </w:r>
                          <w:r>
                            <w:t>www.</w:t>
                          </w:r>
                          <w:r w:rsidR="00A80B43">
                            <w:t>ee.ft.unri.ac.id</w:t>
                          </w:r>
                        </w:p>
                        <w:p w:rsidR="00A80B43" w:rsidRPr="00063A82" w:rsidRDefault="00A80B43" w:rsidP="00063A8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-2.95pt;width:492pt;height:12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    <v:textbox>
                <w:txbxContent>
                  <w:p w:rsidR="00A80B43" w:rsidRPr="00757A43" w:rsidRDefault="00A80B43" w:rsidP="00AA5D04">
                    <w:pPr>
                      <w:jc w:val="center"/>
                      <w:rPr>
                        <w:sz w:val="32"/>
                        <w:szCs w:val="32"/>
                        <w:lang w:val="id-ID"/>
                      </w:rPr>
                    </w:pPr>
                    <w:r w:rsidRPr="00757A43">
                      <w:rPr>
                        <w:sz w:val="32"/>
                        <w:szCs w:val="32"/>
                      </w:rPr>
                      <w:t xml:space="preserve">KEMENTERIAN </w:t>
                    </w:r>
                    <w:r w:rsidR="00CE79BE">
                      <w:rPr>
                        <w:sz w:val="32"/>
                        <w:szCs w:val="32"/>
                        <w:lang w:val="id-ID"/>
                      </w:rPr>
                      <w:t>RISET, TEKNOLOGI</w:t>
                    </w:r>
                    <w:r w:rsidRPr="00757A43">
                      <w:rPr>
                        <w:sz w:val="32"/>
                        <w:szCs w:val="32"/>
                        <w:lang w:val="id-ID"/>
                      </w:rPr>
                      <w:t xml:space="preserve"> DAN PENDIDIKAN TINGGI</w:t>
                    </w:r>
                  </w:p>
                  <w:p w:rsidR="00A80B43" w:rsidRPr="00F414F8" w:rsidRDefault="00A80B43" w:rsidP="00AA5D0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F414F8">
                      <w:rPr>
                        <w:b/>
                        <w:sz w:val="28"/>
                        <w:szCs w:val="28"/>
                      </w:rPr>
                      <w:t>UNIVERSITAS RIAU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  <w:lang w:val="id-ID"/>
                      </w:rPr>
                      <w:t>-</w:t>
                    </w:r>
                    <w:r>
                      <w:rPr>
                        <w:b/>
                        <w:sz w:val="28"/>
                        <w:szCs w:val="28"/>
                        <w:lang w:val="id-ID"/>
                      </w:rPr>
                      <w:t xml:space="preserve"> </w:t>
                    </w:r>
                    <w:r w:rsidRPr="00F414F8">
                      <w:rPr>
                        <w:b/>
                        <w:sz w:val="28"/>
                        <w:szCs w:val="28"/>
                      </w:rPr>
                      <w:t>FAKULTAS TEKNIK</w:t>
                    </w:r>
                  </w:p>
                  <w:p w:rsidR="00A80B43" w:rsidRPr="002C1824" w:rsidRDefault="00A80B43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 w:rsidRPr="002C1824">
                      <w:rPr>
                        <w:b/>
                      </w:rPr>
                      <w:t xml:space="preserve">JURUSAN TEKNIK ELEKTRO </w:t>
                    </w:r>
                  </w:p>
                  <w:p w:rsidR="00A80B43" w:rsidRPr="002C1824" w:rsidRDefault="00A80B43" w:rsidP="00AA5D04">
                    <w:pPr>
                      <w:ind w:right="171"/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PROGRAM STUDI TEKNIK INFORMATIKA</w:t>
                    </w:r>
                  </w:p>
                  <w:p w:rsidR="00A80B43" w:rsidRPr="00757A43" w:rsidRDefault="00CE79BE" w:rsidP="00AA5D04">
                    <w:pPr>
                      <w:jc w:val="center"/>
                      <w:rPr>
                        <w:lang w:val="id-ID"/>
                      </w:rPr>
                    </w:pPr>
                    <w:r>
                      <w:t xml:space="preserve">Kampus Bina Widya, Jl. HR Subrantas KM 12.5, </w:t>
                    </w:r>
                    <w:r w:rsidR="00A80B43" w:rsidRPr="00757A43">
                      <w:t>Simpang Baru</w:t>
                    </w:r>
                    <w:r>
                      <w:t>, Tampan,</w:t>
                    </w:r>
                    <w:r w:rsidR="00A80B43" w:rsidRPr="00757A43">
                      <w:t xml:space="preserve"> Pekanbaru</w:t>
                    </w:r>
                    <w:r>
                      <w:t>, Riau</w:t>
                    </w:r>
                    <w:r w:rsidR="000C22D4">
                      <w:t xml:space="preserve">, </w:t>
                    </w:r>
                    <w:bookmarkStart w:id="1" w:name="_GoBack"/>
                    <w:bookmarkEnd w:id="1"/>
                    <w:r w:rsidR="00A80B43" w:rsidRPr="00757A43">
                      <w:t>28293</w:t>
                    </w:r>
                  </w:p>
                  <w:p w:rsidR="00A80B43" w:rsidRPr="00757A43" w:rsidRDefault="00A80B43" w:rsidP="00AA5D04">
                    <w:pPr>
                      <w:jc w:val="center"/>
                    </w:pPr>
                    <w:r w:rsidRPr="00757A43">
                      <w:t>Tel</w:t>
                    </w:r>
                    <w:r w:rsidRPr="00757A43">
                      <w:rPr>
                        <w:lang w:val="id-ID"/>
                      </w:rPr>
                      <w:t>epon</w:t>
                    </w:r>
                    <w:r w:rsidR="00CE79BE">
                      <w:t xml:space="preserve">: </w:t>
                    </w:r>
                    <w:r w:rsidRPr="00757A43">
                      <w:t>0761</w:t>
                    </w:r>
                    <w:r w:rsidR="00CE79BE">
                      <w:t>-</w:t>
                    </w:r>
                    <w:r w:rsidRPr="00757A43">
                      <w:t>66596</w:t>
                    </w:r>
                    <w:r w:rsidR="00CE79BE">
                      <w:t xml:space="preserve">, </w:t>
                    </w:r>
                    <w:r w:rsidRPr="00757A43">
                      <w:t>Fa</w:t>
                    </w:r>
                    <w:r w:rsidRPr="00757A43">
                      <w:rPr>
                        <w:lang w:val="id-ID"/>
                      </w:rPr>
                      <w:t>ks</w:t>
                    </w:r>
                    <w:r w:rsidR="00CE79BE">
                      <w:t>: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  <w:r w:rsidR="00CE79BE">
                      <w:t>0761-</w:t>
                    </w:r>
                    <w:r w:rsidRPr="00757A43">
                      <w:t>66595</w:t>
                    </w:r>
                    <w:r w:rsidRPr="00757A43">
                      <w:rPr>
                        <w:lang w:val="id-ID"/>
                      </w:rPr>
                      <w:t xml:space="preserve"> </w:t>
                    </w:r>
                  </w:p>
                  <w:p w:rsidR="00A80B43" w:rsidRPr="00757A43" w:rsidRDefault="000661B3" w:rsidP="00AA5D04">
                    <w:pPr>
                      <w:jc w:val="center"/>
                    </w:pPr>
                    <w:r>
                      <w:t>Website</w:t>
                    </w:r>
                    <w:r w:rsidR="00A80B43" w:rsidRPr="00757A43">
                      <w:rPr>
                        <w:lang w:val="id-ID"/>
                      </w:rPr>
                      <w:t xml:space="preserve">: </w:t>
                    </w:r>
                    <w:r>
                      <w:t>www.</w:t>
                    </w:r>
                    <w:r w:rsidR="00A80B43">
                      <w:t>ee.ft.unri.ac.id</w:t>
                    </w:r>
                  </w:p>
                  <w:p w:rsidR="00A80B43" w:rsidRPr="00063A82" w:rsidRDefault="00A80B43" w:rsidP="00063A8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E"/>
    <w:rsid w:val="0000747C"/>
    <w:rsid w:val="00012E9B"/>
    <w:rsid w:val="00013F9A"/>
    <w:rsid w:val="00022253"/>
    <w:rsid w:val="00025529"/>
    <w:rsid w:val="00030A55"/>
    <w:rsid w:val="00030ADF"/>
    <w:rsid w:val="0003126D"/>
    <w:rsid w:val="000343D4"/>
    <w:rsid w:val="000360FC"/>
    <w:rsid w:val="000371E4"/>
    <w:rsid w:val="00045A7F"/>
    <w:rsid w:val="000542D2"/>
    <w:rsid w:val="0005595E"/>
    <w:rsid w:val="000561ED"/>
    <w:rsid w:val="00057551"/>
    <w:rsid w:val="00057653"/>
    <w:rsid w:val="00063A82"/>
    <w:rsid w:val="00063EFE"/>
    <w:rsid w:val="000661B3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C1277"/>
    <w:rsid w:val="000C22D4"/>
    <w:rsid w:val="000C2ED7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66E0"/>
    <w:rsid w:val="001B0660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3A78"/>
    <w:rsid w:val="001E6EB7"/>
    <w:rsid w:val="001E78BC"/>
    <w:rsid w:val="001E7E03"/>
    <w:rsid w:val="001F0B8F"/>
    <w:rsid w:val="001F0E61"/>
    <w:rsid w:val="001F55CA"/>
    <w:rsid w:val="001F741F"/>
    <w:rsid w:val="001F7839"/>
    <w:rsid w:val="00201483"/>
    <w:rsid w:val="002062D7"/>
    <w:rsid w:val="00207047"/>
    <w:rsid w:val="00207561"/>
    <w:rsid w:val="00211CF2"/>
    <w:rsid w:val="002226CE"/>
    <w:rsid w:val="00222DC0"/>
    <w:rsid w:val="00222F4F"/>
    <w:rsid w:val="00224DE8"/>
    <w:rsid w:val="00226ABC"/>
    <w:rsid w:val="00227C48"/>
    <w:rsid w:val="0023650D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7B7"/>
    <w:rsid w:val="00274847"/>
    <w:rsid w:val="0027488E"/>
    <w:rsid w:val="00274A2B"/>
    <w:rsid w:val="00276E60"/>
    <w:rsid w:val="0028578A"/>
    <w:rsid w:val="0028691C"/>
    <w:rsid w:val="00290F42"/>
    <w:rsid w:val="002A6898"/>
    <w:rsid w:val="002B5B4D"/>
    <w:rsid w:val="002B5EEA"/>
    <w:rsid w:val="002B6519"/>
    <w:rsid w:val="002B651B"/>
    <w:rsid w:val="002C3119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349EB"/>
    <w:rsid w:val="0034040C"/>
    <w:rsid w:val="00345655"/>
    <w:rsid w:val="00351C43"/>
    <w:rsid w:val="00352DF1"/>
    <w:rsid w:val="003546DA"/>
    <w:rsid w:val="00360EB9"/>
    <w:rsid w:val="0037323F"/>
    <w:rsid w:val="0037699C"/>
    <w:rsid w:val="00380152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5106"/>
    <w:rsid w:val="003B518B"/>
    <w:rsid w:val="003B581F"/>
    <w:rsid w:val="003C59ED"/>
    <w:rsid w:val="003C721B"/>
    <w:rsid w:val="003D2BC6"/>
    <w:rsid w:val="003D3FB4"/>
    <w:rsid w:val="003E0668"/>
    <w:rsid w:val="003E1B2C"/>
    <w:rsid w:val="003E4054"/>
    <w:rsid w:val="003E45B1"/>
    <w:rsid w:val="003E5F0C"/>
    <w:rsid w:val="003F37FA"/>
    <w:rsid w:val="003F5108"/>
    <w:rsid w:val="003F7734"/>
    <w:rsid w:val="00400F99"/>
    <w:rsid w:val="00402E99"/>
    <w:rsid w:val="004039FC"/>
    <w:rsid w:val="004073F6"/>
    <w:rsid w:val="004123F4"/>
    <w:rsid w:val="00415C2E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24CD"/>
    <w:rsid w:val="004A404D"/>
    <w:rsid w:val="004A6B6B"/>
    <w:rsid w:val="004B4E4D"/>
    <w:rsid w:val="004B68AC"/>
    <w:rsid w:val="004B71F5"/>
    <w:rsid w:val="004C11D3"/>
    <w:rsid w:val="004D087B"/>
    <w:rsid w:val="004D2823"/>
    <w:rsid w:val="004D33B6"/>
    <w:rsid w:val="004D6A54"/>
    <w:rsid w:val="004D7BE6"/>
    <w:rsid w:val="004E0711"/>
    <w:rsid w:val="004E0CB0"/>
    <w:rsid w:val="004E23CB"/>
    <w:rsid w:val="004E3A3B"/>
    <w:rsid w:val="004F11C0"/>
    <w:rsid w:val="004F13E3"/>
    <w:rsid w:val="004F2789"/>
    <w:rsid w:val="004F7A7D"/>
    <w:rsid w:val="00500CCB"/>
    <w:rsid w:val="00507816"/>
    <w:rsid w:val="005146B1"/>
    <w:rsid w:val="0051701C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188F"/>
    <w:rsid w:val="005A0B35"/>
    <w:rsid w:val="005A3FAC"/>
    <w:rsid w:val="005A7362"/>
    <w:rsid w:val="005B00F5"/>
    <w:rsid w:val="005B3F9B"/>
    <w:rsid w:val="005C1A1E"/>
    <w:rsid w:val="005C3749"/>
    <w:rsid w:val="005C5C1D"/>
    <w:rsid w:val="005C60D8"/>
    <w:rsid w:val="005C7844"/>
    <w:rsid w:val="005D00EA"/>
    <w:rsid w:val="005D75E8"/>
    <w:rsid w:val="005E00F4"/>
    <w:rsid w:val="005E1311"/>
    <w:rsid w:val="005E1368"/>
    <w:rsid w:val="005E21F1"/>
    <w:rsid w:val="005E236A"/>
    <w:rsid w:val="005E31B3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26CE6"/>
    <w:rsid w:val="0063194A"/>
    <w:rsid w:val="0063271B"/>
    <w:rsid w:val="00634DAE"/>
    <w:rsid w:val="00636FBD"/>
    <w:rsid w:val="00637155"/>
    <w:rsid w:val="00637A0E"/>
    <w:rsid w:val="006437D4"/>
    <w:rsid w:val="00646EAB"/>
    <w:rsid w:val="00657124"/>
    <w:rsid w:val="00662246"/>
    <w:rsid w:val="006663E5"/>
    <w:rsid w:val="00672864"/>
    <w:rsid w:val="00674030"/>
    <w:rsid w:val="00685D96"/>
    <w:rsid w:val="00685DA2"/>
    <w:rsid w:val="00687049"/>
    <w:rsid w:val="006937B9"/>
    <w:rsid w:val="006965CD"/>
    <w:rsid w:val="006A09A7"/>
    <w:rsid w:val="006A34F8"/>
    <w:rsid w:val="006A6548"/>
    <w:rsid w:val="006A699C"/>
    <w:rsid w:val="006B33A0"/>
    <w:rsid w:val="006B357B"/>
    <w:rsid w:val="006B50C9"/>
    <w:rsid w:val="006C0A2E"/>
    <w:rsid w:val="006C0C0B"/>
    <w:rsid w:val="006C289C"/>
    <w:rsid w:val="006C4EDE"/>
    <w:rsid w:val="006C665D"/>
    <w:rsid w:val="006C781A"/>
    <w:rsid w:val="006D33D4"/>
    <w:rsid w:val="006D4169"/>
    <w:rsid w:val="006E1F2A"/>
    <w:rsid w:val="006E431B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7DD"/>
    <w:rsid w:val="00752F45"/>
    <w:rsid w:val="007535F6"/>
    <w:rsid w:val="00754C3E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6633"/>
    <w:rsid w:val="007E197E"/>
    <w:rsid w:val="007E4936"/>
    <w:rsid w:val="007E60C1"/>
    <w:rsid w:val="007F0282"/>
    <w:rsid w:val="007F0A24"/>
    <w:rsid w:val="007F1E2C"/>
    <w:rsid w:val="007F7535"/>
    <w:rsid w:val="007F79F8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2F4C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4176"/>
    <w:rsid w:val="008D5683"/>
    <w:rsid w:val="008E299E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64EE"/>
    <w:rsid w:val="0093733C"/>
    <w:rsid w:val="0094092B"/>
    <w:rsid w:val="0095175E"/>
    <w:rsid w:val="009606BC"/>
    <w:rsid w:val="0096208E"/>
    <w:rsid w:val="009622CB"/>
    <w:rsid w:val="0096371B"/>
    <w:rsid w:val="0096577D"/>
    <w:rsid w:val="0096699B"/>
    <w:rsid w:val="00967825"/>
    <w:rsid w:val="009721BA"/>
    <w:rsid w:val="00973634"/>
    <w:rsid w:val="00975588"/>
    <w:rsid w:val="00980EEB"/>
    <w:rsid w:val="00981353"/>
    <w:rsid w:val="009839CC"/>
    <w:rsid w:val="0098511F"/>
    <w:rsid w:val="00985733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C5DB9"/>
    <w:rsid w:val="009D1A75"/>
    <w:rsid w:val="009E3043"/>
    <w:rsid w:val="009F5895"/>
    <w:rsid w:val="009F6AE0"/>
    <w:rsid w:val="00A02829"/>
    <w:rsid w:val="00A0360E"/>
    <w:rsid w:val="00A10463"/>
    <w:rsid w:val="00A11F17"/>
    <w:rsid w:val="00A13D05"/>
    <w:rsid w:val="00A14F39"/>
    <w:rsid w:val="00A15F22"/>
    <w:rsid w:val="00A172F9"/>
    <w:rsid w:val="00A240EA"/>
    <w:rsid w:val="00A251B5"/>
    <w:rsid w:val="00A2542B"/>
    <w:rsid w:val="00A2643B"/>
    <w:rsid w:val="00A32278"/>
    <w:rsid w:val="00A34FEA"/>
    <w:rsid w:val="00A41914"/>
    <w:rsid w:val="00A41F98"/>
    <w:rsid w:val="00A433F0"/>
    <w:rsid w:val="00A44C36"/>
    <w:rsid w:val="00A52791"/>
    <w:rsid w:val="00A5484B"/>
    <w:rsid w:val="00A54FBF"/>
    <w:rsid w:val="00A555D1"/>
    <w:rsid w:val="00A56E24"/>
    <w:rsid w:val="00A57076"/>
    <w:rsid w:val="00A64FA9"/>
    <w:rsid w:val="00A66814"/>
    <w:rsid w:val="00A66A37"/>
    <w:rsid w:val="00A66CA3"/>
    <w:rsid w:val="00A67670"/>
    <w:rsid w:val="00A70B2D"/>
    <w:rsid w:val="00A7342A"/>
    <w:rsid w:val="00A80B43"/>
    <w:rsid w:val="00A81BAD"/>
    <w:rsid w:val="00A83CEC"/>
    <w:rsid w:val="00A85672"/>
    <w:rsid w:val="00A87871"/>
    <w:rsid w:val="00AA2E7E"/>
    <w:rsid w:val="00AA38B8"/>
    <w:rsid w:val="00AA5D04"/>
    <w:rsid w:val="00AA63C2"/>
    <w:rsid w:val="00AA6E6D"/>
    <w:rsid w:val="00AA7E1A"/>
    <w:rsid w:val="00AB4107"/>
    <w:rsid w:val="00AC0C72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0A7D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58F4"/>
    <w:rsid w:val="00BD7565"/>
    <w:rsid w:val="00BE196A"/>
    <w:rsid w:val="00BE2F14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16D12"/>
    <w:rsid w:val="00C266E6"/>
    <w:rsid w:val="00C27035"/>
    <w:rsid w:val="00C34893"/>
    <w:rsid w:val="00C3502B"/>
    <w:rsid w:val="00C44193"/>
    <w:rsid w:val="00C4661B"/>
    <w:rsid w:val="00C5062F"/>
    <w:rsid w:val="00C51F98"/>
    <w:rsid w:val="00C52678"/>
    <w:rsid w:val="00C53C60"/>
    <w:rsid w:val="00C54237"/>
    <w:rsid w:val="00C55BC7"/>
    <w:rsid w:val="00C6247D"/>
    <w:rsid w:val="00C701C5"/>
    <w:rsid w:val="00C80AFC"/>
    <w:rsid w:val="00C8504B"/>
    <w:rsid w:val="00C93292"/>
    <w:rsid w:val="00C9335B"/>
    <w:rsid w:val="00C94071"/>
    <w:rsid w:val="00C94912"/>
    <w:rsid w:val="00CA0162"/>
    <w:rsid w:val="00CA3AB0"/>
    <w:rsid w:val="00CA431D"/>
    <w:rsid w:val="00CA4601"/>
    <w:rsid w:val="00CA5BA3"/>
    <w:rsid w:val="00CA6FFF"/>
    <w:rsid w:val="00CB4946"/>
    <w:rsid w:val="00CB4F81"/>
    <w:rsid w:val="00CB6C5B"/>
    <w:rsid w:val="00CC3438"/>
    <w:rsid w:val="00CC7A09"/>
    <w:rsid w:val="00CC7DBB"/>
    <w:rsid w:val="00CD3CF6"/>
    <w:rsid w:val="00CD4521"/>
    <w:rsid w:val="00CE0206"/>
    <w:rsid w:val="00CE71D4"/>
    <w:rsid w:val="00CE79BE"/>
    <w:rsid w:val="00CF1365"/>
    <w:rsid w:val="00CF59B4"/>
    <w:rsid w:val="00D003CC"/>
    <w:rsid w:val="00D00602"/>
    <w:rsid w:val="00D02164"/>
    <w:rsid w:val="00D065C6"/>
    <w:rsid w:val="00D067EC"/>
    <w:rsid w:val="00D1205D"/>
    <w:rsid w:val="00D16C50"/>
    <w:rsid w:val="00D2269D"/>
    <w:rsid w:val="00D23613"/>
    <w:rsid w:val="00D24700"/>
    <w:rsid w:val="00D264DE"/>
    <w:rsid w:val="00D4073F"/>
    <w:rsid w:val="00D414FB"/>
    <w:rsid w:val="00D41CE6"/>
    <w:rsid w:val="00D4463A"/>
    <w:rsid w:val="00D46F09"/>
    <w:rsid w:val="00D50BBD"/>
    <w:rsid w:val="00D52BA2"/>
    <w:rsid w:val="00D6197A"/>
    <w:rsid w:val="00D619BF"/>
    <w:rsid w:val="00D66582"/>
    <w:rsid w:val="00D7036C"/>
    <w:rsid w:val="00D70C80"/>
    <w:rsid w:val="00D72363"/>
    <w:rsid w:val="00D728EA"/>
    <w:rsid w:val="00D74E3F"/>
    <w:rsid w:val="00D74F10"/>
    <w:rsid w:val="00D80AFB"/>
    <w:rsid w:val="00D8298F"/>
    <w:rsid w:val="00D84A7A"/>
    <w:rsid w:val="00D862CB"/>
    <w:rsid w:val="00D8659B"/>
    <w:rsid w:val="00D86E25"/>
    <w:rsid w:val="00D91200"/>
    <w:rsid w:val="00D9603D"/>
    <w:rsid w:val="00D96AD3"/>
    <w:rsid w:val="00DA3C56"/>
    <w:rsid w:val="00DB117D"/>
    <w:rsid w:val="00DB4A61"/>
    <w:rsid w:val="00DB4FAF"/>
    <w:rsid w:val="00DB6787"/>
    <w:rsid w:val="00DB74AA"/>
    <w:rsid w:val="00DB7BCA"/>
    <w:rsid w:val="00DC0365"/>
    <w:rsid w:val="00DD258C"/>
    <w:rsid w:val="00DD7493"/>
    <w:rsid w:val="00DD7A15"/>
    <w:rsid w:val="00DE3966"/>
    <w:rsid w:val="00DE407A"/>
    <w:rsid w:val="00DE4449"/>
    <w:rsid w:val="00DF3461"/>
    <w:rsid w:val="00DF3E55"/>
    <w:rsid w:val="00DF430E"/>
    <w:rsid w:val="00E04E23"/>
    <w:rsid w:val="00E114DC"/>
    <w:rsid w:val="00E20E3F"/>
    <w:rsid w:val="00E2136A"/>
    <w:rsid w:val="00E214C2"/>
    <w:rsid w:val="00E2493E"/>
    <w:rsid w:val="00E35059"/>
    <w:rsid w:val="00E37391"/>
    <w:rsid w:val="00E37D8C"/>
    <w:rsid w:val="00E40816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148D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F002ED"/>
    <w:rsid w:val="00F0114A"/>
    <w:rsid w:val="00F01968"/>
    <w:rsid w:val="00F0255A"/>
    <w:rsid w:val="00F03B54"/>
    <w:rsid w:val="00F0458B"/>
    <w:rsid w:val="00F13341"/>
    <w:rsid w:val="00F21481"/>
    <w:rsid w:val="00F31DE1"/>
    <w:rsid w:val="00F37CBA"/>
    <w:rsid w:val="00F4013E"/>
    <w:rsid w:val="00F451DE"/>
    <w:rsid w:val="00F478A7"/>
    <w:rsid w:val="00F52244"/>
    <w:rsid w:val="00F5622F"/>
    <w:rsid w:val="00F57A34"/>
    <w:rsid w:val="00F67038"/>
    <w:rsid w:val="00F7178E"/>
    <w:rsid w:val="00F7194D"/>
    <w:rsid w:val="00F75EF5"/>
    <w:rsid w:val="00F77A53"/>
    <w:rsid w:val="00F800D8"/>
    <w:rsid w:val="00F85C46"/>
    <w:rsid w:val="00F87359"/>
    <w:rsid w:val="00F92A73"/>
    <w:rsid w:val="00F947A7"/>
    <w:rsid w:val="00FA270C"/>
    <w:rsid w:val="00FA706C"/>
    <w:rsid w:val="00FB667F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4D3CA5-999C-42EC-848A-74F40336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F0817-E30D-46C6-B581-3A1A9F8B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User</cp:lastModifiedBy>
  <cp:revision>76</cp:revision>
  <cp:lastPrinted>2017-04-03T04:10:00Z</cp:lastPrinted>
  <dcterms:created xsi:type="dcterms:W3CDTF">2017-05-04T18:30:00Z</dcterms:created>
  <dcterms:modified xsi:type="dcterms:W3CDTF">2017-05-06T07:54:00Z</dcterms:modified>
</cp:coreProperties>
</file>